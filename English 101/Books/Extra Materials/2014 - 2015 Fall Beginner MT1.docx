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61A1" w14:textId="68F7EFD2" w:rsidR="005A7595" w:rsidRDefault="00374A91" w:rsidP="00374A91">
      <w:pPr>
        <w:spacing w:before="29"/>
        <w:rPr>
          <w:sz w:val="24"/>
          <w:szCs w:val="24"/>
        </w:rPr>
      </w:pPr>
      <w:r>
        <w:rPr>
          <w:b/>
          <w:sz w:val="24"/>
          <w:szCs w:val="24"/>
        </w:rPr>
        <w:t>LANGUAGE SECTION (40 pts.)</w:t>
      </w:r>
    </w:p>
    <w:p w14:paraId="1C1A2EDD" w14:textId="77777777" w:rsidR="005A7595" w:rsidRDefault="00374A91">
      <w:pPr>
        <w:ind w:left="116"/>
        <w:rPr>
          <w:sz w:val="24"/>
          <w:szCs w:val="24"/>
        </w:rPr>
      </w:pPr>
      <w:r>
        <w:rPr>
          <w:b/>
          <w:sz w:val="24"/>
          <w:szCs w:val="24"/>
        </w:rPr>
        <w:t>A.    Fill in the blanks with the correct forms of the verbs in parentheses. (1 pt. each; 12 pts.)</w:t>
      </w:r>
    </w:p>
    <w:p w14:paraId="338491CD" w14:textId="77777777" w:rsidR="005A7595" w:rsidRDefault="005A7595">
      <w:pPr>
        <w:spacing w:line="180" w:lineRule="exact"/>
        <w:rPr>
          <w:sz w:val="18"/>
          <w:szCs w:val="18"/>
        </w:rPr>
      </w:pPr>
    </w:p>
    <w:p w14:paraId="7BB70067" w14:textId="77777777" w:rsidR="00225460" w:rsidRDefault="00225460">
      <w:pPr>
        <w:spacing w:line="260" w:lineRule="exact"/>
        <w:ind w:left="656"/>
        <w:rPr>
          <w:position w:val="-1"/>
          <w:sz w:val="24"/>
          <w:szCs w:val="24"/>
        </w:rPr>
        <w:sectPr w:rsidR="00225460">
          <w:pgSz w:w="11920" w:h="16840"/>
          <w:pgMar w:top="1320" w:right="640" w:bottom="280" w:left="1300" w:header="720" w:footer="720" w:gutter="0"/>
          <w:cols w:space="720"/>
        </w:sectPr>
      </w:pPr>
    </w:p>
    <w:p w14:paraId="7FDA442E" w14:textId="653FE9CE" w:rsidR="005A7595" w:rsidRPr="00BA4E14" w:rsidRDefault="00374A91" w:rsidP="00BA4E14">
      <w:pPr>
        <w:ind w:left="656"/>
        <w:rPr>
          <w:rFonts w:asciiTheme="minorHAnsi" w:hAnsiTheme="minorHAnsi" w:cstheme="minorHAnsi"/>
          <w:sz w:val="24"/>
          <w:szCs w:val="24"/>
        </w:rPr>
        <w:sectPr w:rsidR="005A7595" w:rsidRPr="00BA4E14" w:rsidSect="00225460">
          <w:type w:val="continuous"/>
          <w:pgSz w:w="11920" w:h="16840"/>
          <w:pgMar w:top="1320" w:right="640" w:bottom="280" w:left="1300" w:header="720" w:footer="720" w:gutter="0"/>
          <w:cols w:space="720"/>
        </w:sectPr>
      </w:pPr>
      <w:r w:rsidRPr="00BA4E14">
        <w:rPr>
          <w:rFonts w:asciiTheme="minorHAnsi" w:hAnsiTheme="minorHAnsi" w:cstheme="minorHAnsi"/>
          <w:position w:val="-1"/>
          <w:sz w:val="24"/>
          <w:szCs w:val="24"/>
        </w:rPr>
        <w:t>Dear Mom,</w:t>
      </w:r>
    </w:p>
    <w:p w14:paraId="73768953" w14:textId="77777777" w:rsidR="005A7595" w:rsidRPr="00BA4E14" w:rsidRDefault="005A7595" w:rsidP="00BA4E14">
      <w:pPr>
        <w:spacing w:before="4"/>
        <w:rPr>
          <w:rFonts w:asciiTheme="minorHAnsi" w:hAnsiTheme="minorHAnsi" w:cstheme="minorHAnsi"/>
          <w:sz w:val="24"/>
          <w:szCs w:val="24"/>
        </w:rPr>
      </w:pPr>
    </w:p>
    <w:p w14:paraId="257F35A8" w14:textId="422A2A5C" w:rsidR="005A7595" w:rsidRPr="00BA4E14" w:rsidRDefault="00657222" w:rsidP="00BA4E14">
      <w:pPr>
        <w:tabs>
          <w:tab w:val="left" w:pos="9128"/>
        </w:tabs>
        <w:spacing w:line="276" w:lineRule="auto"/>
        <w:ind w:left="664"/>
        <w:rPr>
          <w:rFonts w:asciiTheme="minorHAnsi" w:hAnsiTheme="minorHAnsi" w:cstheme="minorHAnsi"/>
          <w:sz w:val="24"/>
          <w:szCs w:val="24"/>
        </w:rPr>
      </w:pPr>
      <w:r w:rsidRPr="00BA4E14">
        <w:rPr>
          <w:rFonts w:asciiTheme="minorHAnsi" w:hAnsiTheme="minorHAnsi" w:cstheme="minorHAnsi"/>
          <w:sz w:val="24"/>
          <w:szCs w:val="24"/>
        </w:rPr>
        <w:pict w14:anchorId="1123EB21">
          <v:group id="_x0000_s1113" style="position:absolute;left:0;text-align:left;margin-left:386.8pt;margin-top:13.05pt;width:132.85pt;height:.75pt;z-index:-251656704;mso-position-horizontal-relative:page" coordorigin="7736,261" coordsize="2657,15">
            <v:shape id="_x0000_s1115" style="position:absolute;left:7744;top:268;width:1440;height:0" coordorigin="7744,268" coordsize="1440,0" path="m7744,268r1440,e" filled="f" strokeweight=".26669mm">
              <v:path arrowok="t"/>
            </v:shape>
            <v:shape id="_x0000_s1114" style="position:absolute;left:9186;top:268;width:1200;height:0" coordorigin="9186,268" coordsize="1200,0" path="m9186,268r1200,e" filled="f" strokeweight=".26669mm">
              <v:path arrowok="t"/>
            </v:shape>
            <w10:wrap anchorx="page"/>
          </v:group>
        </w:pict>
      </w:r>
      <w:r w:rsidR="00374A91" w:rsidRPr="00BA4E14">
        <w:rPr>
          <w:rFonts w:asciiTheme="minorHAnsi" w:hAnsiTheme="minorHAnsi" w:cstheme="minorHAnsi"/>
          <w:sz w:val="24"/>
          <w:szCs w:val="24"/>
        </w:rPr>
        <w:t>How are you? How’s Dad? I’m great. I have big news! I (1)</w:t>
      </w:r>
      <w:r w:rsidR="00225460" w:rsidRPr="00BA4E14">
        <w:rPr>
          <w:rFonts w:asciiTheme="minorHAnsi" w:hAnsiTheme="minorHAnsi" w:cstheme="minorHAnsi"/>
          <w:sz w:val="24"/>
          <w:szCs w:val="24"/>
        </w:rPr>
        <w:tab/>
      </w:r>
      <w:r w:rsidR="00225460" w:rsidRPr="00BA4E14">
        <w:rPr>
          <w:rFonts w:asciiTheme="minorHAnsi" w:hAnsiTheme="minorHAnsi" w:cstheme="minorHAnsi"/>
          <w:sz w:val="24"/>
          <w:szCs w:val="24"/>
        </w:rPr>
        <w:t>(meet)</w:t>
      </w:r>
    </w:p>
    <w:p w14:paraId="06631FA3" w14:textId="4CACD11C" w:rsidR="005A7595" w:rsidRPr="00BA4E14" w:rsidRDefault="00374A91" w:rsidP="00BA4E14">
      <w:pPr>
        <w:tabs>
          <w:tab w:val="left" w:pos="8340"/>
        </w:tabs>
        <w:spacing w:line="276" w:lineRule="auto"/>
        <w:ind w:left="664" w:right="-56"/>
        <w:rPr>
          <w:rFonts w:asciiTheme="minorHAnsi" w:hAnsiTheme="minorHAnsi" w:cstheme="minorHAnsi"/>
          <w:sz w:val="24"/>
          <w:szCs w:val="24"/>
        </w:rPr>
        <w:sectPr w:rsidR="005A7595" w:rsidRPr="00BA4E14" w:rsidSect="00225460">
          <w:type w:val="continuous"/>
          <w:pgSz w:w="11920" w:h="16840"/>
          <w:pgMar w:top="1440" w:right="640" w:bottom="280" w:left="1300" w:header="720" w:footer="720" w:gutter="0"/>
          <w:cols w:space="720"/>
        </w:sectPr>
      </w:pPr>
      <w:r w:rsidRPr="00BA4E14">
        <w:rPr>
          <w:rFonts w:asciiTheme="minorHAnsi" w:hAnsiTheme="minorHAnsi" w:cstheme="minorHAnsi"/>
          <w:position w:val="-1"/>
          <w:sz w:val="24"/>
          <w:szCs w:val="24"/>
        </w:rPr>
        <w:t xml:space="preserve">a good-looking, successful man last month.  I  (2)  </w:t>
      </w:r>
      <w:r w:rsidRPr="00BA4E14">
        <w:rPr>
          <w:rFonts w:asciiTheme="minorHAnsi" w:hAnsiTheme="minorHAnsi" w:cstheme="minorHAnsi"/>
          <w:position w:val="-1"/>
          <w:sz w:val="24"/>
          <w:szCs w:val="24"/>
          <w:u w:val="single" w:color="000000"/>
        </w:rPr>
        <w:t xml:space="preserve"> </w:t>
      </w:r>
      <w:r w:rsidRPr="00BA4E14">
        <w:rPr>
          <w:rFonts w:asciiTheme="minorHAnsi" w:hAnsiTheme="minorHAnsi" w:cstheme="minorHAnsi"/>
          <w:position w:val="-1"/>
          <w:sz w:val="24"/>
          <w:szCs w:val="24"/>
          <w:u w:val="single" w:color="000000"/>
        </w:rPr>
        <w:tab/>
      </w:r>
      <w:r w:rsidRPr="00BA4E14">
        <w:rPr>
          <w:rFonts w:asciiTheme="minorHAnsi" w:hAnsiTheme="minorHAnsi" w:cstheme="minorHAnsi"/>
          <w:sz w:val="24"/>
          <w:szCs w:val="24"/>
        </w:rPr>
        <w:t>(like)  him  so</w:t>
      </w:r>
      <w:r w:rsidR="00225460" w:rsidRPr="00BA4E14">
        <w:rPr>
          <w:rFonts w:asciiTheme="minorHAnsi" w:hAnsiTheme="minorHAnsi" w:cstheme="minorHAnsi"/>
          <w:sz w:val="24"/>
          <w:szCs w:val="24"/>
        </w:rPr>
        <w:t xml:space="preserve"> </w:t>
      </w:r>
      <w:r w:rsidRPr="00BA4E14">
        <w:rPr>
          <w:rFonts w:asciiTheme="minorHAnsi" w:hAnsiTheme="minorHAnsi" w:cstheme="minorHAnsi"/>
          <w:position w:val="-1"/>
          <w:sz w:val="24"/>
          <w:szCs w:val="24"/>
        </w:rPr>
        <w:t>much! His name is Richard, and he is a lawyer at the Universal Studios in California. Normally,</w:t>
      </w:r>
    </w:p>
    <w:p w14:paraId="378008A8" w14:textId="3E2EBDEB" w:rsidR="005A7595" w:rsidRPr="00BA4E14" w:rsidRDefault="00657222" w:rsidP="00BA4E14">
      <w:pPr>
        <w:tabs>
          <w:tab w:val="left" w:pos="4045"/>
        </w:tabs>
        <w:spacing w:line="276" w:lineRule="auto"/>
        <w:ind w:left="664" w:right="-56"/>
        <w:rPr>
          <w:rFonts w:asciiTheme="minorHAnsi" w:hAnsiTheme="minorHAnsi" w:cstheme="minorHAnsi"/>
          <w:sz w:val="24"/>
          <w:szCs w:val="24"/>
        </w:rPr>
        <w:sectPr w:rsidR="005A7595" w:rsidRPr="00BA4E14" w:rsidSect="00225460">
          <w:type w:val="continuous"/>
          <w:pgSz w:w="11920" w:h="16840"/>
          <w:pgMar w:top="1440" w:right="640" w:bottom="280" w:left="1300" w:header="720" w:footer="720" w:gutter="0"/>
          <w:cols w:space="720"/>
        </w:sectPr>
      </w:pPr>
      <w:r w:rsidRPr="00BA4E14">
        <w:rPr>
          <w:rFonts w:asciiTheme="minorHAnsi" w:hAnsiTheme="minorHAnsi" w:cstheme="minorHAnsi"/>
          <w:sz w:val="24"/>
          <w:szCs w:val="24"/>
        </w:rPr>
        <w:pict w14:anchorId="2A001CEE">
          <v:group id="_x0000_s1110" style="position:absolute;left:0;text-align:left;margin-left:127.45pt;margin-top:13.05pt;width:138.9pt;height:.75pt;z-index:-251655680;mso-position-horizontal-relative:page" coordorigin="2549,261" coordsize="2778,15">
            <v:shape id="_x0000_s1112" style="position:absolute;left:2556;top:268;width:1800;height:0" coordorigin="2556,268" coordsize="1800,0" path="m2556,268r1800,e" filled="f" strokeweight=".26669mm">
              <v:path arrowok="t"/>
            </v:shape>
            <v:shape id="_x0000_s1111" style="position:absolute;left:4359;top:268;width:961;height:0" coordorigin="4359,268" coordsize="961,0" path="m4359,268r960,e" filled="f" strokeweight=".26669mm">
              <v:path arrowok="t"/>
            </v:shape>
            <w10:wrap anchorx="page"/>
          </v:group>
        </w:pict>
      </w:r>
      <w:r w:rsidR="00374A91" w:rsidRPr="00BA4E14">
        <w:rPr>
          <w:rFonts w:asciiTheme="minorHAnsi" w:hAnsiTheme="minorHAnsi" w:cstheme="minorHAnsi"/>
          <w:position w:val="-1"/>
          <w:sz w:val="24"/>
          <w:szCs w:val="24"/>
        </w:rPr>
        <w:t>he (3)</w:t>
      </w:r>
      <w:r w:rsidR="00225460" w:rsidRPr="00BA4E14">
        <w:rPr>
          <w:rFonts w:asciiTheme="minorHAnsi" w:hAnsiTheme="minorHAnsi" w:cstheme="minorHAnsi"/>
          <w:position w:val="-1"/>
          <w:sz w:val="24"/>
          <w:szCs w:val="24"/>
        </w:rPr>
        <w:tab/>
        <w:t xml:space="preserve"> </w:t>
      </w:r>
      <w:r w:rsidR="00374A91" w:rsidRPr="00BA4E14">
        <w:rPr>
          <w:rFonts w:asciiTheme="minorHAnsi" w:hAnsiTheme="minorHAnsi" w:cstheme="minorHAnsi"/>
          <w:position w:val="-1"/>
          <w:sz w:val="24"/>
          <w:szCs w:val="24"/>
        </w:rPr>
        <w:t>(live) in Boston, but now he is in Boston for his brother</w:t>
      </w:r>
    </w:p>
    <w:p w14:paraId="2DFD566F" w14:textId="77777777" w:rsidR="005A7595" w:rsidRPr="00BA4E14" w:rsidRDefault="00374A91" w:rsidP="00BA4E14">
      <w:pPr>
        <w:spacing w:line="276" w:lineRule="auto"/>
        <w:ind w:left="664"/>
        <w:rPr>
          <w:rFonts w:asciiTheme="minorHAnsi" w:hAnsiTheme="minorHAnsi" w:cstheme="minorHAnsi"/>
          <w:sz w:val="24"/>
          <w:szCs w:val="24"/>
        </w:rPr>
      </w:pPr>
      <w:r w:rsidRPr="00BA4E14">
        <w:rPr>
          <w:rFonts w:asciiTheme="minorHAnsi" w:hAnsiTheme="minorHAnsi" w:cstheme="minorHAnsi"/>
          <w:sz w:val="24"/>
          <w:szCs w:val="24"/>
        </w:rPr>
        <w:t xml:space="preserve">Alan’s wedding. Alan is my classmate, and he (4) </w:t>
      </w:r>
      <w:r w:rsidRPr="00BA4E14">
        <w:rPr>
          <w:rFonts w:asciiTheme="minorHAnsi" w:hAnsiTheme="minorHAnsi" w:cstheme="minorHAnsi"/>
          <w:sz w:val="24"/>
          <w:szCs w:val="24"/>
          <w:u w:val="single" w:color="000000"/>
        </w:rPr>
        <w:t xml:space="preserve">                                           </w:t>
      </w:r>
      <w:r w:rsidRPr="00BA4E14">
        <w:rPr>
          <w:rFonts w:asciiTheme="minorHAnsi" w:hAnsiTheme="minorHAnsi" w:cstheme="minorHAnsi"/>
          <w:sz w:val="24"/>
          <w:szCs w:val="24"/>
        </w:rPr>
        <w:t xml:space="preserve"> (get) married next</w:t>
      </w:r>
    </w:p>
    <w:p w14:paraId="1C0A58B5" w14:textId="25960C95" w:rsidR="00BA4E14" w:rsidRPr="00BA4E14" w:rsidRDefault="00D0077E" w:rsidP="00BA4E14">
      <w:pPr>
        <w:tabs>
          <w:tab w:val="left" w:pos="3994"/>
        </w:tabs>
        <w:spacing w:before="3" w:line="276" w:lineRule="auto"/>
        <w:ind w:left="664" w:right="50"/>
        <w:rPr>
          <w:rFonts w:asciiTheme="minorHAnsi" w:hAnsiTheme="minorHAnsi" w:cstheme="minorHAnsi"/>
          <w:sz w:val="24"/>
          <w:szCs w:val="24"/>
        </w:rPr>
      </w:pPr>
      <w:r w:rsidRPr="00BA4E14">
        <w:rPr>
          <w:rFonts w:asciiTheme="minorHAnsi" w:hAnsiTheme="minorHAnsi" w:cstheme="minorHAnsi"/>
          <w:position w:val="-1"/>
          <w:sz w:val="24"/>
          <w:szCs w:val="24"/>
        </w:rPr>
        <w:t xml:space="preserve">Month. </w:t>
      </w:r>
      <w:r w:rsidR="00E01F19" w:rsidRPr="00BA4E14">
        <w:rPr>
          <w:rFonts w:asciiTheme="minorHAnsi" w:hAnsiTheme="minorHAnsi" w:cstheme="minorHAnsi"/>
          <w:position w:val="-1"/>
          <w:sz w:val="24"/>
          <w:szCs w:val="24"/>
        </w:rPr>
        <w:t>OK, so here is the big news. I</w:t>
      </w:r>
      <w:r w:rsidR="00BA4E14">
        <w:rPr>
          <w:rFonts w:asciiTheme="minorHAnsi" w:hAnsiTheme="minorHAnsi" w:cstheme="minorHAnsi"/>
          <w:position w:val="-1"/>
          <w:sz w:val="24"/>
          <w:szCs w:val="24"/>
        </w:rPr>
        <w:t xml:space="preserve"> </w:t>
      </w:r>
      <w:r w:rsidR="00E01F19" w:rsidRPr="00BA4E14">
        <w:rPr>
          <w:rFonts w:asciiTheme="minorHAnsi" w:hAnsiTheme="minorHAnsi" w:cstheme="minorHAnsi"/>
          <w:position w:val="-1"/>
          <w:sz w:val="24"/>
          <w:szCs w:val="24"/>
        </w:rPr>
        <w:t xml:space="preserve">made a decision! I </w:t>
      </w:r>
      <w:r w:rsidR="00E01F19" w:rsidRPr="00BA4E14">
        <w:rPr>
          <w:rFonts w:asciiTheme="minorHAnsi" w:hAnsiTheme="minorHAnsi" w:cstheme="minorHAnsi"/>
          <w:sz w:val="24"/>
          <w:szCs w:val="24"/>
        </w:rPr>
        <w:t>(</w:t>
      </w:r>
      <w:r w:rsidR="00E01F19" w:rsidRPr="00BA4E14">
        <w:rPr>
          <w:rFonts w:asciiTheme="minorHAnsi" w:hAnsiTheme="minorHAnsi" w:cstheme="minorHAnsi"/>
          <w:sz w:val="24"/>
          <w:szCs w:val="24"/>
        </w:rPr>
        <w:t>5</w:t>
      </w:r>
      <w:r w:rsidR="00E01F19" w:rsidRPr="00BA4E14">
        <w:rPr>
          <w:rFonts w:asciiTheme="minorHAnsi" w:hAnsiTheme="minorHAnsi" w:cstheme="minorHAnsi"/>
          <w:sz w:val="24"/>
          <w:szCs w:val="24"/>
        </w:rPr>
        <w:t>)</w:t>
      </w:r>
      <w:r w:rsidR="00E01F19" w:rsidRPr="00BA4E14">
        <w:rPr>
          <w:rFonts w:asciiTheme="minorHAnsi" w:hAnsiTheme="minorHAnsi" w:cstheme="minorHAnsi"/>
          <w:sz w:val="24"/>
          <w:szCs w:val="24"/>
        </w:rPr>
        <w:t xml:space="preserve"> _____________ (move) to Los Angeles because I would like (6)</w:t>
      </w:r>
      <w:r w:rsidR="00E01F19" w:rsidRPr="00BA4E14">
        <w:rPr>
          <w:rFonts w:asciiTheme="minorHAnsi" w:hAnsiTheme="minorHAnsi" w:cstheme="minorHAnsi"/>
          <w:sz w:val="24"/>
          <w:szCs w:val="24"/>
          <w:u w:color="000000"/>
        </w:rPr>
        <w:t xml:space="preserve"> </w:t>
      </w:r>
      <w:r w:rsidR="00E01F19" w:rsidRPr="00BA4E14">
        <w:rPr>
          <w:rFonts w:asciiTheme="minorHAnsi" w:hAnsiTheme="minorHAnsi" w:cstheme="minorHAnsi"/>
          <w:sz w:val="24"/>
          <w:szCs w:val="24"/>
          <w:u w:val="single" w:color="000000"/>
        </w:rPr>
        <w:t xml:space="preserve">                         </w:t>
      </w:r>
      <w:r w:rsidR="00E01F19" w:rsidRPr="00BA4E14">
        <w:rPr>
          <w:rFonts w:asciiTheme="minorHAnsi" w:hAnsiTheme="minorHAnsi" w:cstheme="minorHAnsi"/>
          <w:position w:val="-1"/>
          <w:sz w:val="24"/>
          <w:szCs w:val="24"/>
        </w:rPr>
        <w:t xml:space="preserve"> </w:t>
      </w:r>
      <w:r w:rsidR="00374A91" w:rsidRPr="00BA4E14">
        <w:rPr>
          <w:rFonts w:asciiTheme="minorHAnsi" w:hAnsiTheme="minorHAnsi" w:cstheme="minorHAnsi"/>
          <w:position w:val="-1"/>
          <w:sz w:val="24"/>
          <w:szCs w:val="24"/>
        </w:rPr>
        <w:t>(</w:t>
      </w:r>
      <w:r w:rsidR="00E01F19" w:rsidRPr="00BA4E14">
        <w:rPr>
          <w:rFonts w:asciiTheme="minorHAnsi" w:hAnsiTheme="minorHAnsi" w:cstheme="minorHAnsi"/>
          <w:position w:val="-1"/>
          <w:sz w:val="24"/>
          <w:szCs w:val="24"/>
        </w:rPr>
        <w:t>become</w:t>
      </w:r>
      <w:r w:rsidR="00374A91" w:rsidRPr="00BA4E14">
        <w:rPr>
          <w:rFonts w:asciiTheme="minorHAnsi" w:hAnsiTheme="minorHAnsi" w:cstheme="minorHAnsi"/>
          <w:position w:val="-1"/>
          <w:sz w:val="24"/>
          <w:szCs w:val="24"/>
        </w:rPr>
        <w:t>)</w:t>
      </w:r>
      <w:r w:rsidR="00E01F19" w:rsidRPr="00BA4E14">
        <w:rPr>
          <w:rFonts w:asciiTheme="minorHAnsi" w:hAnsiTheme="minorHAnsi" w:cstheme="minorHAnsi"/>
          <w:position w:val="-1"/>
          <w:sz w:val="24"/>
          <w:szCs w:val="24"/>
        </w:rPr>
        <w:t xml:space="preserve"> an actress.</w:t>
      </w:r>
      <w:r w:rsidR="00BA4E14">
        <w:rPr>
          <w:rFonts w:asciiTheme="minorHAnsi" w:hAnsiTheme="minorHAnsi" w:cstheme="minorHAnsi"/>
          <w:position w:val="-1"/>
          <w:sz w:val="24"/>
          <w:szCs w:val="24"/>
        </w:rPr>
        <w:t xml:space="preserve"> I </w:t>
      </w:r>
      <w:r w:rsidR="00E01F19" w:rsidRPr="00BA4E14">
        <w:rPr>
          <w:rFonts w:asciiTheme="minorHAnsi" w:hAnsiTheme="minorHAnsi" w:cstheme="minorHAnsi"/>
          <w:sz w:val="24"/>
          <w:szCs w:val="24"/>
        </w:rPr>
        <w:t>(</w:t>
      </w:r>
      <w:r w:rsidR="00E01F19" w:rsidRPr="00BA4E14">
        <w:rPr>
          <w:rFonts w:asciiTheme="minorHAnsi" w:hAnsiTheme="minorHAnsi" w:cstheme="minorHAnsi"/>
          <w:sz w:val="24"/>
          <w:szCs w:val="24"/>
        </w:rPr>
        <w:t>7)__________________ (take) acting lessons nowadays. I (8) ______________________ (tell) you when we spoke on the phone yesterday because I didn’t want you to worry about me.</w:t>
      </w:r>
      <w:r w:rsidR="00BA4E14">
        <w:rPr>
          <w:rFonts w:asciiTheme="minorHAnsi" w:hAnsiTheme="minorHAnsi" w:cstheme="minorHAnsi"/>
          <w:sz w:val="24"/>
          <w:szCs w:val="24"/>
        </w:rPr>
        <w:t xml:space="preserve"> </w:t>
      </w:r>
      <w:r w:rsidR="00E01F19" w:rsidRPr="00BA4E14">
        <w:rPr>
          <w:rFonts w:asciiTheme="minorHAnsi" w:hAnsiTheme="minorHAnsi" w:cstheme="minorHAnsi"/>
          <w:position w:val="-1"/>
          <w:sz w:val="24"/>
          <w:szCs w:val="24"/>
        </w:rPr>
        <w:t>I (9</w:t>
      </w:r>
      <w:r w:rsidR="00E01F19" w:rsidRPr="00BA4E14">
        <w:rPr>
          <w:rFonts w:asciiTheme="minorHAnsi" w:hAnsiTheme="minorHAnsi" w:cstheme="minorHAnsi"/>
          <w:position w:val="-1"/>
          <w:sz w:val="24"/>
          <w:szCs w:val="24"/>
          <w:u w:val="single"/>
        </w:rPr>
        <w:t xml:space="preserve">)                    </w:t>
      </w:r>
      <w:r w:rsidR="00E01F19" w:rsidRPr="00BA4E14">
        <w:rPr>
          <w:rFonts w:asciiTheme="minorHAnsi" w:hAnsiTheme="minorHAnsi" w:cstheme="minorHAnsi"/>
          <w:position w:val="-1"/>
          <w:sz w:val="24"/>
          <w:szCs w:val="24"/>
          <w:u w:val="single"/>
        </w:rPr>
        <w:softHyphen/>
      </w:r>
      <w:r w:rsidR="00E01F19" w:rsidRPr="00BA4E14">
        <w:rPr>
          <w:rFonts w:asciiTheme="minorHAnsi" w:hAnsiTheme="minorHAnsi" w:cstheme="minorHAnsi"/>
          <w:position w:val="-1"/>
          <w:sz w:val="24"/>
          <w:szCs w:val="24"/>
          <w:u w:val="single"/>
        </w:rPr>
        <w:softHyphen/>
        <w:t>___</w:t>
      </w:r>
      <w:r w:rsidR="00374A91" w:rsidRPr="00BA4E14">
        <w:rPr>
          <w:rFonts w:asciiTheme="minorHAnsi" w:hAnsiTheme="minorHAnsi" w:cstheme="minorHAnsi"/>
          <w:sz w:val="24"/>
          <w:szCs w:val="24"/>
        </w:rPr>
        <w:t>(buy)     my     plane     ticket     last     week.     My     plane</w:t>
      </w:r>
      <w:r w:rsidR="00E01F19" w:rsidRPr="00BA4E14">
        <w:rPr>
          <w:rFonts w:asciiTheme="minorHAnsi" w:hAnsiTheme="minorHAnsi" w:cstheme="minorHAnsi"/>
          <w:sz w:val="24"/>
          <w:szCs w:val="24"/>
        </w:rPr>
        <w:t xml:space="preserve"> (10) ________</w:t>
      </w:r>
      <w:r w:rsidR="00374A91" w:rsidRPr="00BA4E14">
        <w:rPr>
          <w:rFonts w:asciiTheme="minorHAnsi" w:hAnsiTheme="minorHAnsi" w:cstheme="minorHAnsi"/>
          <w:sz w:val="24"/>
          <w:szCs w:val="24"/>
        </w:rPr>
        <w:t xml:space="preserve">(leave) tomorrow at noon.      </w:t>
      </w:r>
      <w:r w:rsidR="00E01F19" w:rsidRPr="00BA4E14">
        <w:rPr>
          <w:rFonts w:asciiTheme="minorHAnsi" w:hAnsiTheme="minorHAnsi" w:cstheme="minorHAnsi"/>
          <w:sz w:val="24"/>
          <w:szCs w:val="24"/>
        </w:rPr>
        <w:t xml:space="preserve">Don’t worry, I (11)______________________ (spend) any money for hotel in Los Angeles. Richard promised to take care of me. He has a big apartment. I’m so excited Mom! Please don’t worry about me. I’m so happy right now. I’m looking forward to (12) _______________ (hear) from you. Say hello to Dad! </w:t>
      </w:r>
    </w:p>
    <w:p w14:paraId="7D290482" w14:textId="53F9CA41" w:rsidR="005A7595" w:rsidRPr="00BA4E14" w:rsidRDefault="00E01F19" w:rsidP="00BA4E14">
      <w:pPr>
        <w:tabs>
          <w:tab w:val="left" w:pos="3994"/>
        </w:tabs>
        <w:spacing w:before="3" w:line="276" w:lineRule="auto"/>
        <w:ind w:left="664" w:right="-10"/>
        <w:rPr>
          <w:rFonts w:asciiTheme="minorHAnsi" w:hAnsiTheme="minorHAnsi" w:cstheme="minorHAnsi"/>
          <w:sz w:val="24"/>
          <w:szCs w:val="24"/>
        </w:rPr>
      </w:pPr>
      <w:r w:rsidRPr="00BA4E14">
        <w:rPr>
          <w:rFonts w:asciiTheme="minorHAnsi" w:hAnsiTheme="minorHAnsi" w:cstheme="minorHAnsi"/>
          <w:sz w:val="24"/>
          <w:szCs w:val="24"/>
        </w:rPr>
        <w:t>Love, Cind</w:t>
      </w:r>
      <w:r w:rsidR="00BA4E14" w:rsidRPr="00BA4E14">
        <w:rPr>
          <w:rFonts w:asciiTheme="minorHAnsi" w:hAnsiTheme="minorHAnsi" w:cstheme="minorHAnsi"/>
          <w:sz w:val="24"/>
          <w:szCs w:val="24"/>
        </w:rPr>
        <w:t>y</w:t>
      </w:r>
    </w:p>
    <w:p w14:paraId="66E1E3B4" w14:textId="77777777" w:rsidR="00225460" w:rsidRPr="00BA4E14" w:rsidRDefault="00225460" w:rsidP="00BA4E14">
      <w:pPr>
        <w:spacing w:before="2"/>
        <w:rPr>
          <w:rFonts w:asciiTheme="minorHAnsi" w:hAnsiTheme="minorHAnsi" w:cstheme="minorHAnsi"/>
          <w:sz w:val="24"/>
          <w:szCs w:val="24"/>
        </w:rPr>
        <w:sectPr w:rsidR="00225460" w:rsidRPr="00BA4E14" w:rsidSect="00BA4E14">
          <w:type w:val="continuous"/>
          <w:pgSz w:w="11920" w:h="16840"/>
          <w:pgMar w:top="1440" w:right="580" w:bottom="280" w:left="1300" w:header="720" w:footer="720" w:gutter="0"/>
          <w:cols w:space="720"/>
        </w:sectPr>
      </w:pPr>
    </w:p>
    <w:p w14:paraId="299EDD86" w14:textId="36975698" w:rsidR="005A7595" w:rsidRDefault="005A7595">
      <w:pPr>
        <w:spacing w:before="2" w:line="260" w:lineRule="exact"/>
        <w:rPr>
          <w:sz w:val="26"/>
          <w:szCs w:val="26"/>
        </w:rPr>
      </w:pPr>
    </w:p>
    <w:p w14:paraId="4EA51F8B" w14:textId="77777777" w:rsidR="005A7595" w:rsidRDefault="00374A91">
      <w:pPr>
        <w:ind w:left="116"/>
        <w:rPr>
          <w:sz w:val="24"/>
          <w:szCs w:val="24"/>
        </w:rPr>
      </w:pPr>
      <w:r>
        <w:rPr>
          <w:b/>
          <w:sz w:val="24"/>
          <w:szCs w:val="24"/>
        </w:rPr>
        <w:t>B.    Write questions about the underlined words. (2 pts. each; 8 pts.)</w:t>
      </w:r>
    </w:p>
    <w:p w14:paraId="2FB7E460" w14:textId="77777777" w:rsidR="005A7595" w:rsidRDefault="005A7595">
      <w:pPr>
        <w:spacing w:before="8" w:line="100" w:lineRule="exact"/>
        <w:rPr>
          <w:sz w:val="11"/>
          <w:szCs w:val="11"/>
        </w:rPr>
      </w:pPr>
    </w:p>
    <w:p w14:paraId="3CC0F84A" w14:textId="77777777" w:rsidR="005A7595" w:rsidRDefault="00374A91">
      <w:pPr>
        <w:ind w:left="568"/>
        <w:rPr>
          <w:sz w:val="24"/>
          <w:szCs w:val="24"/>
        </w:rPr>
      </w:pPr>
      <w:r>
        <w:rPr>
          <w:b/>
          <w:sz w:val="24"/>
          <w:szCs w:val="24"/>
        </w:rPr>
        <w:t xml:space="preserve">1.   </w:t>
      </w:r>
      <w:r>
        <w:rPr>
          <w:sz w:val="24"/>
          <w:szCs w:val="24"/>
        </w:rPr>
        <w:t xml:space="preserve">Cindy saw </w:t>
      </w:r>
      <w:r>
        <w:rPr>
          <w:sz w:val="24"/>
          <w:szCs w:val="24"/>
          <w:u w:val="single" w:color="000000"/>
        </w:rPr>
        <w:t>an old friend</w:t>
      </w:r>
      <w:r>
        <w:rPr>
          <w:sz w:val="24"/>
          <w:szCs w:val="24"/>
        </w:rPr>
        <w:t>.</w:t>
      </w:r>
    </w:p>
    <w:p w14:paraId="5201F850" w14:textId="77777777" w:rsidR="005A7595" w:rsidRDefault="005A7595">
      <w:pPr>
        <w:spacing w:before="1" w:line="160" w:lineRule="exact"/>
        <w:rPr>
          <w:sz w:val="16"/>
          <w:szCs w:val="16"/>
        </w:rPr>
      </w:pPr>
    </w:p>
    <w:p w14:paraId="309FEF34" w14:textId="77777777" w:rsidR="005A7595" w:rsidRDefault="00374A91">
      <w:pPr>
        <w:ind w:left="568"/>
        <w:rPr>
          <w:sz w:val="24"/>
          <w:szCs w:val="24"/>
        </w:rPr>
      </w:pPr>
      <w:r>
        <w:rPr>
          <w:sz w:val="24"/>
          <w:szCs w:val="24"/>
          <w:u w:val="single" w:color="000000"/>
        </w:rPr>
        <w:t xml:space="preserve">                                                                                                                                                  </w:t>
      </w:r>
      <w:r>
        <w:rPr>
          <w:sz w:val="24"/>
          <w:szCs w:val="24"/>
        </w:rPr>
        <w:t>?</w:t>
      </w:r>
    </w:p>
    <w:p w14:paraId="02A86514" w14:textId="77777777" w:rsidR="005A7595" w:rsidRDefault="005A7595">
      <w:pPr>
        <w:spacing w:before="1" w:line="160" w:lineRule="exact"/>
        <w:rPr>
          <w:sz w:val="16"/>
          <w:szCs w:val="16"/>
        </w:rPr>
      </w:pPr>
    </w:p>
    <w:p w14:paraId="113A52D0" w14:textId="77777777" w:rsidR="005A7595" w:rsidRDefault="00374A91">
      <w:pPr>
        <w:ind w:left="568"/>
        <w:rPr>
          <w:sz w:val="24"/>
          <w:szCs w:val="24"/>
        </w:rPr>
      </w:pPr>
      <w:r>
        <w:rPr>
          <w:b/>
          <w:sz w:val="24"/>
          <w:szCs w:val="24"/>
        </w:rPr>
        <w:t xml:space="preserve">2.   </w:t>
      </w:r>
      <w:r>
        <w:rPr>
          <w:sz w:val="24"/>
          <w:szCs w:val="24"/>
        </w:rPr>
        <w:t xml:space="preserve">They went </w:t>
      </w:r>
      <w:r>
        <w:rPr>
          <w:sz w:val="24"/>
          <w:szCs w:val="24"/>
          <w:u w:val="single" w:color="000000"/>
        </w:rPr>
        <w:t>to a restaurant</w:t>
      </w:r>
      <w:r>
        <w:rPr>
          <w:sz w:val="24"/>
          <w:szCs w:val="24"/>
        </w:rPr>
        <w:t>.</w:t>
      </w:r>
    </w:p>
    <w:p w14:paraId="05879EEE" w14:textId="77777777" w:rsidR="005A7595" w:rsidRDefault="005A7595">
      <w:pPr>
        <w:spacing w:before="4" w:line="160" w:lineRule="exact"/>
        <w:rPr>
          <w:sz w:val="16"/>
          <w:szCs w:val="16"/>
        </w:rPr>
      </w:pPr>
    </w:p>
    <w:p w14:paraId="3EE8BEC4" w14:textId="77777777" w:rsidR="005A7595" w:rsidRDefault="00374A91">
      <w:pPr>
        <w:ind w:left="568"/>
        <w:rPr>
          <w:sz w:val="24"/>
          <w:szCs w:val="24"/>
        </w:rPr>
      </w:pPr>
      <w:r>
        <w:rPr>
          <w:sz w:val="24"/>
          <w:szCs w:val="24"/>
          <w:u w:val="single" w:color="000000"/>
        </w:rPr>
        <w:t xml:space="preserve">                                                                                                                                                  </w:t>
      </w:r>
      <w:r>
        <w:rPr>
          <w:sz w:val="24"/>
          <w:szCs w:val="24"/>
        </w:rPr>
        <w:t>?</w:t>
      </w:r>
    </w:p>
    <w:p w14:paraId="01EB48C9" w14:textId="77777777" w:rsidR="005A7595" w:rsidRDefault="005A7595">
      <w:pPr>
        <w:spacing w:before="1" w:line="160" w:lineRule="exact"/>
        <w:rPr>
          <w:sz w:val="16"/>
          <w:szCs w:val="16"/>
        </w:rPr>
      </w:pPr>
    </w:p>
    <w:p w14:paraId="3A5409DB" w14:textId="77777777" w:rsidR="005A7595" w:rsidRDefault="00374A91">
      <w:pPr>
        <w:ind w:left="568"/>
        <w:rPr>
          <w:sz w:val="24"/>
          <w:szCs w:val="24"/>
        </w:rPr>
      </w:pPr>
      <w:r>
        <w:rPr>
          <w:b/>
          <w:sz w:val="24"/>
          <w:szCs w:val="24"/>
        </w:rPr>
        <w:t xml:space="preserve">3.   </w:t>
      </w:r>
      <w:r>
        <w:rPr>
          <w:sz w:val="24"/>
          <w:szCs w:val="24"/>
        </w:rPr>
        <w:t xml:space="preserve">They eat pizza </w:t>
      </w:r>
      <w:r>
        <w:rPr>
          <w:sz w:val="24"/>
          <w:szCs w:val="24"/>
          <w:u w:val="single" w:color="000000"/>
        </w:rPr>
        <w:t>once a week</w:t>
      </w:r>
      <w:r>
        <w:rPr>
          <w:sz w:val="24"/>
          <w:szCs w:val="24"/>
        </w:rPr>
        <w:t>.</w:t>
      </w:r>
    </w:p>
    <w:p w14:paraId="450AF14D" w14:textId="77777777" w:rsidR="005A7595" w:rsidRDefault="005A7595">
      <w:pPr>
        <w:spacing w:before="1" w:line="160" w:lineRule="exact"/>
        <w:rPr>
          <w:sz w:val="16"/>
          <w:szCs w:val="16"/>
        </w:rPr>
      </w:pPr>
    </w:p>
    <w:p w14:paraId="4FD7E02D" w14:textId="77777777" w:rsidR="005A7595" w:rsidRDefault="00374A91">
      <w:pPr>
        <w:ind w:left="568"/>
        <w:rPr>
          <w:sz w:val="24"/>
          <w:szCs w:val="24"/>
        </w:rPr>
      </w:pPr>
      <w:r>
        <w:rPr>
          <w:sz w:val="24"/>
          <w:szCs w:val="24"/>
          <w:u w:val="single" w:color="000000"/>
        </w:rPr>
        <w:t xml:space="preserve">                                                                                                                                                  </w:t>
      </w:r>
      <w:r>
        <w:rPr>
          <w:sz w:val="24"/>
          <w:szCs w:val="24"/>
        </w:rPr>
        <w:t>?</w:t>
      </w:r>
    </w:p>
    <w:p w14:paraId="27C009F2" w14:textId="77777777" w:rsidR="005A7595" w:rsidRDefault="005A7595">
      <w:pPr>
        <w:spacing w:before="1" w:line="160" w:lineRule="exact"/>
        <w:rPr>
          <w:sz w:val="16"/>
          <w:szCs w:val="16"/>
        </w:rPr>
      </w:pPr>
    </w:p>
    <w:p w14:paraId="0D4A5C76" w14:textId="77777777" w:rsidR="005A7595" w:rsidRDefault="00374A91">
      <w:pPr>
        <w:ind w:left="568"/>
        <w:rPr>
          <w:sz w:val="24"/>
          <w:szCs w:val="24"/>
        </w:rPr>
      </w:pPr>
      <w:r>
        <w:rPr>
          <w:b/>
          <w:sz w:val="24"/>
          <w:szCs w:val="24"/>
        </w:rPr>
        <w:t xml:space="preserve">4.   </w:t>
      </w:r>
      <w:r>
        <w:rPr>
          <w:sz w:val="24"/>
          <w:szCs w:val="24"/>
          <w:u w:val="single" w:color="000000"/>
        </w:rPr>
        <w:t>Cindy</w:t>
      </w:r>
      <w:r>
        <w:rPr>
          <w:sz w:val="24"/>
          <w:szCs w:val="24"/>
        </w:rPr>
        <w:t xml:space="preserve"> likes drinking lemonade.</w:t>
      </w:r>
    </w:p>
    <w:p w14:paraId="78C9E2A5" w14:textId="77777777" w:rsidR="005A7595" w:rsidRDefault="005A7595">
      <w:pPr>
        <w:spacing w:before="3" w:line="160" w:lineRule="exact"/>
        <w:rPr>
          <w:sz w:val="16"/>
          <w:szCs w:val="16"/>
        </w:rPr>
      </w:pPr>
    </w:p>
    <w:p w14:paraId="3513E9E3" w14:textId="77777777" w:rsidR="005A7595" w:rsidRDefault="00374A91">
      <w:pPr>
        <w:ind w:left="568"/>
        <w:rPr>
          <w:sz w:val="24"/>
          <w:szCs w:val="24"/>
        </w:rPr>
      </w:pPr>
      <w:r>
        <w:rPr>
          <w:sz w:val="24"/>
          <w:szCs w:val="24"/>
          <w:u w:val="single" w:color="000000"/>
        </w:rPr>
        <w:t xml:space="preserve">                                                                                                                                                </w:t>
      </w:r>
      <w:r>
        <w:rPr>
          <w:sz w:val="24"/>
          <w:szCs w:val="24"/>
        </w:rPr>
        <w:t>?</w:t>
      </w:r>
    </w:p>
    <w:p w14:paraId="24F6CD50" w14:textId="77777777" w:rsidR="00657222" w:rsidRDefault="00657222">
      <w:pPr>
        <w:ind w:left="568"/>
        <w:rPr>
          <w:sz w:val="24"/>
          <w:szCs w:val="24"/>
        </w:rPr>
      </w:pPr>
    </w:p>
    <w:p w14:paraId="50418C4A" w14:textId="77777777" w:rsidR="00657222" w:rsidRDefault="00657222">
      <w:pPr>
        <w:ind w:left="568"/>
        <w:rPr>
          <w:sz w:val="24"/>
          <w:szCs w:val="24"/>
        </w:rPr>
      </w:pPr>
    </w:p>
    <w:p w14:paraId="5C8FC3E7" w14:textId="77777777" w:rsidR="00657222" w:rsidRDefault="00657222">
      <w:pPr>
        <w:ind w:left="568"/>
        <w:rPr>
          <w:sz w:val="24"/>
          <w:szCs w:val="24"/>
        </w:rPr>
      </w:pPr>
    </w:p>
    <w:p w14:paraId="7408D497" w14:textId="7DAFCE71" w:rsidR="00657222" w:rsidRDefault="00657222">
      <w:pPr>
        <w:ind w:left="568"/>
        <w:rPr>
          <w:sz w:val="24"/>
          <w:szCs w:val="24"/>
        </w:rPr>
        <w:sectPr w:rsidR="00657222">
          <w:type w:val="continuous"/>
          <w:pgSz w:w="11920" w:h="16840"/>
          <w:pgMar w:top="1440" w:right="640" w:bottom="280" w:left="1300" w:header="720" w:footer="720" w:gutter="0"/>
          <w:cols w:space="720"/>
        </w:sectPr>
      </w:pPr>
    </w:p>
    <w:p w14:paraId="673B30D6" w14:textId="77777777" w:rsidR="005A7595" w:rsidRDefault="005A7595">
      <w:pPr>
        <w:spacing w:line="200" w:lineRule="exact"/>
      </w:pPr>
    </w:p>
    <w:p w14:paraId="64CD6EB0" w14:textId="77777777" w:rsidR="005A7595" w:rsidRDefault="005A7595">
      <w:pPr>
        <w:spacing w:line="200" w:lineRule="exact"/>
      </w:pPr>
    </w:p>
    <w:p w14:paraId="381C33D3" w14:textId="77777777" w:rsidR="005A7595" w:rsidRDefault="005A7595">
      <w:pPr>
        <w:spacing w:before="8" w:line="280" w:lineRule="exact"/>
        <w:rPr>
          <w:sz w:val="28"/>
          <w:szCs w:val="28"/>
        </w:rPr>
      </w:pPr>
    </w:p>
    <w:p w14:paraId="2CFCEFFC" w14:textId="77777777" w:rsidR="005A7595" w:rsidRDefault="00374A91">
      <w:pPr>
        <w:spacing w:before="29"/>
        <w:ind w:left="116"/>
        <w:rPr>
          <w:sz w:val="24"/>
          <w:szCs w:val="24"/>
        </w:rPr>
      </w:pPr>
      <w:r>
        <w:rPr>
          <w:b/>
          <w:sz w:val="24"/>
          <w:szCs w:val="24"/>
        </w:rPr>
        <w:t>D.  Complete the dialogue with ONE question. Write your answer in the blank. (2 pts. each;</w:t>
      </w:r>
    </w:p>
    <w:p w14:paraId="7E8F5136" w14:textId="77777777" w:rsidR="005A7595" w:rsidRDefault="005A7595">
      <w:pPr>
        <w:spacing w:before="9" w:line="120" w:lineRule="exact"/>
        <w:rPr>
          <w:sz w:val="13"/>
          <w:szCs w:val="13"/>
        </w:rPr>
      </w:pPr>
    </w:p>
    <w:p w14:paraId="5B2B8D6F" w14:textId="77777777" w:rsidR="005A7595" w:rsidRDefault="00374A91">
      <w:pPr>
        <w:spacing w:line="260" w:lineRule="exact"/>
        <w:ind w:left="476"/>
        <w:rPr>
          <w:sz w:val="24"/>
          <w:szCs w:val="24"/>
        </w:rPr>
      </w:pPr>
      <w:r>
        <w:rPr>
          <w:b/>
          <w:position w:val="-1"/>
          <w:sz w:val="24"/>
          <w:szCs w:val="24"/>
        </w:rPr>
        <w:t>4 pts.)</w:t>
      </w:r>
    </w:p>
    <w:p w14:paraId="30DDCF3D" w14:textId="77777777" w:rsidR="005A7595" w:rsidRDefault="005A7595">
      <w:pPr>
        <w:spacing w:before="3" w:line="120" w:lineRule="exact"/>
        <w:rPr>
          <w:sz w:val="12"/>
          <w:szCs w:val="12"/>
        </w:rPr>
      </w:pPr>
    </w:p>
    <w:p w14:paraId="486430ED" w14:textId="77777777" w:rsidR="005A7595" w:rsidRDefault="005A7595">
      <w:pPr>
        <w:spacing w:line="200" w:lineRule="exact"/>
      </w:pPr>
    </w:p>
    <w:p w14:paraId="46B5BECD" w14:textId="77777777" w:rsidR="005A7595" w:rsidRDefault="005A7595">
      <w:pPr>
        <w:spacing w:line="200" w:lineRule="exact"/>
      </w:pPr>
    </w:p>
    <w:p w14:paraId="45659BFC" w14:textId="77777777" w:rsidR="005A7595" w:rsidRDefault="00657222">
      <w:pPr>
        <w:spacing w:before="29"/>
        <w:ind w:left="476"/>
        <w:rPr>
          <w:sz w:val="24"/>
          <w:szCs w:val="24"/>
        </w:rPr>
      </w:pPr>
      <w:r>
        <w:pict w14:anchorId="4078EECD">
          <v:group id="_x0000_s1087" style="position:absolute;left:0;text-align:left;margin-left:277.75pt;margin-top:14.75pt;width:252.6pt;height:.5pt;z-index:-251646464;mso-position-horizontal-relative:page" coordorigin="5555,295" coordsize="5052,10">
            <v:shape id="_x0000_s1089" style="position:absolute;left:5559;top:300;width:1080;height:0" coordorigin="5559,300" coordsize="1080,0" path="m5559,300r1080,e" filled="f" strokeweight=".48pt">
              <v:path arrowok="t"/>
            </v:shape>
            <v:shape id="_x0000_s1088" style="position:absolute;left:6642;top:300;width:3961;height:0" coordorigin="6642,300" coordsize="3961,0" path="m6642,300r3960,e" filled="f" strokeweight=".48pt">
              <v:path arrowok="t"/>
            </v:shape>
            <w10:wrap anchorx="page"/>
          </v:group>
        </w:pict>
      </w:r>
      <w:r w:rsidR="00374A91">
        <w:rPr>
          <w:b/>
          <w:sz w:val="24"/>
          <w:szCs w:val="24"/>
        </w:rPr>
        <w:t xml:space="preserve">Amy: </w:t>
      </w:r>
      <w:r w:rsidR="00374A91">
        <w:rPr>
          <w:sz w:val="24"/>
          <w:szCs w:val="24"/>
        </w:rPr>
        <w:t>I know you are from Canada. (1)                                                                                    ?</w:t>
      </w:r>
    </w:p>
    <w:p w14:paraId="661DE065" w14:textId="77777777" w:rsidR="005A7595" w:rsidRDefault="005A7595">
      <w:pPr>
        <w:spacing w:before="7" w:line="120" w:lineRule="exact"/>
        <w:rPr>
          <w:sz w:val="13"/>
          <w:szCs w:val="13"/>
        </w:rPr>
      </w:pPr>
    </w:p>
    <w:p w14:paraId="23367855" w14:textId="77777777" w:rsidR="005A7595" w:rsidRDefault="00374A91">
      <w:pPr>
        <w:ind w:left="476"/>
        <w:rPr>
          <w:sz w:val="24"/>
          <w:szCs w:val="24"/>
        </w:rPr>
      </w:pPr>
      <w:r>
        <w:rPr>
          <w:b/>
          <w:sz w:val="24"/>
          <w:szCs w:val="24"/>
        </w:rPr>
        <w:t xml:space="preserve">Bob: </w:t>
      </w:r>
      <w:r>
        <w:rPr>
          <w:sz w:val="24"/>
          <w:szCs w:val="24"/>
        </w:rPr>
        <w:t>Actually, no. I went to college here in the United States.</w:t>
      </w:r>
    </w:p>
    <w:p w14:paraId="7BB30F18" w14:textId="77777777" w:rsidR="005A7595" w:rsidRDefault="005A7595">
      <w:pPr>
        <w:spacing w:before="9" w:line="120" w:lineRule="exact"/>
        <w:rPr>
          <w:sz w:val="13"/>
          <w:szCs w:val="13"/>
        </w:rPr>
      </w:pPr>
    </w:p>
    <w:p w14:paraId="1F571118" w14:textId="77777777" w:rsidR="005A7595" w:rsidRDefault="00657222">
      <w:pPr>
        <w:ind w:left="476"/>
        <w:rPr>
          <w:sz w:val="24"/>
          <w:szCs w:val="24"/>
        </w:rPr>
      </w:pPr>
      <w:r>
        <w:pict w14:anchorId="7A6E13EC">
          <v:group id="_x0000_s1084" style="position:absolute;left:0;text-align:left;margin-left:267.05pt;margin-top:13.3pt;width:264.65pt;height:.5pt;z-index:-251645440;mso-position-horizontal-relative:page" coordorigin="5341,266" coordsize="5293,10">
            <v:shape id="_x0000_s1086" style="position:absolute;left:5346;top:271;width:1200;height:0" coordorigin="5346,271" coordsize="1200,0" path="m5346,271r1200,e" filled="f" strokeweight=".48pt">
              <v:path arrowok="t"/>
            </v:shape>
            <v:shape id="_x0000_s1085" style="position:absolute;left:6548;top:271;width:4081;height:0" coordorigin="6548,271" coordsize="4081,0" path="m6548,271r4081,e" filled="f" strokeweight=".48pt">
              <v:path arrowok="t"/>
            </v:shape>
            <w10:wrap anchorx="page"/>
          </v:group>
        </w:pict>
      </w:r>
      <w:r w:rsidR="00374A91">
        <w:rPr>
          <w:b/>
          <w:sz w:val="24"/>
          <w:szCs w:val="24"/>
        </w:rPr>
        <w:t xml:space="preserve">Amy: </w:t>
      </w:r>
      <w:r w:rsidR="00374A91">
        <w:rPr>
          <w:sz w:val="24"/>
          <w:szCs w:val="24"/>
        </w:rPr>
        <w:t>Really? That’s interesting. (2)                                                                                         ?</w:t>
      </w:r>
    </w:p>
    <w:p w14:paraId="6A37857B" w14:textId="77777777" w:rsidR="005A7595" w:rsidRDefault="005A7595">
      <w:pPr>
        <w:spacing w:before="7" w:line="120" w:lineRule="exact"/>
        <w:rPr>
          <w:sz w:val="13"/>
          <w:szCs w:val="13"/>
        </w:rPr>
      </w:pPr>
    </w:p>
    <w:p w14:paraId="6F08AFA0" w14:textId="77777777" w:rsidR="005A7595" w:rsidRDefault="00374A91">
      <w:pPr>
        <w:ind w:left="476"/>
        <w:rPr>
          <w:sz w:val="24"/>
          <w:szCs w:val="24"/>
        </w:rPr>
      </w:pPr>
      <w:r>
        <w:rPr>
          <w:b/>
          <w:sz w:val="24"/>
          <w:szCs w:val="24"/>
        </w:rPr>
        <w:t xml:space="preserve">Bob: </w:t>
      </w:r>
      <w:r>
        <w:rPr>
          <w:sz w:val="24"/>
          <w:szCs w:val="24"/>
        </w:rPr>
        <w:t>In college? Chemistry.</w:t>
      </w:r>
    </w:p>
    <w:p w14:paraId="3B467533" w14:textId="77777777" w:rsidR="005A7595" w:rsidRDefault="005A7595">
      <w:pPr>
        <w:spacing w:before="7" w:line="140" w:lineRule="exact"/>
        <w:rPr>
          <w:sz w:val="15"/>
          <w:szCs w:val="15"/>
        </w:rPr>
      </w:pPr>
    </w:p>
    <w:p w14:paraId="190B0AE8" w14:textId="77777777" w:rsidR="005A7595" w:rsidRDefault="005A7595">
      <w:pPr>
        <w:spacing w:line="200" w:lineRule="exact"/>
      </w:pPr>
    </w:p>
    <w:p w14:paraId="57AE36E7" w14:textId="77777777" w:rsidR="005A7595" w:rsidRDefault="005A7595">
      <w:pPr>
        <w:spacing w:line="200" w:lineRule="exact"/>
      </w:pPr>
    </w:p>
    <w:p w14:paraId="517D26D7" w14:textId="77777777" w:rsidR="005A7595" w:rsidRDefault="00374A91">
      <w:pPr>
        <w:spacing w:line="260" w:lineRule="exact"/>
        <w:ind w:left="78" w:right="3171"/>
        <w:jc w:val="center"/>
        <w:rPr>
          <w:sz w:val="24"/>
          <w:szCs w:val="24"/>
        </w:rPr>
      </w:pPr>
      <w:r>
        <w:rPr>
          <w:b/>
          <w:position w:val="-1"/>
          <w:sz w:val="24"/>
          <w:szCs w:val="24"/>
        </w:rPr>
        <w:t>E.  Fill in each blank with ONE word ONLY. (1 pts. each; 12 pts.)</w:t>
      </w:r>
    </w:p>
    <w:p w14:paraId="4947E7A9" w14:textId="77777777" w:rsidR="005A7595" w:rsidRDefault="005A7595">
      <w:pPr>
        <w:spacing w:before="8" w:line="220" w:lineRule="exact"/>
        <w:rPr>
          <w:sz w:val="22"/>
          <w:szCs w:val="22"/>
        </w:rPr>
      </w:pPr>
    </w:p>
    <w:p w14:paraId="6FD9BDBE" w14:textId="77777777" w:rsidR="006B269E" w:rsidRDefault="006B269E">
      <w:pPr>
        <w:spacing w:before="29"/>
        <w:ind w:left="568"/>
        <w:rPr>
          <w:sz w:val="24"/>
          <w:szCs w:val="24"/>
        </w:rPr>
        <w:sectPr w:rsidR="006B269E">
          <w:pgSz w:w="11920" w:h="16840"/>
          <w:pgMar w:top="1320" w:right="540" w:bottom="280" w:left="1300" w:header="720" w:footer="720" w:gutter="0"/>
          <w:cols w:space="720"/>
        </w:sectPr>
      </w:pPr>
    </w:p>
    <w:p w14:paraId="668F2B43" w14:textId="535B47AE" w:rsidR="005A7595" w:rsidRPr="006B269E" w:rsidRDefault="00374A91" w:rsidP="006B269E">
      <w:pPr>
        <w:spacing w:before="29" w:line="276" w:lineRule="auto"/>
        <w:ind w:left="568"/>
        <w:rPr>
          <w:rFonts w:asciiTheme="minorHAnsi" w:hAnsiTheme="minorHAnsi" w:cstheme="minorHAnsi"/>
          <w:sz w:val="24"/>
          <w:szCs w:val="24"/>
        </w:rPr>
      </w:pPr>
      <w:r w:rsidRPr="006B269E">
        <w:rPr>
          <w:rFonts w:asciiTheme="minorHAnsi" w:hAnsiTheme="minorHAnsi" w:cstheme="minorHAnsi"/>
          <w:sz w:val="24"/>
          <w:szCs w:val="24"/>
        </w:rPr>
        <w:t xml:space="preserve">Hi, my name is Olivia. I’m married (1)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_ Ben. We are from Great Britain. We are</w:t>
      </w:r>
    </w:p>
    <w:p w14:paraId="38E6973E" w14:textId="12981C0E" w:rsidR="006B269E" w:rsidRPr="006B269E" w:rsidRDefault="00374A91" w:rsidP="006B269E">
      <w:pPr>
        <w:spacing w:line="276" w:lineRule="auto"/>
        <w:rPr>
          <w:rFonts w:asciiTheme="minorHAnsi" w:hAnsiTheme="minorHAnsi" w:cstheme="minorHAnsi"/>
          <w:sz w:val="24"/>
          <w:szCs w:val="24"/>
        </w:rPr>
        <w:sectPr w:rsidR="006B269E" w:rsidRPr="006B269E" w:rsidSect="006B269E">
          <w:type w:val="continuous"/>
          <w:pgSz w:w="11920" w:h="16840"/>
          <w:pgMar w:top="1440" w:right="540" w:bottom="280" w:left="1300" w:header="720" w:footer="720" w:gutter="0"/>
          <w:cols w:space="720"/>
        </w:sectPr>
      </w:pPr>
      <w:r w:rsidRPr="006B269E">
        <w:rPr>
          <w:rFonts w:asciiTheme="minorHAnsi" w:hAnsiTheme="minorHAnsi" w:cstheme="minorHAnsi"/>
          <w:sz w:val="24"/>
          <w:szCs w:val="24"/>
        </w:rPr>
        <w:t>(2)</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xml:space="preserve"> 25 years old. Ben is my best friend, (3)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xml:space="preserve"> he is also my boss. We work at the (4)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xml:space="preserve"> office. We never do things (5)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Actually, we do everything</w:t>
      </w:r>
      <w:r w:rsidR="006B269E" w:rsidRPr="006B269E">
        <w:rPr>
          <w:rFonts w:asciiTheme="minorHAnsi" w:hAnsiTheme="minorHAnsi" w:cstheme="minorHAnsi"/>
          <w:sz w:val="24"/>
          <w:szCs w:val="24"/>
        </w:rPr>
        <w:t xml:space="preserve"> </w:t>
      </w:r>
      <w:r w:rsidRPr="006B269E">
        <w:rPr>
          <w:rFonts w:asciiTheme="minorHAnsi" w:hAnsiTheme="minorHAnsi" w:cstheme="minorHAnsi"/>
          <w:position w:val="-1"/>
          <w:sz w:val="24"/>
          <w:szCs w:val="24"/>
        </w:rPr>
        <w:t>together.  We’re  really  interested  (6)</w:t>
      </w:r>
      <w:r w:rsidRPr="006B269E">
        <w:rPr>
          <w:rFonts w:asciiTheme="minorHAnsi" w:hAnsiTheme="minorHAnsi" w:cstheme="minorHAnsi"/>
          <w:position w:val="-1"/>
          <w:sz w:val="24"/>
          <w:szCs w:val="24"/>
          <w:u w:val="single" w:color="000000"/>
        </w:rPr>
        <w:t xml:space="preserve"> </w:t>
      </w:r>
      <w:r w:rsidRPr="006B269E">
        <w:rPr>
          <w:rFonts w:asciiTheme="minorHAnsi" w:hAnsiTheme="minorHAnsi" w:cstheme="minorHAnsi"/>
          <w:position w:val="-1"/>
          <w:sz w:val="24"/>
          <w:szCs w:val="24"/>
          <w:u w:val="single" w:color="000000"/>
        </w:rPr>
        <w:tab/>
      </w:r>
      <w:r w:rsidR="006B269E" w:rsidRPr="006B269E">
        <w:rPr>
          <w:rFonts w:asciiTheme="minorHAnsi" w:hAnsiTheme="minorHAnsi" w:cstheme="minorHAnsi"/>
          <w:position w:val="-1"/>
          <w:sz w:val="24"/>
          <w:szCs w:val="24"/>
          <w:u w:val="single" w:color="000000"/>
        </w:rPr>
        <w:t xml:space="preserve"> </w:t>
      </w:r>
      <w:r w:rsidRPr="006B269E">
        <w:rPr>
          <w:rFonts w:asciiTheme="minorHAnsi" w:hAnsiTheme="minorHAnsi" w:cstheme="minorHAnsi"/>
          <w:position w:val="-1"/>
          <w:sz w:val="24"/>
          <w:szCs w:val="24"/>
        </w:rPr>
        <w:t>sports.  We  like  outdoor  activities.  On</w:t>
      </w:r>
      <w:r w:rsidR="006B269E" w:rsidRPr="006B269E">
        <w:rPr>
          <w:rFonts w:asciiTheme="minorHAnsi" w:hAnsiTheme="minorHAnsi" w:cstheme="minorHAnsi"/>
          <w:position w:val="-1"/>
          <w:sz w:val="24"/>
          <w:szCs w:val="24"/>
        </w:rPr>
        <w:t xml:space="preserve"> </w:t>
      </w:r>
      <w:r w:rsidRPr="006B269E">
        <w:rPr>
          <w:rFonts w:asciiTheme="minorHAnsi" w:hAnsiTheme="minorHAnsi" w:cstheme="minorHAnsi"/>
          <w:sz w:val="24"/>
          <w:szCs w:val="24"/>
        </w:rPr>
        <w:t xml:space="preserve">Saturdays, we go to the Rocky Mountains for rock climbing, (7)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xml:space="preserve"> we go to the park in the city for rollerblading. It changes every Saturday. </w:t>
      </w:r>
      <w:r w:rsidR="006B269E">
        <w:rPr>
          <w:rFonts w:asciiTheme="minorHAnsi" w:hAnsiTheme="minorHAnsi" w:cstheme="minorHAnsi"/>
          <w:sz w:val="24"/>
          <w:szCs w:val="24"/>
        </w:rPr>
        <w:t xml:space="preserve">                      </w:t>
      </w:r>
      <w:r w:rsidRPr="006B269E">
        <w:rPr>
          <w:rFonts w:asciiTheme="minorHAnsi" w:hAnsiTheme="minorHAnsi" w:cstheme="minorHAnsi"/>
          <w:sz w:val="24"/>
          <w:szCs w:val="24"/>
        </w:rPr>
        <w:t xml:space="preserve">(8)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xml:space="preserve"> winter holidays, we go skiing. (9) </w:t>
      </w:r>
      <w:r w:rsidRPr="006B269E">
        <w:rPr>
          <w:rFonts w:asciiTheme="minorHAnsi" w:hAnsiTheme="minorHAnsi" w:cstheme="minorHAnsi"/>
          <w:sz w:val="24"/>
          <w:szCs w:val="24"/>
          <w:u w:val="single" w:color="000000"/>
        </w:rPr>
        <w:t xml:space="preserve">                  </w:t>
      </w:r>
      <w:r w:rsidRPr="006B269E">
        <w:rPr>
          <w:rFonts w:asciiTheme="minorHAnsi" w:hAnsiTheme="minorHAnsi" w:cstheme="minorHAnsi"/>
          <w:sz w:val="24"/>
          <w:szCs w:val="24"/>
        </w:rPr>
        <w:t xml:space="preserve"> the weather is hot and nice, we go to the beach. Today, it’s really (10)</w:t>
      </w:r>
      <w:r w:rsidR="006B269E" w:rsidRPr="006B269E">
        <w:rPr>
          <w:rFonts w:asciiTheme="minorHAnsi" w:hAnsiTheme="minorHAnsi" w:cstheme="minorHAnsi"/>
          <w:sz w:val="24"/>
          <w:szCs w:val="24"/>
        </w:rPr>
        <w:t xml:space="preserve"> </w:t>
      </w:r>
      <w:r w:rsidRPr="006B269E">
        <w:rPr>
          <w:rFonts w:asciiTheme="minorHAnsi" w:hAnsiTheme="minorHAnsi" w:cstheme="minorHAnsi"/>
          <w:position w:val="-1"/>
          <w:sz w:val="24"/>
          <w:szCs w:val="24"/>
          <w:u w:val="single" w:color="000000"/>
        </w:rPr>
        <w:t xml:space="preserve">                 </w:t>
      </w:r>
      <w:r w:rsidRPr="006B269E">
        <w:rPr>
          <w:rFonts w:asciiTheme="minorHAnsi" w:hAnsiTheme="minorHAnsi" w:cstheme="minorHAnsi"/>
          <w:position w:val="-1"/>
          <w:sz w:val="24"/>
          <w:szCs w:val="24"/>
        </w:rPr>
        <w:t>. It’s 2˚C. It’s also very windy and rainy, (11)</w:t>
      </w:r>
      <w:r w:rsidRPr="006B269E">
        <w:rPr>
          <w:rFonts w:asciiTheme="minorHAnsi" w:hAnsiTheme="minorHAnsi" w:cstheme="minorHAnsi"/>
          <w:position w:val="-1"/>
          <w:sz w:val="24"/>
          <w:szCs w:val="24"/>
          <w:u w:val="single" w:color="000000"/>
        </w:rPr>
        <w:t xml:space="preserve">                  </w:t>
      </w:r>
      <w:r w:rsidRPr="006B269E">
        <w:rPr>
          <w:rFonts w:asciiTheme="minorHAnsi" w:hAnsiTheme="minorHAnsi" w:cstheme="minorHAnsi"/>
          <w:position w:val="-1"/>
          <w:sz w:val="24"/>
          <w:szCs w:val="24"/>
        </w:rPr>
        <w:t xml:space="preserve"> we’re at home. We really</w:t>
      </w:r>
      <w:r w:rsidR="00657222" w:rsidRPr="006B269E">
        <w:rPr>
          <w:rFonts w:asciiTheme="minorHAnsi" w:hAnsiTheme="minorHAnsi" w:cstheme="minorHAnsi"/>
        </w:rPr>
        <w:pict w14:anchorId="6BFF42B0">
          <v:group id="_x0000_s1081" style="position:absolute;margin-left:197.1pt;margin-top:13.3pt;width:54.6pt;height:.5pt;z-index:-251644416;mso-position-horizontal-relative:page;mso-position-vertical-relative:text" coordorigin="3942,266" coordsize="1092,10">
            <v:shape id="_x0000_s1083" style="position:absolute;left:3947;top:271;width:360;height:0" coordorigin="3947,271" coordsize="360,0" path="m3947,271r360,e" filled="f" strokeweight=".48pt">
              <v:path arrowok="t"/>
            </v:shape>
            <v:shape id="_x0000_s1082" style="position:absolute;left:4309;top:271;width:720;height:0" coordorigin="4309,271" coordsize="720,0" path="m4309,271r720,e" filled="f" strokeweight=".48pt">
              <v:path arrowok="t"/>
            </v:shape>
            <w10:wrap anchorx="page"/>
          </v:group>
        </w:pict>
      </w:r>
      <w:r w:rsidR="006B269E" w:rsidRPr="006B269E">
        <w:rPr>
          <w:rFonts w:asciiTheme="minorHAnsi" w:hAnsiTheme="minorHAnsi" w:cstheme="minorHAnsi"/>
          <w:position w:val="-1"/>
          <w:sz w:val="24"/>
          <w:szCs w:val="24"/>
        </w:rPr>
        <w:t xml:space="preserve"> </w:t>
      </w:r>
      <w:r w:rsidRPr="006B269E">
        <w:rPr>
          <w:rFonts w:asciiTheme="minorHAnsi" w:hAnsiTheme="minorHAnsi" w:cstheme="minorHAnsi"/>
          <w:position w:val="-1"/>
          <w:sz w:val="24"/>
          <w:szCs w:val="24"/>
        </w:rPr>
        <w:t>like hanging out (12)</w:t>
      </w:r>
      <w:r w:rsidR="006B269E" w:rsidRPr="006B269E">
        <w:rPr>
          <w:rFonts w:asciiTheme="minorHAnsi" w:hAnsiTheme="minorHAnsi" w:cstheme="minorHAnsi"/>
          <w:position w:val="-1"/>
          <w:sz w:val="24"/>
          <w:szCs w:val="24"/>
          <w:u w:val="single"/>
        </w:rPr>
        <w:t xml:space="preserve"> __________</w:t>
      </w:r>
      <w:r w:rsidR="006B269E" w:rsidRPr="006B269E">
        <w:rPr>
          <w:rFonts w:asciiTheme="minorHAnsi" w:hAnsiTheme="minorHAnsi" w:cstheme="minorHAnsi"/>
          <w:position w:val="-1"/>
          <w:sz w:val="24"/>
          <w:szCs w:val="24"/>
        </w:rPr>
        <w:t xml:space="preserve"> </w:t>
      </w:r>
      <w:r w:rsidR="006B269E" w:rsidRPr="006B269E">
        <w:rPr>
          <w:rFonts w:asciiTheme="minorHAnsi" w:hAnsiTheme="minorHAnsi" w:cstheme="minorHAnsi"/>
          <w:position w:val="-1"/>
          <w:sz w:val="24"/>
          <w:szCs w:val="24"/>
        </w:rPr>
        <w:t>each other.</w:t>
      </w:r>
    </w:p>
    <w:p w14:paraId="6EED5E2E" w14:textId="4A92A41C" w:rsidR="005A7595" w:rsidRDefault="005A7595">
      <w:pPr>
        <w:spacing w:before="2" w:line="140" w:lineRule="exact"/>
        <w:rPr>
          <w:sz w:val="14"/>
          <w:szCs w:val="14"/>
        </w:rPr>
      </w:pPr>
    </w:p>
    <w:p w14:paraId="6097A508" w14:textId="76AEAB52" w:rsidR="005A7595" w:rsidRDefault="00657222" w:rsidP="00657222">
      <w:pPr>
        <w:spacing w:line="200" w:lineRule="exact"/>
        <w:rPr>
          <w:sz w:val="24"/>
          <w:szCs w:val="24"/>
        </w:rPr>
      </w:pPr>
      <w:r>
        <w:rPr>
          <w:b/>
          <w:sz w:val="24"/>
          <w:szCs w:val="24"/>
        </w:rPr>
        <w:t>R</w:t>
      </w:r>
      <w:r w:rsidR="00374A91">
        <w:rPr>
          <w:b/>
          <w:sz w:val="24"/>
          <w:szCs w:val="24"/>
        </w:rPr>
        <w:t>EADING SECTION (35 pts.)</w:t>
      </w:r>
    </w:p>
    <w:p w14:paraId="34A31D4B" w14:textId="77777777" w:rsidR="005A7595" w:rsidRDefault="005A7595">
      <w:pPr>
        <w:spacing w:line="120" w:lineRule="exact"/>
        <w:rPr>
          <w:sz w:val="12"/>
          <w:szCs w:val="12"/>
        </w:rPr>
      </w:pPr>
    </w:p>
    <w:p w14:paraId="70A7839C" w14:textId="77777777" w:rsidR="005A7595" w:rsidRDefault="00374A91">
      <w:pPr>
        <w:spacing w:line="344" w:lineRule="auto"/>
        <w:ind w:left="4120" w:right="2522" w:hanging="3980"/>
        <w:rPr>
          <w:sz w:val="24"/>
          <w:szCs w:val="24"/>
        </w:rPr>
      </w:pPr>
      <w:r>
        <w:rPr>
          <w:b/>
          <w:sz w:val="24"/>
          <w:szCs w:val="24"/>
        </w:rPr>
        <w:t>TEXT I. Read the following text and answer the questions. (14 pts.) ICE DIVING</w:t>
      </w:r>
    </w:p>
    <w:p w14:paraId="6570EECE" w14:textId="77777777" w:rsidR="005A7595" w:rsidRDefault="00374A91">
      <w:pPr>
        <w:tabs>
          <w:tab w:val="left" w:pos="460"/>
        </w:tabs>
        <w:spacing w:before="2" w:line="360" w:lineRule="auto"/>
        <w:ind w:left="476" w:right="72" w:hanging="360"/>
        <w:jc w:val="both"/>
        <w:rPr>
          <w:sz w:val="24"/>
          <w:szCs w:val="24"/>
        </w:rPr>
      </w:pPr>
      <w:r>
        <w:rPr>
          <w:sz w:val="24"/>
          <w:szCs w:val="24"/>
        </w:rPr>
        <w:t>1</w:t>
      </w:r>
      <w:r>
        <w:rPr>
          <w:sz w:val="24"/>
          <w:szCs w:val="24"/>
        </w:rPr>
        <w:tab/>
        <w:t>Some people go swimming under the ice for fun. Did you know that? It is very similar to going snorkeling under an extremely cold sea, and it is called ice diving. It is not a normal sport: you need to be a professional diver. Before they go ice diving, the divers put on special warm clothes, and then, they wear a special diving suit called a drysuit. This suit is different from a normal diving suit because there is air in it. The air keeps the divers warm, and it also keeps them high in the water. Ice divers still need oxygen tanks, so they carry their oxygen tanks on their backs.</w:t>
      </w:r>
    </w:p>
    <w:p w14:paraId="38864DD9" w14:textId="77777777" w:rsidR="005A7595" w:rsidRDefault="005A7595">
      <w:pPr>
        <w:spacing w:before="6" w:line="120" w:lineRule="exact"/>
        <w:rPr>
          <w:sz w:val="12"/>
          <w:szCs w:val="12"/>
        </w:rPr>
      </w:pPr>
    </w:p>
    <w:p w14:paraId="13653EB9" w14:textId="77777777" w:rsidR="005A7595" w:rsidRDefault="00374A91">
      <w:pPr>
        <w:tabs>
          <w:tab w:val="left" w:pos="460"/>
        </w:tabs>
        <w:spacing w:line="359" w:lineRule="auto"/>
        <w:ind w:left="476" w:right="74" w:hanging="360"/>
        <w:jc w:val="both"/>
        <w:rPr>
          <w:sz w:val="24"/>
          <w:szCs w:val="24"/>
        </w:rPr>
      </w:pPr>
      <w:r>
        <w:rPr>
          <w:sz w:val="24"/>
          <w:szCs w:val="24"/>
        </w:rPr>
        <w:t>2</w:t>
      </w:r>
      <w:r>
        <w:rPr>
          <w:sz w:val="24"/>
          <w:szCs w:val="24"/>
        </w:rPr>
        <w:tab/>
        <w:t xml:space="preserve">A typical ice diver stays under the ice for fifteen minutes. The diver opens a hole in the ice, and then, swims under </w:t>
      </w:r>
      <w:r>
        <w:rPr>
          <w:b/>
          <w:sz w:val="24"/>
          <w:szCs w:val="24"/>
        </w:rPr>
        <w:t>it</w:t>
      </w:r>
      <w:r>
        <w:rPr>
          <w:sz w:val="24"/>
          <w:szCs w:val="24"/>
        </w:rPr>
        <w:t>. The other divers watch and wait. They are ready to help the diver.</w:t>
      </w:r>
    </w:p>
    <w:p w14:paraId="2E23FE39" w14:textId="77777777" w:rsidR="005A7595" w:rsidRDefault="005A7595">
      <w:pPr>
        <w:spacing w:before="7" w:line="120" w:lineRule="exact"/>
        <w:rPr>
          <w:sz w:val="12"/>
          <w:szCs w:val="12"/>
        </w:rPr>
      </w:pPr>
    </w:p>
    <w:p w14:paraId="35DCA155" w14:textId="77777777" w:rsidR="005A7595" w:rsidRDefault="00374A91">
      <w:pPr>
        <w:tabs>
          <w:tab w:val="left" w:pos="460"/>
        </w:tabs>
        <w:spacing w:line="360" w:lineRule="auto"/>
        <w:ind w:left="476" w:right="75" w:hanging="360"/>
        <w:jc w:val="both"/>
        <w:rPr>
          <w:sz w:val="24"/>
          <w:szCs w:val="24"/>
        </w:rPr>
      </w:pPr>
      <w:r>
        <w:rPr>
          <w:sz w:val="24"/>
          <w:szCs w:val="24"/>
        </w:rPr>
        <w:t>3</w:t>
      </w:r>
      <w:r>
        <w:rPr>
          <w:sz w:val="24"/>
          <w:szCs w:val="24"/>
        </w:rPr>
        <w:tab/>
        <w:t xml:space="preserve">So, what's it like, under the ice? Ice divers say it's another world – a bright world of strange animals, plants and rocks, and amazing shapes and colors. It's also great fun. When they are in the water, divers can turn and put </w:t>
      </w:r>
      <w:r>
        <w:rPr>
          <w:b/>
          <w:sz w:val="24"/>
          <w:szCs w:val="24"/>
        </w:rPr>
        <w:t xml:space="preserve">their </w:t>
      </w:r>
      <w:r>
        <w:rPr>
          <w:sz w:val="24"/>
          <w:szCs w:val="24"/>
        </w:rPr>
        <w:t>feet under the ice and walk on the ice.</w:t>
      </w:r>
    </w:p>
    <w:p w14:paraId="6C25FE70" w14:textId="77777777" w:rsidR="005A7595" w:rsidRDefault="005A7595">
      <w:pPr>
        <w:spacing w:before="4" w:line="120" w:lineRule="exact"/>
        <w:rPr>
          <w:sz w:val="12"/>
          <w:szCs w:val="12"/>
        </w:rPr>
      </w:pPr>
    </w:p>
    <w:p w14:paraId="089EF03F" w14:textId="77777777" w:rsidR="005A7595" w:rsidRDefault="00374A91">
      <w:pPr>
        <w:tabs>
          <w:tab w:val="left" w:pos="460"/>
        </w:tabs>
        <w:spacing w:line="360" w:lineRule="auto"/>
        <w:ind w:left="476" w:right="73" w:hanging="360"/>
        <w:jc w:val="both"/>
        <w:rPr>
          <w:sz w:val="24"/>
          <w:szCs w:val="24"/>
        </w:rPr>
      </w:pPr>
      <w:r>
        <w:rPr>
          <w:sz w:val="24"/>
          <w:szCs w:val="24"/>
        </w:rPr>
        <w:t>4</w:t>
      </w:r>
      <w:r>
        <w:rPr>
          <w:sz w:val="24"/>
          <w:szCs w:val="24"/>
        </w:rPr>
        <w:tab/>
        <w:t xml:space="preserve">There are many popular ice diving places all over the world. McMurdo Sound in Antarctica is the number one place. Because it is very far away and water is too cold – around -40°C, divers can only dive in the summer months from September to February. During this time, the water temperature is -1°C. There are some very popular ice diving places in  Europe, too.  </w:t>
      </w:r>
      <w:r>
        <w:rPr>
          <w:b/>
          <w:sz w:val="24"/>
          <w:szCs w:val="24"/>
        </w:rPr>
        <w:t xml:space="preserve">These places  </w:t>
      </w:r>
      <w:r>
        <w:rPr>
          <w:sz w:val="24"/>
          <w:szCs w:val="24"/>
        </w:rPr>
        <w:t>are  mostly  fresh  water  lakes.  The  Mellan  Markiven  Lake  in  Sweden  and  Nionplas Raamsdonksveer in the Nederlands are good for fish watching. Denmark, Switzerland, and Poland are also famous for their ice diving lakes, but they do not have good fish life.</w:t>
      </w:r>
    </w:p>
    <w:p w14:paraId="5473678B" w14:textId="77777777" w:rsidR="005A7595" w:rsidRDefault="005A7595">
      <w:pPr>
        <w:spacing w:before="5" w:line="140" w:lineRule="exact"/>
        <w:rPr>
          <w:sz w:val="14"/>
          <w:szCs w:val="14"/>
        </w:rPr>
      </w:pPr>
    </w:p>
    <w:p w14:paraId="6A582459" w14:textId="77777777" w:rsidR="005A7595" w:rsidRDefault="005A7595">
      <w:pPr>
        <w:spacing w:line="200" w:lineRule="exact"/>
      </w:pPr>
    </w:p>
    <w:p w14:paraId="527756E7" w14:textId="77777777" w:rsidR="005A7595" w:rsidRDefault="005A7595">
      <w:pPr>
        <w:spacing w:line="200" w:lineRule="exact"/>
      </w:pPr>
    </w:p>
    <w:p w14:paraId="474DBD53" w14:textId="77777777" w:rsidR="005A7595" w:rsidRDefault="00374A91">
      <w:pPr>
        <w:ind w:left="116"/>
        <w:rPr>
          <w:sz w:val="24"/>
          <w:szCs w:val="24"/>
        </w:rPr>
      </w:pPr>
      <w:r>
        <w:rPr>
          <w:b/>
          <w:sz w:val="24"/>
          <w:szCs w:val="24"/>
        </w:rPr>
        <w:t>A.  What do following words refer to? (1 pt. each; 3 pts.)</w:t>
      </w:r>
    </w:p>
    <w:p w14:paraId="0C64F817" w14:textId="77777777" w:rsidR="005A7595" w:rsidRDefault="005A7595">
      <w:pPr>
        <w:spacing w:before="14" w:line="240" w:lineRule="exact"/>
        <w:rPr>
          <w:sz w:val="24"/>
          <w:szCs w:val="24"/>
        </w:rPr>
      </w:pPr>
    </w:p>
    <w:p w14:paraId="188E4327" w14:textId="77777777" w:rsidR="005A7595" w:rsidRDefault="00374A91">
      <w:pPr>
        <w:tabs>
          <w:tab w:val="left" w:pos="6700"/>
        </w:tabs>
        <w:spacing w:line="260" w:lineRule="exact"/>
        <w:ind w:left="476"/>
        <w:rPr>
          <w:sz w:val="24"/>
          <w:szCs w:val="24"/>
        </w:rPr>
      </w:pPr>
      <w:r>
        <w:rPr>
          <w:position w:val="-1"/>
          <w:sz w:val="24"/>
          <w:szCs w:val="24"/>
        </w:rPr>
        <w:t xml:space="preserve">1. it                   (para. 2) : </w:t>
      </w:r>
      <w:r>
        <w:rPr>
          <w:position w:val="-1"/>
          <w:sz w:val="24"/>
          <w:szCs w:val="24"/>
          <w:u w:val="single" w:color="000000"/>
        </w:rPr>
        <w:t xml:space="preserve"> </w:t>
      </w:r>
      <w:r>
        <w:rPr>
          <w:position w:val="-1"/>
          <w:sz w:val="24"/>
          <w:szCs w:val="24"/>
          <w:u w:val="single" w:color="000000"/>
        </w:rPr>
        <w:tab/>
      </w:r>
    </w:p>
    <w:p w14:paraId="24B2FCDF" w14:textId="77777777" w:rsidR="005A7595" w:rsidRDefault="005A7595">
      <w:pPr>
        <w:spacing w:before="13" w:line="220" w:lineRule="exact"/>
        <w:rPr>
          <w:sz w:val="22"/>
          <w:szCs w:val="22"/>
        </w:rPr>
      </w:pPr>
    </w:p>
    <w:p w14:paraId="019BB85A" w14:textId="77777777" w:rsidR="005A7595" w:rsidRDefault="00657222">
      <w:pPr>
        <w:spacing w:before="29" w:line="260" w:lineRule="exact"/>
        <w:ind w:left="476"/>
        <w:rPr>
          <w:sz w:val="24"/>
          <w:szCs w:val="24"/>
        </w:rPr>
      </w:pPr>
      <w:r>
        <w:pict w14:anchorId="49F95489">
          <v:group id="_x0000_s1073" style="position:absolute;left:0;text-align:left;margin-left:215.1pt;margin-top:14.75pt;width:186.6pt;height:.5pt;z-index:-251643392;mso-position-horizontal-relative:page" coordorigin="4302,295" coordsize="3732,10">
            <v:shape id="_x0000_s1075" style="position:absolute;left:4307;top:300;width:1440;height:0" coordorigin="4307,300" coordsize="1440,0" path="m4307,300r1440,e" filled="f" strokeweight=".48pt">
              <v:path arrowok="t"/>
            </v:shape>
            <v:shape id="_x0000_s1074" style="position:absolute;left:5749;top:300;width:2280;height:0" coordorigin="5749,300" coordsize="2280,0" path="m5749,300r2280,e" filled="f" strokeweight=".48pt">
              <v:path arrowok="t"/>
            </v:shape>
            <w10:wrap anchorx="page"/>
          </v:group>
        </w:pict>
      </w:r>
      <w:r w:rsidR="00374A91">
        <w:rPr>
          <w:position w:val="-1"/>
          <w:sz w:val="24"/>
          <w:szCs w:val="24"/>
        </w:rPr>
        <w:t>2. their              (para. 3) :</w:t>
      </w:r>
    </w:p>
    <w:p w14:paraId="4DFC1728" w14:textId="77777777" w:rsidR="005A7595" w:rsidRDefault="005A7595">
      <w:pPr>
        <w:spacing w:before="15" w:line="220" w:lineRule="exact"/>
        <w:rPr>
          <w:sz w:val="22"/>
          <w:szCs w:val="22"/>
        </w:rPr>
      </w:pPr>
    </w:p>
    <w:p w14:paraId="5B1137CA" w14:textId="77777777" w:rsidR="005A7595" w:rsidRDefault="00374A91">
      <w:pPr>
        <w:tabs>
          <w:tab w:val="left" w:pos="6720"/>
        </w:tabs>
        <w:spacing w:before="29"/>
        <w:ind w:left="476"/>
        <w:rPr>
          <w:sz w:val="24"/>
          <w:szCs w:val="24"/>
        </w:rPr>
        <w:sectPr w:rsidR="005A7595">
          <w:pgSz w:w="11920" w:h="16840"/>
          <w:pgMar w:top="1320" w:right="1020" w:bottom="280" w:left="1300" w:header="720" w:footer="720" w:gutter="0"/>
          <w:cols w:space="720"/>
        </w:sectPr>
      </w:pPr>
      <w:r>
        <w:rPr>
          <w:sz w:val="24"/>
          <w:szCs w:val="24"/>
        </w:rPr>
        <w:t xml:space="preserve">3. These places (para. 4) : </w:t>
      </w:r>
      <w:r>
        <w:rPr>
          <w:sz w:val="24"/>
          <w:szCs w:val="24"/>
          <w:u w:val="single" w:color="000000"/>
        </w:rPr>
        <w:t xml:space="preserve"> </w:t>
      </w:r>
      <w:r>
        <w:rPr>
          <w:sz w:val="24"/>
          <w:szCs w:val="24"/>
          <w:u w:val="single" w:color="000000"/>
        </w:rPr>
        <w:tab/>
      </w:r>
    </w:p>
    <w:p w14:paraId="3E963905" w14:textId="77777777" w:rsidR="005A7595" w:rsidRDefault="00374A91">
      <w:pPr>
        <w:tabs>
          <w:tab w:val="left" w:pos="1000"/>
        </w:tabs>
        <w:spacing w:before="77" w:line="461" w:lineRule="auto"/>
        <w:ind w:left="448" w:right="1057" w:hanging="331"/>
        <w:rPr>
          <w:sz w:val="24"/>
          <w:szCs w:val="24"/>
        </w:rPr>
      </w:pPr>
      <w:r>
        <w:rPr>
          <w:b/>
          <w:sz w:val="24"/>
          <w:szCs w:val="24"/>
        </w:rPr>
        <w:lastRenderedPageBreak/>
        <w:t>B.  Read the text, and mark the statements true (T) or false (F). (1 pt. each; 3 pts.) T</w:t>
      </w:r>
      <w:r>
        <w:rPr>
          <w:b/>
          <w:sz w:val="24"/>
          <w:szCs w:val="24"/>
        </w:rPr>
        <w:tab/>
        <w:t xml:space="preserve">F       </w:t>
      </w:r>
      <w:r>
        <w:rPr>
          <w:sz w:val="24"/>
          <w:szCs w:val="24"/>
        </w:rPr>
        <w:t>1.   Ice diving is not a sport for every diver.</w:t>
      </w:r>
    </w:p>
    <w:p w14:paraId="2416393A" w14:textId="77777777" w:rsidR="005A7595" w:rsidRDefault="00374A91">
      <w:pPr>
        <w:spacing w:before="11"/>
        <w:ind w:left="476"/>
        <w:rPr>
          <w:sz w:val="24"/>
          <w:szCs w:val="24"/>
        </w:rPr>
      </w:pPr>
      <w:r>
        <w:rPr>
          <w:b/>
          <w:sz w:val="24"/>
          <w:szCs w:val="24"/>
        </w:rPr>
        <w:t xml:space="preserve">T      F       </w:t>
      </w:r>
      <w:r>
        <w:rPr>
          <w:sz w:val="24"/>
          <w:szCs w:val="24"/>
        </w:rPr>
        <w:t>2.   Ice divers do not need oxygen tanks.</w:t>
      </w:r>
    </w:p>
    <w:p w14:paraId="039E39B2" w14:textId="77777777" w:rsidR="005A7595" w:rsidRDefault="005A7595">
      <w:pPr>
        <w:spacing w:before="19" w:line="240" w:lineRule="exact"/>
        <w:rPr>
          <w:sz w:val="24"/>
          <w:szCs w:val="24"/>
        </w:rPr>
      </w:pPr>
    </w:p>
    <w:p w14:paraId="68180A0C" w14:textId="77777777" w:rsidR="005A7595" w:rsidRDefault="00374A91">
      <w:pPr>
        <w:ind w:left="476"/>
        <w:rPr>
          <w:sz w:val="24"/>
          <w:szCs w:val="24"/>
        </w:rPr>
      </w:pPr>
      <w:r>
        <w:rPr>
          <w:b/>
          <w:sz w:val="24"/>
          <w:szCs w:val="24"/>
        </w:rPr>
        <w:t xml:space="preserve">T      F       </w:t>
      </w:r>
      <w:r>
        <w:rPr>
          <w:sz w:val="24"/>
          <w:szCs w:val="24"/>
        </w:rPr>
        <w:t>3.   Ice divers stay under the water for many hours.</w:t>
      </w:r>
    </w:p>
    <w:p w14:paraId="7D466AE3" w14:textId="77777777" w:rsidR="005A7595" w:rsidRDefault="005A7595">
      <w:pPr>
        <w:spacing w:before="2" w:line="260" w:lineRule="exact"/>
        <w:rPr>
          <w:sz w:val="26"/>
          <w:szCs w:val="26"/>
        </w:rPr>
      </w:pPr>
    </w:p>
    <w:p w14:paraId="117F8253" w14:textId="77777777" w:rsidR="005A7595" w:rsidRDefault="00374A91">
      <w:pPr>
        <w:ind w:left="78" w:right="3596"/>
        <w:jc w:val="center"/>
        <w:rPr>
          <w:sz w:val="24"/>
          <w:szCs w:val="24"/>
        </w:rPr>
      </w:pPr>
      <w:r>
        <w:rPr>
          <w:b/>
          <w:sz w:val="24"/>
          <w:szCs w:val="24"/>
        </w:rPr>
        <w:t>C.  Answer the following questions. (2 pts. each; 8 pts.)</w:t>
      </w:r>
    </w:p>
    <w:p w14:paraId="63B7675E" w14:textId="77777777" w:rsidR="005A7595" w:rsidRDefault="005A7595">
      <w:pPr>
        <w:spacing w:before="14" w:line="240" w:lineRule="exact"/>
        <w:rPr>
          <w:sz w:val="24"/>
          <w:szCs w:val="24"/>
        </w:rPr>
      </w:pPr>
    </w:p>
    <w:p w14:paraId="0E056A5A" w14:textId="77777777" w:rsidR="005A7595" w:rsidRDefault="00374A91">
      <w:pPr>
        <w:spacing w:line="260" w:lineRule="exact"/>
        <w:ind w:left="476"/>
        <w:rPr>
          <w:sz w:val="24"/>
          <w:szCs w:val="24"/>
        </w:rPr>
      </w:pPr>
      <w:r>
        <w:rPr>
          <w:position w:val="-1"/>
          <w:sz w:val="24"/>
          <w:szCs w:val="24"/>
        </w:rPr>
        <w:t>1.  What is different about an ice diving suit?</w:t>
      </w:r>
    </w:p>
    <w:p w14:paraId="00CDB313" w14:textId="77777777" w:rsidR="005A7595" w:rsidRDefault="005A7595">
      <w:pPr>
        <w:spacing w:before="13" w:line="220" w:lineRule="exact"/>
        <w:rPr>
          <w:sz w:val="22"/>
          <w:szCs w:val="22"/>
        </w:rPr>
      </w:pPr>
    </w:p>
    <w:p w14:paraId="6E5B921A" w14:textId="77777777" w:rsidR="005A7595" w:rsidRDefault="00374A91">
      <w:pPr>
        <w:spacing w:before="29"/>
        <w:ind w:left="748"/>
        <w:rPr>
          <w:sz w:val="24"/>
          <w:szCs w:val="24"/>
        </w:rPr>
      </w:pPr>
      <w:r>
        <w:rPr>
          <w:sz w:val="24"/>
          <w:szCs w:val="24"/>
          <w:u w:val="single" w:color="000000"/>
        </w:rPr>
        <w:t xml:space="preserve">                                                                                                                                                </w:t>
      </w:r>
      <w:r>
        <w:rPr>
          <w:sz w:val="24"/>
          <w:szCs w:val="24"/>
        </w:rPr>
        <w:t>.</w:t>
      </w:r>
    </w:p>
    <w:p w14:paraId="4A00E41C" w14:textId="77777777" w:rsidR="005A7595" w:rsidRDefault="005A7595">
      <w:pPr>
        <w:spacing w:before="19" w:line="240" w:lineRule="exact"/>
        <w:rPr>
          <w:sz w:val="24"/>
          <w:szCs w:val="24"/>
        </w:rPr>
      </w:pPr>
    </w:p>
    <w:p w14:paraId="1F3BE482" w14:textId="77777777" w:rsidR="005A7595" w:rsidRDefault="00374A91">
      <w:pPr>
        <w:spacing w:line="260" w:lineRule="exact"/>
        <w:ind w:left="476"/>
        <w:rPr>
          <w:sz w:val="24"/>
          <w:szCs w:val="24"/>
        </w:rPr>
      </w:pPr>
      <w:r>
        <w:rPr>
          <w:position w:val="-1"/>
          <w:sz w:val="24"/>
          <w:szCs w:val="24"/>
        </w:rPr>
        <w:t xml:space="preserve">2.  Write </w:t>
      </w:r>
      <w:r>
        <w:rPr>
          <w:position w:val="-1"/>
          <w:sz w:val="24"/>
          <w:szCs w:val="24"/>
          <w:u w:val="single" w:color="000000"/>
        </w:rPr>
        <w:t>two</w:t>
      </w:r>
      <w:r>
        <w:rPr>
          <w:position w:val="-1"/>
          <w:sz w:val="24"/>
          <w:szCs w:val="24"/>
        </w:rPr>
        <w:t xml:space="preserve"> things a diver can see under the ice.</w:t>
      </w:r>
    </w:p>
    <w:p w14:paraId="57BA1D00" w14:textId="77777777" w:rsidR="005A7595" w:rsidRDefault="005A7595">
      <w:pPr>
        <w:spacing w:before="13" w:line="220" w:lineRule="exact"/>
        <w:rPr>
          <w:sz w:val="22"/>
          <w:szCs w:val="22"/>
        </w:rPr>
      </w:pPr>
    </w:p>
    <w:p w14:paraId="19F777AC" w14:textId="77777777" w:rsidR="005A7595" w:rsidRDefault="00657222">
      <w:pPr>
        <w:spacing w:before="29" w:line="260" w:lineRule="exact"/>
        <w:ind w:left="748"/>
        <w:rPr>
          <w:sz w:val="24"/>
          <w:szCs w:val="24"/>
        </w:rPr>
      </w:pPr>
      <w:r>
        <w:pict w14:anchorId="7D2CF7F6">
          <v:group id="_x0000_s1070" style="position:absolute;left:0;text-align:left;margin-left:114.4pt;margin-top:14.75pt;width:420.7pt;height:.5pt;z-index:-251640320;mso-position-horizontal-relative:page" coordorigin="2288,295" coordsize="8414,10">
            <v:shape id="_x0000_s1072" style="position:absolute;left:2292;top:300;width:2160;height:0" coordorigin="2292,300" coordsize="2160,0" path="m2292,300r2160,e" filled="f" strokeweight=".48pt">
              <v:path arrowok="t"/>
            </v:shape>
            <v:shape id="_x0000_s1071" style="position:absolute;left:4455;top:300;width:6242;height:0" coordorigin="4455,300" coordsize="6242,0" path="m4455,300r6241,e" filled="f" strokeweight=".48pt">
              <v:path arrowok="t"/>
            </v:shape>
            <w10:wrap anchorx="page"/>
          </v:group>
        </w:pict>
      </w:r>
      <w:r w:rsidR="00374A91">
        <w:rPr>
          <w:position w:val="-1"/>
          <w:sz w:val="24"/>
          <w:szCs w:val="24"/>
        </w:rPr>
        <w:t>a)                                                                                                                                             .</w:t>
      </w:r>
    </w:p>
    <w:p w14:paraId="45B6BFD3" w14:textId="77777777" w:rsidR="005A7595" w:rsidRDefault="005A7595">
      <w:pPr>
        <w:spacing w:before="15" w:line="220" w:lineRule="exact"/>
        <w:rPr>
          <w:sz w:val="22"/>
          <w:szCs w:val="22"/>
        </w:rPr>
      </w:pPr>
    </w:p>
    <w:p w14:paraId="0EE9E04A" w14:textId="77777777" w:rsidR="005A7595" w:rsidRDefault="00374A91">
      <w:pPr>
        <w:spacing w:before="29"/>
        <w:ind w:left="748"/>
        <w:rPr>
          <w:sz w:val="24"/>
          <w:szCs w:val="24"/>
        </w:rPr>
      </w:pPr>
      <w:r>
        <w:rPr>
          <w:sz w:val="24"/>
          <w:szCs w:val="24"/>
        </w:rPr>
        <w:t xml:space="preserve">b) </w:t>
      </w:r>
      <w:r>
        <w:rPr>
          <w:sz w:val="24"/>
          <w:szCs w:val="24"/>
          <w:u w:val="single" w:color="000000"/>
        </w:rPr>
        <w:t xml:space="preserve">                                                                                                                                            </w:t>
      </w:r>
      <w:r>
        <w:rPr>
          <w:sz w:val="24"/>
          <w:szCs w:val="24"/>
        </w:rPr>
        <w:t>.</w:t>
      </w:r>
    </w:p>
    <w:p w14:paraId="3D4E3A2B" w14:textId="77777777" w:rsidR="005A7595" w:rsidRDefault="005A7595">
      <w:pPr>
        <w:spacing w:before="17" w:line="240" w:lineRule="exact"/>
        <w:rPr>
          <w:sz w:val="24"/>
          <w:szCs w:val="24"/>
        </w:rPr>
      </w:pPr>
    </w:p>
    <w:p w14:paraId="7D1A61CD" w14:textId="77777777" w:rsidR="005A7595" w:rsidRDefault="00374A91">
      <w:pPr>
        <w:spacing w:line="260" w:lineRule="exact"/>
        <w:ind w:left="476"/>
        <w:rPr>
          <w:sz w:val="24"/>
          <w:szCs w:val="24"/>
        </w:rPr>
      </w:pPr>
      <w:r>
        <w:rPr>
          <w:position w:val="-1"/>
          <w:sz w:val="24"/>
          <w:szCs w:val="24"/>
        </w:rPr>
        <w:t>3.  When can divers go diving into McMurdo Sound in Antarctica?</w:t>
      </w:r>
    </w:p>
    <w:p w14:paraId="78270209" w14:textId="77777777" w:rsidR="005A7595" w:rsidRDefault="005A7595">
      <w:pPr>
        <w:spacing w:before="15" w:line="220" w:lineRule="exact"/>
        <w:rPr>
          <w:sz w:val="22"/>
          <w:szCs w:val="22"/>
        </w:rPr>
      </w:pPr>
    </w:p>
    <w:p w14:paraId="0B860A2F" w14:textId="77777777" w:rsidR="005A7595" w:rsidRDefault="00374A91">
      <w:pPr>
        <w:spacing w:before="29"/>
        <w:ind w:left="748"/>
        <w:rPr>
          <w:sz w:val="24"/>
          <w:szCs w:val="24"/>
        </w:rPr>
      </w:pPr>
      <w:r>
        <w:rPr>
          <w:sz w:val="24"/>
          <w:szCs w:val="24"/>
          <w:u w:val="single" w:color="000000"/>
        </w:rPr>
        <w:t xml:space="preserve">                                                                                                                                                </w:t>
      </w:r>
      <w:r>
        <w:rPr>
          <w:sz w:val="24"/>
          <w:szCs w:val="24"/>
        </w:rPr>
        <w:t>.</w:t>
      </w:r>
    </w:p>
    <w:p w14:paraId="30416ABE" w14:textId="77777777" w:rsidR="005A7595" w:rsidRDefault="005A7595">
      <w:pPr>
        <w:spacing w:before="17" w:line="240" w:lineRule="exact"/>
        <w:rPr>
          <w:sz w:val="24"/>
          <w:szCs w:val="24"/>
        </w:rPr>
      </w:pPr>
    </w:p>
    <w:p w14:paraId="58A8C14E" w14:textId="77777777" w:rsidR="005A7595" w:rsidRDefault="00374A91">
      <w:pPr>
        <w:spacing w:line="260" w:lineRule="exact"/>
        <w:ind w:left="476"/>
        <w:rPr>
          <w:sz w:val="24"/>
          <w:szCs w:val="24"/>
        </w:rPr>
      </w:pPr>
      <w:r>
        <w:rPr>
          <w:position w:val="-1"/>
          <w:sz w:val="24"/>
          <w:szCs w:val="24"/>
        </w:rPr>
        <w:t xml:space="preserve">4.  Which countries do people go for ice diving in Europe? Write </w:t>
      </w:r>
      <w:r>
        <w:rPr>
          <w:position w:val="-1"/>
          <w:sz w:val="24"/>
          <w:szCs w:val="24"/>
          <w:u w:val="single" w:color="000000"/>
        </w:rPr>
        <w:t>two</w:t>
      </w:r>
      <w:r>
        <w:rPr>
          <w:position w:val="-1"/>
          <w:sz w:val="24"/>
          <w:szCs w:val="24"/>
        </w:rPr>
        <w:t>.</w:t>
      </w:r>
    </w:p>
    <w:p w14:paraId="5D0CB5B6" w14:textId="77777777" w:rsidR="005A7595" w:rsidRDefault="005A7595">
      <w:pPr>
        <w:spacing w:before="15" w:line="220" w:lineRule="exact"/>
        <w:rPr>
          <w:sz w:val="22"/>
          <w:szCs w:val="22"/>
        </w:rPr>
      </w:pPr>
    </w:p>
    <w:p w14:paraId="4BA3E1EE" w14:textId="77777777" w:rsidR="005A7595" w:rsidRDefault="00657222">
      <w:pPr>
        <w:spacing w:before="29" w:line="260" w:lineRule="exact"/>
        <w:ind w:left="748"/>
        <w:rPr>
          <w:sz w:val="24"/>
          <w:szCs w:val="24"/>
        </w:rPr>
      </w:pPr>
      <w:r>
        <w:pict w14:anchorId="4131A3A9">
          <v:group id="_x0000_s1067" style="position:absolute;left:0;text-align:left;margin-left:114.4pt;margin-top:14.75pt;width:420.7pt;height:.5pt;z-index:-251639296;mso-position-horizontal-relative:page" coordorigin="2288,295" coordsize="8414,10">
            <v:shape id="_x0000_s1069" style="position:absolute;left:2292;top:300;width:2160;height:0" coordorigin="2292,300" coordsize="2160,0" path="m2292,300r2160,e" filled="f" strokeweight=".48pt">
              <v:path arrowok="t"/>
            </v:shape>
            <v:shape id="_x0000_s1068" style="position:absolute;left:4455;top:300;width:6242;height:0" coordorigin="4455,300" coordsize="6242,0" path="m4455,300r6241,e" filled="f" strokeweight=".48pt">
              <v:path arrowok="t"/>
            </v:shape>
            <w10:wrap anchorx="page"/>
          </v:group>
        </w:pict>
      </w:r>
      <w:r w:rsidR="00374A91">
        <w:rPr>
          <w:position w:val="-1"/>
          <w:sz w:val="24"/>
          <w:szCs w:val="24"/>
        </w:rPr>
        <w:t>a)                                                                                                                                             .</w:t>
      </w:r>
    </w:p>
    <w:p w14:paraId="691F46FE" w14:textId="77777777" w:rsidR="005A7595" w:rsidRDefault="005A7595">
      <w:pPr>
        <w:spacing w:before="13" w:line="220" w:lineRule="exact"/>
        <w:rPr>
          <w:sz w:val="22"/>
          <w:szCs w:val="22"/>
        </w:rPr>
      </w:pPr>
    </w:p>
    <w:p w14:paraId="6FF36ED0" w14:textId="77777777" w:rsidR="005A7595" w:rsidRDefault="00374A91">
      <w:pPr>
        <w:spacing w:before="29"/>
        <w:ind w:left="748"/>
        <w:rPr>
          <w:sz w:val="24"/>
          <w:szCs w:val="24"/>
        </w:rPr>
      </w:pPr>
      <w:r>
        <w:rPr>
          <w:sz w:val="24"/>
          <w:szCs w:val="24"/>
        </w:rPr>
        <w:t xml:space="preserve">b) </w:t>
      </w:r>
      <w:r>
        <w:rPr>
          <w:sz w:val="24"/>
          <w:szCs w:val="24"/>
          <w:u w:val="single" w:color="000000"/>
        </w:rPr>
        <w:t xml:space="preserve">                                                                                                                                            </w:t>
      </w:r>
      <w:r>
        <w:rPr>
          <w:sz w:val="24"/>
          <w:szCs w:val="24"/>
        </w:rPr>
        <w:t>.</w:t>
      </w:r>
    </w:p>
    <w:p w14:paraId="68EF1B05" w14:textId="77777777" w:rsidR="005A7595" w:rsidRDefault="005A7595">
      <w:pPr>
        <w:spacing w:line="200" w:lineRule="exact"/>
      </w:pPr>
    </w:p>
    <w:p w14:paraId="37EC7997" w14:textId="77777777" w:rsidR="005A7595" w:rsidRDefault="005A7595">
      <w:pPr>
        <w:spacing w:line="200" w:lineRule="exact"/>
      </w:pPr>
    </w:p>
    <w:p w14:paraId="0601697B" w14:textId="77777777" w:rsidR="005A7595" w:rsidRDefault="005A7595">
      <w:pPr>
        <w:spacing w:line="200" w:lineRule="exact"/>
      </w:pPr>
    </w:p>
    <w:p w14:paraId="7F383C11" w14:textId="77777777" w:rsidR="005A7595" w:rsidRDefault="005A7595">
      <w:pPr>
        <w:spacing w:before="2" w:line="220" w:lineRule="exact"/>
        <w:rPr>
          <w:sz w:val="22"/>
          <w:szCs w:val="22"/>
        </w:rPr>
      </w:pPr>
    </w:p>
    <w:p w14:paraId="2B6554B5" w14:textId="77777777" w:rsidR="005A7595" w:rsidRDefault="00657222">
      <w:pPr>
        <w:ind w:left="512"/>
      </w:pPr>
      <w:r>
        <w:pict w14:anchorId="2860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0;text-align:left;margin-left:333.95pt;margin-top:-.05pt;width:188.15pt;height:124.35pt;z-index:-251642368;mso-position-horizontal-relative:page">
            <v:imagedata r:id="rId5" o:title=""/>
            <w10:wrap anchorx="page"/>
          </v:shape>
        </w:pict>
      </w:r>
      <w:r>
        <w:pict w14:anchorId="130F3933">
          <v:shape id="_x0000_i1025" type="#_x0000_t75" style="width:189.95pt;height:126.75pt">
            <v:imagedata r:id="rId6" o:title=""/>
          </v:shape>
        </w:pict>
      </w:r>
    </w:p>
    <w:p w14:paraId="696F7965" w14:textId="77777777" w:rsidR="005A7595" w:rsidRDefault="005A7595">
      <w:pPr>
        <w:spacing w:before="6" w:line="280" w:lineRule="exact"/>
        <w:rPr>
          <w:sz w:val="28"/>
          <w:szCs w:val="28"/>
        </w:rPr>
      </w:pPr>
    </w:p>
    <w:p w14:paraId="74910921" w14:textId="77777777" w:rsidR="005A7595" w:rsidRDefault="00657222">
      <w:pPr>
        <w:ind w:left="517"/>
        <w:sectPr w:rsidR="005A7595">
          <w:pgSz w:w="11920" w:h="16840"/>
          <w:pgMar w:top="1320" w:right="1020" w:bottom="280" w:left="1300" w:header="720" w:footer="720" w:gutter="0"/>
          <w:cols w:space="720"/>
        </w:sectPr>
      </w:pPr>
      <w:r>
        <w:pict w14:anchorId="4A120E5A">
          <v:shape id="_x0000_s1064" type="#_x0000_t75" style="position:absolute;left:0;text-align:left;margin-left:335.25pt;margin-top:0;width:187.15pt;height:127.65pt;z-index:-251641344;mso-position-horizontal-relative:page">
            <v:imagedata r:id="rId7" o:title=""/>
            <w10:wrap anchorx="page"/>
          </v:shape>
        </w:pict>
      </w:r>
      <w:r>
        <w:pict w14:anchorId="31BD6EB5">
          <v:shape id="_x0000_i1026" type="#_x0000_t75" style="width:189.95pt;height:125.9pt">
            <v:imagedata r:id="rId8" o:title=""/>
          </v:shape>
        </w:pict>
      </w:r>
    </w:p>
    <w:p w14:paraId="7B183756" w14:textId="77777777" w:rsidR="005A7595" w:rsidRDefault="00374A91">
      <w:pPr>
        <w:spacing w:before="77"/>
        <w:ind w:left="116"/>
        <w:rPr>
          <w:sz w:val="24"/>
          <w:szCs w:val="24"/>
        </w:rPr>
      </w:pPr>
      <w:r>
        <w:rPr>
          <w:b/>
          <w:sz w:val="24"/>
          <w:szCs w:val="24"/>
        </w:rPr>
        <w:lastRenderedPageBreak/>
        <w:t>TEXT II. Read the following text and answer the questions.  (16 pts.)</w:t>
      </w:r>
    </w:p>
    <w:p w14:paraId="6B0FE449" w14:textId="77777777" w:rsidR="005A7595" w:rsidRDefault="005A7595">
      <w:pPr>
        <w:spacing w:before="4" w:line="120" w:lineRule="exact"/>
        <w:rPr>
          <w:sz w:val="13"/>
          <w:szCs w:val="13"/>
        </w:rPr>
      </w:pPr>
    </w:p>
    <w:p w14:paraId="5BB5C312" w14:textId="77777777" w:rsidR="005A7595" w:rsidRDefault="00374A91">
      <w:pPr>
        <w:tabs>
          <w:tab w:val="left" w:pos="460"/>
        </w:tabs>
        <w:spacing w:line="360" w:lineRule="auto"/>
        <w:ind w:left="476" w:right="63" w:hanging="360"/>
        <w:jc w:val="both"/>
        <w:rPr>
          <w:sz w:val="24"/>
          <w:szCs w:val="24"/>
        </w:rPr>
      </w:pPr>
      <w:r>
        <w:rPr>
          <w:sz w:val="24"/>
          <w:szCs w:val="24"/>
        </w:rPr>
        <w:t>1</w:t>
      </w:r>
      <w:r>
        <w:rPr>
          <w:sz w:val="24"/>
          <w:szCs w:val="24"/>
        </w:rPr>
        <w:tab/>
        <w:t>They paint their faces. They wear bright, colorful clothes. They wear funny wigs on their heads, and they have very big shoes, so people  laugh at them. Who are they?  They’re clowns, of course, but these clowns have a very dangerous job – they’re rodeo clowns.</w:t>
      </w:r>
    </w:p>
    <w:p w14:paraId="670981CC" w14:textId="77777777" w:rsidR="005A7595" w:rsidRDefault="00374A91">
      <w:pPr>
        <w:tabs>
          <w:tab w:val="left" w:pos="460"/>
        </w:tabs>
        <w:spacing w:before="4" w:line="360" w:lineRule="auto"/>
        <w:ind w:left="476" w:right="62" w:hanging="360"/>
        <w:jc w:val="both"/>
        <w:rPr>
          <w:sz w:val="24"/>
          <w:szCs w:val="24"/>
        </w:rPr>
      </w:pPr>
      <w:r>
        <w:rPr>
          <w:sz w:val="24"/>
          <w:szCs w:val="24"/>
        </w:rPr>
        <w:t>2</w:t>
      </w:r>
      <w:r>
        <w:rPr>
          <w:sz w:val="24"/>
          <w:szCs w:val="24"/>
        </w:rPr>
        <w:tab/>
        <w:t xml:space="preserve">Bull riding competitions, called rodeos, are very popular in the US. Every year, bull owners organize over 650 rodeos </w:t>
      </w:r>
      <w:r>
        <w:rPr>
          <w:b/>
          <w:sz w:val="24"/>
          <w:szCs w:val="24"/>
        </w:rPr>
        <w:t>there</w:t>
      </w:r>
      <w:r>
        <w:rPr>
          <w:sz w:val="24"/>
          <w:szCs w:val="24"/>
        </w:rPr>
        <w:t>. Rodeo clowns work at these competitions. They have exciting and amusing performances, but their job also has a serious side – they save the bull riders. When riders fall down, rodeo clowns run in front of the bull, shout and throw their hats. The bull becomes very angry, and runs after them. It may look fun, but a good rodeo clown needs to think really fast. It is a very dangerous job. Injuries are a part of it. The rodeo clowns usually fall down a lot, and break their arms, legs, or ankles. Many rodeo clowns usually go to the hospital after the performances and see the doctor for their injuries.</w:t>
      </w:r>
    </w:p>
    <w:p w14:paraId="72C55D67" w14:textId="77777777" w:rsidR="005A7595" w:rsidRDefault="00374A91">
      <w:pPr>
        <w:tabs>
          <w:tab w:val="left" w:pos="460"/>
        </w:tabs>
        <w:spacing w:before="3" w:line="360" w:lineRule="auto"/>
        <w:ind w:left="476" w:right="62" w:hanging="360"/>
        <w:jc w:val="both"/>
        <w:rPr>
          <w:sz w:val="24"/>
          <w:szCs w:val="24"/>
        </w:rPr>
      </w:pPr>
      <w:r>
        <w:rPr>
          <w:sz w:val="24"/>
          <w:szCs w:val="24"/>
        </w:rPr>
        <w:t>3</w:t>
      </w:r>
      <w:r>
        <w:rPr>
          <w:sz w:val="24"/>
          <w:szCs w:val="24"/>
        </w:rPr>
        <w:tab/>
        <w:t xml:space="preserve">There are two types of rodeo clowns. One of them is called the “barrel man.” The barrel man sits in a large round container with a flat top and bottom, called a barrel, in the middle of the rodeo ring and entertains the people. When the rider needs help, </w:t>
      </w:r>
      <w:r>
        <w:rPr>
          <w:b/>
          <w:sz w:val="24"/>
          <w:szCs w:val="24"/>
        </w:rPr>
        <w:t xml:space="preserve">he </w:t>
      </w:r>
      <w:r>
        <w:rPr>
          <w:sz w:val="24"/>
          <w:szCs w:val="24"/>
        </w:rPr>
        <w:t xml:space="preserve">calls the barrel man. The barrel man jumps out of the barrel and tries to get the bull angry. He doesn’t want to die, so when the bull runs at him, the barrel man jumps back into the barrel. The other clown is the “bullfighter.” His job is to get very close to the bull, and jump on </w:t>
      </w:r>
      <w:r>
        <w:rPr>
          <w:b/>
          <w:sz w:val="24"/>
          <w:szCs w:val="24"/>
        </w:rPr>
        <w:t xml:space="preserve">its </w:t>
      </w:r>
      <w:r>
        <w:rPr>
          <w:sz w:val="24"/>
          <w:szCs w:val="24"/>
        </w:rPr>
        <w:t>back. Bull riders really like the bullfighters and  at the end of  November every year, they choose the “Bullfighting Clown   of   the   Year.”   There   is   also   a   competition,   called   the   “World   Bullfighting Championship.” The rodeo clowns choose the best bullfighter in this championship.</w:t>
      </w:r>
    </w:p>
    <w:p w14:paraId="189D20A5" w14:textId="77777777" w:rsidR="005A7595" w:rsidRDefault="005A7595">
      <w:pPr>
        <w:spacing w:before="8" w:line="180" w:lineRule="exact"/>
        <w:rPr>
          <w:sz w:val="19"/>
          <w:szCs w:val="19"/>
        </w:rPr>
      </w:pPr>
    </w:p>
    <w:p w14:paraId="5EFA26E4" w14:textId="77777777" w:rsidR="005A7595" w:rsidRDefault="005A7595">
      <w:pPr>
        <w:spacing w:line="200" w:lineRule="exact"/>
      </w:pPr>
    </w:p>
    <w:p w14:paraId="3DB2E793" w14:textId="77777777" w:rsidR="005A7595" w:rsidRDefault="005A7595">
      <w:pPr>
        <w:spacing w:line="200" w:lineRule="exact"/>
      </w:pPr>
    </w:p>
    <w:p w14:paraId="136AB7B7" w14:textId="77777777" w:rsidR="005A7595" w:rsidRDefault="005A7595">
      <w:pPr>
        <w:spacing w:line="200" w:lineRule="exact"/>
      </w:pPr>
    </w:p>
    <w:p w14:paraId="00169BA3" w14:textId="77777777" w:rsidR="005A7595" w:rsidRDefault="00657222">
      <w:pPr>
        <w:spacing w:line="720" w:lineRule="auto"/>
        <w:ind w:left="2846" w:right="5833"/>
        <w:rPr>
          <w:sz w:val="24"/>
          <w:szCs w:val="24"/>
        </w:rPr>
        <w:sectPr w:rsidR="005A7595">
          <w:pgSz w:w="11920" w:h="16840"/>
          <w:pgMar w:top="1320" w:right="1000" w:bottom="280" w:left="1300" w:header="720" w:footer="720" w:gutter="0"/>
          <w:cols w:space="720"/>
        </w:sectPr>
      </w:pPr>
      <w:r>
        <w:pict w14:anchorId="4B4CF1B1">
          <v:shapetype id="_x0000_t202" coordsize="21600,21600" o:spt="202" path="m,l,21600r21600,l21600,xe">
            <v:stroke joinstyle="miter"/>
            <v:path gradientshapeok="t" o:connecttype="rect"/>
          </v:shapetype>
          <v:shape id="_x0000_s1062" type="#_x0000_t202" style="position:absolute;left:0;text-align:left;margin-left:96.45pt;margin-top:-13.15pt;width:107.85pt;height:152.05pt;z-index:-251638272;mso-position-horizontal-relative:page" filled="f" stroked="f">
            <v:textbox inset="0,0,0,0">
              <w:txbxContent>
                <w:p w14:paraId="7DC8E48D" w14:textId="77777777" w:rsidR="005A7595" w:rsidRDefault="005A7595">
                  <w:pPr>
                    <w:spacing w:before="3" w:line="260" w:lineRule="exact"/>
                    <w:rPr>
                      <w:sz w:val="26"/>
                      <w:szCs w:val="26"/>
                    </w:rPr>
                  </w:pPr>
                </w:p>
                <w:p w14:paraId="1EF4F893" w14:textId="77777777" w:rsidR="005A7595" w:rsidRDefault="00374A91">
                  <w:pPr>
                    <w:jc w:val="right"/>
                    <w:rPr>
                      <w:sz w:val="24"/>
                      <w:szCs w:val="24"/>
                    </w:rPr>
                  </w:pPr>
                  <w:r>
                    <w:rPr>
                      <w:sz w:val="24"/>
                      <w:szCs w:val="24"/>
                    </w:rPr>
                    <w:t>←</w:t>
                  </w:r>
                </w:p>
                <w:p w14:paraId="36F0E2EA" w14:textId="77777777" w:rsidR="005A7595" w:rsidRDefault="005A7595">
                  <w:pPr>
                    <w:spacing w:before="3" w:line="140" w:lineRule="exact"/>
                    <w:rPr>
                      <w:sz w:val="15"/>
                      <w:szCs w:val="15"/>
                    </w:rPr>
                  </w:pPr>
                </w:p>
                <w:p w14:paraId="523DF7BC" w14:textId="77777777" w:rsidR="005A7595" w:rsidRDefault="005A7595">
                  <w:pPr>
                    <w:spacing w:line="200" w:lineRule="exact"/>
                  </w:pPr>
                </w:p>
                <w:p w14:paraId="2E55C123" w14:textId="77777777" w:rsidR="005A7595" w:rsidRDefault="005A7595">
                  <w:pPr>
                    <w:spacing w:line="200" w:lineRule="exact"/>
                  </w:pPr>
                </w:p>
                <w:p w14:paraId="2ADF2D63" w14:textId="77777777" w:rsidR="005A7595" w:rsidRDefault="00374A91">
                  <w:pPr>
                    <w:jc w:val="right"/>
                    <w:rPr>
                      <w:sz w:val="24"/>
                      <w:szCs w:val="24"/>
                    </w:rPr>
                  </w:pPr>
                  <w:r>
                    <w:rPr>
                      <w:sz w:val="24"/>
                      <w:szCs w:val="24"/>
                    </w:rPr>
                    <w:t>←</w:t>
                  </w:r>
                </w:p>
              </w:txbxContent>
            </v:textbox>
            <w10:wrap anchorx="page"/>
          </v:shape>
        </w:pict>
      </w:r>
      <w:r>
        <w:pict w14:anchorId="61E0E845">
          <v:shape id="_x0000_s1061" type="#_x0000_t202" style="position:absolute;left:0;text-align:left;margin-left:400.85pt;margin-top:4.6pt;width:116.15pt;height:120.2pt;z-index:-251637248;mso-position-horizontal-relative:page" filled="f" stroked="f">
            <v:textbox inset="0,0,0,0">
              <w:txbxContent>
                <w:p w14:paraId="10965949" w14:textId="77777777" w:rsidR="005A7595" w:rsidRDefault="005A7595">
                  <w:pPr>
                    <w:spacing w:line="200" w:lineRule="exact"/>
                  </w:pPr>
                </w:p>
                <w:p w14:paraId="72EC1145" w14:textId="77777777" w:rsidR="005A7595" w:rsidRDefault="005A7595">
                  <w:pPr>
                    <w:spacing w:before="6" w:line="240" w:lineRule="exact"/>
                    <w:rPr>
                      <w:sz w:val="24"/>
                      <w:szCs w:val="24"/>
                    </w:rPr>
                  </w:pPr>
                </w:p>
                <w:p w14:paraId="655F7668" w14:textId="77777777" w:rsidR="005A7595" w:rsidRDefault="00374A91">
                  <w:pPr>
                    <w:rPr>
                      <w:sz w:val="24"/>
                      <w:szCs w:val="24"/>
                    </w:rPr>
                  </w:pPr>
                  <w:r>
                    <w:rPr>
                      <w:sz w:val="24"/>
                      <w:szCs w:val="24"/>
                    </w:rPr>
                    <w:t>wig →</w:t>
                  </w:r>
                </w:p>
                <w:p w14:paraId="1A4E54D1" w14:textId="77777777" w:rsidR="005A7595" w:rsidRDefault="005A7595">
                  <w:pPr>
                    <w:spacing w:before="5" w:line="120" w:lineRule="exact"/>
                    <w:rPr>
                      <w:sz w:val="13"/>
                      <w:szCs w:val="13"/>
                    </w:rPr>
                  </w:pPr>
                </w:p>
                <w:p w14:paraId="4A189205" w14:textId="77777777" w:rsidR="005A7595" w:rsidRDefault="005A7595">
                  <w:pPr>
                    <w:spacing w:line="200" w:lineRule="exact"/>
                  </w:pPr>
                </w:p>
                <w:p w14:paraId="2BA69738" w14:textId="77777777" w:rsidR="005A7595" w:rsidRDefault="005A7595">
                  <w:pPr>
                    <w:spacing w:line="200" w:lineRule="exact"/>
                  </w:pPr>
                </w:p>
                <w:p w14:paraId="31040B2C" w14:textId="77777777" w:rsidR="005A7595" w:rsidRDefault="005A7595">
                  <w:pPr>
                    <w:spacing w:line="200" w:lineRule="exact"/>
                  </w:pPr>
                </w:p>
                <w:p w14:paraId="032D69EF" w14:textId="77777777" w:rsidR="005A7595" w:rsidRDefault="005A7595">
                  <w:pPr>
                    <w:spacing w:line="200" w:lineRule="exact"/>
                  </w:pPr>
                </w:p>
                <w:p w14:paraId="0045AC3A" w14:textId="77777777" w:rsidR="005A7595" w:rsidRDefault="005A7595">
                  <w:pPr>
                    <w:spacing w:line="200" w:lineRule="exact"/>
                  </w:pPr>
                </w:p>
                <w:p w14:paraId="0BECDB9B" w14:textId="77777777" w:rsidR="005A7595" w:rsidRDefault="00374A91">
                  <w:pPr>
                    <w:ind w:left="934" w:right="1187"/>
                    <w:jc w:val="center"/>
                    <w:rPr>
                      <w:sz w:val="24"/>
                      <w:szCs w:val="24"/>
                    </w:rPr>
                  </w:pPr>
                  <w:r>
                    <w:rPr>
                      <w:sz w:val="24"/>
                      <w:szCs w:val="24"/>
                    </w:rPr>
                    <w:t>↓</w:t>
                  </w:r>
                </w:p>
                <w:p w14:paraId="18B18C11" w14:textId="77777777" w:rsidR="005A7595" w:rsidRDefault="00374A91">
                  <w:pPr>
                    <w:spacing w:line="260" w:lineRule="exact"/>
                    <w:ind w:left="711" w:right="979"/>
                    <w:jc w:val="center"/>
                    <w:rPr>
                      <w:sz w:val="24"/>
                      <w:szCs w:val="24"/>
                    </w:rPr>
                  </w:pPr>
                  <w:r>
                    <w:rPr>
                      <w:position w:val="-1"/>
                      <w:sz w:val="24"/>
                      <w:szCs w:val="24"/>
                    </w:rPr>
                    <w:t>barrel</w:t>
                  </w:r>
                </w:p>
              </w:txbxContent>
            </v:textbox>
            <w10:wrap anchorx="page"/>
          </v:shape>
        </w:pict>
      </w:r>
      <w:r>
        <w:pict w14:anchorId="0C3B7829">
          <v:shape id="_x0000_s1060" type="#_x0000_t75" style="position:absolute;left:0;text-align:left;margin-left:96.45pt;margin-top:-13.15pt;width:98.85pt;height:152.05pt;z-index:-251636224;mso-position-horizontal-relative:page">
            <v:imagedata r:id="rId9" o:title=""/>
            <w10:wrap anchorx="page"/>
          </v:shape>
        </w:pict>
      </w:r>
      <w:r>
        <w:pict w14:anchorId="607D6F3F">
          <v:shape id="_x0000_s1059" type="#_x0000_t75" style="position:absolute;left:0;text-align:left;margin-left:406.1pt;margin-top:4.6pt;width:110.9pt;height:117.6pt;z-index:-251635200;mso-position-horizontal-relative:page">
            <v:imagedata r:id="rId10" o:title=""/>
            <w10:wrap anchorx="page"/>
          </v:shape>
        </w:pict>
      </w:r>
      <w:r w:rsidR="00374A91">
        <w:rPr>
          <w:sz w:val="24"/>
          <w:szCs w:val="24"/>
        </w:rPr>
        <w:t>bull rider bull</w:t>
      </w:r>
    </w:p>
    <w:p w14:paraId="7E5D5982" w14:textId="77777777" w:rsidR="005A7595" w:rsidRDefault="00374A91">
      <w:pPr>
        <w:spacing w:before="77"/>
        <w:ind w:left="116"/>
        <w:rPr>
          <w:sz w:val="24"/>
          <w:szCs w:val="24"/>
        </w:rPr>
      </w:pPr>
      <w:r>
        <w:rPr>
          <w:b/>
          <w:sz w:val="24"/>
          <w:szCs w:val="24"/>
        </w:rPr>
        <w:lastRenderedPageBreak/>
        <w:t>A.  What do following words refer to? (1 pt. each; 3 pts.)</w:t>
      </w:r>
    </w:p>
    <w:p w14:paraId="5E3FD141" w14:textId="77777777" w:rsidR="005A7595" w:rsidRDefault="005A7595">
      <w:pPr>
        <w:spacing w:before="14" w:line="240" w:lineRule="exact"/>
        <w:rPr>
          <w:sz w:val="24"/>
          <w:szCs w:val="24"/>
        </w:rPr>
      </w:pPr>
    </w:p>
    <w:p w14:paraId="514B89FF" w14:textId="77777777" w:rsidR="005A7595" w:rsidRDefault="00374A91">
      <w:pPr>
        <w:tabs>
          <w:tab w:val="left" w:pos="6080"/>
        </w:tabs>
        <w:spacing w:line="260" w:lineRule="exact"/>
        <w:ind w:left="476"/>
        <w:rPr>
          <w:sz w:val="24"/>
          <w:szCs w:val="24"/>
        </w:rPr>
      </w:pPr>
      <w:r>
        <w:rPr>
          <w:position w:val="-1"/>
          <w:sz w:val="24"/>
          <w:szCs w:val="24"/>
        </w:rPr>
        <w:t xml:space="preserve">1. there  (para. 2)    : </w:t>
      </w:r>
      <w:r>
        <w:rPr>
          <w:position w:val="-1"/>
          <w:sz w:val="24"/>
          <w:szCs w:val="24"/>
          <w:u w:val="single" w:color="000000"/>
        </w:rPr>
        <w:t xml:space="preserve"> </w:t>
      </w:r>
      <w:r>
        <w:rPr>
          <w:position w:val="-1"/>
          <w:sz w:val="24"/>
          <w:szCs w:val="24"/>
          <w:u w:val="single" w:color="000000"/>
        </w:rPr>
        <w:tab/>
      </w:r>
    </w:p>
    <w:p w14:paraId="59F9DE3E" w14:textId="77777777" w:rsidR="005A7595" w:rsidRDefault="005A7595">
      <w:pPr>
        <w:spacing w:before="13" w:line="220" w:lineRule="exact"/>
        <w:rPr>
          <w:sz w:val="22"/>
          <w:szCs w:val="22"/>
        </w:rPr>
      </w:pPr>
    </w:p>
    <w:p w14:paraId="61CFCBDC" w14:textId="77777777" w:rsidR="005A7595" w:rsidRDefault="00374A91">
      <w:pPr>
        <w:tabs>
          <w:tab w:val="left" w:pos="6080"/>
        </w:tabs>
        <w:spacing w:before="29" w:line="260" w:lineRule="exact"/>
        <w:ind w:left="476"/>
        <w:rPr>
          <w:sz w:val="24"/>
          <w:szCs w:val="24"/>
        </w:rPr>
      </w:pPr>
      <w:r>
        <w:rPr>
          <w:position w:val="-1"/>
          <w:sz w:val="24"/>
          <w:szCs w:val="24"/>
        </w:rPr>
        <w:t xml:space="preserve">2. he      (para. 3)    : </w:t>
      </w:r>
      <w:r>
        <w:rPr>
          <w:position w:val="-1"/>
          <w:sz w:val="24"/>
          <w:szCs w:val="24"/>
          <w:u w:val="single" w:color="000000"/>
        </w:rPr>
        <w:t xml:space="preserve"> </w:t>
      </w:r>
      <w:r>
        <w:rPr>
          <w:position w:val="-1"/>
          <w:sz w:val="24"/>
          <w:szCs w:val="24"/>
          <w:u w:val="single" w:color="000000"/>
        </w:rPr>
        <w:tab/>
      </w:r>
    </w:p>
    <w:p w14:paraId="7BCCA0DE" w14:textId="77777777" w:rsidR="005A7595" w:rsidRDefault="005A7595">
      <w:pPr>
        <w:spacing w:before="15" w:line="220" w:lineRule="exact"/>
        <w:rPr>
          <w:sz w:val="22"/>
          <w:szCs w:val="22"/>
        </w:rPr>
      </w:pPr>
    </w:p>
    <w:p w14:paraId="74445EB4" w14:textId="77777777" w:rsidR="005A7595" w:rsidRDefault="00374A91">
      <w:pPr>
        <w:tabs>
          <w:tab w:val="left" w:pos="6080"/>
        </w:tabs>
        <w:spacing w:before="29" w:line="260" w:lineRule="exact"/>
        <w:ind w:left="476"/>
        <w:rPr>
          <w:sz w:val="24"/>
          <w:szCs w:val="24"/>
        </w:rPr>
      </w:pPr>
      <w:r>
        <w:rPr>
          <w:position w:val="-1"/>
          <w:sz w:val="24"/>
          <w:szCs w:val="24"/>
        </w:rPr>
        <w:t xml:space="preserve">3. its      (para. 3)    : </w:t>
      </w:r>
      <w:r>
        <w:rPr>
          <w:position w:val="-1"/>
          <w:sz w:val="24"/>
          <w:szCs w:val="24"/>
          <w:u w:val="single" w:color="000000"/>
        </w:rPr>
        <w:t xml:space="preserve"> </w:t>
      </w:r>
      <w:r>
        <w:rPr>
          <w:position w:val="-1"/>
          <w:sz w:val="24"/>
          <w:szCs w:val="24"/>
          <w:u w:val="single" w:color="000000"/>
        </w:rPr>
        <w:tab/>
      </w:r>
    </w:p>
    <w:p w14:paraId="7DF21B8B" w14:textId="77777777" w:rsidR="005A7595" w:rsidRDefault="005A7595">
      <w:pPr>
        <w:spacing w:before="18" w:line="220" w:lineRule="exact"/>
        <w:rPr>
          <w:sz w:val="22"/>
          <w:szCs w:val="22"/>
        </w:rPr>
      </w:pPr>
    </w:p>
    <w:p w14:paraId="4C17A2F3" w14:textId="77777777" w:rsidR="005A7595" w:rsidRDefault="00374A91">
      <w:pPr>
        <w:tabs>
          <w:tab w:val="left" w:pos="1000"/>
        </w:tabs>
        <w:spacing w:before="29" w:line="461" w:lineRule="auto"/>
        <w:ind w:left="448" w:right="1059" w:hanging="331"/>
        <w:rPr>
          <w:sz w:val="24"/>
          <w:szCs w:val="24"/>
        </w:rPr>
      </w:pPr>
      <w:r>
        <w:rPr>
          <w:b/>
          <w:sz w:val="24"/>
          <w:szCs w:val="24"/>
        </w:rPr>
        <w:t>B.  Read the text, and mark the statements true (T) or false (F). (1 pt. each; 3 pts.) T</w:t>
      </w:r>
      <w:r>
        <w:rPr>
          <w:b/>
          <w:sz w:val="24"/>
          <w:szCs w:val="24"/>
        </w:rPr>
        <w:tab/>
        <w:t xml:space="preserve">F       </w:t>
      </w:r>
      <w:r>
        <w:rPr>
          <w:sz w:val="24"/>
          <w:szCs w:val="24"/>
        </w:rPr>
        <w:t>1.   It looks fun, but rodeo clowning is actually a hard job.</w:t>
      </w:r>
    </w:p>
    <w:p w14:paraId="41D31D11" w14:textId="77777777" w:rsidR="005A7595" w:rsidRDefault="00374A91">
      <w:pPr>
        <w:spacing w:before="12"/>
        <w:ind w:left="448"/>
        <w:rPr>
          <w:sz w:val="24"/>
          <w:szCs w:val="24"/>
        </w:rPr>
      </w:pPr>
      <w:r>
        <w:rPr>
          <w:b/>
          <w:sz w:val="24"/>
          <w:szCs w:val="24"/>
        </w:rPr>
        <w:t xml:space="preserve">T       F       </w:t>
      </w:r>
      <w:r>
        <w:rPr>
          <w:sz w:val="24"/>
          <w:szCs w:val="24"/>
        </w:rPr>
        <w:t>2.   A rodeo clown usually has injuries after the performances.</w:t>
      </w:r>
    </w:p>
    <w:p w14:paraId="5B0EF861" w14:textId="77777777" w:rsidR="005A7595" w:rsidRDefault="005A7595">
      <w:pPr>
        <w:spacing w:before="19" w:line="240" w:lineRule="exact"/>
        <w:rPr>
          <w:sz w:val="24"/>
          <w:szCs w:val="24"/>
        </w:rPr>
      </w:pPr>
    </w:p>
    <w:p w14:paraId="685B8DF5" w14:textId="77777777" w:rsidR="005A7595" w:rsidRDefault="00374A91">
      <w:pPr>
        <w:ind w:left="448"/>
        <w:rPr>
          <w:sz w:val="24"/>
          <w:szCs w:val="24"/>
        </w:rPr>
      </w:pPr>
      <w:r>
        <w:rPr>
          <w:b/>
          <w:sz w:val="24"/>
          <w:szCs w:val="24"/>
        </w:rPr>
        <w:t xml:space="preserve">T       F       </w:t>
      </w:r>
      <w:r>
        <w:rPr>
          <w:sz w:val="24"/>
          <w:szCs w:val="24"/>
        </w:rPr>
        <w:t>3.   The barrel man sits far away from the rodeo ring.</w:t>
      </w:r>
    </w:p>
    <w:p w14:paraId="1B61DF5A" w14:textId="77777777" w:rsidR="005A7595" w:rsidRDefault="005A7595">
      <w:pPr>
        <w:spacing w:before="2" w:line="260" w:lineRule="exact"/>
        <w:rPr>
          <w:sz w:val="26"/>
          <w:szCs w:val="26"/>
        </w:rPr>
      </w:pPr>
    </w:p>
    <w:p w14:paraId="14C23007" w14:textId="77777777" w:rsidR="005A7595" w:rsidRDefault="00374A91">
      <w:pPr>
        <w:ind w:left="116"/>
        <w:rPr>
          <w:sz w:val="24"/>
          <w:szCs w:val="24"/>
        </w:rPr>
      </w:pPr>
      <w:r>
        <w:rPr>
          <w:b/>
          <w:sz w:val="24"/>
          <w:szCs w:val="24"/>
        </w:rPr>
        <w:t>C.  Answer the following questions. (2 pts. each; 10 pts.)</w:t>
      </w:r>
    </w:p>
    <w:p w14:paraId="78B93616" w14:textId="77777777" w:rsidR="005A7595" w:rsidRDefault="005A7595">
      <w:pPr>
        <w:spacing w:before="14" w:line="240" w:lineRule="exact"/>
        <w:rPr>
          <w:sz w:val="24"/>
          <w:szCs w:val="24"/>
        </w:rPr>
      </w:pPr>
    </w:p>
    <w:p w14:paraId="745CD703" w14:textId="77777777" w:rsidR="005A7595" w:rsidRDefault="00374A91">
      <w:pPr>
        <w:spacing w:line="260" w:lineRule="exact"/>
        <w:ind w:left="476"/>
        <w:rPr>
          <w:sz w:val="24"/>
          <w:szCs w:val="24"/>
        </w:rPr>
      </w:pPr>
      <w:r>
        <w:rPr>
          <w:position w:val="-1"/>
          <w:sz w:val="24"/>
          <w:szCs w:val="24"/>
        </w:rPr>
        <w:t xml:space="preserve">1.  What do rodeo clowns wear? Write </w:t>
      </w:r>
      <w:r>
        <w:rPr>
          <w:position w:val="-1"/>
          <w:sz w:val="24"/>
          <w:szCs w:val="24"/>
          <w:u w:val="single" w:color="000000"/>
        </w:rPr>
        <w:t>two</w:t>
      </w:r>
      <w:r>
        <w:rPr>
          <w:position w:val="-1"/>
          <w:sz w:val="24"/>
          <w:szCs w:val="24"/>
        </w:rPr>
        <w:t>.</w:t>
      </w:r>
    </w:p>
    <w:p w14:paraId="28B17305" w14:textId="77777777" w:rsidR="005A7595" w:rsidRDefault="005A7595">
      <w:pPr>
        <w:spacing w:before="13" w:line="220" w:lineRule="exact"/>
        <w:rPr>
          <w:sz w:val="22"/>
          <w:szCs w:val="22"/>
        </w:rPr>
      </w:pPr>
    </w:p>
    <w:p w14:paraId="3A965411" w14:textId="77777777" w:rsidR="005A7595" w:rsidRDefault="00657222">
      <w:pPr>
        <w:spacing w:before="29" w:line="260" w:lineRule="exact"/>
        <w:ind w:left="748"/>
        <w:rPr>
          <w:sz w:val="24"/>
          <w:szCs w:val="24"/>
        </w:rPr>
      </w:pPr>
      <w:r>
        <w:pict w14:anchorId="4721A020">
          <v:group id="_x0000_s1056" style="position:absolute;left:0;text-align:left;margin-left:114.4pt;margin-top:14.75pt;width:420.55pt;height:.5pt;z-index:-251634176;mso-position-horizontal-relative:page" coordorigin="2288,295" coordsize="8411,10">
            <v:shape id="_x0000_s1058" style="position:absolute;left:2293;top:300;width:2159;height:0" coordorigin="2293,300" coordsize="2159,0" path="m2293,300r2159,e" filled="f" strokeweight=".48pt">
              <v:path arrowok="t"/>
            </v:shape>
            <v:shape id="_x0000_s1057" style="position:absolute;left:4455;top:300;width:6240;height:0" coordorigin="4455,300" coordsize="6240,0" path="m4455,300r6240,e" filled="f" strokeweight=".48pt">
              <v:path arrowok="t"/>
            </v:shape>
            <w10:wrap anchorx="page"/>
          </v:group>
        </w:pict>
      </w:r>
      <w:r w:rsidR="00374A91">
        <w:rPr>
          <w:position w:val="-1"/>
          <w:sz w:val="24"/>
          <w:szCs w:val="24"/>
        </w:rPr>
        <w:t>a)                                                                                                                                             .</w:t>
      </w:r>
    </w:p>
    <w:p w14:paraId="3423F46E" w14:textId="77777777" w:rsidR="005A7595" w:rsidRDefault="005A7595">
      <w:pPr>
        <w:spacing w:before="15" w:line="220" w:lineRule="exact"/>
        <w:rPr>
          <w:sz w:val="22"/>
          <w:szCs w:val="22"/>
        </w:rPr>
      </w:pPr>
    </w:p>
    <w:p w14:paraId="6264FB26" w14:textId="77777777" w:rsidR="005A7595" w:rsidRDefault="00374A91">
      <w:pPr>
        <w:spacing w:before="29"/>
        <w:ind w:left="748"/>
        <w:rPr>
          <w:sz w:val="24"/>
          <w:szCs w:val="24"/>
        </w:rPr>
      </w:pPr>
      <w:r>
        <w:rPr>
          <w:sz w:val="24"/>
          <w:szCs w:val="24"/>
        </w:rPr>
        <w:t xml:space="preserve">b) </w:t>
      </w:r>
      <w:r>
        <w:rPr>
          <w:sz w:val="24"/>
          <w:szCs w:val="24"/>
          <w:u w:val="single" w:color="000000"/>
        </w:rPr>
        <w:t xml:space="preserve">                                                                                                                                            </w:t>
      </w:r>
      <w:r>
        <w:rPr>
          <w:sz w:val="24"/>
          <w:szCs w:val="24"/>
        </w:rPr>
        <w:t>.</w:t>
      </w:r>
    </w:p>
    <w:p w14:paraId="5703BCD1" w14:textId="77777777" w:rsidR="005A7595" w:rsidRDefault="005A7595">
      <w:pPr>
        <w:spacing w:before="17" w:line="240" w:lineRule="exact"/>
        <w:rPr>
          <w:sz w:val="24"/>
          <w:szCs w:val="24"/>
        </w:rPr>
      </w:pPr>
    </w:p>
    <w:p w14:paraId="456F79DD" w14:textId="77777777" w:rsidR="005A7595" w:rsidRDefault="00374A91">
      <w:pPr>
        <w:spacing w:line="260" w:lineRule="exact"/>
        <w:ind w:left="476"/>
        <w:rPr>
          <w:sz w:val="24"/>
          <w:szCs w:val="24"/>
        </w:rPr>
      </w:pPr>
      <w:r>
        <w:rPr>
          <w:position w:val="-1"/>
          <w:sz w:val="24"/>
          <w:szCs w:val="24"/>
        </w:rPr>
        <w:t>2.  What does a rodeo clown do when a rider falls down?</w:t>
      </w:r>
    </w:p>
    <w:p w14:paraId="60A2E841" w14:textId="77777777" w:rsidR="005A7595" w:rsidRDefault="005A7595">
      <w:pPr>
        <w:spacing w:before="15" w:line="220" w:lineRule="exact"/>
        <w:rPr>
          <w:sz w:val="22"/>
          <w:szCs w:val="22"/>
        </w:rPr>
      </w:pPr>
    </w:p>
    <w:p w14:paraId="64B4DEB3" w14:textId="77777777" w:rsidR="005A7595" w:rsidRDefault="00374A91">
      <w:pPr>
        <w:spacing w:before="29"/>
        <w:ind w:left="748"/>
        <w:rPr>
          <w:sz w:val="24"/>
          <w:szCs w:val="24"/>
        </w:rPr>
      </w:pPr>
      <w:r>
        <w:rPr>
          <w:sz w:val="24"/>
          <w:szCs w:val="24"/>
          <w:u w:val="single" w:color="000000"/>
        </w:rPr>
        <w:t xml:space="preserve">                                                                                                                                                </w:t>
      </w:r>
      <w:r>
        <w:rPr>
          <w:sz w:val="24"/>
          <w:szCs w:val="24"/>
        </w:rPr>
        <w:t>.</w:t>
      </w:r>
    </w:p>
    <w:p w14:paraId="09D0781C" w14:textId="77777777" w:rsidR="005A7595" w:rsidRDefault="005A7595">
      <w:pPr>
        <w:spacing w:before="17" w:line="240" w:lineRule="exact"/>
        <w:rPr>
          <w:sz w:val="24"/>
          <w:szCs w:val="24"/>
        </w:rPr>
      </w:pPr>
    </w:p>
    <w:p w14:paraId="1D9C800C" w14:textId="77777777" w:rsidR="005A7595" w:rsidRDefault="00374A91">
      <w:pPr>
        <w:spacing w:line="260" w:lineRule="exact"/>
        <w:ind w:left="476"/>
        <w:rPr>
          <w:sz w:val="24"/>
          <w:szCs w:val="24"/>
        </w:rPr>
      </w:pPr>
      <w:r>
        <w:rPr>
          <w:position w:val="-1"/>
          <w:sz w:val="24"/>
          <w:szCs w:val="24"/>
        </w:rPr>
        <w:t>3.  a) How many types of rodeo clowns are there?</w:t>
      </w:r>
    </w:p>
    <w:p w14:paraId="17E916D7" w14:textId="77777777" w:rsidR="005A7595" w:rsidRDefault="005A7595">
      <w:pPr>
        <w:spacing w:before="15" w:line="220" w:lineRule="exact"/>
        <w:rPr>
          <w:sz w:val="22"/>
          <w:szCs w:val="22"/>
        </w:rPr>
      </w:pPr>
    </w:p>
    <w:p w14:paraId="641DFEB6" w14:textId="77777777" w:rsidR="005A7595" w:rsidRDefault="00374A91">
      <w:pPr>
        <w:spacing w:before="29"/>
        <w:ind w:left="748"/>
        <w:rPr>
          <w:sz w:val="24"/>
          <w:szCs w:val="24"/>
        </w:rPr>
      </w:pPr>
      <w:r>
        <w:rPr>
          <w:sz w:val="24"/>
          <w:szCs w:val="24"/>
          <w:u w:val="single" w:color="000000"/>
        </w:rPr>
        <w:t xml:space="preserve">                                                                                                                                                </w:t>
      </w:r>
      <w:r>
        <w:rPr>
          <w:sz w:val="24"/>
          <w:szCs w:val="24"/>
        </w:rPr>
        <w:t>.</w:t>
      </w:r>
    </w:p>
    <w:p w14:paraId="6DC16654" w14:textId="77777777" w:rsidR="005A7595" w:rsidRDefault="005A7595">
      <w:pPr>
        <w:spacing w:before="17" w:line="240" w:lineRule="exact"/>
        <w:rPr>
          <w:sz w:val="24"/>
          <w:szCs w:val="24"/>
        </w:rPr>
      </w:pPr>
    </w:p>
    <w:p w14:paraId="2F7F9908" w14:textId="77777777" w:rsidR="005A7595" w:rsidRDefault="00374A91">
      <w:pPr>
        <w:spacing w:line="260" w:lineRule="exact"/>
        <w:ind w:left="748"/>
        <w:rPr>
          <w:sz w:val="24"/>
          <w:szCs w:val="24"/>
        </w:rPr>
      </w:pPr>
      <w:r>
        <w:rPr>
          <w:position w:val="-1"/>
          <w:sz w:val="24"/>
          <w:szCs w:val="24"/>
        </w:rPr>
        <w:t>b) What are they?</w:t>
      </w:r>
    </w:p>
    <w:p w14:paraId="4D1E8CC4" w14:textId="77777777" w:rsidR="005A7595" w:rsidRDefault="005A7595">
      <w:pPr>
        <w:spacing w:before="15" w:line="220" w:lineRule="exact"/>
        <w:rPr>
          <w:sz w:val="22"/>
          <w:szCs w:val="22"/>
        </w:rPr>
      </w:pPr>
    </w:p>
    <w:p w14:paraId="280B1246" w14:textId="77777777" w:rsidR="005A7595" w:rsidRDefault="00374A91">
      <w:pPr>
        <w:spacing w:before="29"/>
        <w:ind w:left="748"/>
        <w:rPr>
          <w:sz w:val="24"/>
          <w:szCs w:val="24"/>
        </w:rPr>
      </w:pPr>
      <w:r>
        <w:rPr>
          <w:sz w:val="24"/>
          <w:szCs w:val="24"/>
          <w:u w:val="single" w:color="000000"/>
        </w:rPr>
        <w:t xml:space="preserve">                                                                                                                                                </w:t>
      </w:r>
      <w:r>
        <w:rPr>
          <w:sz w:val="24"/>
          <w:szCs w:val="24"/>
        </w:rPr>
        <w:t>.</w:t>
      </w:r>
    </w:p>
    <w:p w14:paraId="4BC8BD74" w14:textId="77777777" w:rsidR="005A7595" w:rsidRDefault="005A7595">
      <w:pPr>
        <w:spacing w:before="17" w:line="240" w:lineRule="exact"/>
        <w:rPr>
          <w:sz w:val="24"/>
          <w:szCs w:val="24"/>
        </w:rPr>
      </w:pPr>
    </w:p>
    <w:p w14:paraId="6F18E38E" w14:textId="77777777" w:rsidR="005A7595" w:rsidRDefault="00374A91">
      <w:pPr>
        <w:spacing w:line="260" w:lineRule="exact"/>
        <w:ind w:left="476"/>
        <w:rPr>
          <w:sz w:val="24"/>
          <w:szCs w:val="24"/>
        </w:rPr>
      </w:pPr>
      <w:r>
        <w:rPr>
          <w:position w:val="-1"/>
          <w:sz w:val="24"/>
          <w:szCs w:val="24"/>
        </w:rPr>
        <w:t>4.  Why does the barrel man jump back into the barrel?</w:t>
      </w:r>
    </w:p>
    <w:p w14:paraId="28DEA550" w14:textId="77777777" w:rsidR="005A7595" w:rsidRDefault="005A7595">
      <w:pPr>
        <w:spacing w:before="16" w:line="220" w:lineRule="exact"/>
        <w:rPr>
          <w:sz w:val="22"/>
          <w:szCs w:val="22"/>
        </w:rPr>
      </w:pPr>
    </w:p>
    <w:p w14:paraId="0078C91B" w14:textId="77777777" w:rsidR="005A7595" w:rsidRDefault="00374A91">
      <w:pPr>
        <w:spacing w:before="29"/>
        <w:ind w:left="748"/>
        <w:rPr>
          <w:sz w:val="24"/>
          <w:szCs w:val="24"/>
        </w:rPr>
      </w:pPr>
      <w:r>
        <w:rPr>
          <w:sz w:val="24"/>
          <w:szCs w:val="24"/>
          <w:u w:val="single" w:color="000000"/>
        </w:rPr>
        <w:t xml:space="preserve">                                                                                                                                                </w:t>
      </w:r>
      <w:r>
        <w:rPr>
          <w:sz w:val="24"/>
          <w:szCs w:val="24"/>
        </w:rPr>
        <w:t>.</w:t>
      </w:r>
    </w:p>
    <w:p w14:paraId="34C7B886" w14:textId="77777777" w:rsidR="005A7595" w:rsidRDefault="005A7595">
      <w:pPr>
        <w:spacing w:before="17" w:line="240" w:lineRule="exact"/>
        <w:rPr>
          <w:sz w:val="24"/>
          <w:szCs w:val="24"/>
        </w:rPr>
      </w:pPr>
    </w:p>
    <w:p w14:paraId="6CFEAA7F" w14:textId="77777777" w:rsidR="005A7595" w:rsidRDefault="00374A91">
      <w:pPr>
        <w:spacing w:line="260" w:lineRule="exact"/>
        <w:ind w:left="476"/>
        <w:rPr>
          <w:sz w:val="24"/>
          <w:szCs w:val="24"/>
        </w:rPr>
      </w:pPr>
      <w:r>
        <w:rPr>
          <w:position w:val="-1"/>
          <w:sz w:val="24"/>
          <w:szCs w:val="24"/>
        </w:rPr>
        <w:t>5.  When do the bull riders choose the “Bullfighting Clown of the Year”?</w:t>
      </w:r>
    </w:p>
    <w:p w14:paraId="00DFA9DD" w14:textId="77777777" w:rsidR="005A7595" w:rsidRDefault="005A7595">
      <w:pPr>
        <w:spacing w:before="15" w:line="220" w:lineRule="exact"/>
        <w:rPr>
          <w:sz w:val="22"/>
          <w:szCs w:val="22"/>
        </w:rPr>
      </w:pPr>
    </w:p>
    <w:p w14:paraId="1F842561" w14:textId="77777777" w:rsidR="005A7595" w:rsidRDefault="00374A91">
      <w:pPr>
        <w:spacing w:before="29"/>
        <w:ind w:left="748"/>
        <w:rPr>
          <w:sz w:val="24"/>
          <w:szCs w:val="24"/>
        </w:rPr>
        <w:sectPr w:rsidR="005A7595">
          <w:pgSz w:w="11920" w:h="16840"/>
          <w:pgMar w:top="1320" w:right="1020" w:bottom="280" w:left="1300" w:header="720" w:footer="720" w:gutter="0"/>
          <w:cols w:space="720"/>
        </w:sectPr>
      </w:pPr>
      <w:r>
        <w:rPr>
          <w:sz w:val="24"/>
          <w:szCs w:val="24"/>
          <w:u w:val="single" w:color="000000"/>
        </w:rPr>
        <w:t xml:space="preserve">                                                                                                                                                </w:t>
      </w:r>
      <w:r>
        <w:rPr>
          <w:sz w:val="24"/>
          <w:szCs w:val="24"/>
        </w:rPr>
        <w:t>.</w:t>
      </w:r>
    </w:p>
    <w:p w14:paraId="2B9AC685" w14:textId="77777777" w:rsidR="005A7595" w:rsidRDefault="00374A91">
      <w:pPr>
        <w:spacing w:before="77"/>
        <w:ind w:left="116"/>
        <w:rPr>
          <w:sz w:val="24"/>
          <w:szCs w:val="24"/>
        </w:rPr>
      </w:pPr>
      <w:r>
        <w:rPr>
          <w:b/>
          <w:sz w:val="24"/>
          <w:szCs w:val="24"/>
        </w:rPr>
        <w:lastRenderedPageBreak/>
        <w:t>VOCABULARY SECTION (1 pt. each; 5 pts.)</w:t>
      </w:r>
    </w:p>
    <w:p w14:paraId="6BBE97D8" w14:textId="77777777" w:rsidR="005A7595" w:rsidRDefault="005A7595">
      <w:pPr>
        <w:spacing w:before="17" w:line="240" w:lineRule="exact"/>
        <w:rPr>
          <w:sz w:val="24"/>
          <w:szCs w:val="24"/>
        </w:rPr>
      </w:pPr>
    </w:p>
    <w:p w14:paraId="09D43285" w14:textId="77777777" w:rsidR="005A7595" w:rsidRDefault="00374A91">
      <w:pPr>
        <w:ind w:left="116" w:right="335"/>
        <w:rPr>
          <w:sz w:val="24"/>
          <w:szCs w:val="24"/>
        </w:rPr>
      </w:pPr>
      <w:r>
        <w:rPr>
          <w:b/>
          <w:sz w:val="24"/>
          <w:szCs w:val="24"/>
        </w:rPr>
        <w:t xml:space="preserve">Read the following text, and fill in each blank with a word from the box. There are more words than you need. </w:t>
      </w:r>
      <w:r>
        <w:rPr>
          <w:b/>
          <w:sz w:val="24"/>
          <w:szCs w:val="24"/>
          <w:u w:val="thick" w:color="000000"/>
        </w:rPr>
        <w:t>Do not change the form of the words</w:t>
      </w:r>
      <w:r>
        <w:rPr>
          <w:b/>
          <w:sz w:val="24"/>
          <w:szCs w:val="24"/>
        </w:rPr>
        <w:t xml:space="preserve">. Use each word only </w:t>
      </w:r>
      <w:r>
        <w:rPr>
          <w:b/>
          <w:sz w:val="24"/>
          <w:szCs w:val="24"/>
          <w:u w:val="thick" w:color="000000"/>
        </w:rPr>
        <w:t>ONCE.</w:t>
      </w:r>
    </w:p>
    <w:p w14:paraId="2CA2C98C" w14:textId="77777777" w:rsidR="005A7595" w:rsidRDefault="005A7595">
      <w:pPr>
        <w:spacing w:before="3" w:line="120" w:lineRule="exact"/>
        <w:rPr>
          <w:sz w:val="13"/>
          <w:szCs w:val="13"/>
        </w:rPr>
      </w:pPr>
    </w:p>
    <w:p w14:paraId="7C1AC04B" w14:textId="77777777" w:rsidR="005A7595" w:rsidRDefault="005A7595">
      <w:pPr>
        <w:spacing w:line="200" w:lineRule="exact"/>
      </w:pPr>
    </w:p>
    <w:p w14:paraId="2950058B" w14:textId="77777777" w:rsidR="005A7595" w:rsidRDefault="005A7595">
      <w:pPr>
        <w:spacing w:line="200" w:lineRule="exact"/>
      </w:pPr>
    </w:p>
    <w:p w14:paraId="7DF1688E" w14:textId="77777777" w:rsidR="005A7595" w:rsidRDefault="00657222">
      <w:pPr>
        <w:spacing w:before="29" w:line="248" w:lineRule="auto"/>
        <w:ind w:left="2060" w:right="1925" w:hanging="300"/>
        <w:rPr>
          <w:sz w:val="24"/>
          <w:szCs w:val="24"/>
        </w:rPr>
      </w:pPr>
      <w:r>
        <w:pict w14:anchorId="7008B61A">
          <v:group id="_x0000_s1039" style="position:absolute;left:0;text-align:left;margin-left:116.75pt;margin-top:.85pt;width:377.45pt;height:44pt;z-index:-251633152;mso-position-horizontal-relative:page" coordorigin="2335,17" coordsize="7549,880">
            <v:shape id="_x0000_s1055" style="position:absolute;left:2345;top:27;width:2511;height:0" coordorigin="2345,27" coordsize="2511,0" path="m2345,27r2511,e" filled="f" strokeweight=".58pt">
              <v:path arrowok="t"/>
            </v:shape>
            <v:shape id="_x0000_s1054" style="position:absolute;left:4866;top:27;width:2691;height:0" coordorigin="4866,27" coordsize="2691,0" path="m4866,27r2691,e" filled="f" strokeweight=".58pt">
              <v:path arrowok="t"/>
            </v:shape>
            <v:shape id="_x0000_s1053" style="position:absolute;left:7566;top:27;width:2307;height:0" coordorigin="7566,27" coordsize="2307,0" path="m7566,27r2307,e" filled="f" strokeweight=".58pt">
              <v:path arrowok="t"/>
            </v:shape>
            <v:shape id="_x0000_s1052" style="position:absolute;left:2345;top:313;width:2511;height:0" coordorigin="2345,313" coordsize="2511,0" path="m2345,313r2511,e" filled="f" strokeweight=".58pt">
              <v:path arrowok="t"/>
            </v:shape>
            <v:shape id="_x0000_s1051" style="position:absolute;left:4866;top:313;width:2691;height:0" coordorigin="4866,313" coordsize="2691,0" path="m4866,313r2691,e" filled="f" strokeweight=".58pt">
              <v:path arrowok="t"/>
            </v:shape>
            <v:shape id="_x0000_s1050" style="position:absolute;left:7566;top:313;width:2307;height:0" coordorigin="7566,313" coordsize="2307,0" path="m7566,313r2307,e" filled="f" strokeweight=".58pt">
              <v:path arrowok="t"/>
            </v:shape>
            <v:shape id="_x0000_s1049" style="position:absolute;left:2345;top:599;width:2511;height:0" coordorigin="2345,599" coordsize="2511,0" path="m2345,599r2511,e" filled="f" strokeweight=".58pt">
              <v:path arrowok="t"/>
            </v:shape>
            <v:shape id="_x0000_s1048" style="position:absolute;left:4866;top:599;width:2691;height:0" coordorigin="4866,599" coordsize="2691,0" path="m4866,599r2691,e" filled="f" strokeweight=".58pt">
              <v:path arrowok="t"/>
            </v:shape>
            <v:shape id="_x0000_s1047" style="position:absolute;left:7566;top:599;width:2307;height:0" coordorigin="7566,599" coordsize="2307,0" path="m7566,599r2307,e" filled="f" strokeweight=".58pt">
              <v:path arrowok="t"/>
            </v:shape>
            <v:shape id="_x0000_s1046" style="position:absolute;left:2340;top:23;width:0;height:869" coordorigin="2340,23" coordsize="0,869" path="m2340,23r,868e" filled="f" strokeweight=".58pt">
              <v:path arrowok="t"/>
            </v:shape>
            <v:shape id="_x0000_s1045" style="position:absolute;left:2345;top:887;width:2511;height:0" coordorigin="2345,887" coordsize="2511,0" path="m2345,887r2511,e" filled="f" strokeweight=".58pt">
              <v:path arrowok="t"/>
            </v:shape>
            <v:shape id="_x0000_s1044" style="position:absolute;left:4861;top:23;width:0;height:869" coordorigin="4861,23" coordsize="0,869" path="m4861,23r,868e" filled="f" strokeweight=".58pt">
              <v:path arrowok="t"/>
            </v:shape>
            <v:shape id="_x0000_s1043" style="position:absolute;left:4866;top:887;width:2691;height:0" coordorigin="4866,887" coordsize="2691,0" path="m4866,887r2691,e" filled="f" strokeweight=".58pt">
              <v:path arrowok="t"/>
            </v:shape>
            <v:shape id="_x0000_s1042" style="position:absolute;left:7561;top:23;width:0;height:869" coordorigin="7561,23" coordsize="0,869" path="m7561,23r,868e" filled="f" strokeweight=".58pt">
              <v:path arrowok="t"/>
            </v:shape>
            <v:shape id="_x0000_s1041" style="position:absolute;left:7566;top:887;width:2307;height:0" coordorigin="7566,887" coordsize="2307,0" path="m7566,887r2307,e" filled="f" strokeweight=".58pt">
              <v:path arrowok="t"/>
            </v:shape>
            <v:shape id="_x0000_s1040" style="position:absolute;left:9878;top:23;width:0;height:869" coordorigin="9878,23" coordsize="0,869" path="m9878,23r,868e" filled="f" strokeweight=".58pt">
              <v:path arrowok="t"/>
            </v:shape>
            <w10:wrap anchorx="page"/>
          </v:group>
        </w:pict>
      </w:r>
      <w:r w:rsidR="00374A91">
        <w:rPr>
          <w:b/>
          <w:sz w:val="24"/>
          <w:szCs w:val="24"/>
        </w:rPr>
        <w:t>companies                            unusual                            favorite poor                                    size                                  rules</w:t>
      </w:r>
    </w:p>
    <w:p w14:paraId="3144FF3B" w14:textId="77777777" w:rsidR="005A7595" w:rsidRDefault="00374A91">
      <w:pPr>
        <w:spacing w:line="260" w:lineRule="exact"/>
        <w:ind w:left="2094"/>
        <w:rPr>
          <w:sz w:val="24"/>
          <w:szCs w:val="24"/>
        </w:rPr>
      </w:pPr>
      <w:r>
        <w:rPr>
          <w:b/>
          <w:position w:val="-1"/>
          <w:sz w:val="24"/>
          <w:szCs w:val="24"/>
        </w:rPr>
        <w:t>rich                            transportation                  documentary</w:t>
      </w:r>
    </w:p>
    <w:p w14:paraId="3F0046C9" w14:textId="77777777" w:rsidR="005A7595" w:rsidRDefault="005A7595">
      <w:pPr>
        <w:spacing w:before="19" w:line="240" w:lineRule="exact"/>
        <w:rPr>
          <w:sz w:val="24"/>
          <w:szCs w:val="24"/>
        </w:rPr>
      </w:pPr>
    </w:p>
    <w:p w14:paraId="08A86A62" w14:textId="77777777" w:rsidR="005A7595" w:rsidRDefault="00374A91">
      <w:pPr>
        <w:spacing w:before="29" w:line="260" w:lineRule="exact"/>
        <w:ind w:left="116"/>
        <w:rPr>
          <w:sz w:val="24"/>
          <w:szCs w:val="24"/>
        </w:rPr>
        <w:sectPr w:rsidR="005A7595">
          <w:pgSz w:w="11920" w:h="16840"/>
          <w:pgMar w:top="1320" w:right="820" w:bottom="280" w:left="1300" w:header="720" w:footer="720" w:gutter="0"/>
          <w:cols w:space="720"/>
        </w:sectPr>
      </w:pPr>
      <w:r>
        <w:rPr>
          <w:position w:val="-1"/>
          <w:sz w:val="24"/>
          <w:szCs w:val="24"/>
        </w:rPr>
        <w:t>Do  you  know  Segway?  It  is  also  called  Ginger,  and  it  looks  like  a  scooter.  It  is  a  means  of</w:t>
      </w:r>
    </w:p>
    <w:p w14:paraId="4005F184" w14:textId="77777777" w:rsidR="005A7595" w:rsidRDefault="00657222">
      <w:pPr>
        <w:spacing w:before="11" w:line="400" w:lineRule="atLeast"/>
        <w:ind w:left="116" w:right="-41"/>
        <w:rPr>
          <w:sz w:val="24"/>
          <w:szCs w:val="24"/>
        </w:rPr>
      </w:pPr>
      <w:r>
        <w:pict w14:anchorId="193EF26B">
          <v:group id="_x0000_s1036" style="position:absolute;left:0;text-align:left;margin-left:84.5pt;margin-top:20.55pt;width:126.6pt;height:.5pt;z-index:-251631104;mso-position-horizontal-relative:page" coordorigin="1690,411" coordsize="2532,10">
            <v:shape id="_x0000_s1038" style="position:absolute;left:1695;top:416;width:2160;height:0" coordorigin="1695,416" coordsize="2160,0" path="m1695,416r2160,e" filled="f" strokeweight=".48pt">
              <v:path arrowok="t"/>
            </v:shape>
            <v:shape id="_x0000_s1037" style="position:absolute;left:3857;top:416;width:360;height:0" coordorigin="3857,416" coordsize="360,0" path="m3857,416r360,e" filled="f" strokeweight=".48pt">
              <v:path arrowok="t"/>
            </v:shape>
            <w10:wrap anchorx="page"/>
          </v:group>
        </w:pict>
      </w:r>
      <w:r>
        <w:pict w14:anchorId="1EE6A6CC">
          <v:group id="_x0000_s1033" style="position:absolute;left:0;text-align:left;margin-left:84.5pt;margin-top:41.2pt;width:126.6pt;height:.5pt;z-index:-251630080;mso-position-horizontal-relative:page" coordorigin="1690,824" coordsize="2532,10">
            <v:shape id="_x0000_s1035" style="position:absolute;left:1695;top:829;width:2160;height:0" coordorigin="1695,829" coordsize="2160,0" path="m1695,829r2160,e" filled="f" strokeweight=".48pt">
              <v:path arrowok="t"/>
            </v:shape>
            <v:shape id="_x0000_s1034" style="position:absolute;left:3857;top:829;width:360;height:0" coordorigin="3857,829" coordsize="360,0" path="m3857,829r360,e" filled="f" strokeweight=".48pt">
              <v:path arrowok="t"/>
            </v:shape>
            <w10:wrap anchorx="page"/>
          </v:group>
        </w:pict>
      </w:r>
      <w:r w:rsidR="00374A91">
        <w:rPr>
          <w:sz w:val="24"/>
          <w:szCs w:val="24"/>
        </w:rPr>
        <w:t>(1) (2)</w:t>
      </w:r>
    </w:p>
    <w:p w14:paraId="3F0F2C78" w14:textId="77777777" w:rsidR="005A7595" w:rsidRDefault="00374A91">
      <w:pPr>
        <w:spacing w:before="5" w:line="140" w:lineRule="exact"/>
        <w:rPr>
          <w:sz w:val="14"/>
          <w:szCs w:val="14"/>
        </w:rPr>
      </w:pPr>
      <w:r>
        <w:br w:type="column"/>
      </w:r>
    </w:p>
    <w:p w14:paraId="4429D76D" w14:textId="77777777" w:rsidR="005A7595" w:rsidRDefault="00374A91">
      <w:pPr>
        <w:rPr>
          <w:sz w:val="24"/>
          <w:szCs w:val="24"/>
        </w:rPr>
      </w:pPr>
      <w:r>
        <w:rPr>
          <w:sz w:val="24"/>
          <w:szCs w:val="24"/>
        </w:rPr>
        <w:t>.     It     is     different     from     other     systems,     and     it     looks</w:t>
      </w:r>
    </w:p>
    <w:p w14:paraId="143A56A7" w14:textId="77777777" w:rsidR="005A7595" w:rsidRDefault="005A7595">
      <w:pPr>
        <w:spacing w:before="7" w:line="120" w:lineRule="exact"/>
        <w:rPr>
          <w:sz w:val="13"/>
          <w:szCs w:val="13"/>
        </w:rPr>
      </w:pPr>
    </w:p>
    <w:p w14:paraId="1D1B0748" w14:textId="77777777" w:rsidR="005A7595" w:rsidRDefault="00374A91">
      <w:pPr>
        <w:spacing w:line="260" w:lineRule="exact"/>
        <w:rPr>
          <w:sz w:val="24"/>
          <w:szCs w:val="24"/>
        </w:rPr>
        <w:sectPr w:rsidR="005A7595">
          <w:type w:val="continuous"/>
          <w:pgSz w:w="11920" w:h="16840"/>
          <w:pgMar w:top="1440" w:right="820" w:bottom="280" w:left="1300" w:header="720" w:footer="720" w:gutter="0"/>
          <w:cols w:num="2" w:space="720" w:equalWidth="0">
            <w:col w:w="397" w:space="2520"/>
            <w:col w:w="6883"/>
          </w:cols>
        </w:sectPr>
      </w:pPr>
      <w:r>
        <w:rPr>
          <w:position w:val="-1"/>
          <w:sz w:val="24"/>
          <w:szCs w:val="24"/>
        </w:rPr>
        <w:t>. Because it carries only one person, it is also very personal. It is small</w:t>
      </w:r>
    </w:p>
    <w:p w14:paraId="30F31AFE" w14:textId="77777777" w:rsidR="005A7595" w:rsidRDefault="005A7595">
      <w:pPr>
        <w:spacing w:before="9" w:line="120" w:lineRule="exact"/>
        <w:rPr>
          <w:sz w:val="13"/>
          <w:szCs w:val="13"/>
        </w:rPr>
      </w:pPr>
    </w:p>
    <w:p w14:paraId="795F40D6" w14:textId="77777777" w:rsidR="005A7595" w:rsidRDefault="00374A91">
      <w:pPr>
        <w:ind w:left="116" w:right="249"/>
        <w:jc w:val="both"/>
        <w:rPr>
          <w:sz w:val="24"/>
          <w:szCs w:val="24"/>
        </w:rPr>
      </w:pPr>
      <w:r>
        <w:rPr>
          <w:sz w:val="24"/>
          <w:szCs w:val="24"/>
        </w:rPr>
        <w:t xml:space="preserve">in (3) </w:t>
      </w:r>
      <w:r>
        <w:rPr>
          <w:sz w:val="24"/>
          <w:szCs w:val="24"/>
          <w:u w:val="single" w:color="000000"/>
        </w:rPr>
        <w:t xml:space="preserve">                                          </w:t>
      </w:r>
      <w:r>
        <w:rPr>
          <w:sz w:val="24"/>
          <w:szCs w:val="24"/>
        </w:rPr>
        <w:t>, and it is easy to ride. It is also very safe. Segway is popular in</w:t>
      </w:r>
    </w:p>
    <w:p w14:paraId="56474548" w14:textId="77777777" w:rsidR="005A7595" w:rsidRDefault="005A7595">
      <w:pPr>
        <w:spacing w:before="7" w:line="120" w:lineRule="exact"/>
        <w:rPr>
          <w:sz w:val="13"/>
          <w:szCs w:val="13"/>
        </w:rPr>
      </w:pPr>
    </w:p>
    <w:p w14:paraId="0739B898" w14:textId="77777777" w:rsidR="005A7595" w:rsidRDefault="00374A91">
      <w:pPr>
        <w:ind w:left="116" w:right="7755"/>
        <w:jc w:val="both"/>
        <w:rPr>
          <w:sz w:val="24"/>
          <w:szCs w:val="24"/>
        </w:rPr>
      </w:pPr>
      <w:r>
        <w:rPr>
          <w:sz w:val="24"/>
          <w:szCs w:val="24"/>
        </w:rPr>
        <w:t>Europe and the US.</w:t>
      </w:r>
    </w:p>
    <w:p w14:paraId="4C6B661A" w14:textId="77777777" w:rsidR="005A7595" w:rsidRDefault="005A7595">
      <w:pPr>
        <w:spacing w:before="9" w:line="160" w:lineRule="exact"/>
        <w:rPr>
          <w:sz w:val="17"/>
          <w:szCs w:val="17"/>
        </w:rPr>
      </w:pPr>
    </w:p>
    <w:p w14:paraId="4F38C6D7" w14:textId="77777777" w:rsidR="005A7595" w:rsidRDefault="005A7595">
      <w:pPr>
        <w:spacing w:line="200" w:lineRule="exact"/>
      </w:pPr>
    </w:p>
    <w:p w14:paraId="50310650" w14:textId="77777777" w:rsidR="005A7595" w:rsidRDefault="00374A91">
      <w:pPr>
        <w:spacing w:line="360" w:lineRule="auto"/>
        <w:ind w:left="116" w:right="157"/>
        <w:jc w:val="both"/>
        <w:rPr>
          <w:sz w:val="24"/>
          <w:szCs w:val="24"/>
        </w:rPr>
      </w:pPr>
      <w:r>
        <w:rPr>
          <w:sz w:val="24"/>
          <w:szCs w:val="24"/>
        </w:rPr>
        <w:t xml:space="preserve">In some cities, people do not use cars. Instead, they use Segway because they don’t want to wait in the traffic. Also, in some European cities, cars cannot go into the old and historical parts. In these cities, people travel around these parts on Segway. Some travel agencies organize Segway tours. They show the basic (4) </w:t>
      </w:r>
      <w:r>
        <w:rPr>
          <w:sz w:val="24"/>
          <w:szCs w:val="24"/>
          <w:u w:val="single" w:color="000000"/>
        </w:rPr>
        <w:t xml:space="preserve">                                          </w:t>
      </w:r>
      <w:r>
        <w:rPr>
          <w:sz w:val="24"/>
          <w:szCs w:val="24"/>
        </w:rPr>
        <w:t xml:space="preserve"> of riding Segway. The instructors teach going forward, turning right and left, and they also teach how to stop.</w:t>
      </w:r>
    </w:p>
    <w:p w14:paraId="03CC0D99" w14:textId="77777777" w:rsidR="005A7595" w:rsidRDefault="005A7595">
      <w:pPr>
        <w:spacing w:before="10" w:line="100" w:lineRule="exact"/>
        <w:rPr>
          <w:sz w:val="10"/>
          <w:szCs w:val="10"/>
        </w:rPr>
      </w:pPr>
    </w:p>
    <w:p w14:paraId="46325497" w14:textId="77777777" w:rsidR="005A7595" w:rsidRDefault="00374A91">
      <w:pPr>
        <w:spacing w:line="400" w:lineRule="atLeast"/>
        <w:ind w:left="116" w:right="63"/>
        <w:jc w:val="both"/>
        <w:rPr>
          <w:sz w:val="24"/>
          <w:szCs w:val="24"/>
        </w:rPr>
      </w:pPr>
      <w:r>
        <w:rPr>
          <w:sz w:val="24"/>
          <w:szCs w:val="24"/>
        </w:rPr>
        <w:t xml:space="preserve">At the moment, Segway is a little expensive, so only (5) </w:t>
      </w:r>
      <w:r>
        <w:rPr>
          <w:sz w:val="24"/>
          <w:szCs w:val="24"/>
          <w:u w:val="single" w:color="000000"/>
        </w:rPr>
        <w:t xml:space="preserve">                                          </w:t>
      </w:r>
      <w:r>
        <w:rPr>
          <w:sz w:val="24"/>
          <w:szCs w:val="24"/>
        </w:rPr>
        <w:t xml:space="preserve"> people can buy it.</w:t>
      </w:r>
    </w:p>
    <w:p w14:paraId="13E3EC91" w14:textId="77777777" w:rsidR="005A7595" w:rsidRDefault="005A7595">
      <w:pPr>
        <w:spacing w:before="8" w:line="260" w:lineRule="exact"/>
        <w:rPr>
          <w:sz w:val="26"/>
          <w:szCs w:val="26"/>
        </w:rPr>
      </w:pPr>
    </w:p>
    <w:p w14:paraId="29F723A2" w14:textId="77777777" w:rsidR="005A7595" w:rsidRDefault="00657222">
      <w:pPr>
        <w:ind w:left="2577"/>
      </w:pPr>
      <w:r>
        <w:pict w14:anchorId="1199B53B">
          <v:shape id="_x0000_i1027" type="#_x0000_t75" style="width:236.3pt;height:177.15pt">
            <v:imagedata r:id="rId11" o:title=""/>
          </v:shape>
        </w:pict>
      </w:r>
    </w:p>
    <w:p w14:paraId="091ED718" w14:textId="77777777" w:rsidR="005A7595" w:rsidRDefault="005A7595">
      <w:pPr>
        <w:spacing w:line="200" w:lineRule="exact"/>
      </w:pPr>
    </w:p>
    <w:p w14:paraId="7F2E7401" w14:textId="77777777" w:rsidR="005A7595" w:rsidRDefault="005A7595">
      <w:pPr>
        <w:spacing w:line="200" w:lineRule="exact"/>
      </w:pPr>
    </w:p>
    <w:p w14:paraId="342544B9" w14:textId="77777777" w:rsidR="005A7595" w:rsidRDefault="005A7595">
      <w:pPr>
        <w:spacing w:line="200" w:lineRule="exact"/>
      </w:pPr>
    </w:p>
    <w:p w14:paraId="14CA3883" w14:textId="77777777" w:rsidR="005A7595" w:rsidRDefault="005A7595">
      <w:pPr>
        <w:spacing w:line="200" w:lineRule="exact"/>
      </w:pPr>
    </w:p>
    <w:p w14:paraId="2CE6C21F" w14:textId="77777777" w:rsidR="005A7595" w:rsidRDefault="005A7595">
      <w:pPr>
        <w:spacing w:before="18" w:line="280" w:lineRule="exact"/>
        <w:rPr>
          <w:sz w:val="28"/>
          <w:szCs w:val="28"/>
        </w:rPr>
        <w:sectPr w:rsidR="005A7595">
          <w:type w:val="continuous"/>
          <w:pgSz w:w="11920" w:h="16840"/>
          <w:pgMar w:top="1440" w:right="820" w:bottom="280" w:left="1300" w:header="720" w:footer="720" w:gutter="0"/>
          <w:cols w:space="720"/>
        </w:sectPr>
      </w:pPr>
    </w:p>
    <w:p w14:paraId="2BB1F282" w14:textId="77777777" w:rsidR="005A7595" w:rsidRDefault="00657222">
      <w:pPr>
        <w:spacing w:before="29"/>
        <w:jc w:val="right"/>
        <w:rPr>
          <w:sz w:val="24"/>
          <w:szCs w:val="24"/>
        </w:rPr>
      </w:pPr>
      <w:r>
        <w:pict w14:anchorId="50CA5919">
          <v:group id="_x0000_s1026" style="position:absolute;left:0;text-align:left;margin-left:337.2pt;margin-top:-17.9pt;width:202.95pt;height:34.1pt;z-index:-251632128;mso-position-horizontal-relative:page" coordorigin="6744,-358" coordsize="4059,682">
            <v:shape id="_x0000_s1031" style="position:absolute;left:6755;top:-347;width:4037;height:0" coordorigin="6755,-347" coordsize="4037,0" path="m6755,-347r4037,e" filled="f" strokeweight=".58pt">
              <v:path arrowok="t"/>
            </v:shape>
            <v:shape id="_x0000_s1030" style="position:absolute;left:6750;top:-352;width:0;height:670" coordorigin="6750,-352" coordsize="0,670" path="m6750,-352r,670e" filled="f" strokeweight=".58pt">
              <v:path arrowok="t"/>
            </v:shape>
            <v:shape id="_x0000_s1029" style="position:absolute;left:6755;top:313;width:4037;height:0" coordorigin="6755,313" coordsize="4037,0" path="m6755,313r4037,e" filled="f" strokeweight=".58pt">
              <v:path arrowok="t"/>
            </v:shape>
            <v:shape id="_x0000_s1028" style="position:absolute;left:10797;top:-352;width:0;height:670" coordorigin="10797,-352" coordsize="0,670" path="m10797,-352r,670e" filled="f" strokeweight=".58pt">
              <v:path arrowok="t"/>
            </v:shape>
            <v:shape id="_x0000_s1027" style="position:absolute;left:8943;top:297;width:720;height:0" coordorigin="8943,297" coordsize="720,0" path="m8943,297r720,e" filled="f" strokeweight=".26669mm">
              <v:path arrowok="t"/>
            </v:shape>
            <w10:wrap anchorx="page"/>
          </v:group>
        </w:pict>
      </w:r>
      <w:r w:rsidR="00374A91">
        <w:rPr>
          <w:b/>
          <w:sz w:val="24"/>
          <w:szCs w:val="24"/>
        </w:rPr>
        <w:t>SECTION TOTAL:</w:t>
      </w:r>
    </w:p>
    <w:p w14:paraId="64B1377F" w14:textId="77777777" w:rsidR="005A7595" w:rsidRDefault="00374A91">
      <w:pPr>
        <w:spacing w:before="29"/>
        <w:rPr>
          <w:sz w:val="24"/>
          <w:szCs w:val="24"/>
        </w:rPr>
        <w:sectPr w:rsidR="005A7595">
          <w:type w:val="continuous"/>
          <w:pgSz w:w="11920" w:h="16840"/>
          <w:pgMar w:top="1440" w:right="820" w:bottom="280" w:left="1300" w:header="720" w:footer="720" w:gutter="0"/>
          <w:cols w:num="2" w:space="720" w:equalWidth="0">
            <w:col w:w="7584" w:space="840"/>
            <w:col w:w="1376"/>
          </w:cols>
        </w:sectPr>
      </w:pPr>
      <w:r>
        <w:br w:type="column"/>
      </w:r>
      <w:r>
        <w:rPr>
          <w:b/>
          <w:sz w:val="24"/>
          <w:szCs w:val="24"/>
        </w:rPr>
        <w:t>/ 35 pts.</w:t>
      </w:r>
    </w:p>
    <w:p w14:paraId="6E53692F" w14:textId="77777777" w:rsidR="007B5ECC" w:rsidRDefault="007B5ECC">
      <w:pPr>
        <w:spacing w:before="77" w:line="277" w:lineRule="auto"/>
        <w:ind w:left="3206" w:right="2776" w:firstLine="70"/>
        <w:rPr>
          <w:b/>
          <w:sz w:val="24"/>
          <w:szCs w:val="24"/>
        </w:rPr>
      </w:pPr>
    </w:p>
    <w:p w14:paraId="2D89C758" w14:textId="77777777" w:rsidR="007B5ECC" w:rsidRDefault="007B5ECC">
      <w:pPr>
        <w:spacing w:before="77" w:line="277" w:lineRule="auto"/>
        <w:ind w:left="3206" w:right="2776" w:firstLine="70"/>
        <w:rPr>
          <w:b/>
          <w:sz w:val="24"/>
          <w:szCs w:val="24"/>
        </w:rPr>
      </w:pPr>
    </w:p>
    <w:p w14:paraId="3F8E8339" w14:textId="77777777" w:rsidR="007B5ECC" w:rsidRDefault="007B5ECC">
      <w:pPr>
        <w:spacing w:before="77" w:line="277" w:lineRule="auto"/>
        <w:ind w:left="3206" w:right="2776" w:firstLine="70"/>
        <w:rPr>
          <w:b/>
          <w:sz w:val="24"/>
          <w:szCs w:val="24"/>
        </w:rPr>
      </w:pPr>
    </w:p>
    <w:p w14:paraId="03931E84" w14:textId="726C89CB" w:rsidR="007B5ECC" w:rsidRDefault="00374A91" w:rsidP="007B5ECC">
      <w:pPr>
        <w:spacing w:before="77" w:line="277" w:lineRule="auto"/>
        <w:ind w:left="3206" w:right="2776" w:firstLine="70"/>
        <w:rPr>
          <w:b/>
          <w:sz w:val="24"/>
          <w:szCs w:val="24"/>
        </w:rPr>
      </w:pPr>
      <w:r>
        <w:rPr>
          <w:b/>
          <w:sz w:val="24"/>
          <w:szCs w:val="24"/>
        </w:rPr>
        <w:lastRenderedPageBreak/>
        <w:t>2014-15 BEGINNER GROUP MIDTERM 01 ANSWER KEY</w:t>
      </w:r>
    </w:p>
    <w:p w14:paraId="161F4746" w14:textId="35D2FB19" w:rsidR="007B5ECC" w:rsidRDefault="00374A91" w:rsidP="007B5ECC">
      <w:pPr>
        <w:spacing w:line="655" w:lineRule="auto"/>
        <w:ind w:left="116" w:right="613"/>
        <w:rPr>
          <w:b/>
          <w:sz w:val="24"/>
          <w:szCs w:val="24"/>
        </w:rPr>
      </w:pPr>
      <w:r>
        <w:rPr>
          <w:b/>
          <w:sz w:val="24"/>
          <w:szCs w:val="24"/>
        </w:rPr>
        <w:t xml:space="preserve">LANGUAGE SECTION (40 pts.) </w:t>
      </w:r>
    </w:p>
    <w:p w14:paraId="1A08DE14" w14:textId="48FE0366" w:rsidR="005A7595" w:rsidRPr="007B5ECC" w:rsidRDefault="00374A91" w:rsidP="007B5ECC">
      <w:pPr>
        <w:spacing w:line="655" w:lineRule="auto"/>
        <w:ind w:left="116" w:right="613"/>
        <w:rPr>
          <w:b/>
          <w:sz w:val="24"/>
          <w:szCs w:val="24"/>
        </w:rPr>
      </w:pPr>
      <w:r>
        <w:rPr>
          <w:b/>
          <w:sz w:val="24"/>
          <w:szCs w:val="24"/>
        </w:rPr>
        <w:t>A.  1 pt. each; 12 pts.</w:t>
      </w:r>
    </w:p>
    <w:p w14:paraId="0D748C9D" w14:textId="26F9D9F4" w:rsidR="007B5ECC" w:rsidRDefault="00374A91" w:rsidP="007B5ECC">
      <w:pPr>
        <w:spacing w:before="22" w:line="300" w:lineRule="atLeast"/>
        <w:ind w:left="368" w:right="-41" w:hanging="368"/>
        <w:rPr>
          <w:sz w:val="24"/>
          <w:szCs w:val="24"/>
        </w:rPr>
      </w:pPr>
      <w:r>
        <w:rPr>
          <w:sz w:val="24"/>
          <w:szCs w:val="24"/>
        </w:rPr>
        <w:t xml:space="preserve">1. met </w:t>
      </w:r>
    </w:p>
    <w:p w14:paraId="5A2B3417" w14:textId="38AF3E6F" w:rsidR="007B5ECC" w:rsidRDefault="007B5ECC" w:rsidP="007B5ECC">
      <w:pPr>
        <w:spacing w:before="22" w:line="300" w:lineRule="atLeast"/>
        <w:ind w:left="368" w:right="-41" w:hanging="368"/>
        <w:rPr>
          <w:sz w:val="24"/>
          <w:szCs w:val="24"/>
        </w:rPr>
      </w:pPr>
      <w:r>
        <w:rPr>
          <w:sz w:val="24"/>
          <w:szCs w:val="24"/>
        </w:rPr>
        <w:t>2. like</w:t>
      </w:r>
    </w:p>
    <w:p w14:paraId="35FB07B5" w14:textId="64015CFC" w:rsidR="007B5ECC" w:rsidRDefault="007B5ECC" w:rsidP="007B5ECC">
      <w:pPr>
        <w:spacing w:before="22" w:line="300" w:lineRule="atLeast"/>
        <w:ind w:left="368" w:right="-41" w:hanging="368"/>
        <w:rPr>
          <w:sz w:val="24"/>
          <w:szCs w:val="24"/>
        </w:rPr>
      </w:pPr>
      <w:r>
        <w:rPr>
          <w:sz w:val="24"/>
          <w:szCs w:val="24"/>
        </w:rPr>
        <w:t>3. doesn’t live</w:t>
      </w:r>
    </w:p>
    <w:p w14:paraId="29C9ECA3" w14:textId="22A1F789" w:rsidR="007B5ECC" w:rsidRDefault="007B5ECC" w:rsidP="007B5ECC">
      <w:pPr>
        <w:spacing w:before="22" w:line="300" w:lineRule="atLeast"/>
        <w:ind w:left="-540" w:right="-41" w:hanging="368"/>
        <w:rPr>
          <w:sz w:val="24"/>
          <w:szCs w:val="24"/>
        </w:rPr>
      </w:pPr>
      <w:r>
        <w:rPr>
          <w:sz w:val="24"/>
          <w:szCs w:val="24"/>
        </w:rPr>
        <w:t xml:space="preserve">               4. is going to get/ will get</w:t>
      </w:r>
    </w:p>
    <w:p w14:paraId="6099B668" w14:textId="2C2608AA" w:rsidR="007B5ECC" w:rsidRDefault="007B5ECC" w:rsidP="007B5ECC">
      <w:pPr>
        <w:spacing w:before="22" w:line="300" w:lineRule="atLeast"/>
        <w:ind w:left="360" w:right="-41" w:hanging="368"/>
        <w:rPr>
          <w:position w:val="-7"/>
          <w:sz w:val="24"/>
          <w:szCs w:val="24"/>
        </w:rPr>
      </w:pPr>
      <w:r>
        <w:rPr>
          <w:position w:val="-7"/>
          <w:sz w:val="24"/>
          <w:szCs w:val="24"/>
        </w:rPr>
        <w:t xml:space="preserve">5. </w:t>
      </w:r>
      <w:r w:rsidR="00BA4E14">
        <w:rPr>
          <w:position w:val="-7"/>
          <w:sz w:val="24"/>
          <w:szCs w:val="24"/>
        </w:rPr>
        <w:t xml:space="preserve">am going to </w:t>
      </w:r>
      <w:r>
        <w:rPr>
          <w:position w:val="-7"/>
          <w:sz w:val="24"/>
          <w:szCs w:val="24"/>
        </w:rPr>
        <w:t>move</w:t>
      </w:r>
    </w:p>
    <w:p w14:paraId="102D2CE3" w14:textId="1C099367" w:rsidR="007B5ECC" w:rsidRDefault="007B5ECC" w:rsidP="007B5ECC">
      <w:pPr>
        <w:spacing w:before="22" w:line="300" w:lineRule="atLeast"/>
        <w:ind w:left="360" w:right="-41" w:hanging="368"/>
        <w:rPr>
          <w:sz w:val="24"/>
          <w:szCs w:val="24"/>
        </w:rPr>
      </w:pPr>
      <w:r>
        <w:rPr>
          <w:sz w:val="24"/>
          <w:szCs w:val="24"/>
        </w:rPr>
        <w:t>6. to become</w:t>
      </w:r>
    </w:p>
    <w:p w14:paraId="36689283" w14:textId="65FDD866" w:rsidR="007B5ECC" w:rsidRDefault="007B5ECC" w:rsidP="007B5ECC">
      <w:pPr>
        <w:spacing w:before="22" w:line="300" w:lineRule="atLeast"/>
        <w:ind w:left="360" w:right="-41" w:hanging="368"/>
        <w:rPr>
          <w:sz w:val="24"/>
          <w:szCs w:val="24"/>
        </w:rPr>
      </w:pPr>
      <w:r>
        <w:rPr>
          <w:sz w:val="24"/>
          <w:szCs w:val="24"/>
        </w:rPr>
        <w:t>7. am taking</w:t>
      </w:r>
    </w:p>
    <w:p w14:paraId="5663A11D" w14:textId="18419C49" w:rsidR="007B5ECC" w:rsidRDefault="007B5ECC" w:rsidP="007B5ECC">
      <w:pPr>
        <w:spacing w:before="22" w:line="300" w:lineRule="atLeast"/>
        <w:ind w:left="360" w:right="-41" w:hanging="368"/>
        <w:rPr>
          <w:position w:val="-7"/>
          <w:sz w:val="24"/>
          <w:szCs w:val="24"/>
        </w:rPr>
      </w:pPr>
      <w:r>
        <w:rPr>
          <w:position w:val="-7"/>
          <w:sz w:val="24"/>
          <w:szCs w:val="24"/>
        </w:rPr>
        <w:t>8. didn’t tel</w:t>
      </w:r>
      <w:r w:rsidR="00225460">
        <w:rPr>
          <w:position w:val="-7"/>
          <w:sz w:val="24"/>
          <w:szCs w:val="24"/>
        </w:rPr>
        <w:t>l</w:t>
      </w:r>
    </w:p>
    <w:p w14:paraId="7ED0AFB4" w14:textId="02BC218A" w:rsidR="00225460" w:rsidRDefault="00225460" w:rsidP="007B5ECC">
      <w:pPr>
        <w:spacing w:before="22" w:line="300" w:lineRule="atLeast"/>
        <w:ind w:left="360" w:right="-41" w:hanging="368"/>
        <w:rPr>
          <w:sz w:val="24"/>
          <w:szCs w:val="24"/>
        </w:rPr>
      </w:pPr>
      <w:r>
        <w:rPr>
          <w:sz w:val="24"/>
          <w:szCs w:val="24"/>
        </w:rPr>
        <w:t>9. bought</w:t>
      </w:r>
    </w:p>
    <w:p w14:paraId="3705C73A" w14:textId="66E963AE" w:rsidR="00225460" w:rsidRDefault="00225460" w:rsidP="00225460">
      <w:pPr>
        <w:spacing w:before="22" w:line="300" w:lineRule="atLeast"/>
        <w:ind w:left="360" w:right="-41" w:hanging="368"/>
        <w:rPr>
          <w:position w:val="-1"/>
          <w:sz w:val="24"/>
          <w:szCs w:val="24"/>
        </w:rPr>
      </w:pPr>
      <w:r>
        <w:rPr>
          <w:sz w:val="24"/>
          <w:szCs w:val="24"/>
        </w:rPr>
        <w:t xml:space="preserve">10. </w:t>
      </w:r>
      <w:r>
        <w:rPr>
          <w:position w:val="-1"/>
          <w:sz w:val="24"/>
          <w:szCs w:val="24"/>
        </w:rPr>
        <w:t>is going to leave/ will leave</w:t>
      </w:r>
    </w:p>
    <w:p w14:paraId="6B1B2E6E" w14:textId="683A51CD" w:rsidR="00225460" w:rsidRDefault="00225460" w:rsidP="00225460">
      <w:pPr>
        <w:spacing w:before="22" w:line="300" w:lineRule="atLeast"/>
        <w:ind w:left="360" w:right="-41" w:hanging="368"/>
        <w:rPr>
          <w:position w:val="1"/>
          <w:sz w:val="24"/>
          <w:szCs w:val="24"/>
        </w:rPr>
      </w:pPr>
      <w:r>
        <w:rPr>
          <w:position w:val="9"/>
          <w:sz w:val="24"/>
          <w:szCs w:val="24"/>
        </w:rPr>
        <w:t>11. am not going to spend</w:t>
      </w:r>
      <w:r w:rsidR="00BA4E14">
        <w:rPr>
          <w:position w:val="9"/>
          <w:sz w:val="24"/>
          <w:szCs w:val="24"/>
        </w:rPr>
        <w:t xml:space="preserve"> / will not spend</w:t>
      </w:r>
    </w:p>
    <w:p w14:paraId="02B8D9A8" w14:textId="0779CE3B" w:rsidR="00225460" w:rsidRDefault="00225460" w:rsidP="00225460">
      <w:pPr>
        <w:spacing w:before="22" w:line="300" w:lineRule="atLeast"/>
        <w:ind w:left="360" w:right="-41" w:hanging="368"/>
        <w:rPr>
          <w:position w:val="-1"/>
          <w:sz w:val="24"/>
          <w:szCs w:val="24"/>
        </w:rPr>
      </w:pPr>
      <w:r>
        <w:rPr>
          <w:sz w:val="24"/>
          <w:szCs w:val="24"/>
        </w:rPr>
        <w:t>12. Hearing</w:t>
      </w:r>
    </w:p>
    <w:p w14:paraId="78DE6C7D" w14:textId="77777777" w:rsidR="00225460" w:rsidRDefault="00225460" w:rsidP="007B5ECC">
      <w:pPr>
        <w:spacing w:before="22" w:line="300" w:lineRule="atLeast"/>
        <w:ind w:left="360" w:right="-41" w:hanging="368"/>
        <w:rPr>
          <w:sz w:val="24"/>
          <w:szCs w:val="24"/>
        </w:rPr>
      </w:pPr>
    </w:p>
    <w:p w14:paraId="23590963" w14:textId="77777777" w:rsidR="007B5ECC" w:rsidRDefault="007B5ECC" w:rsidP="007B5ECC">
      <w:pPr>
        <w:spacing w:before="22" w:line="300" w:lineRule="atLeast"/>
        <w:ind w:left="368" w:right="-41" w:hanging="368"/>
        <w:rPr>
          <w:sz w:val="24"/>
          <w:szCs w:val="24"/>
        </w:rPr>
      </w:pPr>
    </w:p>
    <w:p w14:paraId="667BC001" w14:textId="77777777" w:rsidR="007B5ECC" w:rsidRDefault="007B5ECC" w:rsidP="007B5ECC">
      <w:pPr>
        <w:spacing w:before="22" w:line="300" w:lineRule="atLeast"/>
        <w:ind w:left="368" w:right="-41" w:hanging="368"/>
        <w:rPr>
          <w:sz w:val="24"/>
          <w:szCs w:val="24"/>
        </w:rPr>
      </w:pPr>
    </w:p>
    <w:p w14:paraId="72104D0A" w14:textId="77777777" w:rsidR="007B5ECC" w:rsidRDefault="007B5ECC" w:rsidP="007B5ECC">
      <w:pPr>
        <w:spacing w:before="22" w:line="300" w:lineRule="atLeast"/>
        <w:ind w:left="368" w:right="-41" w:hanging="368"/>
        <w:rPr>
          <w:sz w:val="24"/>
          <w:szCs w:val="24"/>
        </w:rPr>
      </w:pPr>
    </w:p>
    <w:p w14:paraId="21803506" w14:textId="77777777" w:rsidR="007B5ECC" w:rsidRDefault="007B5ECC" w:rsidP="007B5ECC">
      <w:pPr>
        <w:spacing w:before="22" w:line="300" w:lineRule="atLeast"/>
        <w:ind w:left="368" w:right="-41" w:hanging="368"/>
        <w:rPr>
          <w:sz w:val="24"/>
          <w:szCs w:val="24"/>
        </w:rPr>
      </w:pPr>
    </w:p>
    <w:p w14:paraId="7831BBAD" w14:textId="77777777" w:rsidR="007B5ECC" w:rsidRDefault="007B5ECC" w:rsidP="007B5ECC">
      <w:pPr>
        <w:spacing w:before="22" w:line="300" w:lineRule="atLeast"/>
        <w:ind w:left="368" w:right="-41" w:hanging="368"/>
        <w:rPr>
          <w:sz w:val="24"/>
          <w:szCs w:val="24"/>
        </w:rPr>
      </w:pPr>
    </w:p>
    <w:p w14:paraId="4C935FE8" w14:textId="5E65CED1" w:rsidR="005A7595" w:rsidRDefault="00374A91" w:rsidP="007B5ECC">
      <w:pPr>
        <w:ind w:left="368" w:hanging="368"/>
        <w:rPr>
          <w:position w:val="-1"/>
          <w:sz w:val="24"/>
          <w:szCs w:val="24"/>
        </w:rPr>
      </w:pPr>
      <w:r>
        <w:rPr>
          <w:sz w:val="24"/>
          <w:szCs w:val="24"/>
        </w:rPr>
        <w:t xml:space="preserve">         </w:t>
      </w:r>
    </w:p>
    <w:p w14:paraId="5A4018B8" w14:textId="77777777" w:rsidR="007B5ECC" w:rsidRDefault="007B5ECC">
      <w:pPr>
        <w:spacing w:before="41" w:line="260" w:lineRule="exact"/>
        <w:ind w:left="2093"/>
        <w:rPr>
          <w:position w:val="-1"/>
          <w:sz w:val="24"/>
          <w:szCs w:val="24"/>
        </w:rPr>
      </w:pPr>
    </w:p>
    <w:p w14:paraId="0EB281B5" w14:textId="77777777" w:rsidR="007B5ECC" w:rsidRDefault="007B5ECC">
      <w:pPr>
        <w:spacing w:before="41" w:line="260" w:lineRule="exact"/>
        <w:ind w:left="2093"/>
        <w:rPr>
          <w:position w:val="-1"/>
          <w:sz w:val="24"/>
          <w:szCs w:val="24"/>
        </w:rPr>
      </w:pPr>
    </w:p>
    <w:p w14:paraId="67F55F8D" w14:textId="68012342" w:rsidR="007B5ECC" w:rsidRDefault="007B5ECC" w:rsidP="007B5ECC">
      <w:pPr>
        <w:spacing w:before="41" w:line="260" w:lineRule="exact"/>
        <w:rPr>
          <w:sz w:val="24"/>
          <w:szCs w:val="24"/>
        </w:rPr>
        <w:sectPr w:rsidR="007B5ECC" w:rsidSect="007B5ECC">
          <w:type w:val="continuous"/>
          <w:pgSz w:w="11920" w:h="16840"/>
          <w:pgMar w:top="1440" w:right="1380" w:bottom="280" w:left="1300" w:header="720" w:footer="720" w:gutter="0"/>
          <w:cols w:space="720"/>
        </w:sectPr>
      </w:pPr>
    </w:p>
    <w:p w14:paraId="1E685966" w14:textId="77777777" w:rsidR="007B5ECC" w:rsidRDefault="007B5ECC">
      <w:pPr>
        <w:spacing w:before="41"/>
        <w:ind w:left="544"/>
        <w:rPr>
          <w:sz w:val="24"/>
          <w:szCs w:val="24"/>
        </w:rPr>
        <w:sectPr w:rsidR="007B5ECC" w:rsidSect="007B5ECC">
          <w:pgSz w:w="11920" w:h="16840"/>
          <w:pgMar w:top="1320" w:right="1000" w:bottom="280" w:left="1300" w:header="720" w:footer="720" w:gutter="0"/>
          <w:cols w:space="720"/>
        </w:sectPr>
      </w:pPr>
    </w:p>
    <w:p w14:paraId="105A2824" w14:textId="77777777" w:rsidR="005A7595" w:rsidRDefault="005A7595">
      <w:pPr>
        <w:spacing w:line="200" w:lineRule="exact"/>
      </w:pPr>
    </w:p>
    <w:p w14:paraId="6DC29816" w14:textId="77777777" w:rsidR="005A7595" w:rsidRDefault="00374A91">
      <w:pPr>
        <w:ind w:left="116"/>
        <w:rPr>
          <w:sz w:val="24"/>
          <w:szCs w:val="24"/>
        </w:rPr>
      </w:pPr>
      <w:r>
        <w:rPr>
          <w:b/>
          <w:sz w:val="24"/>
          <w:szCs w:val="24"/>
        </w:rPr>
        <w:t>B.  2 pts. each; 8 pts.</w:t>
      </w:r>
    </w:p>
    <w:p w14:paraId="5D5167DF" w14:textId="77777777" w:rsidR="005A7595" w:rsidRDefault="005A7595">
      <w:pPr>
        <w:spacing w:before="5" w:line="140" w:lineRule="exact"/>
        <w:rPr>
          <w:sz w:val="15"/>
          <w:szCs w:val="15"/>
        </w:rPr>
      </w:pPr>
    </w:p>
    <w:p w14:paraId="170AB4CD" w14:textId="77777777" w:rsidR="005A7595" w:rsidRDefault="005A7595">
      <w:pPr>
        <w:spacing w:line="200" w:lineRule="exact"/>
      </w:pPr>
    </w:p>
    <w:p w14:paraId="10C6C756" w14:textId="77777777" w:rsidR="005A7595" w:rsidRDefault="00374A91">
      <w:pPr>
        <w:ind w:left="568"/>
        <w:rPr>
          <w:sz w:val="24"/>
          <w:szCs w:val="24"/>
        </w:rPr>
      </w:pPr>
      <w:r>
        <w:rPr>
          <w:sz w:val="24"/>
          <w:szCs w:val="24"/>
        </w:rPr>
        <w:t>1. Who did Cindy see</w:t>
      </w:r>
    </w:p>
    <w:p w14:paraId="34D9DDD3" w14:textId="77777777" w:rsidR="005A7595" w:rsidRDefault="005A7595">
      <w:pPr>
        <w:spacing w:line="120" w:lineRule="exact"/>
        <w:rPr>
          <w:sz w:val="12"/>
          <w:szCs w:val="12"/>
        </w:rPr>
      </w:pPr>
    </w:p>
    <w:p w14:paraId="251FA83E" w14:textId="77777777" w:rsidR="005A7595" w:rsidRDefault="00374A91">
      <w:pPr>
        <w:ind w:left="568"/>
        <w:rPr>
          <w:sz w:val="24"/>
          <w:szCs w:val="24"/>
        </w:rPr>
      </w:pPr>
      <w:r>
        <w:rPr>
          <w:sz w:val="24"/>
          <w:szCs w:val="24"/>
        </w:rPr>
        <w:t>2. Where did they go</w:t>
      </w:r>
    </w:p>
    <w:p w14:paraId="4A861C07" w14:textId="77777777" w:rsidR="005A7595" w:rsidRDefault="005A7595">
      <w:pPr>
        <w:spacing w:before="2" w:line="120" w:lineRule="exact"/>
        <w:rPr>
          <w:sz w:val="12"/>
          <w:szCs w:val="12"/>
        </w:rPr>
      </w:pPr>
    </w:p>
    <w:p w14:paraId="15EE19A7" w14:textId="77777777" w:rsidR="005A7595" w:rsidRDefault="00374A91">
      <w:pPr>
        <w:ind w:left="568"/>
        <w:rPr>
          <w:sz w:val="24"/>
          <w:szCs w:val="24"/>
        </w:rPr>
      </w:pPr>
      <w:r>
        <w:rPr>
          <w:sz w:val="24"/>
          <w:szCs w:val="24"/>
        </w:rPr>
        <w:t>3. How often do they eat pizza</w:t>
      </w:r>
    </w:p>
    <w:p w14:paraId="6A5ADEBA" w14:textId="77777777" w:rsidR="005A7595" w:rsidRDefault="005A7595">
      <w:pPr>
        <w:spacing w:line="120" w:lineRule="exact"/>
        <w:rPr>
          <w:sz w:val="12"/>
          <w:szCs w:val="12"/>
        </w:rPr>
      </w:pPr>
    </w:p>
    <w:p w14:paraId="3B1F7537" w14:textId="77777777" w:rsidR="005A7595" w:rsidRDefault="00374A91">
      <w:pPr>
        <w:ind w:left="563"/>
        <w:rPr>
          <w:sz w:val="24"/>
          <w:szCs w:val="24"/>
        </w:rPr>
      </w:pPr>
      <w:r>
        <w:rPr>
          <w:sz w:val="24"/>
          <w:szCs w:val="24"/>
        </w:rPr>
        <w:t>4. Who likes drinking lemonade</w:t>
      </w:r>
    </w:p>
    <w:p w14:paraId="40E08B2F" w14:textId="77777777" w:rsidR="005A7595" w:rsidRDefault="005A7595">
      <w:pPr>
        <w:spacing w:before="6" w:line="120" w:lineRule="exact"/>
        <w:rPr>
          <w:sz w:val="12"/>
          <w:szCs w:val="12"/>
        </w:rPr>
      </w:pPr>
    </w:p>
    <w:p w14:paraId="01485981" w14:textId="77777777" w:rsidR="005A7595" w:rsidRDefault="005A7595">
      <w:pPr>
        <w:spacing w:line="200" w:lineRule="exact"/>
      </w:pPr>
    </w:p>
    <w:p w14:paraId="0EFEAC2E" w14:textId="77777777" w:rsidR="005A7595" w:rsidRDefault="00374A91">
      <w:pPr>
        <w:spacing w:before="74"/>
        <w:ind w:left="116"/>
        <w:rPr>
          <w:sz w:val="24"/>
          <w:szCs w:val="24"/>
        </w:rPr>
      </w:pPr>
      <w:r>
        <w:rPr>
          <w:b/>
          <w:sz w:val="24"/>
          <w:szCs w:val="24"/>
        </w:rPr>
        <w:t>D.    2 pts. each; 4 pts.</w:t>
      </w:r>
    </w:p>
    <w:p w14:paraId="5B20122A" w14:textId="77777777" w:rsidR="005A7595" w:rsidRDefault="005A7595">
      <w:pPr>
        <w:spacing w:before="9" w:line="180" w:lineRule="exact"/>
        <w:rPr>
          <w:sz w:val="19"/>
          <w:szCs w:val="19"/>
        </w:rPr>
      </w:pPr>
    </w:p>
    <w:p w14:paraId="7865AA99" w14:textId="77777777" w:rsidR="005A7595" w:rsidRDefault="00374A91">
      <w:pPr>
        <w:ind w:left="563"/>
        <w:rPr>
          <w:sz w:val="24"/>
          <w:szCs w:val="24"/>
        </w:rPr>
      </w:pPr>
      <w:r>
        <w:rPr>
          <w:sz w:val="24"/>
          <w:szCs w:val="24"/>
        </w:rPr>
        <w:t>1. Did you go to college there / in Canada</w:t>
      </w:r>
    </w:p>
    <w:p w14:paraId="6F4EAB83" w14:textId="77777777" w:rsidR="005A7595" w:rsidRDefault="005A7595">
      <w:pPr>
        <w:spacing w:before="2" w:line="120" w:lineRule="exact"/>
        <w:rPr>
          <w:sz w:val="12"/>
          <w:szCs w:val="12"/>
        </w:rPr>
      </w:pPr>
    </w:p>
    <w:p w14:paraId="3816AB37" w14:textId="77777777" w:rsidR="005A7595" w:rsidRDefault="00374A91">
      <w:pPr>
        <w:ind w:left="563"/>
        <w:rPr>
          <w:sz w:val="24"/>
          <w:szCs w:val="24"/>
        </w:rPr>
      </w:pPr>
      <w:r>
        <w:rPr>
          <w:sz w:val="24"/>
          <w:szCs w:val="24"/>
        </w:rPr>
        <w:t>2. What did you study (in college)?</w:t>
      </w:r>
    </w:p>
    <w:p w14:paraId="58B322BD" w14:textId="77777777" w:rsidR="005A7595" w:rsidRDefault="00374A91">
      <w:pPr>
        <w:spacing w:before="41"/>
        <w:ind w:left="798" w:right="6037"/>
        <w:jc w:val="center"/>
        <w:rPr>
          <w:sz w:val="24"/>
          <w:szCs w:val="24"/>
        </w:rPr>
      </w:pPr>
      <w:r>
        <w:rPr>
          <w:sz w:val="24"/>
          <w:szCs w:val="24"/>
        </w:rPr>
        <w:t>What was your department?</w:t>
      </w:r>
    </w:p>
    <w:p w14:paraId="6B488A9E" w14:textId="77777777" w:rsidR="005A7595" w:rsidRDefault="005A7595">
      <w:pPr>
        <w:spacing w:before="3" w:line="120" w:lineRule="exact"/>
        <w:rPr>
          <w:sz w:val="12"/>
          <w:szCs w:val="12"/>
        </w:rPr>
      </w:pPr>
    </w:p>
    <w:p w14:paraId="58FAC70F" w14:textId="77777777" w:rsidR="005A7595" w:rsidRDefault="005A7595">
      <w:pPr>
        <w:spacing w:line="200" w:lineRule="exact"/>
      </w:pPr>
    </w:p>
    <w:p w14:paraId="27B36770" w14:textId="77777777" w:rsidR="005A7595" w:rsidRDefault="005A7595">
      <w:pPr>
        <w:spacing w:line="200" w:lineRule="exact"/>
      </w:pPr>
    </w:p>
    <w:p w14:paraId="2893F720" w14:textId="77777777" w:rsidR="005A7595" w:rsidRDefault="00374A91">
      <w:pPr>
        <w:spacing w:line="260" w:lineRule="exact"/>
        <w:ind w:left="116"/>
        <w:rPr>
          <w:sz w:val="24"/>
          <w:szCs w:val="24"/>
        </w:rPr>
      </w:pPr>
      <w:r>
        <w:rPr>
          <w:b/>
          <w:position w:val="-1"/>
          <w:sz w:val="24"/>
          <w:szCs w:val="24"/>
        </w:rPr>
        <w:t>E.    1 pt. each; 12 pts.</w:t>
      </w:r>
    </w:p>
    <w:p w14:paraId="4F7C4C62" w14:textId="77777777" w:rsidR="005A7595" w:rsidRDefault="005A7595">
      <w:pPr>
        <w:spacing w:line="200" w:lineRule="exact"/>
      </w:pPr>
    </w:p>
    <w:p w14:paraId="6E8B298F" w14:textId="77777777" w:rsidR="005A7595" w:rsidRDefault="005A7595">
      <w:pPr>
        <w:spacing w:before="11" w:line="240" w:lineRule="exact"/>
        <w:rPr>
          <w:sz w:val="24"/>
          <w:szCs w:val="24"/>
        </w:rPr>
        <w:sectPr w:rsidR="005A7595" w:rsidSect="007B5ECC">
          <w:type w:val="continuous"/>
          <w:pgSz w:w="11920" w:h="16840"/>
          <w:pgMar w:top="1320" w:right="1000" w:bottom="280" w:left="1300" w:header="720" w:footer="720" w:gutter="0"/>
          <w:cols w:space="720"/>
        </w:sectPr>
      </w:pPr>
    </w:p>
    <w:p w14:paraId="6BC64A9B" w14:textId="77777777" w:rsidR="005A7595" w:rsidRDefault="00374A91">
      <w:pPr>
        <w:spacing w:before="29"/>
        <w:ind w:left="633" w:right="614"/>
        <w:jc w:val="center"/>
        <w:rPr>
          <w:sz w:val="24"/>
          <w:szCs w:val="24"/>
        </w:rPr>
      </w:pPr>
      <w:r>
        <w:rPr>
          <w:sz w:val="24"/>
          <w:szCs w:val="24"/>
        </w:rPr>
        <w:t>1.   to</w:t>
      </w:r>
    </w:p>
    <w:p w14:paraId="31291FA9" w14:textId="77777777" w:rsidR="005A7595" w:rsidRDefault="00374A91">
      <w:pPr>
        <w:spacing w:before="41"/>
        <w:ind w:left="671"/>
        <w:rPr>
          <w:sz w:val="24"/>
          <w:szCs w:val="24"/>
        </w:rPr>
      </w:pPr>
      <w:r>
        <w:rPr>
          <w:sz w:val="24"/>
          <w:szCs w:val="24"/>
        </w:rPr>
        <w:t>2.   both</w:t>
      </w:r>
    </w:p>
    <w:p w14:paraId="11B059E8" w14:textId="77777777" w:rsidR="005A7595" w:rsidRDefault="00374A91">
      <w:pPr>
        <w:spacing w:before="41"/>
        <w:ind w:left="671" w:right="-56"/>
        <w:rPr>
          <w:sz w:val="24"/>
          <w:szCs w:val="24"/>
        </w:rPr>
      </w:pPr>
      <w:r>
        <w:rPr>
          <w:sz w:val="24"/>
          <w:szCs w:val="24"/>
        </w:rPr>
        <w:t>3.   but / and</w:t>
      </w:r>
    </w:p>
    <w:p w14:paraId="3575E602" w14:textId="77777777" w:rsidR="005A7595" w:rsidRDefault="00374A91">
      <w:pPr>
        <w:spacing w:before="41"/>
        <w:ind w:left="671"/>
        <w:rPr>
          <w:sz w:val="24"/>
          <w:szCs w:val="24"/>
        </w:rPr>
      </w:pPr>
      <w:r>
        <w:rPr>
          <w:sz w:val="24"/>
          <w:szCs w:val="24"/>
        </w:rPr>
        <w:t>4.   same</w:t>
      </w:r>
    </w:p>
    <w:p w14:paraId="0705B492" w14:textId="77777777" w:rsidR="005A7595" w:rsidRDefault="00374A91">
      <w:pPr>
        <w:spacing w:before="43"/>
        <w:ind w:left="671"/>
        <w:rPr>
          <w:sz w:val="24"/>
          <w:szCs w:val="24"/>
        </w:rPr>
      </w:pPr>
      <w:r>
        <w:rPr>
          <w:sz w:val="24"/>
          <w:szCs w:val="24"/>
        </w:rPr>
        <w:t>5.   alone</w:t>
      </w:r>
    </w:p>
    <w:p w14:paraId="00ECF05A" w14:textId="77777777" w:rsidR="005A7595" w:rsidRDefault="00374A91">
      <w:pPr>
        <w:spacing w:before="41" w:line="260" w:lineRule="exact"/>
        <w:ind w:left="633" w:right="614"/>
        <w:jc w:val="center"/>
        <w:rPr>
          <w:sz w:val="24"/>
          <w:szCs w:val="24"/>
        </w:rPr>
      </w:pPr>
      <w:r>
        <w:rPr>
          <w:position w:val="-1"/>
          <w:sz w:val="24"/>
          <w:szCs w:val="24"/>
        </w:rPr>
        <w:t>6.   in</w:t>
      </w:r>
    </w:p>
    <w:p w14:paraId="1CCD5FB9" w14:textId="77777777" w:rsidR="005A7595" w:rsidRDefault="00374A91">
      <w:pPr>
        <w:spacing w:before="29"/>
        <w:ind w:left="86"/>
        <w:rPr>
          <w:sz w:val="24"/>
          <w:szCs w:val="24"/>
        </w:rPr>
      </w:pPr>
      <w:r>
        <w:br w:type="column"/>
      </w:r>
      <w:r>
        <w:rPr>
          <w:sz w:val="24"/>
          <w:szCs w:val="24"/>
        </w:rPr>
        <w:t>7.   or</w:t>
      </w:r>
    </w:p>
    <w:p w14:paraId="0DDE0A70" w14:textId="77777777" w:rsidR="005A7595" w:rsidRDefault="00374A91">
      <w:pPr>
        <w:spacing w:before="41"/>
        <w:ind w:left="86"/>
        <w:rPr>
          <w:sz w:val="24"/>
          <w:szCs w:val="24"/>
        </w:rPr>
      </w:pPr>
      <w:r>
        <w:rPr>
          <w:sz w:val="24"/>
          <w:szCs w:val="24"/>
        </w:rPr>
        <w:t>8.   During / In</w:t>
      </w:r>
    </w:p>
    <w:p w14:paraId="1A431B95" w14:textId="77777777" w:rsidR="005A7595" w:rsidRDefault="00374A91">
      <w:pPr>
        <w:spacing w:before="41"/>
        <w:ind w:left="86"/>
        <w:rPr>
          <w:sz w:val="24"/>
          <w:szCs w:val="24"/>
        </w:rPr>
      </w:pPr>
      <w:r>
        <w:rPr>
          <w:sz w:val="24"/>
          <w:szCs w:val="24"/>
        </w:rPr>
        <w:t>9.   When</w:t>
      </w:r>
    </w:p>
    <w:p w14:paraId="1B85D765" w14:textId="77777777" w:rsidR="005A7595" w:rsidRDefault="00374A91">
      <w:pPr>
        <w:spacing w:before="41"/>
        <w:rPr>
          <w:sz w:val="24"/>
          <w:szCs w:val="24"/>
        </w:rPr>
      </w:pPr>
      <w:r>
        <w:rPr>
          <w:sz w:val="24"/>
          <w:szCs w:val="24"/>
        </w:rPr>
        <w:t>10.  cold</w:t>
      </w:r>
    </w:p>
    <w:p w14:paraId="78A4F89F" w14:textId="77777777" w:rsidR="005A7595" w:rsidRDefault="00374A91">
      <w:pPr>
        <w:spacing w:before="43"/>
        <w:rPr>
          <w:sz w:val="24"/>
          <w:szCs w:val="24"/>
        </w:rPr>
      </w:pPr>
      <w:r>
        <w:rPr>
          <w:sz w:val="24"/>
          <w:szCs w:val="24"/>
        </w:rPr>
        <w:t>11.  so</w:t>
      </w:r>
    </w:p>
    <w:p w14:paraId="6BE2D36C" w14:textId="77777777" w:rsidR="005A7595" w:rsidRDefault="00374A91">
      <w:pPr>
        <w:spacing w:before="41" w:line="260" w:lineRule="exact"/>
        <w:rPr>
          <w:sz w:val="24"/>
          <w:szCs w:val="24"/>
        </w:rPr>
        <w:sectPr w:rsidR="005A7595">
          <w:type w:val="continuous"/>
          <w:pgSz w:w="11920" w:h="16840"/>
          <w:pgMar w:top="1440" w:right="1000" w:bottom="280" w:left="1300" w:header="720" w:footer="720" w:gutter="0"/>
          <w:cols w:num="2" w:space="720" w:equalWidth="0">
            <w:col w:w="1871" w:space="1162"/>
            <w:col w:w="6587"/>
          </w:cols>
        </w:sectPr>
      </w:pPr>
      <w:r>
        <w:rPr>
          <w:position w:val="-1"/>
          <w:sz w:val="24"/>
          <w:szCs w:val="24"/>
        </w:rPr>
        <w:t>12.  with</w:t>
      </w:r>
    </w:p>
    <w:p w14:paraId="77D5CECA" w14:textId="77777777" w:rsidR="005A7595" w:rsidRDefault="005A7595">
      <w:pPr>
        <w:spacing w:before="8" w:line="160" w:lineRule="exact"/>
        <w:rPr>
          <w:sz w:val="17"/>
          <w:szCs w:val="17"/>
        </w:rPr>
      </w:pPr>
    </w:p>
    <w:p w14:paraId="606B25A0" w14:textId="77777777" w:rsidR="005A7595" w:rsidRDefault="005A7595">
      <w:pPr>
        <w:spacing w:line="200" w:lineRule="exact"/>
      </w:pPr>
    </w:p>
    <w:p w14:paraId="098F49EA" w14:textId="77777777" w:rsidR="005A7595" w:rsidRDefault="005A7595">
      <w:pPr>
        <w:spacing w:line="200" w:lineRule="exact"/>
      </w:pPr>
    </w:p>
    <w:p w14:paraId="591340DE" w14:textId="77777777" w:rsidR="005A7595" w:rsidRDefault="005A7595">
      <w:pPr>
        <w:spacing w:line="200" w:lineRule="exact"/>
      </w:pPr>
    </w:p>
    <w:p w14:paraId="52AC5A97" w14:textId="77777777" w:rsidR="005A7595" w:rsidRDefault="00374A91">
      <w:pPr>
        <w:spacing w:before="29" w:line="379" w:lineRule="auto"/>
        <w:ind w:left="116" w:right="6288"/>
        <w:rPr>
          <w:sz w:val="24"/>
          <w:szCs w:val="24"/>
        </w:rPr>
      </w:pPr>
      <w:r>
        <w:rPr>
          <w:b/>
          <w:sz w:val="24"/>
          <w:szCs w:val="24"/>
        </w:rPr>
        <w:t>READING SECTION (35 pts.) TEXT I. (14 pts.)</w:t>
      </w:r>
    </w:p>
    <w:p w14:paraId="391C39CF" w14:textId="77777777" w:rsidR="005A7595" w:rsidRDefault="00374A91">
      <w:pPr>
        <w:spacing w:before="6"/>
        <w:ind w:left="116"/>
        <w:rPr>
          <w:sz w:val="24"/>
          <w:szCs w:val="24"/>
        </w:rPr>
      </w:pPr>
      <w:r>
        <w:rPr>
          <w:b/>
          <w:sz w:val="24"/>
          <w:szCs w:val="24"/>
        </w:rPr>
        <w:t>A.  1 pt. each; 3 pts.</w:t>
      </w:r>
    </w:p>
    <w:p w14:paraId="0AE283B5" w14:textId="77777777" w:rsidR="005A7595" w:rsidRDefault="005A7595">
      <w:pPr>
        <w:spacing w:before="6" w:line="140" w:lineRule="exact"/>
        <w:rPr>
          <w:sz w:val="15"/>
          <w:szCs w:val="15"/>
        </w:rPr>
      </w:pPr>
    </w:p>
    <w:p w14:paraId="2EE37180" w14:textId="77777777" w:rsidR="005A7595" w:rsidRDefault="005A7595">
      <w:pPr>
        <w:spacing w:line="200" w:lineRule="exact"/>
      </w:pPr>
    </w:p>
    <w:p w14:paraId="6685FE8F" w14:textId="77777777" w:rsidR="005A7595" w:rsidRDefault="00374A91">
      <w:pPr>
        <w:ind w:left="476"/>
        <w:rPr>
          <w:sz w:val="24"/>
          <w:szCs w:val="24"/>
        </w:rPr>
      </w:pPr>
      <w:r>
        <w:rPr>
          <w:sz w:val="24"/>
          <w:szCs w:val="24"/>
        </w:rPr>
        <w:t>1. the ice</w:t>
      </w:r>
    </w:p>
    <w:p w14:paraId="3D83A398" w14:textId="77777777" w:rsidR="005A7595" w:rsidRDefault="00374A91">
      <w:pPr>
        <w:spacing w:before="41"/>
        <w:ind w:left="476"/>
        <w:rPr>
          <w:sz w:val="24"/>
          <w:szCs w:val="24"/>
        </w:rPr>
      </w:pPr>
      <w:r>
        <w:rPr>
          <w:sz w:val="24"/>
          <w:szCs w:val="24"/>
        </w:rPr>
        <w:t>2. divers’</w:t>
      </w:r>
    </w:p>
    <w:p w14:paraId="7E27CA6B" w14:textId="77777777" w:rsidR="005A7595" w:rsidRDefault="00374A91">
      <w:pPr>
        <w:spacing w:before="41"/>
        <w:ind w:left="476"/>
        <w:rPr>
          <w:sz w:val="24"/>
          <w:szCs w:val="24"/>
        </w:rPr>
      </w:pPr>
      <w:r>
        <w:rPr>
          <w:sz w:val="24"/>
          <w:szCs w:val="24"/>
        </w:rPr>
        <w:t>3. (Popular) ice diving places in Europe</w:t>
      </w:r>
    </w:p>
    <w:p w14:paraId="578D60A8" w14:textId="77777777" w:rsidR="005A7595" w:rsidRDefault="005A7595">
      <w:pPr>
        <w:spacing w:before="5" w:line="160" w:lineRule="exact"/>
        <w:rPr>
          <w:sz w:val="16"/>
          <w:szCs w:val="16"/>
        </w:rPr>
      </w:pPr>
    </w:p>
    <w:p w14:paraId="65C1FB8C" w14:textId="77777777" w:rsidR="005A7595" w:rsidRDefault="005A7595">
      <w:pPr>
        <w:spacing w:line="200" w:lineRule="exact"/>
      </w:pPr>
    </w:p>
    <w:p w14:paraId="5DDC26FD" w14:textId="77777777" w:rsidR="005A7595" w:rsidRDefault="00374A91">
      <w:pPr>
        <w:ind w:left="116"/>
        <w:rPr>
          <w:sz w:val="24"/>
          <w:szCs w:val="24"/>
        </w:rPr>
      </w:pPr>
      <w:r>
        <w:rPr>
          <w:b/>
          <w:sz w:val="24"/>
          <w:szCs w:val="24"/>
        </w:rPr>
        <w:t>B.  1 pt. each; 3 pts.</w:t>
      </w:r>
    </w:p>
    <w:p w14:paraId="61D09EC9" w14:textId="77777777" w:rsidR="005A7595" w:rsidRDefault="005A7595">
      <w:pPr>
        <w:spacing w:before="6" w:line="140" w:lineRule="exact"/>
        <w:rPr>
          <w:sz w:val="15"/>
          <w:szCs w:val="15"/>
        </w:rPr>
      </w:pPr>
    </w:p>
    <w:p w14:paraId="1B686DEC" w14:textId="77777777" w:rsidR="005A7595" w:rsidRDefault="00374A91">
      <w:pPr>
        <w:ind w:left="476"/>
        <w:rPr>
          <w:sz w:val="24"/>
          <w:szCs w:val="24"/>
        </w:rPr>
      </w:pPr>
      <w:r>
        <w:rPr>
          <w:sz w:val="24"/>
          <w:szCs w:val="24"/>
        </w:rPr>
        <w:t>1. T          2. F          3.F</w:t>
      </w:r>
    </w:p>
    <w:p w14:paraId="104DB59A" w14:textId="77777777" w:rsidR="005A7595" w:rsidRDefault="005A7595">
      <w:pPr>
        <w:spacing w:before="2" w:line="160" w:lineRule="exact"/>
        <w:rPr>
          <w:sz w:val="16"/>
          <w:szCs w:val="16"/>
        </w:rPr>
      </w:pPr>
    </w:p>
    <w:p w14:paraId="103C97A2" w14:textId="77777777" w:rsidR="005A7595" w:rsidRDefault="005A7595">
      <w:pPr>
        <w:spacing w:line="200" w:lineRule="exact"/>
      </w:pPr>
    </w:p>
    <w:p w14:paraId="7F91EEA6" w14:textId="77777777" w:rsidR="005A7595" w:rsidRDefault="00374A91">
      <w:pPr>
        <w:ind w:left="116"/>
        <w:rPr>
          <w:sz w:val="24"/>
          <w:szCs w:val="24"/>
        </w:rPr>
      </w:pPr>
      <w:r>
        <w:rPr>
          <w:b/>
          <w:sz w:val="24"/>
          <w:szCs w:val="24"/>
        </w:rPr>
        <w:t>C.  2 pts. each; 8 pts.</w:t>
      </w:r>
    </w:p>
    <w:p w14:paraId="1C7D5D7A" w14:textId="77777777" w:rsidR="005A7595" w:rsidRDefault="00374A91">
      <w:pPr>
        <w:spacing w:before="38"/>
        <w:ind w:left="476"/>
        <w:rPr>
          <w:sz w:val="24"/>
          <w:szCs w:val="24"/>
        </w:rPr>
      </w:pPr>
      <w:r>
        <w:rPr>
          <w:sz w:val="24"/>
          <w:szCs w:val="24"/>
        </w:rPr>
        <w:t>1.  There is air in it.</w:t>
      </w:r>
    </w:p>
    <w:p w14:paraId="1077DEE0" w14:textId="77777777" w:rsidR="005A7595" w:rsidRDefault="005A7595">
      <w:pPr>
        <w:spacing w:before="3" w:line="160" w:lineRule="exact"/>
        <w:rPr>
          <w:sz w:val="16"/>
          <w:szCs w:val="16"/>
        </w:rPr>
      </w:pPr>
    </w:p>
    <w:p w14:paraId="61ADEAC6" w14:textId="77777777" w:rsidR="005A7595" w:rsidRDefault="005A7595">
      <w:pPr>
        <w:spacing w:line="200" w:lineRule="exact"/>
      </w:pPr>
    </w:p>
    <w:p w14:paraId="68149EFF" w14:textId="77777777" w:rsidR="005A7595" w:rsidRDefault="00374A91">
      <w:pPr>
        <w:ind w:left="476"/>
        <w:rPr>
          <w:sz w:val="24"/>
          <w:szCs w:val="24"/>
        </w:rPr>
      </w:pPr>
      <w:r>
        <w:rPr>
          <w:sz w:val="24"/>
          <w:szCs w:val="24"/>
        </w:rPr>
        <w:t xml:space="preserve">2.  </w:t>
      </w:r>
      <w:r>
        <w:rPr>
          <w:b/>
          <w:sz w:val="24"/>
          <w:szCs w:val="24"/>
        </w:rPr>
        <w:t>1 pt. each; 2 pts. Please accept any two:</w:t>
      </w:r>
    </w:p>
    <w:p w14:paraId="7A247A25" w14:textId="77777777" w:rsidR="005A7595" w:rsidRDefault="00374A91">
      <w:pPr>
        <w:spacing w:before="36"/>
        <w:ind w:left="750"/>
        <w:rPr>
          <w:sz w:val="24"/>
          <w:szCs w:val="24"/>
        </w:rPr>
      </w:pPr>
      <w:r>
        <w:rPr>
          <w:sz w:val="24"/>
          <w:szCs w:val="24"/>
        </w:rPr>
        <w:t>strange animals / plants / rocks / amazing shapes / (amazing) colors / fish</w:t>
      </w:r>
    </w:p>
    <w:p w14:paraId="646ED1A7" w14:textId="77777777" w:rsidR="005A7595" w:rsidRDefault="005A7595">
      <w:pPr>
        <w:spacing w:before="1" w:line="160" w:lineRule="exact"/>
        <w:rPr>
          <w:sz w:val="16"/>
          <w:szCs w:val="16"/>
        </w:rPr>
      </w:pPr>
    </w:p>
    <w:p w14:paraId="0A6DE962" w14:textId="77777777" w:rsidR="005A7595" w:rsidRDefault="00374A91">
      <w:pPr>
        <w:ind w:left="476"/>
        <w:rPr>
          <w:sz w:val="24"/>
          <w:szCs w:val="24"/>
        </w:rPr>
      </w:pPr>
      <w:r>
        <w:rPr>
          <w:sz w:val="24"/>
          <w:szCs w:val="24"/>
        </w:rPr>
        <w:t>3.  (Divers / They can go diving into McMurdo Sound (in Antarctica)) In the summer months /</w:t>
      </w:r>
    </w:p>
    <w:p w14:paraId="359F15CA" w14:textId="77777777" w:rsidR="005A7595" w:rsidRDefault="00374A91">
      <w:pPr>
        <w:spacing w:before="43"/>
        <w:ind w:left="748"/>
        <w:rPr>
          <w:sz w:val="24"/>
          <w:szCs w:val="24"/>
        </w:rPr>
      </w:pPr>
      <w:r>
        <w:rPr>
          <w:sz w:val="24"/>
          <w:szCs w:val="24"/>
        </w:rPr>
        <w:t>from September to February / between September and February.</w:t>
      </w:r>
    </w:p>
    <w:p w14:paraId="3313C146" w14:textId="77777777" w:rsidR="005A7595" w:rsidRDefault="005A7595">
      <w:pPr>
        <w:spacing w:before="2" w:line="160" w:lineRule="exact"/>
        <w:rPr>
          <w:sz w:val="16"/>
          <w:szCs w:val="16"/>
        </w:rPr>
      </w:pPr>
    </w:p>
    <w:p w14:paraId="17EA5A92" w14:textId="77777777" w:rsidR="005A7595" w:rsidRDefault="005A7595">
      <w:pPr>
        <w:spacing w:line="200" w:lineRule="exact"/>
      </w:pPr>
    </w:p>
    <w:p w14:paraId="14A1591A" w14:textId="77777777" w:rsidR="005A7595" w:rsidRDefault="00374A91">
      <w:pPr>
        <w:ind w:left="476"/>
        <w:rPr>
          <w:sz w:val="24"/>
          <w:szCs w:val="24"/>
        </w:rPr>
      </w:pPr>
      <w:r>
        <w:rPr>
          <w:sz w:val="24"/>
          <w:szCs w:val="24"/>
        </w:rPr>
        <w:t xml:space="preserve">4.   </w:t>
      </w:r>
      <w:r>
        <w:rPr>
          <w:b/>
          <w:sz w:val="24"/>
          <w:szCs w:val="24"/>
        </w:rPr>
        <w:t>1 pt. each; 2 pts. Please accept any two:</w:t>
      </w:r>
    </w:p>
    <w:p w14:paraId="0CE3E78E" w14:textId="77777777" w:rsidR="005A7595" w:rsidRDefault="00374A91">
      <w:pPr>
        <w:spacing w:before="36"/>
        <w:ind w:left="836"/>
        <w:rPr>
          <w:sz w:val="24"/>
          <w:szCs w:val="24"/>
        </w:rPr>
        <w:sectPr w:rsidR="005A7595">
          <w:type w:val="continuous"/>
          <w:pgSz w:w="11920" w:h="16840"/>
          <w:pgMar w:top="1440" w:right="1000" w:bottom="280" w:left="1300" w:header="720" w:footer="720" w:gutter="0"/>
          <w:cols w:space="720"/>
        </w:sectPr>
      </w:pPr>
      <w:r>
        <w:rPr>
          <w:sz w:val="24"/>
          <w:szCs w:val="24"/>
        </w:rPr>
        <w:lastRenderedPageBreak/>
        <w:t>Sweden / (the) Nederlands / Denmark / Switzerland / Poland</w:t>
      </w:r>
    </w:p>
    <w:p w14:paraId="1E36F367" w14:textId="77777777" w:rsidR="005A7595" w:rsidRDefault="00374A91">
      <w:pPr>
        <w:spacing w:before="77"/>
        <w:ind w:left="78" w:right="7504"/>
        <w:jc w:val="center"/>
        <w:rPr>
          <w:sz w:val="24"/>
          <w:szCs w:val="24"/>
        </w:rPr>
      </w:pPr>
      <w:r>
        <w:rPr>
          <w:b/>
          <w:sz w:val="24"/>
          <w:szCs w:val="24"/>
        </w:rPr>
        <w:lastRenderedPageBreak/>
        <w:t>TEXT II. (16 pts.)</w:t>
      </w:r>
    </w:p>
    <w:p w14:paraId="3D246E77" w14:textId="77777777" w:rsidR="005A7595" w:rsidRDefault="005A7595">
      <w:pPr>
        <w:spacing w:before="3" w:line="160" w:lineRule="exact"/>
        <w:rPr>
          <w:sz w:val="16"/>
          <w:szCs w:val="16"/>
        </w:rPr>
      </w:pPr>
    </w:p>
    <w:p w14:paraId="39AE9FFA" w14:textId="77777777" w:rsidR="005A7595" w:rsidRDefault="00374A91">
      <w:pPr>
        <w:ind w:left="116"/>
        <w:rPr>
          <w:sz w:val="24"/>
          <w:szCs w:val="24"/>
        </w:rPr>
      </w:pPr>
      <w:r>
        <w:rPr>
          <w:b/>
          <w:sz w:val="24"/>
          <w:szCs w:val="24"/>
        </w:rPr>
        <w:t>A.  1 pt. each; 3 pts.</w:t>
      </w:r>
    </w:p>
    <w:p w14:paraId="7B3BFE00" w14:textId="77777777" w:rsidR="005A7595" w:rsidRDefault="00374A91">
      <w:pPr>
        <w:spacing w:before="36"/>
        <w:ind w:left="476"/>
        <w:rPr>
          <w:sz w:val="24"/>
          <w:szCs w:val="24"/>
        </w:rPr>
      </w:pPr>
      <w:r>
        <w:rPr>
          <w:sz w:val="24"/>
          <w:szCs w:val="24"/>
        </w:rPr>
        <w:t>1. in  the US</w:t>
      </w:r>
    </w:p>
    <w:p w14:paraId="478C5171" w14:textId="77777777" w:rsidR="005A7595" w:rsidRDefault="00374A91">
      <w:pPr>
        <w:spacing w:before="41"/>
        <w:ind w:left="476"/>
        <w:rPr>
          <w:sz w:val="24"/>
          <w:szCs w:val="24"/>
        </w:rPr>
      </w:pPr>
      <w:r>
        <w:rPr>
          <w:sz w:val="24"/>
          <w:szCs w:val="24"/>
        </w:rPr>
        <w:t>2. the rider</w:t>
      </w:r>
    </w:p>
    <w:p w14:paraId="6D1D373C" w14:textId="77777777" w:rsidR="005A7595" w:rsidRDefault="00374A91">
      <w:pPr>
        <w:spacing w:before="41"/>
        <w:ind w:left="476"/>
        <w:rPr>
          <w:sz w:val="24"/>
          <w:szCs w:val="24"/>
        </w:rPr>
      </w:pPr>
      <w:r>
        <w:rPr>
          <w:sz w:val="24"/>
          <w:szCs w:val="24"/>
        </w:rPr>
        <w:t>3. (the) bull’s</w:t>
      </w:r>
    </w:p>
    <w:p w14:paraId="14DCFB2D" w14:textId="77777777" w:rsidR="005A7595" w:rsidRDefault="005A7595">
      <w:pPr>
        <w:spacing w:before="5" w:line="160" w:lineRule="exact"/>
        <w:rPr>
          <w:sz w:val="16"/>
          <w:szCs w:val="16"/>
        </w:rPr>
      </w:pPr>
    </w:p>
    <w:p w14:paraId="7C9CA2EB" w14:textId="77777777" w:rsidR="005A7595" w:rsidRDefault="005A7595">
      <w:pPr>
        <w:spacing w:line="200" w:lineRule="exact"/>
      </w:pPr>
    </w:p>
    <w:p w14:paraId="20230CB5" w14:textId="77777777" w:rsidR="005A7595" w:rsidRDefault="00374A91">
      <w:pPr>
        <w:ind w:left="116"/>
        <w:rPr>
          <w:sz w:val="24"/>
          <w:szCs w:val="24"/>
        </w:rPr>
      </w:pPr>
      <w:r>
        <w:rPr>
          <w:b/>
          <w:sz w:val="24"/>
          <w:szCs w:val="24"/>
        </w:rPr>
        <w:t>B.  1 pt. each; 3 pts.</w:t>
      </w:r>
    </w:p>
    <w:p w14:paraId="7BAB2EA0" w14:textId="77777777" w:rsidR="005A7595" w:rsidRDefault="005A7595">
      <w:pPr>
        <w:spacing w:before="6" w:line="140" w:lineRule="exact"/>
        <w:rPr>
          <w:sz w:val="15"/>
          <w:szCs w:val="15"/>
        </w:rPr>
      </w:pPr>
    </w:p>
    <w:p w14:paraId="7128BD23" w14:textId="77777777" w:rsidR="005A7595" w:rsidRDefault="00374A91">
      <w:pPr>
        <w:ind w:left="476"/>
        <w:rPr>
          <w:sz w:val="24"/>
          <w:szCs w:val="24"/>
        </w:rPr>
      </w:pPr>
      <w:r>
        <w:rPr>
          <w:sz w:val="24"/>
          <w:szCs w:val="24"/>
        </w:rPr>
        <w:t>1. T          2. T          3.F</w:t>
      </w:r>
    </w:p>
    <w:p w14:paraId="42ECE239" w14:textId="77777777" w:rsidR="005A7595" w:rsidRDefault="005A7595">
      <w:pPr>
        <w:spacing w:before="5" w:line="160" w:lineRule="exact"/>
        <w:rPr>
          <w:sz w:val="16"/>
          <w:szCs w:val="16"/>
        </w:rPr>
      </w:pPr>
    </w:p>
    <w:p w14:paraId="14AF7DF3" w14:textId="77777777" w:rsidR="005A7595" w:rsidRDefault="005A7595">
      <w:pPr>
        <w:spacing w:line="200" w:lineRule="exact"/>
      </w:pPr>
    </w:p>
    <w:p w14:paraId="2B7F9391" w14:textId="77777777" w:rsidR="005A7595" w:rsidRDefault="00374A91">
      <w:pPr>
        <w:ind w:left="116"/>
        <w:rPr>
          <w:sz w:val="24"/>
          <w:szCs w:val="24"/>
        </w:rPr>
      </w:pPr>
      <w:r>
        <w:rPr>
          <w:b/>
          <w:sz w:val="24"/>
          <w:szCs w:val="24"/>
        </w:rPr>
        <w:t>C.  2 pts. each; 10 pts.</w:t>
      </w:r>
    </w:p>
    <w:p w14:paraId="584CF5AB" w14:textId="77777777" w:rsidR="005A7595" w:rsidRDefault="005A7595">
      <w:pPr>
        <w:spacing w:before="8" w:line="140" w:lineRule="exact"/>
        <w:rPr>
          <w:sz w:val="15"/>
          <w:szCs w:val="15"/>
        </w:rPr>
      </w:pPr>
    </w:p>
    <w:p w14:paraId="1B7992B7" w14:textId="77777777" w:rsidR="005A7595" w:rsidRDefault="005A7595">
      <w:pPr>
        <w:spacing w:line="200" w:lineRule="exact"/>
      </w:pPr>
    </w:p>
    <w:p w14:paraId="21FE380B" w14:textId="77777777" w:rsidR="005A7595" w:rsidRDefault="00374A91">
      <w:pPr>
        <w:ind w:left="476"/>
        <w:rPr>
          <w:sz w:val="24"/>
          <w:szCs w:val="24"/>
        </w:rPr>
      </w:pPr>
      <w:r>
        <w:rPr>
          <w:sz w:val="24"/>
          <w:szCs w:val="24"/>
        </w:rPr>
        <w:t xml:space="preserve">1.  </w:t>
      </w:r>
      <w:r>
        <w:rPr>
          <w:b/>
          <w:sz w:val="24"/>
          <w:szCs w:val="24"/>
        </w:rPr>
        <w:t>1 pt. each; 2 pts. Please accept any two:</w:t>
      </w:r>
    </w:p>
    <w:p w14:paraId="30B8D55D" w14:textId="77777777" w:rsidR="005A7595" w:rsidRDefault="00374A91">
      <w:pPr>
        <w:spacing w:before="36"/>
        <w:ind w:left="748"/>
        <w:rPr>
          <w:sz w:val="24"/>
          <w:szCs w:val="24"/>
        </w:rPr>
      </w:pPr>
      <w:r>
        <w:rPr>
          <w:sz w:val="24"/>
          <w:szCs w:val="24"/>
        </w:rPr>
        <w:t>(They wear) bright, colorful clothes / funny wigs (on their heads) / (very) big shoes.</w:t>
      </w:r>
    </w:p>
    <w:p w14:paraId="3DDE22AF" w14:textId="77777777" w:rsidR="005A7595" w:rsidRDefault="00374A91">
      <w:pPr>
        <w:spacing w:before="43"/>
        <w:ind w:left="476"/>
        <w:rPr>
          <w:sz w:val="24"/>
          <w:szCs w:val="24"/>
        </w:rPr>
      </w:pPr>
      <w:r>
        <w:rPr>
          <w:sz w:val="24"/>
          <w:szCs w:val="24"/>
        </w:rPr>
        <w:t>2. (When a rider falls down) a rodeo clown runs in front of the bull, shout, and throw his hat.</w:t>
      </w:r>
    </w:p>
    <w:p w14:paraId="0DE55B82" w14:textId="77777777" w:rsidR="005A7595" w:rsidRDefault="005A7595">
      <w:pPr>
        <w:spacing w:before="2" w:line="160" w:lineRule="exact"/>
        <w:rPr>
          <w:sz w:val="16"/>
          <w:szCs w:val="16"/>
        </w:rPr>
      </w:pPr>
    </w:p>
    <w:p w14:paraId="32F44C17" w14:textId="77777777" w:rsidR="005A7595" w:rsidRDefault="005A7595">
      <w:pPr>
        <w:spacing w:line="200" w:lineRule="exact"/>
      </w:pPr>
    </w:p>
    <w:p w14:paraId="6117DB3B" w14:textId="77777777" w:rsidR="005A7595" w:rsidRDefault="00374A91">
      <w:pPr>
        <w:ind w:left="476"/>
        <w:rPr>
          <w:sz w:val="24"/>
          <w:szCs w:val="24"/>
        </w:rPr>
      </w:pPr>
      <w:r>
        <w:rPr>
          <w:sz w:val="24"/>
          <w:szCs w:val="24"/>
        </w:rPr>
        <w:t xml:space="preserve">3.  </w:t>
      </w:r>
      <w:r>
        <w:rPr>
          <w:b/>
          <w:sz w:val="24"/>
          <w:szCs w:val="24"/>
        </w:rPr>
        <w:t>1 pt. each; 2 pts.</w:t>
      </w:r>
    </w:p>
    <w:p w14:paraId="6B424E35" w14:textId="77777777" w:rsidR="005A7595" w:rsidRDefault="00374A91">
      <w:pPr>
        <w:spacing w:before="36"/>
        <w:ind w:left="748"/>
        <w:rPr>
          <w:sz w:val="24"/>
          <w:szCs w:val="24"/>
        </w:rPr>
      </w:pPr>
      <w:r>
        <w:rPr>
          <w:sz w:val="24"/>
          <w:szCs w:val="24"/>
        </w:rPr>
        <w:t>a) (There are) two (types of rodeo clowns.)</w:t>
      </w:r>
    </w:p>
    <w:p w14:paraId="69BF370B" w14:textId="77777777" w:rsidR="005A7595" w:rsidRDefault="00374A91">
      <w:pPr>
        <w:spacing w:before="41"/>
        <w:ind w:left="750"/>
        <w:rPr>
          <w:sz w:val="24"/>
          <w:szCs w:val="24"/>
        </w:rPr>
      </w:pPr>
      <w:r>
        <w:rPr>
          <w:sz w:val="24"/>
          <w:szCs w:val="24"/>
        </w:rPr>
        <w:t>b) (They are) The barrel man and the bullfighter.</w:t>
      </w:r>
    </w:p>
    <w:p w14:paraId="67AFA17F" w14:textId="77777777" w:rsidR="005A7595" w:rsidRDefault="005A7595">
      <w:pPr>
        <w:spacing w:before="8" w:line="220" w:lineRule="exact"/>
        <w:rPr>
          <w:sz w:val="22"/>
          <w:szCs w:val="22"/>
        </w:rPr>
      </w:pPr>
    </w:p>
    <w:p w14:paraId="57D372AE" w14:textId="77777777" w:rsidR="005A7595" w:rsidRDefault="00374A91">
      <w:pPr>
        <w:ind w:left="476"/>
        <w:rPr>
          <w:sz w:val="24"/>
          <w:szCs w:val="24"/>
        </w:rPr>
      </w:pPr>
      <w:r>
        <w:rPr>
          <w:sz w:val="24"/>
          <w:szCs w:val="24"/>
        </w:rPr>
        <w:t>4.  (He jumps back into the barrel) (because) he doesn’t want to die.</w:t>
      </w:r>
    </w:p>
    <w:p w14:paraId="65E36C7A" w14:textId="77777777" w:rsidR="005A7595" w:rsidRDefault="00374A91">
      <w:pPr>
        <w:spacing w:before="41"/>
        <w:ind w:left="476"/>
        <w:rPr>
          <w:sz w:val="24"/>
          <w:szCs w:val="24"/>
        </w:rPr>
      </w:pPr>
      <w:r>
        <w:rPr>
          <w:sz w:val="24"/>
          <w:szCs w:val="24"/>
        </w:rPr>
        <w:t>5.  (They choose the “Bullfighting Clown of the Year”) at the end of November every year.</w:t>
      </w:r>
    </w:p>
    <w:p w14:paraId="60C57A68" w14:textId="77777777" w:rsidR="005A7595" w:rsidRDefault="005A7595">
      <w:pPr>
        <w:spacing w:line="200" w:lineRule="exact"/>
      </w:pPr>
    </w:p>
    <w:p w14:paraId="12F5CBD0" w14:textId="77777777" w:rsidR="005A7595" w:rsidRDefault="005A7595">
      <w:pPr>
        <w:spacing w:line="200" w:lineRule="exact"/>
      </w:pPr>
    </w:p>
    <w:p w14:paraId="7A98B0D8" w14:textId="77777777" w:rsidR="005A7595" w:rsidRDefault="005A7595">
      <w:pPr>
        <w:spacing w:before="9" w:line="220" w:lineRule="exact"/>
        <w:rPr>
          <w:sz w:val="22"/>
          <w:szCs w:val="22"/>
        </w:rPr>
      </w:pPr>
    </w:p>
    <w:p w14:paraId="4EC536D8" w14:textId="77777777" w:rsidR="005A7595" w:rsidRDefault="00374A91">
      <w:pPr>
        <w:ind w:left="116"/>
        <w:rPr>
          <w:sz w:val="24"/>
          <w:szCs w:val="24"/>
        </w:rPr>
      </w:pPr>
      <w:r>
        <w:rPr>
          <w:b/>
          <w:sz w:val="24"/>
          <w:szCs w:val="24"/>
        </w:rPr>
        <w:t>VOCABULARY SECTION</w:t>
      </w:r>
    </w:p>
    <w:p w14:paraId="7ED5D75A" w14:textId="77777777" w:rsidR="005A7595" w:rsidRDefault="00374A91">
      <w:pPr>
        <w:spacing w:before="41"/>
        <w:ind w:left="476"/>
        <w:rPr>
          <w:sz w:val="24"/>
          <w:szCs w:val="24"/>
        </w:rPr>
      </w:pPr>
      <w:r>
        <w:rPr>
          <w:b/>
          <w:sz w:val="24"/>
          <w:szCs w:val="24"/>
        </w:rPr>
        <w:t>1 pt. each; 5 pts.</w:t>
      </w:r>
    </w:p>
    <w:p w14:paraId="6CB3A48F" w14:textId="77777777" w:rsidR="005A7595" w:rsidRDefault="005A7595">
      <w:pPr>
        <w:spacing w:before="3" w:line="140" w:lineRule="exact"/>
        <w:rPr>
          <w:sz w:val="15"/>
          <w:szCs w:val="15"/>
        </w:rPr>
      </w:pPr>
    </w:p>
    <w:p w14:paraId="42BCEE5F" w14:textId="77777777" w:rsidR="005A7595" w:rsidRDefault="005A7595">
      <w:pPr>
        <w:spacing w:line="200" w:lineRule="exact"/>
      </w:pPr>
    </w:p>
    <w:p w14:paraId="6511860E" w14:textId="77777777" w:rsidR="005A7595" w:rsidRDefault="00374A91">
      <w:pPr>
        <w:ind w:left="964"/>
        <w:rPr>
          <w:sz w:val="24"/>
          <w:szCs w:val="24"/>
        </w:rPr>
      </w:pPr>
      <w:r>
        <w:rPr>
          <w:sz w:val="24"/>
          <w:szCs w:val="24"/>
        </w:rPr>
        <w:t>1.   transportation</w:t>
      </w:r>
    </w:p>
    <w:p w14:paraId="6C50B53A" w14:textId="77777777" w:rsidR="005A7595" w:rsidRDefault="00374A91">
      <w:pPr>
        <w:spacing w:before="43"/>
        <w:ind w:left="964"/>
        <w:rPr>
          <w:sz w:val="24"/>
          <w:szCs w:val="24"/>
        </w:rPr>
      </w:pPr>
      <w:r>
        <w:rPr>
          <w:sz w:val="24"/>
          <w:szCs w:val="24"/>
        </w:rPr>
        <w:t>2.   unusual</w:t>
      </w:r>
    </w:p>
    <w:p w14:paraId="6F4572B8" w14:textId="77777777" w:rsidR="005A7595" w:rsidRDefault="00374A91">
      <w:pPr>
        <w:spacing w:before="41"/>
        <w:ind w:left="964"/>
        <w:rPr>
          <w:sz w:val="24"/>
          <w:szCs w:val="24"/>
        </w:rPr>
      </w:pPr>
      <w:r>
        <w:rPr>
          <w:sz w:val="24"/>
          <w:szCs w:val="24"/>
        </w:rPr>
        <w:t>3.   size</w:t>
      </w:r>
    </w:p>
    <w:p w14:paraId="564EF866" w14:textId="77777777" w:rsidR="005A7595" w:rsidRDefault="00374A91">
      <w:pPr>
        <w:spacing w:before="41"/>
        <w:ind w:left="964"/>
        <w:rPr>
          <w:sz w:val="24"/>
          <w:szCs w:val="24"/>
        </w:rPr>
      </w:pPr>
      <w:r>
        <w:rPr>
          <w:sz w:val="24"/>
          <w:szCs w:val="24"/>
        </w:rPr>
        <w:t>4.   rules</w:t>
      </w:r>
    </w:p>
    <w:p w14:paraId="2E9C4F20" w14:textId="77777777" w:rsidR="005A7595" w:rsidRDefault="00374A91">
      <w:pPr>
        <w:spacing w:before="41"/>
        <w:ind w:left="964"/>
        <w:rPr>
          <w:sz w:val="24"/>
          <w:szCs w:val="24"/>
        </w:rPr>
      </w:pPr>
      <w:r>
        <w:rPr>
          <w:sz w:val="24"/>
          <w:szCs w:val="24"/>
        </w:rPr>
        <w:t>5.   rich</w:t>
      </w:r>
    </w:p>
    <w:sectPr w:rsidR="005A7595">
      <w:pgSz w:w="11920" w:h="16840"/>
      <w:pgMar w:top="132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4C9"/>
    <w:multiLevelType w:val="multilevel"/>
    <w:tmpl w:val="E63084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95"/>
    <w:rsid w:val="00225460"/>
    <w:rsid w:val="00374A91"/>
    <w:rsid w:val="005A7595"/>
    <w:rsid w:val="00657222"/>
    <w:rsid w:val="006B269E"/>
    <w:rsid w:val="007B5ECC"/>
    <w:rsid w:val="00BA4E14"/>
    <w:rsid w:val="00D0077E"/>
    <w:rsid w:val="00DC075D"/>
    <w:rsid w:val="00E0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shapelayout>
  </w:shapeDefaults>
  <w:decimalSymbol w:val="."/>
  <w:listSeparator w:val=","/>
  <w14:docId w14:val="2E8D75FB"/>
  <w15:docId w15:val="{6019B5E1-3EDC-4D39-A9E4-9FB225F8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4</cp:revision>
  <dcterms:created xsi:type="dcterms:W3CDTF">2021-11-19T15:04:00Z</dcterms:created>
  <dcterms:modified xsi:type="dcterms:W3CDTF">2021-11-22T15:31:00Z</dcterms:modified>
</cp:coreProperties>
</file>