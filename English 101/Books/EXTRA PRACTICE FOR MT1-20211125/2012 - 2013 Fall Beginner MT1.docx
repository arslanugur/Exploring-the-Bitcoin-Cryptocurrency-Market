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8B81" w14:textId="616619D8" w:rsidR="00E44594" w:rsidRDefault="0059451E">
      <w:pPr>
        <w:spacing w:before="58"/>
        <w:ind w:left="120"/>
        <w:rPr>
          <w:sz w:val="24"/>
          <w:szCs w:val="24"/>
        </w:rPr>
      </w:pPr>
      <w:r>
        <w:rPr>
          <w:b/>
          <w:sz w:val="28"/>
          <w:szCs w:val="28"/>
        </w:rPr>
        <w:t xml:space="preserve">BEGINNER   GROUP                                                                    </w:t>
      </w:r>
      <w:r>
        <w:rPr>
          <w:sz w:val="24"/>
          <w:szCs w:val="24"/>
        </w:rPr>
        <w:t>November 22, 2012</w:t>
      </w:r>
    </w:p>
    <w:p w14:paraId="471FA4DC" w14:textId="77777777" w:rsidR="00E44594" w:rsidRDefault="0059451E">
      <w:pPr>
        <w:spacing w:line="260" w:lineRule="exact"/>
        <w:ind w:left="180"/>
        <w:rPr>
          <w:sz w:val="24"/>
          <w:szCs w:val="24"/>
        </w:rPr>
      </w:pPr>
      <w:r>
        <w:rPr>
          <w:b/>
          <w:sz w:val="24"/>
          <w:szCs w:val="24"/>
        </w:rPr>
        <w:t xml:space="preserve">Mid-Term 01                                                               </w:t>
      </w:r>
      <w:r>
        <w:rPr>
          <w:sz w:val="24"/>
          <w:szCs w:val="24"/>
        </w:rPr>
        <w:t>Time: 105 mins. (including Listening Section)</w:t>
      </w:r>
    </w:p>
    <w:p w14:paraId="24047353" w14:textId="77777777" w:rsidR="00E44594" w:rsidRDefault="00E44594">
      <w:pPr>
        <w:spacing w:before="9" w:line="120" w:lineRule="exact"/>
        <w:rPr>
          <w:sz w:val="12"/>
          <w:szCs w:val="12"/>
        </w:rPr>
      </w:pPr>
    </w:p>
    <w:p w14:paraId="59C9041A" w14:textId="77777777" w:rsidR="00E44594" w:rsidRDefault="00E44594">
      <w:pPr>
        <w:spacing w:line="200" w:lineRule="exact"/>
      </w:pPr>
    </w:p>
    <w:p w14:paraId="0FAF4831" w14:textId="77777777" w:rsidR="00E44594" w:rsidRDefault="0059451E">
      <w:pPr>
        <w:ind w:left="120"/>
        <w:rPr>
          <w:sz w:val="24"/>
          <w:szCs w:val="24"/>
        </w:rPr>
      </w:pPr>
      <w:r>
        <w:rPr>
          <w:b/>
          <w:sz w:val="24"/>
          <w:szCs w:val="24"/>
        </w:rPr>
        <w:t>SECTION II.</w:t>
      </w:r>
    </w:p>
    <w:p w14:paraId="5271451C" w14:textId="77777777" w:rsidR="00E44594" w:rsidRDefault="00E44594">
      <w:pPr>
        <w:spacing w:before="7" w:line="120" w:lineRule="exact"/>
        <w:rPr>
          <w:sz w:val="13"/>
          <w:szCs w:val="13"/>
        </w:rPr>
      </w:pPr>
    </w:p>
    <w:p w14:paraId="5E751DAF" w14:textId="77777777" w:rsidR="00E44594" w:rsidRDefault="0059451E">
      <w:pPr>
        <w:ind w:left="403" w:right="67" w:hanging="283"/>
        <w:rPr>
          <w:sz w:val="24"/>
          <w:szCs w:val="24"/>
        </w:rPr>
      </w:pPr>
      <w:r>
        <w:rPr>
          <w:b/>
          <w:w w:val="97"/>
          <w:sz w:val="24"/>
          <w:szCs w:val="24"/>
        </w:rPr>
        <w:t>A.</w:t>
      </w:r>
      <w:r>
        <w:rPr>
          <w:b/>
          <w:sz w:val="24"/>
          <w:szCs w:val="24"/>
        </w:rPr>
        <w:t xml:space="preserve"> Mike is in Barcelona now. Below is his e-mail to his friend. Read it, and fill in the blanks with the correct forms of the verbs given in parentheses.</w:t>
      </w:r>
    </w:p>
    <w:p w14:paraId="4E00AC99" w14:textId="77777777" w:rsidR="00E44594" w:rsidRDefault="00E44594">
      <w:pPr>
        <w:spacing w:before="9" w:line="160" w:lineRule="exact"/>
        <w:rPr>
          <w:sz w:val="17"/>
          <w:szCs w:val="17"/>
        </w:rPr>
      </w:pPr>
    </w:p>
    <w:p w14:paraId="0AEA4440" w14:textId="77777777" w:rsidR="00E44594" w:rsidRDefault="00E44594">
      <w:pPr>
        <w:spacing w:line="200" w:lineRule="exact"/>
      </w:pPr>
    </w:p>
    <w:p w14:paraId="5848F67C" w14:textId="77777777" w:rsidR="00E44594" w:rsidRDefault="00E44594">
      <w:pPr>
        <w:spacing w:line="200" w:lineRule="exact"/>
      </w:pPr>
    </w:p>
    <w:p w14:paraId="57B85EF0" w14:textId="77777777" w:rsidR="00E44594" w:rsidRDefault="00E44594">
      <w:pPr>
        <w:spacing w:line="180" w:lineRule="exact"/>
        <w:rPr>
          <w:sz w:val="18"/>
          <w:szCs w:val="18"/>
        </w:rPr>
      </w:pPr>
    </w:p>
    <w:p w14:paraId="0A26A0E8" w14:textId="31BC7E24" w:rsidR="00E44594" w:rsidRDefault="00405BE0">
      <w:pPr>
        <w:spacing w:before="29"/>
        <w:ind w:left="924" w:right="7728"/>
        <w:jc w:val="both"/>
        <w:rPr>
          <w:sz w:val="24"/>
          <w:szCs w:val="24"/>
        </w:rPr>
      </w:pPr>
      <w:r>
        <w:rPr>
          <w:sz w:val="24"/>
          <w:szCs w:val="24"/>
        </w:rPr>
        <w:t>D</w:t>
      </w:r>
      <w:r w:rsidR="0059451E">
        <w:rPr>
          <w:sz w:val="24"/>
          <w:szCs w:val="24"/>
        </w:rPr>
        <w:t>ear Barbara,</w:t>
      </w:r>
    </w:p>
    <w:p w14:paraId="06F78FAB" w14:textId="77777777" w:rsidR="00E44594" w:rsidRDefault="00E44594">
      <w:pPr>
        <w:spacing w:before="19" w:line="240" w:lineRule="exact"/>
        <w:rPr>
          <w:sz w:val="24"/>
          <w:szCs w:val="24"/>
        </w:rPr>
      </w:pPr>
    </w:p>
    <w:p w14:paraId="174E4201" w14:textId="5B803B0C" w:rsidR="00E44594" w:rsidRDefault="0059451E" w:rsidP="0031129C">
      <w:pPr>
        <w:spacing w:line="360" w:lineRule="auto"/>
        <w:ind w:left="924" w:right="140"/>
        <w:jc w:val="both"/>
        <w:rPr>
          <w:sz w:val="24"/>
          <w:szCs w:val="24"/>
        </w:rPr>
      </w:pPr>
      <w:r>
        <w:rPr>
          <w:sz w:val="24"/>
          <w:szCs w:val="24"/>
        </w:rPr>
        <w:t xml:space="preserve">I am finally in Barcelona. I </w:t>
      </w:r>
      <w:r>
        <w:rPr>
          <w:b/>
          <w:sz w:val="24"/>
          <w:szCs w:val="24"/>
        </w:rPr>
        <w:t>(1)</w:t>
      </w:r>
      <w:r>
        <w:rPr>
          <w:b/>
          <w:sz w:val="24"/>
          <w:szCs w:val="24"/>
          <w:u w:val="thick" w:color="000000"/>
        </w:rPr>
        <w:t xml:space="preserve">                                           </w:t>
      </w:r>
      <w:r>
        <w:rPr>
          <w:b/>
          <w:sz w:val="24"/>
          <w:szCs w:val="24"/>
        </w:rPr>
        <w:t xml:space="preserve">(arrive) </w:t>
      </w:r>
      <w:r>
        <w:rPr>
          <w:sz w:val="24"/>
          <w:szCs w:val="24"/>
        </w:rPr>
        <w:t>in Barcelona only two days  ago,  but  I fell  in  love  with  it  at  first  sight!  I am in my hotel</w:t>
      </w:r>
      <w:r w:rsidR="00405BE0">
        <w:rPr>
          <w:sz w:val="24"/>
          <w:szCs w:val="24"/>
        </w:rPr>
        <w:t xml:space="preserve"> </w:t>
      </w:r>
      <w:r>
        <w:rPr>
          <w:sz w:val="24"/>
          <w:szCs w:val="24"/>
        </w:rPr>
        <w:t xml:space="preserve">room  now,  and  it </w:t>
      </w:r>
      <w:r>
        <w:rPr>
          <w:b/>
          <w:w w:val="97"/>
          <w:sz w:val="24"/>
          <w:szCs w:val="24"/>
        </w:rPr>
        <w:t>(2)</w:t>
      </w:r>
      <w:r>
        <w:rPr>
          <w:b/>
          <w:w w:val="97"/>
          <w:sz w:val="24"/>
          <w:szCs w:val="24"/>
          <w:u w:val="thick" w:color="000000"/>
        </w:rPr>
        <w:t xml:space="preserve"> </w:t>
      </w:r>
      <w:r>
        <w:rPr>
          <w:b/>
          <w:sz w:val="24"/>
          <w:szCs w:val="24"/>
          <w:u w:val="thick" w:color="000000"/>
        </w:rPr>
        <w:t xml:space="preserve">                                          </w:t>
      </w:r>
      <w:r>
        <w:rPr>
          <w:b/>
          <w:sz w:val="24"/>
          <w:szCs w:val="24"/>
        </w:rPr>
        <w:t xml:space="preserve">     (rain)      </w:t>
      </w:r>
      <w:r>
        <w:rPr>
          <w:sz w:val="24"/>
          <w:szCs w:val="24"/>
        </w:rPr>
        <w:t>outside.      As      far      as      I      know,</w:t>
      </w:r>
      <w:r w:rsidR="00405BE0">
        <w:rPr>
          <w:sz w:val="24"/>
          <w:szCs w:val="24"/>
        </w:rPr>
        <w:t xml:space="preserve"> </w:t>
      </w:r>
      <w:r>
        <w:rPr>
          <w:sz w:val="24"/>
          <w:szCs w:val="24"/>
        </w:rPr>
        <w:t xml:space="preserve">it </w:t>
      </w:r>
      <w:r>
        <w:rPr>
          <w:b/>
          <w:w w:val="97"/>
          <w:sz w:val="24"/>
          <w:szCs w:val="24"/>
        </w:rPr>
        <w:t>(3)</w:t>
      </w:r>
      <w:r>
        <w:rPr>
          <w:b/>
          <w:w w:val="97"/>
          <w:sz w:val="24"/>
          <w:szCs w:val="24"/>
          <w:u w:val="thick" w:color="000000"/>
        </w:rPr>
        <w:t xml:space="preserve"> </w:t>
      </w:r>
      <w:r>
        <w:rPr>
          <w:b/>
          <w:sz w:val="24"/>
          <w:szCs w:val="24"/>
          <w:u w:val="thick" w:color="000000"/>
        </w:rPr>
        <w:t xml:space="preserve">                                          </w:t>
      </w:r>
      <w:r>
        <w:rPr>
          <w:b/>
          <w:sz w:val="24"/>
          <w:szCs w:val="24"/>
        </w:rPr>
        <w:t xml:space="preserve"> (often / rain) </w:t>
      </w:r>
      <w:r>
        <w:rPr>
          <w:sz w:val="24"/>
          <w:szCs w:val="24"/>
        </w:rPr>
        <w:t xml:space="preserve">during this season here </w:t>
      </w:r>
      <w:r>
        <w:rPr>
          <w:sz w:val="22"/>
          <w:szCs w:val="22"/>
        </w:rPr>
        <w:t xml:space="preserve">– </w:t>
      </w:r>
      <w:r>
        <w:rPr>
          <w:sz w:val="24"/>
          <w:szCs w:val="24"/>
        </w:rPr>
        <w:t>it is  usually sunny and  warm.  I guess I’m</w:t>
      </w:r>
      <w:r w:rsidR="00405BE0">
        <w:rPr>
          <w:sz w:val="24"/>
          <w:szCs w:val="24"/>
        </w:rPr>
        <w:t xml:space="preserve"> </w:t>
      </w:r>
      <w:r>
        <w:rPr>
          <w:sz w:val="24"/>
          <w:szCs w:val="24"/>
        </w:rPr>
        <w:t>not very lucky about</w:t>
      </w:r>
      <w:r w:rsidR="00405BE0">
        <w:rPr>
          <w:sz w:val="24"/>
          <w:szCs w:val="24"/>
        </w:rPr>
        <w:t xml:space="preserve"> </w:t>
      </w:r>
      <w:r>
        <w:rPr>
          <w:sz w:val="24"/>
          <w:szCs w:val="24"/>
        </w:rPr>
        <w:t xml:space="preserve">that,but  it  doesn’t  matter  because  I  am happy </w:t>
      </w:r>
      <w:r w:rsidR="0031129C">
        <w:rPr>
          <w:sz w:val="24"/>
          <w:szCs w:val="24"/>
        </w:rPr>
        <w:t>am</w:t>
      </w:r>
      <w:r>
        <w:rPr>
          <w:b/>
          <w:sz w:val="24"/>
          <w:szCs w:val="24"/>
        </w:rPr>
        <w:t xml:space="preserve"> </w:t>
      </w:r>
      <w:r>
        <w:rPr>
          <w:sz w:val="24"/>
          <w:szCs w:val="24"/>
        </w:rPr>
        <w:t>here. My room is on the fifth floor, and   I am</w:t>
      </w:r>
      <w:r w:rsidR="0031129C">
        <w:rPr>
          <w:sz w:val="24"/>
          <w:szCs w:val="24"/>
        </w:rPr>
        <w:t xml:space="preserve"> </w:t>
      </w:r>
      <w:r>
        <w:rPr>
          <w:color w:val="202020"/>
          <w:position w:val="-1"/>
          <w:sz w:val="24"/>
          <w:szCs w:val="24"/>
        </w:rPr>
        <w:t xml:space="preserve">sipping my </w:t>
      </w:r>
      <w:r>
        <w:rPr>
          <w:color w:val="000000"/>
          <w:position w:val="-1"/>
          <w:sz w:val="24"/>
          <w:szCs w:val="24"/>
        </w:rPr>
        <w:t xml:space="preserve">coffee </w:t>
      </w:r>
      <w:r>
        <w:rPr>
          <w:color w:val="202020"/>
          <w:position w:val="-1"/>
          <w:sz w:val="24"/>
          <w:szCs w:val="24"/>
        </w:rPr>
        <w:t xml:space="preserve">and </w:t>
      </w:r>
      <w:r w:rsidR="0031129C">
        <w:rPr>
          <w:b/>
          <w:sz w:val="24"/>
          <w:szCs w:val="24"/>
        </w:rPr>
        <w:t>(4)</w:t>
      </w:r>
      <w:r w:rsidR="0031129C">
        <w:rPr>
          <w:b/>
          <w:sz w:val="24"/>
          <w:szCs w:val="24"/>
          <w:u w:val="thick" w:color="000000"/>
        </w:rPr>
        <w:t xml:space="preserve">                                           </w:t>
      </w:r>
      <w:r w:rsidR="0031129C">
        <w:rPr>
          <w:b/>
          <w:sz w:val="24"/>
          <w:szCs w:val="24"/>
        </w:rPr>
        <w:t>(</w:t>
      </w:r>
      <w:r w:rsidR="0031129C">
        <w:rPr>
          <w:b/>
          <w:sz w:val="24"/>
          <w:szCs w:val="24"/>
        </w:rPr>
        <w:t>enjoy</w:t>
      </w:r>
      <w:r w:rsidR="0031129C">
        <w:rPr>
          <w:b/>
          <w:sz w:val="24"/>
          <w:szCs w:val="24"/>
        </w:rPr>
        <w:t>)</w:t>
      </w:r>
      <w:r>
        <w:rPr>
          <w:color w:val="000000"/>
          <w:position w:val="-1"/>
          <w:sz w:val="24"/>
          <w:szCs w:val="24"/>
        </w:rPr>
        <w:t xml:space="preserve"> the beautiful view of La Sagrada Familia.</w:t>
      </w:r>
    </w:p>
    <w:p w14:paraId="3046EC7E" w14:textId="77777777" w:rsidR="00E44594" w:rsidRDefault="00E44594">
      <w:pPr>
        <w:spacing w:before="15" w:line="220" w:lineRule="exact"/>
        <w:rPr>
          <w:sz w:val="22"/>
          <w:szCs w:val="22"/>
        </w:rPr>
      </w:pPr>
    </w:p>
    <w:p w14:paraId="00BDB1B7" w14:textId="41748B5B" w:rsidR="00E44594" w:rsidRDefault="0059451E" w:rsidP="0031129C">
      <w:pPr>
        <w:spacing w:before="29" w:line="359" w:lineRule="auto"/>
        <w:ind w:left="924" w:right="519"/>
        <w:jc w:val="both"/>
        <w:rPr>
          <w:sz w:val="24"/>
          <w:szCs w:val="24"/>
        </w:rPr>
      </w:pPr>
      <w:r>
        <w:rPr>
          <w:sz w:val="24"/>
          <w:szCs w:val="24"/>
        </w:rPr>
        <w:t xml:space="preserve">I </w:t>
      </w:r>
      <w:r>
        <w:rPr>
          <w:b/>
          <w:sz w:val="24"/>
          <w:szCs w:val="24"/>
        </w:rPr>
        <w:t>(5)</w:t>
      </w:r>
      <w:r>
        <w:rPr>
          <w:b/>
          <w:sz w:val="24"/>
          <w:szCs w:val="24"/>
          <w:u w:val="thick" w:color="000000"/>
        </w:rPr>
        <w:t xml:space="preserve">                                           </w:t>
      </w:r>
      <w:r>
        <w:rPr>
          <w:b/>
          <w:sz w:val="24"/>
          <w:szCs w:val="24"/>
        </w:rPr>
        <w:t xml:space="preserve">  (think)     </w:t>
      </w:r>
      <w:r>
        <w:rPr>
          <w:sz w:val="24"/>
          <w:szCs w:val="24"/>
        </w:rPr>
        <w:t>this     city     is     really     beautiful!</w:t>
      </w:r>
      <w:r w:rsidR="0031129C">
        <w:rPr>
          <w:sz w:val="24"/>
          <w:szCs w:val="24"/>
        </w:rPr>
        <w:t xml:space="preserve"> M</w:t>
      </w:r>
      <w:r w:rsidR="0031129C">
        <w:rPr>
          <w:sz w:val="24"/>
          <w:szCs w:val="24"/>
        </w:rPr>
        <w:t>illions  of  people</w:t>
      </w:r>
      <w:r w:rsidR="0031129C">
        <w:rPr>
          <w:sz w:val="24"/>
          <w:szCs w:val="24"/>
        </w:rPr>
        <w:t xml:space="preserve"> (</w:t>
      </w:r>
      <w:r>
        <w:rPr>
          <w:b/>
          <w:sz w:val="24"/>
          <w:szCs w:val="24"/>
        </w:rPr>
        <w:t>6</w:t>
      </w:r>
      <w:r w:rsidRPr="0031129C">
        <w:rPr>
          <w:b/>
          <w:bCs/>
          <w:sz w:val="24"/>
          <w:szCs w:val="24"/>
        </w:rPr>
        <w:t>)</w:t>
      </w:r>
      <w:r>
        <w:rPr>
          <w:sz w:val="24"/>
          <w:szCs w:val="24"/>
          <w:u w:val="single" w:color="000000"/>
        </w:rPr>
        <w:t xml:space="preserve">                                           </w:t>
      </w:r>
      <w:r w:rsidR="0031129C" w:rsidRPr="0031129C">
        <w:rPr>
          <w:sz w:val="24"/>
          <w:szCs w:val="24"/>
          <w:u w:color="000000"/>
        </w:rPr>
        <w:t xml:space="preserve"> </w:t>
      </w:r>
      <w:r>
        <w:rPr>
          <w:b/>
          <w:sz w:val="24"/>
          <w:szCs w:val="24"/>
        </w:rPr>
        <w:t xml:space="preserve">(visit)  </w:t>
      </w:r>
      <w:r w:rsidR="0031129C" w:rsidRPr="0031129C">
        <w:rPr>
          <w:bCs/>
          <w:sz w:val="24"/>
          <w:szCs w:val="24"/>
        </w:rPr>
        <w:t>it</w:t>
      </w:r>
      <w:r>
        <w:rPr>
          <w:sz w:val="24"/>
          <w:szCs w:val="24"/>
        </w:rPr>
        <w:t xml:space="preserve">    every  year,  and     now  I understand why. There are so many things to see and do here! Yesterday, I visited La Sagrada Familia. It was great!  it is</w:t>
      </w:r>
      <w:r w:rsidR="0031129C">
        <w:rPr>
          <w:sz w:val="24"/>
          <w:szCs w:val="24"/>
        </w:rPr>
        <w:t xml:space="preserve"> </w:t>
      </w:r>
      <w:r>
        <w:rPr>
          <w:sz w:val="24"/>
          <w:szCs w:val="24"/>
        </w:rPr>
        <w:t xml:space="preserve">130 years old. I also </w:t>
      </w:r>
      <w:r w:rsidR="0031129C">
        <w:rPr>
          <w:b/>
          <w:sz w:val="24"/>
          <w:szCs w:val="24"/>
        </w:rPr>
        <w:t>(</w:t>
      </w:r>
      <w:r w:rsidR="0031129C">
        <w:rPr>
          <w:b/>
          <w:sz w:val="24"/>
          <w:szCs w:val="24"/>
        </w:rPr>
        <w:t>7</w:t>
      </w:r>
      <w:r w:rsidR="0031129C">
        <w:rPr>
          <w:b/>
          <w:sz w:val="24"/>
          <w:szCs w:val="24"/>
        </w:rPr>
        <w:t>)</w:t>
      </w:r>
      <w:r w:rsidR="0031129C">
        <w:rPr>
          <w:b/>
          <w:sz w:val="24"/>
          <w:szCs w:val="24"/>
          <w:u w:val="thick" w:color="000000"/>
        </w:rPr>
        <w:t xml:space="preserve">                                           </w:t>
      </w:r>
      <w:r w:rsidR="0031129C">
        <w:rPr>
          <w:b/>
          <w:sz w:val="24"/>
          <w:szCs w:val="24"/>
        </w:rPr>
        <w:t>(</w:t>
      </w:r>
      <w:r w:rsidR="0031129C">
        <w:rPr>
          <w:b/>
          <w:sz w:val="24"/>
          <w:szCs w:val="24"/>
        </w:rPr>
        <w:t>take</w:t>
      </w:r>
      <w:r w:rsidR="0031129C">
        <w:rPr>
          <w:b/>
          <w:sz w:val="24"/>
          <w:szCs w:val="24"/>
        </w:rPr>
        <w:t>)</w:t>
      </w:r>
      <w:r w:rsidR="0031129C">
        <w:rPr>
          <w:b/>
          <w:sz w:val="24"/>
          <w:szCs w:val="24"/>
        </w:rPr>
        <w:t xml:space="preserve"> </w:t>
      </w:r>
      <w:r>
        <w:rPr>
          <w:sz w:val="24"/>
          <w:szCs w:val="24"/>
        </w:rPr>
        <w:t xml:space="preserve">a tour of the city yesterday. I saw interesting places and great shopping malls, but I </w:t>
      </w:r>
      <w:r w:rsidR="0031129C">
        <w:rPr>
          <w:sz w:val="24"/>
          <w:szCs w:val="24"/>
        </w:rPr>
        <w:t xml:space="preserve">                                               </w:t>
      </w:r>
      <w:r>
        <w:rPr>
          <w:b/>
          <w:sz w:val="24"/>
          <w:szCs w:val="24"/>
        </w:rPr>
        <w:t>(8)</w:t>
      </w:r>
      <w:r>
        <w:rPr>
          <w:b/>
          <w:sz w:val="24"/>
          <w:szCs w:val="24"/>
          <w:u w:val="thick" w:color="000000"/>
        </w:rPr>
        <w:t xml:space="preserve">                                           </w:t>
      </w:r>
      <w:r>
        <w:rPr>
          <w:b/>
          <w:sz w:val="24"/>
          <w:szCs w:val="24"/>
        </w:rPr>
        <w:t xml:space="preserve">(want) </w:t>
      </w:r>
      <w:r>
        <w:rPr>
          <w:sz w:val="24"/>
          <w:szCs w:val="24"/>
        </w:rPr>
        <w:t xml:space="preserve">to do shopping because I was too  tired.  Tomorrow,   I  </w:t>
      </w:r>
      <w:r>
        <w:rPr>
          <w:b/>
          <w:sz w:val="24"/>
          <w:szCs w:val="24"/>
        </w:rPr>
        <w:t>(9)</w:t>
      </w:r>
      <w:r>
        <w:rPr>
          <w:b/>
          <w:sz w:val="24"/>
          <w:szCs w:val="24"/>
          <w:u w:val="thick" w:color="000000"/>
        </w:rPr>
        <w:t xml:space="preserve">                                           </w:t>
      </w:r>
      <w:r>
        <w:rPr>
          <w:b/>
          <w:sz w:val="24"/>
          <w:szCs w:val="24"/>
        </w:rPr>
        <w:t xml:space="preserve">(go)   </w:t>
      </w:r>
      <w:r>
        <w:rPr>
          <w:sz w:val="24"/>
          <w:szCs w:val="24"/>
        </w:rPr>
        <w:t>to  La  Rambla,   the  most famous  street  in  Barcelona.  I can do some shopping there.  Then,</w:t>
      </w:r>
      <w:r w:rsidR="00405BE0">
        <w:rPr>
          <w:sz w:val="24"/>
          <w:szCs w:val="24"/>
        </w:rPr>
        <w:t xml:space="preserve"> </w:t>
      </w:r>
      <w:r>
        <w:rPr>
          <w:sz w:val="24"/>
          <w:szCs w:val="24"/>
        </w:rPr>
        <w:t xml:space="preserve">I want to </w:t>
      </w:r>
      <w:r w:rsidR="00405BE0">
        <w:rPr>
          <w:b/>
          <w:sz w:val="24"/>
          <w:szCs w:val="24"/>
        </w:rPr>
        <w:t>(10)</w:t>
      </w:r>
      <w:r w:rsidR="00405BE0">
        <w:rPr>
          <w:b/>
          <w:sz w:val="24"/>
          <w:szCs w:val="24"/>
          <w:u w:val="thick" w:color="000000"/>
        </w:rPr>
        <w:t xml:space="preserve">                                         </w:t>
      </w:r>
      <w:r w:rsidR="00405BE0" w:rsidRPr="00405BE0">
        <w:rPr>
          <w:b/>
          <w:sz w:val="24"/>
          <w:szCs w:val="24"/>
          <w:u w:color="000000"/>
        </w:rPr>
        <w:t xml:space="preserve"> (go)</w:t>
      </w:r>
      <w:r>
        <w:rPr>
          <w:sz w:val="24"/>
          <w:szCs w:val="24"/>
        </w:rPr>
        <w:t xml:space="preserve"> to the Picasso</w:t>
      </w:r>
      <w:r w:rsidR="00405BE0">
        <w:rPr>
          <w:sz w:val="24"/>
          <w:szCs w:val="24"/>
        </w:rPr>
        <w:t xml:space="preserve"> </w:t>
      </w:r>
      <w:r>
        <w:rPr>
          <w:sz w:val="24"/>
          <w:szCs w:val="24"/>
        </w:rPr>
        <w:t>museum. By the way, the streets</w:t>
      </w:r>
      <w:r w:rsidR="00405BE0">
        <w:rPr>
          <w:sz w:val="24"/>
          <w:szCs w:val="24"/>
        </w:rPr>
        <w:t xml:space="preserve"> are full of</w:t>
      </w:r>
      <w:r>
        <w:rPr>
          <w:sz w:val="24"/>
          <w:szCs w:val="24"/>
        </w:rPr>
        <w:t xml:space="preserve"> lights at the moment because there is a big carnival at the weekend.</w:t>
      </w:r>
    </w:p>
    <w:p w14:paraId="08576983" w14:textId="77777777" w:rsidR="00E44594" w:rsidRDefault="00E44594">
      <w:pPr>
        <w:spacing w:before="2" w:line="120" w:lineRule="exact"/>
        <w:rPr>
          <w:sz w:val="13"/>
          <w:szCs w:val="13"/>
        </w:rPr>
      </w:pPr>
    </w:p>
    <w:p w14:paraId="1C778AA1" w14:textId="77777777" w:rsidR="00E44594" w:rsidRDefault="0059451E">
      <w:pPr>
        <w:ind w:left="924" w:right="575"/>
        <w:jc w:val="both"/>
        <w:rPr>
          <w:sz w:val="24"/>
          <w:szCs w:val="24"/>
        </w:rPr>
      </w:pPr>
      <w:r>
        <w:rPr>
          <w:sz w:val="24"/>
          <w:szCs w:val="24"/>
        </w:rPr>
        <w:t>That’s     all     the     news     from     me     for     now.     What     about     you?     What</w:t>
      </w:r>
    </w:p>
    <w:p w14:paraId="310DFEC5" w14:textId="77777777" w:rsidR="00E44594" w:rsidRDefault="00E44594">
      <w:pPr>
        <w:spacing w:before="4" w:line="120" w:lineRule="exact"/>
        <w:rPr>
          <w:sz w:val="13"/>
          <w:szCs w:val="13"/>
        </w:rPr>
      </w:pPr>
    </w:p>
    <w:p w14:paraId="00F39736" w14:textId="77777777" w:rsidR="00E44594" w:rsidRDefault="0059451E">
      <w:pPr>
        <w:spacing w:line="260" w:lineRule="exact"/>
        <w:ind w:left="924" w:right="4030"/>
        <w:jc w:val="both"/>
        <w:rPr>
          <w:sz w:val="24"/>
          <w:szCs w:val="24"/>
        </w:rPr>
      </w:pPr>
      <w:r>
        <w:rPr>
          <w:b/>
          <w:position w:val="-1"/>
          <w:sz w:val="24"/>
          <w:szCs w:val="24"/>
        </w:rPr>
        <w:t>(11)</w:t>
      </w:r>
      <w:r>
        <w:rPr>
          <w:b/>
          <w:position w:val="-1"/>
          <w:sz w:val="24"/>
          <w:szCs w:val="24"/>
          <w:u w:val="thick" w:color="000000"/>
        </w:rPr>
        <w:t xml:space="preserve">                                           </w:t>
      </w:r>
      <w:r>
        <w:rPr>
          <w:b/>
          <w:position w:val="-1"/>
          <w:sz w:val="24"/>
          <w:szCs w:val="24"/>
        </w:rPr>
        <w:t xml:space="preserve">(you /do) </w:t>
      </w:r>
      <w:r>
        <w:rPr>
          <w:position w:val="-1"/>
          <w:sz w:val="24"/>
          <w:szCs w:val="24"/>
        </w:rPr>
        <w:t>these days?</w:t>
      </w:r>
    </w:p>
    <w:p w14:paraId="1BFCA0F6" w14:textId="77777777" w:rsidR="00E44594" w:rsidRDefault="00E44594">
      <w:pPr>
        <w:spacing w:before="15" w:line="220" w:lineRule="exact"/>
        <w:rPr>
          <w:sz w:val="22"/>
          <w:szCs w:val="22"/>
        </w:rPr>
      </w:pPr>
    </w:p>
    <w:p w14:paraId="45B7D140" w14:textId="5A074B36" w:rsidR="00E44594" w:rsidRDefault="0059451E">
      <w:pPr>
        <w:spacing w:before="29"/>
        <w:ind w:left="924"/>
        <w:rPr>
          <w:sz w:val="24"/>
          <w:szCs w:val="24"/>
        </w:rPr>
      </w:pPr>
      <w:r>
        <w:rPr>
          <w:sz w:val="24"/>
          <w:szCs w:val="24"/>
        </w:rPr>
        <w:t>Take care!</w:t>
      </w:r>
    </w:p>
    <w:p w14:paraId="64DD3D6B" w14:textId="13211DB4" w:rsidR="00405BE0" w:rsidRDefault="00405BE0">
      <w:pPr>
        <w:spacing w:before="29"/>
        <w:ind w:left="924"/>
        <w:rPr>
          <w:sz w:val="24"/>
          <w:szCs w:val="24"/>
        </w:rPr>
      </w:pPr>
      <w:r>
        <w:rPr>
          <w:sz w:val="24"/>
          <w:szCs w:val="24"/>
        </w:rPr>
        <w:t xml:space="preserve">Mike </w:t>
      </w:r>
    </w:p>
    <w:p w14:paraId="37E363B6" w14:textId="77777777" w:rsidR="00E44594" w:rsidRDefault="00E44594">
      <w:pPr>
        <w:spacing w:before="6" w:line="260" w:lineRule="exact"/>
        <w:rPr>
          <w:sz w:val="26"/>
          <w:szCs w:val="26"/>
        </w:rPr>
      </w:pPr>
    </w:p>
    <w:p w14:paraId="29750054" w14:textId="273FEA2B" w:rsidR="00E44594" w:rsidRDefault="0059451E">
      <w:pPr>
        <w:spacing w:line="360" w:lineRule="auto"/>
        <w:ind w:left="924" w:right="531"/>
        <w:rPr>
          <w:sz w:val="24"/>
          <w:szCs w:val="24"/>
        </w:rPr>
        <w:sectPr w:rsidR="00E44594">
          <w:pgSz w:w="11920" w:h="16860"/>
          <w:pgMar w:top="1420" w:right="900" w:bottom="280" w:left="980" w:header="720" w:footer="720" w:gutter="0"/>
          <w:cols w:space="720"/>
        </w:sectPr>
      </w:pPr>
      <w:r>
        <w:rPr>
          <w:sz w:val="24"/>
          <w:szCs w:val="24"/>
        </w:rPr>
        <w:t xml:space="preserve">P.S: Thanks again for </w:t>
      </w:r>
      <w:r>
        <w:rPr>
          <w:b/>
          <w:sz w:val="24"/>
          <w:szCs w:val="24"/>
        </w:rPr>
        <w:t>(12)</w:t>
      </w:r>
      <w:r>
        <w:rPr>
          <w:b/>
          <w:sz w:val="24"/>
          <w:szCs w:val="24"/>
          <w:u w:val="thick" w:color="000000"/>
        </w:rPr>
        <w:t xml:space="preserve">                                           </w:t>
      </w:r>
      <w:r>
        <w:rPr>
          <w:b/>
          <w:sz w:val="24"/>
          <w:szCs w:val="24"/>
        </w:rPr>
        <w:t xml:space="preserve">(drive)  </w:t>
      </w:r>
      <w:r>
        <w:rPr>
          <w:sz w:val="24"/>
          <w:szCs w:val="24"/>
        </w:rPr>
        <w:t>me to the airport.  You are one in a million!</w:t>
      </w:r>
    </w:p>
    <w:p w14:paraId="089A6DBC" w14:textId="77777777" w:rsidR="00E44594" w:rsidRDefault="0059451E">
      <w:pPr>
        <w:spacing w:before="70" w:line="248" w:lineRule="auto"/>
        <w:ind w:left="403" w:right="216" w:hanging="283"/>
        <w:rPr>
          <w:sz w:val="24"/>
          <w:szCs w:val="24"/>
        </w:rPr>
      </w:pPr>
      <w:r>
        <w:rPr>
          <w:b/>
          <w:w w:val="97"/>
          <w:sz w:val="24"/>
          <w:szCs w:val="24"/>
        </w:rPr>
        <w:lastRenderedPageBreak/>
        <w:t>B.</w:t>
      </w:r>
      <w:r>
        <w:rPr>
          <w:b/>
          <w:sz w:val="24"/>
          <w:szCs w:val="24"/>
        </w:rPr>
        <w:t xml:space="preserve"> Read the text, and fill in the blanks with words from the box</w:t>
      </w:r>
      <w:r>
        <w:rPr>
          <w:sz w:val="24"/>
          <w:szCs w:val="24"/>
        </w:rPr>
        <w:t xml:space="preserve">. </w:t>
      </w:r>
      <w:r>
        <w:rPr>
          <w:b/>
          <w:sz w:val="24"/>
          <w:szCs w:val="24"/>
        </w:rPr>
        <w:t xml:space="preserve">There are more words than you need. </w:t>
      </w:r>
      <w:r>
        <w:rPr>
          <w:b/>
          <w:sz w:val="24"/>
          <w:szCs w:val="24"/>
          <w:u w:val="thick" w:color="000000"/>
        </w:rPr>
        <w:t>Do not change the form of the words</w:t>
      </w:r>
      <w:r>
        <w:rPr>
          <w:b/>
          <w:sz w:val="24"/>
          <w:szCs w:val="24"/>
        </w:rPr>
        <w:t xml:space="preserve">. Use each word only </w:t>
      </w:r>
      <w:r>
        <w:rPr>
          <w:b/>
          <w:sz w:val="24"/>
          <w:szCs w:val="24"/>
          <w:u w:val="thick" w:color="000000"/>
        </w:rPr>
        <w:t>ONCE.</w:t>
      </w:r>
    </w:p>
    <w:p w14:paraId="27708942" w14:textId="77777777" w:rsidR="00E44594" w:rsidRDefault="00E44594">
      <w:pPr>
        <w:spacing w:line="200" w:lineRule="exact"/>
      </w:pPr>
    </w:p>
    <w:p w14:paraId="234E7927" w14:textId="77777777" w:rsidR="00E44594" w:rsidRDefault="00E44594">
      <w:pPr>
        <w:spacing w:before="1" w:line="260" w:lineRule="exact"/>
        <w:rPr>
          <w:sz w:val="26"/>
          <w:szCs w:val="26"/>
        </w:rPr>
      </w:pPr>
    </w:p>
    <w:p w14:paraId="148A8E49" w14:textId="77777777" w:rsidR="00E44594" w:rsidRDefault="00BA3A8A">
      <w:pPr>
        <w:spacing w:before="29" w:line="371" w:lineRule="auto"/>
        <w:ind w:left="1466" w:right="1663" w:firstLine="257"/>
        <w:rPr>
          <w:sz w:val="24"/>
          <w:szCs w:val="24"/>
        </w:rPr>
      </w:pPr>
      <w:r>
        <w:pict w14:anchorId="0029D55B">
          <v:group id="_x0000_s1063" style="position:absolute;left:0;text-align:left;margin-left:94.05pt;margin-top:.95pt;width:419pt;height:64.7pt;z-index:-251650560;mso-position-horizontal-relative:page" coordorigin="1881,19" coordsize="8380,1294">
            <v:shape id="_x0000_s1084" style="position:absolute;left:1892;top:30;width:2062;height:0" coordorigin="1892,30" coordsize="2062,0" path="m1892,30r2062,e" filled="f" strokeweight=".58pt">
              <v:path arrowok="t"/>
            </v:shape>
            <v:shape id="_x0000_s1083" style="position:absolute;left:3963;top:30;width:2242;height:0" coordorigin="3963,30" coordsize="2242,0" path="m3963,30r2242,e" filled="f" strokeweight=".58pt">
              <v:path arrowok="t"/>
            </v:shape>
            <v:shape id="_x0000_s1082" style="position:absolute;left:6215;top:30;width:1620;height:0" coordorigin="6215,30" coordsize="1620,0" path="m6215,30r1620,e" filled="f" strokeweight=".58pt">
              <v:path arrowok="t"/>
            </v:shape>
            <v:shape id="_x0000_s1081" style="position:absolute;left:7845;top:30;width:2405;height:0" coordorigin="7845,30" coordsize="2405,0" path="m7845,30r2405,e" filled="f" strokeweight=".58pt">
              <v:path arrowok="t"/>
            </v:shape>
            <v:shape id="_x0000_s1080" style="position:absolute;left:1892;top:450;width:2062;height:0" coordorigin="1892,450" coordsize="2062,0" path="m1892,450r2062,e" filled="f" strokeweight=".58pt">
              <v:path arrowok="t"/>
            </v:shape>
            <v:shape id="_x0000_s1079" style="position:absolute;left:3963;top:450;width:2242;height:0" coordorigin="3963,450" coordsize="2242,0" path="m3963,450r2242,e" filled="f" strokeweight=".58pt">
              <v:path arrowok="t"/>
            </v:shape>
            <v:shape id="_x0000_s1078" style="position:absolute;left:6215;top:450;width:1620;height:0" coordorigin="6215,450" coordsize="1620,0" path="m6215,450r1620,e" filled="f" strokeweight=".58pt">
              <v:path arrowok="t"/>
            </v:shape>
            <v:shape id="_x0000_s1077" style="position:absolute;left:7845;top:450;width:2405;height:0" coordorigin="7845,450" coordsize="2405,0" path="m7845,450r2405,e" filled="f" strokeweight=".58pt">
              <v:path arrowok="t"/>
            </v:shape>
            <v:shape id="_x0000_s1076" style="position:absolute;left:1892;top:875;width:2062;height:0" coordorigin="1892,875" coordsize="2062,0" path="m1892,875r2062,e" filled="f" strokeweight=".58pt">
              <v:path arrowok="t"/>
            </v:shape>
            <v:shape id="_x0000_s1075" style="position:absolute;left:3963;top:875;width:2242;height:0" coordorigin="3963,875" coordsize="2242,0" path="m3963,875r2242,e" filled="f" strokeweight=".58pt">
              <v:path arrowok="t"/>
            </v:shape>
            <v:shape id="_x0000_s1074" style="position:absolute;left:6215;top:875;width:1620;height:0" coordorigin="6215,875" coordsize="1620,0" path="m6215,875r1620,e" filled="f" strokeweight=".58pt">
              <v:path arrowok="t"/>
            </v:shape>
            <v:shape id="_x0000_s1073" style="position:absolute;left:7845;top:875;width:2405;height:0" coordorigin="7845,875" coordsize="2405,0" path="m7845,875r2405,e" filled="f" strokeweight=".58pt">
              <v:path arrowok="t"/>
            </v:shape>
            <v:shape id="_x0000_s1072" style="position:absolute;left:1887;top:25;width:0;height:1282" coordorigin="1887,25" coordsize="0,1282" path="m1887,25r,1282e" filled="f" strokeweight=".58pt">
              <v:path arrowok="t"/>
            </v:shape>
            <v:shape id="_x0000_s1071" style="position:absolute;left:1892;top:1302;width:2062;height:0" coordorigin="1892,1302" coordsize="2062,0" path="m1892,1302r2062,e" filled="f" strokeweight=".58pt">
              <v:path arrowok="t"/>
            </v:shape>
            <v:shape id="_x0000_s1070" style="position:absolute;left:3959;top:25;width:0;height:1282" coordorigin="3959,25" coordsize="0,1282" path="m3959,25r,1282e" filled="f" strokeweight=".58pt">
              <v:path arrowok="t"/>
            </v:shape>
            <v:shape id="_x0000_s1069" style="position:absolute;left:3963;top:1302;width:2242;height:0" coordorigin="3963,1302" coordsize="2242,0" path="m3963,1302r2242,e" filled="f" strokeweight=".58pt">
              <v:path arrowok="t"/>
            </v:shape>
            <v:shape id="_x0000_s1068" style="position:absolute;left:6210;top:25;width:0;height:1282" coordorigin="6210,25" coordsize="0,1282" path="m6210,25r,1282e" filled="f" strokeweight=".58pt">
              <v:path arrowok="t"/>
            </v:shape>
            <v:shape id="_x0000_s1067" style="position:absolute;left:6215;top:1302;width:1620;height:0" coordorigin="6215,1302" coordsize="1620,0" path="m6215,1302r1620,e" filled="f" strokeweight=".58pt">
              <v:path arrowok="t"/>
            </v:shape>
            <v:shape id="_x0000_s1066" style="position:absolute;left:7840;top:25;width:0;height:1282" coordorigin="7840,25" coordsize="0,1282" path="m7840,25r,1282e" filled="f" strokeweight=".21308mm">
              <v:path arrowok="t"/>
            </v:shape>
            <v:shape id="_x0000_s1065" style="position:absolute;left:7845;top:1302;width:2405;height:0" coordorigin="7845,1302" coordsize="2405,0" path="m7845,1302r2405,e" filled="f" strokeweight=".58pt">
              <v:path arrowok="t"/>
            </v:shape>
            <v:shape id="_x0000_s1064" style="position:absolute;left:10255;top:25;width:0;height:1282" coordorigin="10255,25" coordsize="0,1282" path="m10255,25r,1282e" filled="f" strokeweight=".58pt">
              <v:path arrowok="t"/>
            </v:shape>
            <w10:wrap anchorx="page"/>
          </v:group>
        </w:pict>
      </w:r>
      <w:r w:rsidR="0059451E">
        <w:rPr>
          <w:b/>
          <w:sz w:val="24"/>
          <w:szCs w:val="24"/>
        </w:rPr>
        <w:t>died                         distance                  designer                   includes applicant                       saved                 experienced                 reduced</w:t>
      </w:r>
    </w:p>
    <w:p w14:paraId="22813414" w14:textId="77777777" w:rsidR="00E44594" w:rsidRDefault="0059451E">
      <w:pPr>
        <w:spacing w:line="260" w:lineRule="exact"/>
        <w:ind w:left="1394"/>
        <w:rPr>
          <w:sz w:val="24"/>
          <w:szCs w:val="24"/>
        </w:rPr>
      </w:pPr>
      <w:r>
        <w:rPr>
          <w:b/>
          <w:position w:val="-1"/>
          <w:sz w:val="24"/>
          <w:szCs w:val="24"/>
        </w:rPr>
        <w:t>interesting                    harmful               information                 attracts</w:t>
      </w:r>
    </w:p>
    <w:p w14:paraId="51B7A786" w14:textId="77777777" w:rsidR="00E44594" w:rsidRDefault="00E44594">
      <w:pPr>
        <w:spacing w:line="200" w:lineRule="exact"/>
      </w:pPr>
    </w:p>
    <w:p w14:paraId="0DA2ABBB" w14:textId="77777777" w:rsidR="00E44594" w:rsidRDefault="00E44594">
      <w:pPr>
        <w:spacing w:line="200" w:lineRule="exact"/>
      </w:pPr>
    </w:p>
    <w:p w14:paraId="34A2D590" w14:textId="77777777" w:rsidR="00E44594" w:rsidRDefault="00E44594">
      <w:pPr>
        <w:spacing w:before="7" w:line="260" w:lineRule="exact"/>
        <w:rPr>
          <w:sz w:val="26"/>
          <w:szCs w:val="26"/>
        </w:rPr>
      </w:pPr>
    </w:p>
    <w:p w14:paraId="65E7CABB" w14:textId="77777777" w:rsidR="00E44594" w:rsidRDefault="0059451E">
      <w:pPr>
        <w:spacing w:before="29"/>
        <w:ind w:left="3709" w:right="3700"/>
        <w:jc w:val="center"/>
        <w:rPr>
          <w:sz w:val="24"/>
          <w:szCs w:val="24"/>
        </w:rPr>
      </w:pPr>
      <w:r>
        <w:rPr>
          <w:b/>
          <w:sz w:val="24"/>
          <w:szCs w:val="24"/>
        </w:rPr>
        <w:t>LA SAGRADA FAMILIA</w:t>
      </w:r>
    </w:p>
    <w:p w14:paraId="08594479" w14:textId="77777777" w:rsidR="00E44594" w:rsidRDefault="00E44594">
      <w:pPr>
        <w:spacing w:before="8" w:line="240" w:lineRule="exact"/>
        <w:rPr>
          <w:sz w:val="24"/>
          <w:szCs w:val="24"/>
        </w:rPr>
      </w:pPr>
    </w:p>
    <w:p w14:paraId="63A495F2" w14:textId="77777777" w:rsidR="00E44594" w:rsidRDefault="0059451E">
      <w:pPr>
        <w:ind w:left="561"/>
        <w:rPr>
          <w:sz w:val="24"/>
          <w:szCs w:val="24"/>
        </w:rPr>
      </w:pPr>
      <w:r>
        <w:rPr>
          <w:sz w:val="24"/>
          <w:szCs w:val="24"/>
        </w:rPr>
        <w:t>La  Sagrada  Familia  is  an  old  and  impressive  church  in  Barcelona.  It  is  one  of  the  symbols   of</w:t>
      </w:r>
    </w:p>
    <w:p w14:paraId="3C194366" w14:textId="77777777" w:rsidR="00E44594" w:rsidRDefault="00E44594">
      <w:pPr>
        <w:spacing w:before="7" w:line="120" w:lineRule="exact"/>
        <w:rPr>
          <w:sz w:val="13"/>
          <w:szCs w:val="13"/>
        </w:rPr>
      </w:pPr>
    </w:p>
    <w:p w14:paraId="303B7BC5" w14:textId="77777777" w:rsidR="00E44594" w:rsidRDefault="0059451E">
      <w:pPr>
        <w:ind w:left="561"/>
        <w:rPr>
          <w:sz w:val="24"/>
          <w:szCs w:val="24"/>
        </w:rPr>
      </w:pPr>
      <w:r>
        <w:rPr>
          <w:sz w:val="24"/>
          <w:szCs w:val="24"/>
        </w:rPr>
        <w:t xml:space="preserve">Spain. Its </w:t>
      </w:r>
      <w:r>
        <w:rPr>
          <w:b/>
          <w:sz w:val="24"/>
          <w:szCs w:val="24"/>
        </w:rPr>
        <w:t>(1)</w:t>
      </w:r>
      <w:r>
        <w:rPr>
          <w:b/>
          <w:sz w:val="24"/>
          <w:szCs w:val="24"/>
          <w:u w:val="thick" w:color="000000"/>
        </w:rPr>
        <w:t xml:space="preserve">                                 </w:t>
      </w:r>
      <w:r>
        <w:rPr>
          <w:sz w:val="24"/>
          <w:szCs w:val="24"/>
        </w:rPr>
        <w:t>was Antoni Gaudi. He started to build it in 1882. He   worked for</w:t>
      </w:r>
    </w:p>
    <w:p w14:paraId="7507F4A1" w14:textId="77777777" w:rsidR="00E44594" w:rsidRDefault="00E44594">
      <w:pPr>
        <w:spacing w:before="9" w:line="120" w:lineRule="exact"/>
        <w:rPr>
          <w:sz w:val="13"/>
          <w:szCs w:val="13"/>
        </w:rPr>
      </w:pPr>
    </w:p>
    <w:p w14:paraId="4D40A9F1" w14:textId="77777777" w:rsidR="00E44594" w:rsidRDefault="0059451E">
      <w:pPr>
        <w:spacing w:line="359" w:lineRule="auto"/>
        <w:ind w:left="561" w:right="64"/>
        <w:jc w:val="both"/>
        <w:rPr>
          <w:sz w:val="24"/>
          <w:szCs w:val="24"/>
        </w:rPr>
      </w:pPr>
      <w:r>
        <w:rPr>
          <w:sz w:val="24"/>
          <w:szCs w:val="24"/>
        </w:rPr>
        <w:t xml:space="preserve">40 years on it, but he couldn’t complete it because  he </w:t>
      </w:r>
      <w:r>
        <w:rPr>
          <w:b/>
          <w:sz w:val="24"/>
          <w:szCs w:val="24"/>
        </w:rPr>
        <w:t>(2)</w:t>
      </w:r>
      <w:r>
        <w:rPr>
          <w:b/>
          <w:sz w:val="24"/>
          <w:szCs w:val="24"/>
          <w:u w:val="thick" w:color="000000"/>
        </w:rPr>
        <w:t xml:space="preserve">                                 </w:t>
      </w:r>
      <w:r>
        <w:rPr>
          <w:sz w:val="24"/>
          <w:szCs w:val="24"/>
        </w:rPr>
        <w:t xml:space="preserve">in an  accident.  After his  death,  the  construction    continued.    Today,    130    years    later,    it    is    still    continuing. </w:t>
      </w:r>
      <w:r>
        <w:rPr>
          <w:b/>
          <w:sz w:val="24"/>
          <w:szCs w:val="24"/>
        </w:rPr>
        <w:t>(3)</w:t>
      </w:r>
      <w:r>
        <w:rPr>
          <w:b/>
          <w:sz w:val="24"/>
          <w:szCs w:val="24"/>
          <w:u w:val="thick" w:color="000000"/>
        </w:rPr>
        <w:t xml:space="preserve">                                 </w:t>
      </w:r>
      <w:r>
        <w:rPr>
          <w:sz w:val="24"/>
          <w:szCs w:val="24"/>
        </w:rPr>
        <w:t>architects are working on it, and they are trying to follow   Gaudi’s original idea. People say that it is not going to be completed before 2026.</w:t>
      </w:r>
    </w:p>
    <w:p w14:paraId="44C45A4B" w14:textId="77777777" w:rsidR="00E44594" w:rsidRDefault="00E44594">
      <w:pPr>
        <w:spacing w:before="9" w:line="120" w:lineRule="exact"/>
        <w:rPr>
          <w:sz w:val="12"/>
          <w:szCs w:val="12"/>
        </w:rPr>
      </w:pPr>
    </w:p>
    <w:p w14:paraId="3BC8BD9F" w14:textId="77777777" w:rsidR="00E44594" w:rsidRDefault="0059451E">
      <w:pPr>
        <w:spacing w:line="360" w:lineRule="auto"/>
        <w:ind w:left="559" w:right="65"/>
        <w:rPr>
          <w:sz w:val="24"/>
          <w:szCs w:val="24"/>
        </w:rPr>
      </w:pPr>
      <w:r>
        <w:rPr>
          <w:sz w:val="24"/>
          <w:szCs w:val="24"/>
        </w:rPr>
        <w:t xml:space="preserve">This gorgeous building </w:t>
      </w:r>
      <w:r>
        <w:rPr>
          <w:b/>
          <w:sz w:val="24"/>
          <w:szCs w:val="24"/>
        </w:rPr>
        <w:t>(4)</w:t>
      </w:r>
      <w:r>
        <w:rPr>
          <w:sz w:val="24"/>
          <w:szCs w:val="24"/>
          <w:u w:val="thick" w:color="000000"/>
        </w:rPr>
        <w:t xml:space="preserve">                                 </w:t>
      </w:r>
      <w:r>
        <w:rPr>
          <w:sz w:val="24"/>
          <w:szCs w:val="24"/>
        </w:rPr>
        <w:t xml:space="preserve">millions of visitors from all over the world   every year. Tourists find it  very </w:t>
      </w:r>
      <w:r>
        <w:rPr>
          <w:b/>
          <w:sz w:val="24"/>
          <w:szCs w:val="24"/>
        </w:rPr>
        <w:t>(5)</w:t>
      </w:r>
      <w:r>
        <w:rPr>
          <w:sz w:val="24"/>
          <w:szCs w:val="24"/>
          <w:u w:val="thick" w:color="000000"/>
        </w:rPr>
        <w:t xml:space="preserve">                                </w:t>
      </w:r>
      <w:r>
        <w:rPr>
          <w:sz w:val="24"/>
          <w:szCs w:val="24"/>
        </w:rPr>
        <w:t xml:space="preserve">.    There are many details to look at  both outside and inside the church, so when tourists take a tour of the church, they usually spend at least two hours there. During the tour, they climb up to one of the towers and enjoy the beautiful view of Barcelona. The  tour  </w:t>
      </w:r>
      <w:r>
        <w:rPr>
          <w:b/>
          <w:sz w:val="24"/>
          <w:szCs w:val="24"/>
        </w:rPr>
        <w:t>(6)</w:t>
      </w:r>
      <w:r>
        <w:rPr>
          <w:b/>
          <w:sz w:val="24"/>
          <w:szCs w:val="24"/>
          <w:u w:val="thick" w:color="000000"/>
        </w:rPr>
        <w:t xml:space="preserve">                                 </w:t>
      </w:r>
      <w:r>
        <w:rPr>
          <w:b/>
          <w:sz w:val="24"/>
          <w:szCs w:val="24"/>
        </w:rPr>
        <w:t xml:space="preserve">    </w:t>
      </w:r>
      <w:r>
        <w:rPr>
          <w:sz w:val="24"/>
          <w:szCs w:val="24"/>
        </w:rPr>
        <w:t xml:space="preserve">a  visit to the museum inside the church, too. This museum  gives  </w:t>
      </w:r>
      <w:r>
        <w:rPr>
          <w:b/>
          <w:sz w:val="24"/>
          <w:szCs w:val="24"/>
        </w:rPr>
        <w:t>(7)</w:t>
      </w:r>
      <w:r>
        <w:rPr>
          <w:sz w:val="24"/>
          <w:szCs w:val="24"/>
          <w:u w:val="thick" w:color="000000"/>
        </w:rPr>
        <w:t xml:space="preserve">                                  </w:t>
      </w:r>
      <w:r>
        <w:rPr>
          <w:sz w:val="24"/>
          <w:szCs w:val="24"/>
        </w:rPr>
        <w:t>about  Antoni  Gaudi’s  life  and  career.  There  are  also drawings about the history of the church. Around the church, there are many interesting</w:t>
      </w:r>
    </w:p>
    <w:p w14:paraId="1F1F5674" w14:textId="23E03EAF" w:rsidR="00E44594" w:rsidRDefault="0059451E">
      <w:pPr>
        <w:tabs>
          <w:tab w:val="left" w:pos="6560"/>
        </w:tabs>
        <w:spacing w:before="3"/>
        <w:ind w:left="559"/>
        <w:rPr>
          <w:sz w:val="24"/>
          <w:szCs w:val="24"/>
        </w:rPr>
      </w:pPr>
      <w:r>
        <w:rPr>
          <w:sz w:val="24"/>
          <w:szCs w:val="24"/>
        </w:rPr>
        <w:t xml:space="preserve">monuments and places within walking </w:t>
      </w:r>
      <w:r>
        <w:rPr>
          <w:b/>
          <w:sz w:val="24"/>
          <w:szCs w:val="24"/>
        </w:rPr>
        <w:t>(8)</w:t>
      </w:r>
      <w:r>
        <w:rPr>
          <w:b/>
          <w:sz w:val="24"/>
          <w:szCs w:val="24"/>
          <w:u w:val="thick" w:color="000000"/>
        </w:rPr>
        <w:t xml:space="preserve"> </w:t>
      </w:r>
      <w:r>
        <w:rPr>
          <w:b/>
          <w:sz w:val="24"/>
          <w:szCs w:val="24"/>
          <w:u w:val="thick" w:color="000000"/>
        </w:rPr>
        <w:tab/>
      </w:r>
      <w:r w:rsidR="00863C1B" w:rsidRPr="00863C1B">
        <w:rPr>
          <w:bCs/>
          <w:sz w:val="24"/>
          <w:szCs w:val="24"/>
          <w:u w:val="single"/>
        </w:rPr>
        <w:t>.</w:t>
      </w:r>
    </w:p>
    <w:p w14:paraId="104463E1" w14:textId="77777777" w:rsidR="00E44594" w:rsidRDefault="00E44594">
      <w:pPr>
        <w:spacing w:before="2" w:line="100" w:lineRule="exact"/>
        <w:rPr>
          <w:sz w:val="11"/>
          <w:szCs w:val="11"/>
        </w:rPr>
      </w:pPr>
    </w:p>
    <w:p w14:paraId="2AB86A02" w14:textId="77777777" w:rsidR="00E44594" w:rsidRDefault="00E44594">
      <w:pPr>
        <w:spacing w:line="200" w:lineRule="exact"/>
      </w:pPr>
    </w:p>
    <w:p w14:paraId="7FC79C33" w14:textId="77777777" w:rsidR="00E44594" w:rsidRDefault="00E44594">
      <w:pPr>
        <w:spacing w:line="200" w:lineRule="exact"/>
      </w:pPr>
    </w:p>
    <w:p w14:paraId="27C049B0" w14:textId="77777777" w:rsidR="00E44594" w:rsidRDefault="00E44594">
      <w:pPr>
        <w:spacing w:line="200" w:lineRule="exact"/>
      </w:pPr>
    </w:p>
    <w:p w14:paraId="16D7B3D7" w14:textId="77777777" w:rsidR="00E44594" w:rsidRDefault="00BA3A8A">
      <w:pPr>
        <w:ind w:left="3158"/>
        <w:sectPr w:rsidR="00E44594">
          <w:pgSz w:w="11920" w:h="16860"/>
          <w:pgMar w:top="1220" w:right="740" w:bottom="280" w:left="980" w:header="720" w:footer="720" w:gutter="0"/>
          <w:cols w:space="720"/>
        </w:sectPr>
      </w:pPr>
      <w:r>
        <w:pict w14:anchorId="5FEAB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7.2pt;height:188.45pt">
            <v:imagedata r:id="rId5" o:title=""/>
          </v:shape>
        </w:pict>
      </w:r>
    </w:p>
    <w:p w14:paraId="6C1AFCD8" w14:textId="77777777" w:rsidR="00E44594" w:rsidRDefault="0059451E">
      <w:pPr>
        <w:spacing w:before="69"/>
        <w:ind w:left="120"/>
        <w:rPr>
          <w:sz w:val="24"/>
          <w:szCs w:val="24"/>
        </w:rPr>
      </w:pPr>
      <w:r>
        <w:rPr>
          <w:b/>
          <w:w w:val="97"/>
          <w:sz w:val="24"/>
          <w:szCs w:val="24"/>
        </w:rPr>
        <w:lastRenderedPageBreak/>
        <w:t>C.</w:t>
      </w:r>
      <w:r>
        <w:rPr>
          <w:b/>
          <w:sz w:val="24"/>
          <w:szCs w:val="24"/>
        </w:rPr>
        <w:t xml:space="preserve">   Read the following text, and answer the questions.</w:t>
      </w:r>
    </w:p>
    <w:p w14:paraId="6262DE15" w14:textId="77777777" w:rsidR="00E44594" w:rsidRDefault="00E44594">
      <w:pPr>
        <w:spacing w:before="9" w:line="120" w:lineRule="exact"/>
        <w:rPr>
          <w:sz w:val="13"/>
          <w:szCs w:val="13"/>
        </w:rPr>
      </w:pPr>
    </w:p>
    <w:p w14:paraId="05EEAFF6" w14:textId="77777777" w:rsidR="00E44594" w:rsidRDefault="0059451E">
      <w:pPr>
        <w:ind w:left="4193" w:right="4182"/>
        <w:jc w:val="center"/>
        <w:rPr>
          <w:sz w:val="24"/>
          <w:szCs w:val="24"/>
        </w:rPr>
      </w:pPr>
      <w:r>
        <w:rPr>
          <w:b/>
          <w:sz w:val="24"/>
          <w:szCs w:val="24"/>
        </w:rPr>
        <w:t>LA TOMATINA</w:t>
      </w:r>
    </w:p>
    <w:p w14:paraId="30E12C29" w14:textId="77777777" w:rsidR="00E44594" w:rsidRDefault="00E44594">
      <w:pPr>
        <w:spacing w:line="200" w:lineRule="exact"/>
      </w:pPr>
    </w:p>
    <w:p w14:paraId="4967F8C9" w14:textId="77777777" w:rsidR="00E44594" w:rsidRDefault="00E44594">
      <w:pPr>
        <w:spacing w:before="6" w:line="260" w:lineRule="exact"/>
        <w:rPr>
          <w:sz w:val="26"/>
          <w:szCs w:val="26"/>
        </w:rPr>
      </w:pPr>
    </w:p>
    <w:p w14:paraId="34C01355" w14:textId="77777777" w:rsidR="00E44594" w:rsidRDefault="00BA3A8A">
      <w:pPr>
        <w:tabs>
          <w:tab w:val="left" w:pos="540"/>
        </w:tabs>
        <w:spacing w:line="348" w:lineRule="auto"/>
        <w:ind w:left="544" w:right="4548" w:hanging="425"/>
        <w:jc w:val="both"/>
        <w:rPr>
          <w:sz w:val="24"/>
          <w:szCs w:val="24"/>
        </w:rPr>
      </w:pPr>
      <w:r>
        <w:pict w14:anchorId="49848078">
          <v:shape id="_x0000_s1061" type="#_x0000_t75" style="position:absolute;left:0;text-align:left;margin-left:337.75pt;margin-top:-3.65pt;width:209.35pt;height:139.55pt;z-index:-251649536;mso-position-horizontal-relative:page">
            <v:imagedata r:id="rId6" o:title=""/>
            <w10:wrap anchorx="page"/>
          </v:shape>
        </w:pict>
      </w:r>
      <w:r w:rsidR="0059451E">
        <w:rPr>
          <w:b/>
          <w:w w:val="97"/>
          <w:sz w:val="24"/>
          <w:szCs w:val="24"/>
        </w:rPr>
        <w:t>1</w:t>
      </w:r>
      <w:r w:rsidR="0059451E">
        <w:rPr>
          <w:b/>
          <w:sz w:val="24"/>
          <w:szCs w:val="24"/>
        </w:rPr>
        <w:tab/>
      </w:r>
      <w:r w:rsidR="0059451E">
        <w:rPr>
          <w:sz w:val="24"/>
          <w:szCs w:val="24"/>
        </w:rPr>
        <w:t xml:space="preserve">La  Tomatina  is  a  festival,  and  it  takes  place  every year on the last Wednesday of August in the town of  </w:t>
      </w:r>
      <w:hyperlink r:id="rId7">
        <w:r w:rsidR="0059451E">
          <w:rPr>
            <w:sz w:val="24"/>
            <w:szCs w:val="24"/>
          </w:rPr>
          <w:t>Buñol,  Spain.  Thousands  of  participants  come</w:t>
        </w:r>
      </w:hyperlink>
      <w:r w:rsidR="0059451E">
        <w:rPr>
          <w:sz w:val="24"/>
          <w:szCs w:val="24"/>
        </w:rPr>
        <w:t xml:space="preserve"> from  all  over  the  world  and  fight  by  throwing tomatoes  at  each  other.  During  the  week  of  the festival,  there  are  cooking  competitions,  parades, music,  dancing  and  fireworks.  The  tomato  fight takes place between 11 a.m. and 1 p.m. on that day.</w:t>
      </w:r>
    </w:p>
    <w:p w14:paraId="47B27553" w14:textId="77777777" w:rsidR="00E44594" w:rsidRDefault="00E44594">
      <w:pPr>
        <w:spacing w:before="10" w:line="240" w:lineRule="exact"/>
        <w:rPr>
          <w:sz w:val="24"/>
          <w:szCs w:val="24"/>
        </w:rPr>
      </w:pPr>
    </w:p>
    <w:p w14:paraId="244BDC01" w14:textId="77777777" w:rsidR="00E44594" w:rsidRDefault="0059451E">
      <w:pPr>
        <w:tabs>
          <w:tab w:val="left" w:pos="540"/>
        </w:tabs>
        <w:spacing w:line="347" w:lineRule="auto"/>
        <w:ind w:left="544" w:right="70" w:hanging="425"/>
        <w:jc w:val="both"/>
        <w:rPr>
          <w:sz w:val="24"/>
          <w:szCs w:val="24"/>
        </w:rPr>
      </w:pPr>
      <w:r>
        <w:rPr>
          <w:b/>
          <w:w w:val="97"/>
          <w:sz w:val="24"/>
          <w:szCs w:val="24"/>
        </w:rPr>
        <w:t>2</w:t>
      </w:r>
      <w:r>
        <w:rPr>
          <w:b/>
          <w:sz w:val="24"/>
          <w:szCs w:val="24"/>
        </w:rPr>
        <w:tab/>
      </w:r>
      <w:r>
        <w:rPr>
          <w:sz w:val="24"/>
          <w:szCs w:val="24"/>
        </w:rPr>
        <w:t>Approximately  30,000  people  come  to  this  huge  tomato  fight.  Because  Buñol  is  a  small  town, there is not much accommodation for the participants, so they stay in Valencia and travel to Buñol by bus or train.</w:t>
      </w:r>
    </w:p>
    <w:p w14:paraId="0D43C697" w14:textId="77777777" w:rsidR="00E44594" w:rsidRDefault="00E44594">
      <w:pPr>
        <w:spacing w:before="11" w:line="240" w:lineRule="exact"/>
        <w:rPr>
          <w:sz w:val="24"/>
          <w:szCs w:val="24"/>
        </w:rPr>
      </w:pPr>
    </w:p>
    <w:p w14:paraId="7C26597B" w14:textId="77777777" w:rsidR="00E44594" w:rsidRDefault="0059451E">
      <w:pPr>
        <w:tabs>
          <w:tab w:val="left" w:pos="540"/>
        </w:tabs>
        <w:spacing w:line="348" w:lineRule="auto"/>
        <w:ind w:left="544" w:right="65" w:hanging="425"/>
        <w:jc w:val="both"/>
        <w:rPr>
          <w:sz w:val="24"/>
          <w:szCs w:val="24"/>
        </w:rPr>
      </w:pPr>
      <w:r>
        <w:rPr>
          <w:b/>
          <w:w w:val="97"/>
          <w:sz w:val="24"/>
          <w:szCs w:val="24"/>
        </w:rPr>
        <w:t>3</w:t>
      </w:r>
      <w:r>
        <w:rPr>
          <w:b/>
          <w:sz w:val="24"/>
          <w:szCs w:val="24"/>
        </w:rPr>
        <w:tab/>
      </w:r>
      <w:r>
        <w:rPr>
          <w:sz w:val="24"/>
          <w:szCs w:val="24"/>
        </w:rPr>
        <w:t xml:space="preserve">People of Buñol and tourists gather in the center of the town in the morning. Shop owners cover their  windows  and  doors.  This  protects  their  shops  from  damage.  Many  trucks  full  of  tomatoes come  into  the  center  of  the  town  for  the  participants.  The  tomatoes  come  from  Extremadura because they are cheap </w:t>
      </w:r>
      <w:r>
        <w:rPr>
          <w:b/>
          <w:sz w:val="24"/>
          <w:szCs w:val="24"/>
        </w:rPr>
        <w:t>there.</w:t>
      </w:r>
    </w:p>
    <w:p w14:paraId="6643C096" w14:textId="77777777" w:rsidR="00E44594" w:rsidRDefault="00E44594">
      <w:pPr>
        <w:spacing w:before="5" w:line="240" w:lineRule="exact"/>
        <w:rPr>
          <w:sz w:val="24"/>
          <w:szCs w:val="24"/>
        </w:rPr>
      </w:pPr>
    </w:p>
    <w:p w14:paraId="504032E7" w14:textId="77777777" w:rsidR="00E44594" w:rsidRDefault="0059451E">
      <w:pPr>
        <w:tabs>
          <w:tab w:val="left" w:pos="540"/>
        </w:tabs>
        <w:spacing w:line="347" w:lineRule="auto"/>
        <w:ind w:left="544" w:right="64" w:hanging="425"/>
        <w:jc w:val="both"/>
        <w:rPr>
          <w:sz w:val="24"/>
          <w:szCs w:val="24"/>
        </w:rPr>
      </w:pPr>
      <w:r>
        <w:rPr>
          <w:b/>
          <w:w w:val="97"/>
          <w:sz w:val="24"/>
          <w:szCs w:val="24"/>
        </w:rPr>
        <w:t>4</w:t>
      </w:r>
      <w:r>
        <w:rPr>
          <w:b/>
          <w:sz w:val="24"/>
          <w:szCs w:val="24"/>
        </w:rPr>
        <w:tab/>
      </w:r>
      <w:r>
        <w:rPr>
          <w:sz w:val="24"/>
          <w:szCs w:val="24"/>
        </w:rPr>
        <w:t xml:space="preserve">At  11  a.m.,  a  siren  is  heard,  and  then,  the  chaos  begins.  For  two  hours,  people  throw  squashed tomatoes at each other. They can throw tomatoes at anyone walking by, and those people </w:t>
      </w:r>
      <w:r w:rsidRPr="00863C1B">
        <w:rPr>
          <w:sz w:val="24"/>
          <w:szCs w:val="24"/>
        </w:rPr>
        <w:t>can do the same</w:t>
      </w:r>
      <w:r>
        <w:rPr>
          <w:b/>
          <w:sz w:val="24"/>
          <w:szCs w:val="24"/>
        </w:rPr>
        <w:t xml:space="preserve"> </w:t>
      </w:r>
      <w:r>
        <w:rPr>
          <w:sz w:val="24"/>
          <w:szCs w:val="24"/>
        </w:rPr>
        <w:t>to them! Everyone takes part in this event, and it is difficult to find a clean person on the streets.</w:t>
      </w:r>
    </w:p>
    <w:p w14:paraId="49ED9DC9" w14:textId="77777777" w:rsidR="00E44594" w:rsidRDefault="00E44594">
      <w:pPr>
        <w:spacing w:before="13" w:line="240" w:lineRule="exact"/>
        <w:rPr>
          <w:sz w:val="24"/>
          <w:szCs w:val="24"/>
        </w:rPr>
      </w:pPr>
    </w:p>
    <w:p w14:paraId="3BCB0801" w14:textId="77777777" w:rsidR="00E44594" w:rsidRDefault="0059451E">
      <w:pPr>
        <w:tabs>
          <w:tab w:val="left" w:pos="540"/>
        </w:tabs>
        <w:spacing w:line="347" w:lineRule="auto"/>
        <w:ind w:left="544" w:right="65" w:hanging="425"/>
        <w:jc w:val="both"/>
        <w:rPr>
          <w:sz w:val="24"/>
          <w:szCs w:val="24"/>
        </w:rPr>
      </w:pPr>
      <w:r>
        <w:rPr>
          <w:b/>
          <w:w w:val="97"/>
          <w:sz w:val="24"/>
          <w:szCs w:val="24"/>
        </w:rPr>
        <w:t>5</w:t>
      </w:r>
      <w:r>
        <w:rPr>
          <w:b/>
          <w:sz w:val="24"/>
          <w:szCs w:val="24"/>
        </w:rPr>
        <w:tab/>
      </w:r>
      <w:r>
        <w:rPr>
          <w:sz w:val="24"/>
          <w:szCs w:val="24"/>
        </w:rPr>
        <w:t xml:space="preserve">During the  fight,  participants  wear  protective  safety goggles  and  gloves.  They do  not  carry any hard  objects  because  they  can  cause  accidents  or  hurt  other  participants  with  </w:t>
      </w:r>
      <w:r>
        <w:rPr>
          <w:b/>
          <w:sz w:val="24"/>
          <w:szCs w:val="24"/>
        </w:rPr>
        <w:t xml:space="preserve">them.  </w:t>
      </w:r>
      <w:r>
        <w:rPr>
          <w:sz w:val="24"/>
          <w:szCs w:val="24"/>
        </w:rPr>
        <w:t>After  two hours, the fight ends. People do not throw any more tomatoes. Then, the cleaning process begins. People find water and wash themselves at the Buñol River.</w:t>
      </w:r>
    </w:p>
    <w:p w14:paraId="76FEDBFC" w14:textId="77777777" w:rsidR="00E44594" w:rsidRDefault="00E44594">
      <w:pPr>
        <w:spacing w:before="11" w:line="240" w:lineRule="exact"/>
        <w:rPr>
          <w:sz w:val="24"/>
          <w:szCs w:val="24"/>
        </w:rPr>
      </w:pPr>
    </w:p>
    <w:p w14:paraId="2A4A59A5" w14:textId="77777777" w:rsidR="00E44594" w:rsidRDefault="0059451E">
      <w:pPr>
        <w:tabs>
          <w:tab w:val="left" w:pos="540"/>
        </w:tabs>
        <w:spacing w:line="348" w:lineRule="auto"/>
        <w:ind w:left="544" w:right="62" w:hanging="425"/>
        <w:jc w:val="both"/>
        <w:rPr>
          <w:sz w:val="24"/>
          <w:szCs w:val="24"/>
        </w:rPr>
        <w:sectPr w:rsidR="00E44594">
          <w:pgSz w:w="11920" w:h="16860"/>
          <w:pgMar w:top="680" w:right="740" w:bottom="280" w:left="980" w:header="720" w:footer="720" w:gutter="0"/>
          <w:cols w:space="720"/>
        </w:sectPr>
      </w:pPr>
      <w:r>
        <w:rPr>
          <w:b/>
          <w:w w:val="97"/>
          <w:sz w:val="24"/>
          <w:szCs w:val="24"/>
        </w:rPr>
        <w:t>6</w:t>
      </w:r>
      <w:r>
        <w:rPr>
          <w:b/>
          <w:sz w:val="24"/>
          <w:szCs w:val="24"/>
        </w:rPr>
        <w:tab/>
      </w:r>
      <w:r>
        <w:rPr>
          <w:sz w:val="24"/>
          <w:szCs w:val="24"/>
        </w:rPr>
        <w:t xml:space="preserve">There  are  different  stories  about  the  beginning  of  this  festival.  Some  people  say  that  this  big tomato  fight,  La  Tomatina,  started  as  a  joke.  During the  1940s,  in  Buñol's  main  town  square,  a group of friends started a tomato fight. The reason is not known. After they started the fight, other people joined them. They all had a great time. </w:t>
      </w:r>
      <w:r>
        <w:rPr>
          <w:b/>
          <w:sz w:val="24"/>
          <w:szCs w:val="24"/>
        </w:rPr>
        <w:t xml:space="preserve">It </w:t>
      </w:r>
      <w:r>
        <w:rPr>
          <w:sz w:val="24"/>
          <w:szCs w:val="24"/>
        </w:rPr>
        <w:t>was enjoyed very much, and it was repeated the next  year,  and  the  year  after  that,  and  so  on.  The  fight  became  a  traditional  event.  Every  year, thousands of tourists from all around the world go to Spain to enjoy this festival with the Spanish people.</w:t>
      </w:r>
    </w:p>
    <w:p w14:paraId="015DD59A" w14:textId="77777777" w:rsidR="00E44594" w:rsidRDefault="0059451E">
      <w:pPr>
        <w:spacing w:before="72"/>
        <w:ind w:left="120"/>
        <w:rPr>
          <w:sz w:val="24"/>
          <w:szCs w:val="24"/>
        </w:rPr>
      </w:pPr>
      <w:r>
        <w:rPr>
          <w:b/>
          <w:w w:val="97"/>
          <w:sz w:val="24"/>
          <w:szCs w:val="24"/>
        </w:rPr>
        <w:lastRenderedPageBreak/>
        <w:t>I.</w:t>
      </w:r>
      <w:r>
        <w:rPr>
          <w:b/>
          <w:sz w:val="24"/>
          <w:szCs w:val="24"/>
        </w:rPr>
        <w:t xml:space="preserve">  What do following words refer to?</w:t>
      </w:r>
    </w:p>
    <w:p w14:paraId="07D83370" w14:textId="77777777" w:rsidR="00E44594" w:rsidRDefault="00E44594">
      <w:pPr>
        <w:spacing w:before="5" w:line="180" w:lineRule="exact"/>
        <w:rPr>
          <w:sz w:val="19"/>
          <w:szCs w:val="19"/>
        </w:rPr>
      </w:pPr>
    </w:p>
    <w:p w14:paraId="0C3A15E6" w14:textId="77777777" w:rsidR="00E44594" w:rsidRDefault="0059451E">
      <w:pPr>
        <w:tabs>
          <w:tab w:val="left" w:pos="5420"/>
        </w:tabs>
        <w:ind w:left="547"/>
        <w:rPr>
          <w:sz w:val="24"/>
          <w:szCs w:val="24"/>
        </w:rPr>
      </w:pPr>
      <w:r>
        <w:rPr>
          <w:b/>
          <w:w w:val="97"/>
          <w:sz w:val="24"/>
          <w:szCs w:val="24"/>
        </w:rPr>
        <w:t>1.</w:t>
      </w:r>
      <w:r>
        <w:rPr>
          <w:b/>
          <w:sz w:val="24"/>
          <w:szCs w:val="24"/>
        </w:rPr>
        <w:t xml:space="preserve">  there </w:t>
      </w:r>
      <w:r>
        <w:rPr>
          <w:sz w:val="24"/>
          <w:szCs w:val="24"/>
        </w:rPr>
        <w:t xml:space="preserve">( par. 3) </w:t>
      </w:r>
      <w:r>
        <w:rPr>
          <w:b/>
          <w:sz w:val="24"/>
          <w:szCs w:val="24"/>
        </w:rPr>
        <w:t xml:space="preserve">: </w:t>
      </w:r>
      <w:r>
        <w:rPr>
          <w:b/>
          <w:sz w:val="24"/>
          <w:szCs w:val="24"/>
          <w:u w:val="thick" w:color="000000"/>
        </w:rPr>
        <w:t xml:space="preserve"> </w:t>
      </w:r>
      <w:r>
        <w:rPr>
          <w:b/>
          <w:sz w:val="24"/>
          <w:szCs w:val="24"/>
          <w:u w:val="thick" w:color="000000"/>
        </w:rPr>
        <w:tab/>
      </w:r>
    </w:p>
    <w:p w14:paraId="2B66DF1A" w14:textId="77777777" w:rsidR="00E44594" w:rsidRDefault="00E44594">
      <w:pPr>
        <w:spacing w:before="7" w:line="180" w:lineRule="exact"/>
        <w:rPr>
          <w:sz w:val="19"/>
          <w:szCs w:val="19"/>
        </w:rPr>
      </w:pPr>
    </w:p>
    <w:p w14:paraId="108B335D" w14:textId="572A9A53" w:rsidR="00E44594" w:rsidRDefault="00863C1B">
      <w:pPr>
        <w:tabs>
          <w:tab w:val="left" w:pos="5420"/>
        </w:tabs>
        <w:ind w:left="547"/>
        <w:rPr>
          <w:sz w:val="24"/>
          <w:szCs w:val="24"/>
        </w:rPr>
      </w:pPr>
      <w:r>
        <w:rPr>
          <w:b/>
          <w:w w:val="97"/>
          <w:sz w:val="24"/>
          <w:szCs w:val="24"/>
        </w:rPr>
        <w:t>2.</w:t>
      </w:r>
      <w:r w:rsidR="0059451E">
        <w:rPr>
          <w:b/>
          <w:sz w:val="24"/>
          <w:szCs w:val="24"/>
        </w:rPr>
        <w:t xml:space="preserve">  them </w:t>
      </w:r>
      <w:r w:rsidR="0059451E">
        <w:rPr>
          <w:sz w:val="24"/>
          <w:szCs w:val="24"/>
        </w:rPr>
        <w:t xml:space="preserve">(par.5) </w:t>
      </w:r>
      <w:r w:rsidR="0059451E">
        <w:rPr>
          <w:b/>
          <w:sz w:val="24"/>
          <w:szCs w:val="24"/>
        </w:rPr>
        <w:t xml:space="preserve">: </w:t>
      </w:r>
      <w:r w:rsidR="0059451E">
        <w:rPr>
          <w:b/>
          <w:sz w:val="24"/>
          <w:szCs w:val="24"/>
          <w:u w:val="thick" w:color="000000"/>
        </w:rPr>
        <w:t xml:space="preserve"> </w:t>
      </w:r>
      <w:r w:rsidR="0059451E">
        <w:rPr>
          <w:b/>
          <w:sz w:val="24"/>
          <w:szCs w:val="24"/>
          <w:u w:val="thick" w:color="000000"/>
        </w:rPr>
        <w:tab/>
      </w:r>
    </w:p>
    <w:p w14:paraId="473E34AD" w14:textId="77777777" w:rsidR="00E44594" w:rsidRDefault="00E44594">
      <w:pPr>
        <w:spacing w:before="9" w:line="180" w:lineRule="exact"/>
        <w:rPr>
          <w:sz w:val="19"/>
          <w:szCs w:val="19"/>
        </w:rPr>
      </w:pPr>
    </w:p>
    <w:p w14:paraId="3877AC09" w14:textId="65E6546D" w:rsidR="00E44594" w:rsidRDefault="00863C1B">
      <w:pPr>
        <w:tabs>
          <w:tab w:val="left" w:pos="5420"/>
        </w:tabs>
        <w:spacing w:line="260" w:lineRule="exact"/>
        <w:ind w:left="547"/>
        <w:rPr>
          <w:sz w:val="24"/>
          <w:szCs w:val="24"/>
        </w:rPr>
      </w:pPr>
      <w:r>
        <w:rPr>
          <w:b/>
          <w:position w:val="-1"/>
          <w:sz w:val="24"/>
          <w:szCs w:val="24"/>
        </w:rPr>
        <w:t>3.</w:t>
      </w:r>
      <w:r w:rsidR="0059451E">
        <w:rPr>
          <w:b/>
          <w:position w:val="-1"/>
          <w:sz w:val="24"/>
          <w:szCs w:val="24"/>
        </w:rPr>
        <w:t xml:space="preserve">  It </w:t>
      </w:r>
      <w:r w:rsidR="0059451E">
        <w:rPr>
          <w:position w:val="-1"/>
          <w:sz w:val="24"/>
          <w:szCs w:val="24"/>
        </w:rPr>
        <w:t xml:space="preserve">( par.6)        </w:t>
      </w:r>
      <w:r w:rsidR="0059451E">
        <w:rPr>
          <w:b/>
          <w:position w:val="-1"/>
          <w:sz w:val="24"/>
          <w:szCs w:val="24"/>
        </w:rPr>
        <w:t xml:space="preserve">: </w:t>
      </w:r>
      <w:r w:rsidR="0059451E">
        <w:rPr>
          <w:b/>
          <w:position w:val="-1"/>
          <w:sz w:val="24"/>
          <w:szCs w:val="24"/>
          <w:u w:val="thick" w:color="000000"/>
        </w:rPr>
        <w:t xml:space="preserve"> </w:t>
      </w:r>
      <w:r w:rsidR="0059451E">
        <w:rPr>
          <w:b/>
          <w:position w:val="-1"/>
          <w:sz w:val="24"/>
          <w:szCs w:val="24"/>
          <w:u w:val="thick" w:color="000000"/>
        </w:rPr>
        <w:tab/>
      </w:r>
    </w:p>
    <w:p w14:paraId="620FB148" w14:textId="77777777" w:rsidR="00E44594" w:rsidRDefault="00E44594">
      <w:pPr>
        <w:spacing w:line="200" w:lineRule="exact"/>
      </w:pPr>
    </w:p>
    <w:p w14:paraId="0F10F319" w14:textId="77777777" w:rsidR="00E44594" w:rsidRDefault="00E44594">
      <w:pPr>
        <w:spacing w:before="10" w:line="260" w:lineRule="exact"/>
        <w:rPr>
          <w:sz w:val="26"/>
          <w:szCs w:val="26"/>
        </w:rPr>
      </w:pPr>
    </w:p>
    <w:p w14:paraId="184AB4B1" w14:textId="77777777" w:rsidR="00E44594" w:rsidRDefault="0059451E">
      <w:pPr>
        <w:spacing w:before="29"/>
        <w:ind w:left="120"/>
        <w:rPr>
          <w:sz w:val="24"/>
          <w:szCs w:val="24"/>
        </w:rPr>
      </w:pPr>
      <w:r>
        <w:rPr>
          <w:b/>
          <w:w w:val="97"/>
          <w:sz w:val="24"/>
          <w:szCs w:val="24"/>
        </w:rPr>
        <w:t>II.</w:t>
      </w:r>
      <w:r>
        <w:rPr>
          <w:b/>
          <w:sz w:val="24"/>
          <w:szCs w:val="24"/>
        </w:rPr>
        <w:t xml:space="preserve">   Answer the following questions.</w:t>
      </w:r>
    </w:p>
    <w:p w14:paraId="05029D08" w14:textId="77777777" w:rsidR="00E44594" w:rsidRDefault="00E44594">
      <w:pPr>
        <w:spacing w:before="7" w:line="180" w:lineRule="exact"/>
        <w:rPr>
          <w:sz w:val="18"/>
          <w:szCs w:val="18"/>
        </w:rPr>
      </w:pPr>
    </w:p>
    <w:p w14:paraId="504EEE42" w14:textId="77777777" w:rsidR="00E44594" w:rsidRDefault="0059451E">
      <w:pPr>
        <w:ind w:left="547"/>
        <w:rPr>
          <w:sz w:val="24"/>
          <w:szCs w:val="24"/>
        </w:rPr>
      </w:pPr>
      <w:r>
        <w:rPr>
          <w:b/>
          <w:w w:val="97"/>
          <w:sz w:val="24"/>
          <w:szCs w:val="24"/>
        </w:rPr>
        <w:t>1.</w:t>
      </w:r>
      <w:r>
        <w:rPr>
          <w:b/>
          <w:sz w:val="24"/>
          <w:szCs w:val="24"/>
        </w:rPr>
        <w:t xml:space="preserve">  </w:t>
      </w:r>
      <w:r>
        <w:rPr>
          <w:sz w:val="24"/>
          <w:szCs w:val="24"/>
        </w:rPr>
        <w:t>Why do some participants stay in Valencia during the festival?</w:t>
      </w:r>
    </w:p>
    <w:p w14:paraId="7F173636" w14:textId="77777777" w:rsidR="00E44594" w:rsidRDefault="00E44594">
      <w:pPr>
        <w:spacing w:before="2" w:line="200" w:lineRule="exact"/>
      </w:pPr>
    </w:p>
    <w:p w14:paraId="3887A676" w14:textId="77777777" w:rsidR="00E44594" w:rsidRDefault="0059451E">
      <w:pPr>
        <w:ind w:left="828"/>
        <w:rPr>
          <w:sz w:val="24"/>
          <w:szCs w:val="24"/>
        </w:rPr>
      </w:pPr>
      <w:r>
        <w:rPr>
          <w:sz w:val="24"/>
          <w:szCs w:val="24"/>
          <w:u w:val="single" w:color="000000"/>
        </w:rPr>
        <w:t xml:space="preserve">                                                                                                                                                </w:t>
      </w:r>
      <w:r>
        <w:rPr>
          <w:sz w:val="24"/>
          <w:szCs w:val="24"/>
        </w:rPr>
        <w:t>.</w:t>
      </w:r>
    </w:p>
    <w:p w14:paraId="4709C59F" w14:textId="77777777" w:rsidR="00E44594" w:rsidRDefault="00E44594">
      <w:pPr>
        <w:spacing w:before="9" w:line="180" w:lineRule="exact"/>
        <w:rPr>
          <w:sz w:val="19"/>
          <w:szCs w:val="19"/>
        </w:rPr>
      </w:pPr>
    </w:p>
    <w:p w14:paraId="5CEF4CE9" w14:textId="77777777" w:rsidR="00E44594" w:rsidRDefault="0059451E">
      <w:pPr>
        <w:ind w:left="547"/>
        <w:rPr>
          <w:sz w:val="24"/>
          <w:szCs w:val="24"/>
        </w:rPr>
      </w:pPr>
      <w:r>
        <w:rPr>
          <w:b/>
          <w:w w:val="97"/>
          <w:sz w:val="24"/>
          <w:szCs w:val="24"/>
        </w:rPr>
        <w:t>2.</w:t>
      </w:r>
      <w:r>
        <w:rPr>
          <w:b/>
          <w:sz w:val="24"/>
          <w:szCs w:val="24"/>
        </w:rPr>
        <w:t xml:space="preserve">  </w:t>
      </w:r>
      <w:r>
        <w:rPr>
          <w:sz w:val="24"/>
          <w:szCs w:val="24"/>
        </w:rPr>
        <w:t>How do shop owners prevent damage to their shops?</w:t>
      </w:r>
    </w:p>
    <w:p w14:paraId="636672EA" w14:textId="77777777" w:rsidR="00E44594" w:rsidRDefault="00E44594">
      <w:pPr>
        <w:spacing w:before="9" w:line="180" w:lineRule="exact"/>
        <w:rPr>
          <w:sz w:val="19"/>
          <w:szCs w:val="19"/>
        </w:rPr>
      </w:pPr>
    </w:p>
    <w:p w14:paraId="6C5366E7" w14:textId="77777777" w:rsidR="00E44594" w:rsidRDefault="0059451E">
      <w:pPr>
        <w:ind w:left="828"/>
        <w:rPr>
          <w:sz w:val="24"/>
          <w:szCs w:val="24"/>
        </w:rPr>
      </w:pPr>
      <w:r>
        <w:rPr>
          <w:sz w:val="24"/>
          <w:szCs w:val="24"/>
          <w:u w:val="single" w:color="000000"/>
        </w:rPr>
        <w:t xml:space="preserve">                                                                                                                                                </w:t>
      </w:r>
      <w:r>
        <w:rPr>
          <w:sz w:val="24"/>
          <w:szCs w:val="24"/>
        </w:rPr>
        <w:t>.</w:t>
      </w:r>
    </w:p>
    <w:p w14:paraId="569F9B56" w14:textId="77777777" w:rsidR="00E44594" w:rsidRDefault="00E44594">
      <w:pPr>
        <w:spacing w:before="9" w:line="180" w:lineRule="exact"/>
        <w:rPr>
          <w:sz w:val="19"/>
          <w:szCs w:val="19"/>
        </w:rPr>
      </w:pPr>
    </w:p>
    <w:p w14:paraId="44170FFA" w14:textId="77777777" w:rsidR="00E44594" w:rsidRDefault="0059451E">
      <w:pPr>
        <w:ind w:left="547"/>
        <w:rPr>
          <w:sz w:val="24"/>
          <w:szCs w:val="24"/>
        </w:rPr>
      </w:pPr>
      <w:r>
        <w:rPr>
          <w:b/>
          <w:w w:val="97"/>
          <w:sz w:val="24"/>
          <w:szCs w:val="24"/>
        </w:rPr>
        <w:t>3.</w:t>
      </w:r>
      <w:r>
        <w:rPr>
          <w:b/>
          <w:sz w:val="24"/>
          <w:szCs w:val="24"/>
        </w:rPr>
        <w:t xml:space="preserve">  </w:t>
      </w:r>
      <w:r>
        <w:rPr>
          <w:sz w:val="24"/>
          <w:szCs w:val="24"/>
        </w:rPr>
        <w:t>What happens after the tomato fight finishes?</w:t>
      </w:r>
    </w:p>
    <w:p w14:paraId="43CCCC93" w14:textId="77777777" w:rsidR="00E44594" w:rsidRDefault="00E44594">
      <w:pPr>
        <w:spacing w:before="9" w:line="180" w:lineRule="exact"/>
        <w:rPr>
          <w:sz w:val="19"/>
          <w:szCs w:val="19"/>
        </w:rPr>
      </w:pPr>
    </w:p>
    <w:p w14:paraId="22D10CAE" w14:textId="77777777" w:rsidR="00E44594" w:rsidRDefault="0059451E">
      <w:pPr>
        <w:ind w:left="888"/>
        <w:rPr>
          <w:sz w:val="24"/>
          <w:szCs w:val="24"/>
        </w:rPr>
      </w:pPr>
      <w:r>
        <w:rPr>
          <w:sz w:val="24"/>
          <w:szCs w:val="24"/>
          <w:u w:val="single" w:color="000000"/>
        </w:rPr>
        <w:t xml:space="preserve">                                                                                                                                                </w:t>
      </w:r>
      <w:r>
        <w:rPr>
          <w:sz w:val="24"/>
          <w:szCs w:val="24"/>
        </w:rPr>
        <w:t>.</w:t>
      </w:r>
    </w:p>
    <w:p w14:paraId="48E02A8E" w14:textId="77777777" w:rsidR="00E44594" w:rsidRDefault="00E44594">
      <w:pPr>
        <w:spacing w:before="9" w:line="180" w:lineRule="exact"/>
        <w:rPr>
          <w:sz w:val="19"/>
          <w:szCs w:val="19"/>
        </w:rPr>
      </w:pPr>
    </w:p>
    <w:p w14:paraId="5ACD5E07" w14:textId="77777777" w:rsidR="00E44594" w:rsidRDefault="0059451E">
      <w:pPr>
        <w:ind w:left="547"/>
        <w:rPr>
          <w:sz w:val="24"/>
          <w:szCs w:val="24"/>
        </w:rPr>
      </w:pPr>
      <w:r>
        <w:rPr>
          <w:b/>
          <w:w w:val="97"/>
          <w:sz w:val="24"/>
          <w:szCs w:val="24"/>
        </w:rPr>
        <w:t>4.</w:t>
      </w:r>
      <w:r>
        <w:rPr>
          <w:b/>
          <w:sz w:val="24"/>
          <w:szCs w:val="24"/>
        </w:rPr>
        <w:t xml:space="preserve">  </w:t>
      </w:r>
      <w:r>
        <w:rPr>
          <w:sz w:val="24"/>
          <w:szCs w:val="24"/>
        </w:rPr>
        <w:t>Who started the first tomato fight in Buñol?</w:t>
      </w:r>
    </w:p>
    <w:p w14:paraId="139D2796" w14:textId="77777777" w:rsidR="00E44594" w:rsidRDefault="00E44594">
      <w:pPr>
        <w:spacing w:before="11" w:line="200" w:lineRule="exact"/>
      </w:pPr>
    </w:p>
    <w:p w14:paraId="0F044E55" w14:textId="77777777" w:rsidR="00E44594" w:rsidRDefault="0059451E">
      <w:pPr>
        <w:spacing w:line="260" w:lineRule="exact"/>
        <w:ind w:left="828"/>
        <w:rPr>
          <w:sz w:val="24"/>
          <w:szCs w:val="24"/>
        </w:rPr>
      </w:pPr>
      <w:r>
        <w:rPr>
          <w:b/>
          <w:position w:val="-1"/>
          <w:sz w:val="24"/>
          <w:szCs w:val="24"/>
          <w:u w:val="thick" w:color="000000"/>
        </w:rPr>
        <w:t xml:space="preserve">                                                                                                                                                  </w:t>
      </w:r>
      <w:r>
        <w:rPr>
          <w:b/>
          <w:position w:val="-1"/>
          <w:sz w:val="24"/>
          <w:szCs w:val="24"/>
        </w:rPr>
        <w:t>.</w:t>
      </w:r>
    </w:p>
    <w:p w14:paraId="333DC622" w14:textId="77777777" w:rsidR="00E44594" w:rsidRDefault="00E44594">
      <w:pPr>
        <w:spacing w:line="200" w:lineRule="exact"/>
      </w:pPr>
    </w:p>
    <w:p w14:paraId="63E6C31E" w14:textId="77777777" w:rsidR="00E44594" w:rsidRDefault="00E44594">
      <w:pPr>
        <w:spacing w:before="12" w:line="240" w:lineRule="exact"/>
        <w:rPr>
          <w:sz w:val="24"/>
          <w:szCs w:val="24"/>
        </w:rPr>
      </w:pPr>
    </w:p>
    <w:p w14:paraId="26D83BA7" w14:textId="77777777" w:rsidR="00E44594" w:rsidRDefault="0059451E">
      <w:pPr>
        <w:spacing w:before="29"/>
        <w:ind w:left="120"/>
        <w:rPr>
          <w:sz w:val="24"/>
          <w:szCs w:val="24"/>
        </w:rPr>
      </w:pPr>
      <w:r>
        <w:rPr>
          <w:b/>
          <w:w w:val="97"/>
          <w:sz w:val="24"/>
          <w:szCs w:val="24"/>
        </w:rPr>
        <w:t>III.</w:t>
      </w:r>
      <w:r>
        <w:rPr>
          <w:b/>
          <w:sz w:val="24"/>
          <w:szCs w:val="24"/>
        </w:rPr>
        <w:t xml:space="preserve">  Read the text, and mark the statements true (T) or false (F).</w:t>
      </w:r>
    </w:p>
    <w:p w14:paraId="507542C5" w14:textId="77777777" w:rsidR="00E44594" w:rsidRDefault="00E44594">
      <w:pPr>
        <w:spacing w:before="4" w:line="180" w:lineRule="exact"/>
        <w:rPr>
          <w:sz w:val="19"/>
          <w:szCs w:val="19"/>
        </w:rPr>
      </w:pPr>
    </w:p>
    <w:p w14:paraId="3D8F55E2" w14:textId="77777777" w:rsidR="00E44594" w:rsidRDefault="0059451E">
      <w:pPr>
        <w:ind w:left="360"/>
        <w:rPr>
          <w:sz w:val="24"/>
          <w:szCs w:val="24"/>
        </w:rPr>
      </w:pPr>
      <w:r>
        <w:rPr>
          <w:b/>
          <w:sz w:val="24"/>
          <w:szCs w:val="24"/>
        </w:rPr>
        <w:t xml:space="preserve">1. T    F      </w:t>
      </w:r>
      <w:r>
        <w:rPr>
          <w:sz w:val="24"/>
          <w:szCs w:val="24"/>
        </w:rPr>
        <w:t>There are other events during the week of the festival.</w:t>
      </w:r>
    </w:p>
    <w:p w14:paraId="3EDEA288" w14:textId="77777777" w:rsidR="00E44594" w:rsidRDefault="00E44594">
      <w:pPr>
        <w:spacing w:before="9" w:line="180" w:lineRule="exact"/>
        <w:rPr>
          <w:sz w:val="19"/>
          <w:szCs w:val="19"/>
        </w:rPr>
      </w:pPr>
    </w:p>
    <w:p w14:paraId="7E0E16AA" w14:textId="77777777" w:rsidR="00E44594" w:rsidRDefault="0059451E">
      <w:pPr>
        <w:ind w:left="360"/>
        <w:rPr>
          <w:sz w:val="24"/>
          <w:szCs w:val="24"/>
        </w:rPr>
      </w:pPr>
      <w:r>
        <w:rPr>
          <w:b/>
          <w:sz w:val="24"/>
          <w:szCs w:val="24"/>
        </w:rPr>
        <w:t xml:space="preserve">2. T    F       </w:t>
      </w:r>
      <w:r>
        <w:rPr>
          <w:sz w:val="24"/>
          <w:szCs w:val="24"/>
        </w:rPr>
        <w:t>Only tourists can take part in this festival.</w:t>
      </w:r>
    </w:p>
    <w:p w14:paraId="7D888119" w14:textId="77777777" w:rsidR="00E44594" w:rsidRDefault="00E44594">
      <w:pPr>
        <w:spacing w:before="9" w:line="180" w:lineRule="exact"/>
        <w:rPr>
          <w:sz w:val="19"/>
          <w:szCs w:val="19"/>
        </w:rPr>
      </w:pPr>
    </w:p>
    <w:p w14:paraId="78CD9A55" w14:textId="77777777" w:rsidR="00E44594" w:rsidRDefault="0059451E">
      <w:pPr>
        <w:ind w:left="360"/>
        <w:rPr>
          <w:sz w:val="24"/>
          <w:szCs w:val="24"/>
        </w:rPr>
      </w:pPr>
      <w:r>
        <w:rPr>
          <w:b/>
          <w:sz w:val="24"/>
          <w:szCs w:val="24"/>
        </w:rPr>
        <w:t xml:space="preserve">3. T    F      </w:t>
      </w:r>
      <w:r>
        <w:rPr>
          <w:sz w:val="24"/>
          <w:szCs w:val="24"/>
        </w:rPr>
        <w:t>The tomato fight goes on for two hours.</w:t>
      </w:r>
    </w:p>
    <w:p w14:paraId="02A6B1A2" w14:textId="77777777" w:rsidR="00E44594" w:rsidRDefault="00E44594">
      <w:pPr>
        <w:spacing w:before="7" w:line="180" w:lineRule="exact"/>
        <w:rPr>
          <w:sz w:val="19"/>
          <w:szCs w:val="19"/>
        </w:rPr>
      </w:pPr>
    </w:p>
    <w:p w14:paraId="4FF945FA" w14:textId="77777777" w:rsidR="00E44594" w:rsidRDefault="0059451E">
      <w:pPr>
        <w:ind w:left="360"/>
        <w:rPr>
          <w:sz w:val="24"/>
          <w:szCs w:val="24"/>
        </w:rPr>
      </w:pPr>
      <w:r>
        <w:rPr>
          <w:b/>
          <w:sz w:val="24"/>
          <w:szCs w:val="24"/>
        </w:rPr>
        <w:t xml:space="preserve">4. T    F      </w:t>
      </w:r>
      <w:r>
        <w:rPr>
          <w:sz w:val="24"/>
          <w:szCs w:val="24"/>
        </w:rPr>
        <w:t>The participants bring their own tomatoes.</w:t>
      </w:r>
    </w:p>
    <w:p w14:paraId="28FE7585" w14:textId="77777777" w:rsidR="00E44594" w:rsidRDefault="00E44594">
      <w:pPr>
        <w:spacing w:line="200" w:lineRule="exact"/>
      </w:pPr>
    </w:p>
    <w:p w14:paraId="44EF36CC" w14:textId="77777777" w:rsidR="00E44594" w:rsidRDefault="00E44594">
      <w:pPr>
        <w:spacing w:before="3" w:line="280" w:lineRule="exact"/>
        <w:rPr>
          <w:sz w:val="28"/>
          <w:szCs w:val="28"/>
        </w:rPr>
      </w:pPr>
    </w:p>
    <w:p w14:paraId="56C1FF47" w14:textId="77777777" w:rsidR="00863C1B" w:rsidRDefault="00863C1B">
      <w:pPr>
        <w:spacing w:before="62"/>
        <w:ind w:left="120"/>
        <w:rPr>
          <w:b/>
          <w:sz w:val="24"/>
          <w:szCs w:val="24"/>
        </w:rPr>
      </w:pPr>
    </w:p>
    <w:p w14:paraId="0ABB16E7" w14:textId="77777777" w:rsidR="00863C1B" w:rsidRDefault="00863C1B">
      <w:pPr>
        <w:spacing w:before="62"/>
        <w:ind w:left="120"/>
        <w:rPr>
          <w:b/>
          <w:sz w:val="24"/>
          <w:szCs w:val="24"/>
        </w:rPr>
      </w:pPr>
    </w:p>
    <w:p w14:paraId="77D0A339" w14:textId="77777777" w:rsidR="00863C1B" w:rsidRDefault="00863C1B">
      <w:pPr>
        <w:spacing w:before="62"/>
        <w:ind w:left="120"/>
        <w:rPr>
          <w:b/>
          <w:sz w:val="24"/>
          <w:szCs w:val="24"/>
        </w:rPr>
      </w:pPr>
    </w:p>
    <w:p w14:paraId="5A10B723" w14:textId="77777777" w:rsidR="00863C1B" w:rsidRDefault="00863C1B">
      <w:pPr>
        <w:spacing w:before="62"/>
        <w:ind w:left="120"/>
        <w:rPr>
          <w:b/>
          <w:sz w:val="24"/>
          <w:szCs w:val="24"/>
        </w:rPr>
      </w:pPr>
    </w:p>
    <w:p w14:paraId="36CA6868" w14:textId="77777777" w:rsidR="00863C1B" w:rsidRDefault="00863C1B">
      <w:pPr>
        <w:spacing w:before="62"/>
        <w:ind w:left="120"/>
        <w:rPr>
          <w:b/>
          <w:sz w:val="24"/>
          <w:szCs w:val="24"/>
        </w:rPr>
      </w:pPr>
    </w:p>
    <w:p w14:paraId="373F509A" w14:textId="77777777" w:rsidR="00863C1B" w:rsidRDefault="00863C1B">
      <w:pPr>
        <w:spacing w:before="62"/>
        <w:ind w:left="120"/>
        <w:rPr>
          <w:b/>
          <w:sz w:val="24"/>
          <w:szCs w:val="24"/>
        </w:rPr>
      </w:pPr>
    </w:p>
    <w:p w14:paraId="17D0605D" w14:textId="77777777" w:rsidR="00863C1B" w:rsidRDefault="00863C1B">
      <w:pPr>
        <w:spacing w:before="62"/>
        <w:ind w:left="120"/>
        <w:rPr>
          <w:b/>
          <w:sz w:val="24"/>
          <w:szCs w:val="24"/>
        </w:rPr>
      </w:pPr>
    </w:p>
    <w:p w14:paraId="120F8BE7" w14:textId="77777777" w:rsidR="00863C1B" w:rsidRDefault="00863C1B">
      <w:pPr>
        <w:spacing w:before="62"/>
        <w:ind w:left="120"/>
        <w:rPr>
          <w:b/>
          <w:sz w:val="24"/>
          <w:szCs w:val="24"/>
        </w:rPr>
      </w:pPr>
    </w:p>
    <w:p w14:paraId="5E9B5F0F" w14:textId="77777777" w:rsidR="00863C1B" w:rsidRDefault="00863C1B">
      <w:pPr>
        <w:spacing w:before="62"/>
        <w:ind w:left="120"/>
        <w:rPr>
          <w:b/>
          <w:sz w:val="24"/>
          <w:szCs w:val="24"/>
        </w:rPr>
      </w:pPr>
    </w:p>
    <w:p w14:paraId="0EC8EDC3" w14:textId="77777777" w:rsidR="00863C1B" w:rsidRDefault="00863C1B">
      <w:pPr>
        <w:spacing w:before="62"/>
        <w:ind w:left="120"/>
        <w:rPr>
          <w:b/>
          <w:sz w:val="24"/>
          <w:szCs w:val="24"/>
        </w:rPr>
      </w:pPr>
    </w:p>
    <w:p w14:paraId="76B815DF" w14:textId="77777777" w:rsidR="00863C1B" w:rsidRDefault="00863C1B">
      <w:pPr>
        <w:spacing w:before="62"/>
        <w:ind w:left="120"/>
        <w:rPr>
          <w:b/>
          <w:sz w:val="24"/>
          <w:szCs w:val="24"/>
        </w:rPr>
      </w:pPr>
    </w:p>
    <w:p w14:paraId="28676585" w14:textId="77777777" w:rsidR="00863C1B" w:rsidRDefault="00863C1B">
      <w:pPr>
        <w:spacing w:before="62"/>
        <w:ind w:left="120"/>
        <w:rPr>
          <w:b/>
          <w:sz w:val="24"/>
          <w:szCs w:val="24"/>
        </w:rPr>
      </w:pPr>
    </w:p>
    <w:p w14:paraId="3D7EE44C" w14:textId="77777777" w:rsidR="00863C1B" w:rsidRDefault="00863C1B">
      <w:pPr>
        <w:spacing w:before="62"/>
        <w:ind w:left="120"/>
        <w:rPr>
          <w:b/>
          <w:sz w:val="24"/>
          <w:szCs w:val="24"/>
        </w:rPr>
      </w:pPr>
    </w:p>
    <w:p w14:paraId="204B0ACE" w14:textId="77777777" w:rsidR="00863C1B" w:rsidRDefault="00863C1B">
      <w:pPr>
        <w:spacing w:before="62"/>
        <w:ind w:left="120"/>
        <w:rPr>
          <w:b/>
          <w:sz w:val="24"/>
          <w:szCs w:val="24"/>
        </w:rPr>
      </w:pPr>
    </w:p>
    <w:p w14:paraId="28D75362" w14:textId="77777777" w:rsidR="00863C1B" w:rsidRDefault="00863C1B">
      <w:pPr>
        <w:spacing w:before="62"/>
        <w:ind w:left="120"/>
        <w:rPr>
          <w:b/>
          <w:sz w:val="24"/>
          <w:szCs w:val="24"/>
        </w:rPr>
      </w:pPr>
    </w:p>
    <w:p w14:paraId="7E141004" w14:textId="77777777" w:rsidR="00863C1B" w:rsidRDefault="00863C1B">
      <w:pPr>
        <w:spacing w:before="62"/>
        <w:ind w:left="120"/>
        <w:rPr>
          <w:b/>
          <w:sz w:val="24"/>
          <w:szCs w:val="24"/>
        </w:rPr>
      </w:pPr>
    </w:p>
    <w:p w14:paraId="314624D0" w14:textId="77777777" w:rsidR="00863C1B" w:rsidRDefault="00863C1B">
      <w:pPr>
        <w:spacing w:before="62"/>
        <w:ind w:left="120"/>
        <w:rPr>
          <w:b/>
          <w:sz w:val="24"/>
          <w:szCs w:val="24"/>
        </w:rPr>
      </w:pPr>
    </w:p>
    <w:p w14:paraId="57A97426" w14:textId="77777777" w:rsidR="00863C1B" w:rsidRDefault="00863C1B">
      <w:pPr>
        <w:spacing w:before="62"/>
        <w:ind w:left="120"/>
        <w:rPr>
          <w:b/>
          <w:sz w:val="24"/>
          <w:szCs w:val="24"/>
        </w:rPr>
      </w:pPr>
    </w:p>
    <w:p w14:paraId="2E61C587" w14:textId="77777777" w:rsidR="00863C1B" w:rsidRDefault="00863C1B">
      <w:pPr>
        <w:spacing w:before="62"/>
        <w:ind w:left="120"/>
        <w:rPr>
          <w:b/>
          <w:sz w:val="24"/>
          <w:szCs w:val="24"/>
        </w:rPr>
      </w:pPr>
    </w:p>
    <w:p w14:paraId="06D2C7FE" w14:textId="1AD9BE2F" w:rsidR="00E44594" w:rsidRDefault="0059451E">
      <w:pPr>
        <w:spacing w:before="62"/>
        <w:ind w:left="120"/>
        <w:rPr>
          <w:sz w:val="24"/>
          <w:szCs w:val="24"/>
        </w:rPr>
      </w:pPr>
      <w:r>
        <w:rPr>
          <w:b/>
          <w:sz w:val="24"/>
          <w:szCs w:val="24"/>
        </w:rPr>
        <w:t>SECTION IV.</w:t>
      </w:r>
    </w:p>
    <w:p w14:paraId="5F4F21EE" w14:textId="77777777" w:rsidR="00E44594" w:rsidRDefault="0059451E">
      <w:pPr>
        <w:ind w:left="120"/>
        <w:rPr>
          <w:sz w:val="24"/>
          <w:szCs w:val="24"/>
        </w:rPr>
      </w:pPr>
      <w:r>
        <w:rPr>
          <w:b/>
          <w:w w:val="97"/>
          <w:sz w:val="24"/>
          <w:szCs w:val="24"/>
        </w:rPr>
        <w:t>A.</w:t>
      </w:r>
      <w:r>
        <w:rPr>
          <w:b/>
          <w:sz w:val="24"/>
          <w:szCs w:val="24"/>
        </w:rPr>
        <w:t xml:space="preserve">    Read the first part of the following text, and fill in the blanks with ONE WORD ONLY.</w:t>
      </w:r>
    </w:p>
    <w:p w14:paraId="79D58C50" w14:textId="77777777" w:rsidR="00E44594" w:rsidRDefault="00E44594">
      <w:pPr>
        <w:spacing w:before="18" w:line="260" w:lineRule="exact"/>
        <w:rPr>
          <w:sz w:val="26"/>
          <w:szCs w:val="26"/>
        </w:rPr>
      </w:pPr>
    </w:p>
    <w:p w14:paraId="1074C5A3" w14:textId="77777777" w:rsidR="00E44594" w:rsidRDefault="0059451E">
      <w:pPr>
        <w:ind w:left="3920" w:right="3801"/>
        <w:jc w:val="center"/>
        <w:rPr>
          <w:sz w:val="24"/>
          <w:szCs w:val="24"/>
        </w:rPr>
      </w:pPr>
      <w:r>
        <w:rPr>
          <w:b/>
          <w:sz w:val="24"/>
          <w:szCs w:val="24"/>
        </w:rPr>
        <w:t>LOUIS ARMSTRONG</w:t>
      </w:r>
    </w:p>
    <w:p w14:paraId="6ACEB955" w14:textId="77777777" w:rsidR="00E44594" w:rsidRDefault="00E44594">
      <w:pPr>
        <w:spacing w:before="10" w:line="120" w:lineRule="exact"/>
        <w:rPr>
          <w:sz w:val="12"/>
          <w:szCs w:val="12"/>
        </w:rPr>
      </w:pPr>
    </w:p>
    <w:p w14:paraId="17A8D7C9" w14:textId="77777777" w:rsidR="00E44594" w:rsidRDefault="00BA3A8A">
      <w:pPr>
        <w:tabs>
          <w:tab w:val="left" w:pos="540"/>
          <w:tab w:val="left" w:pos="7360"/>
        </w:tabs>
        <w:spacing w:line="360" w:lineRule="auto"/>
        <w:ind w:left="547" w:right="2776" w:hanging="427"/>
        <w:jc w:val="both"/>
        <w:rPr>
          <w:sz w:val="24"/>
          <w:szCs w:val="24"/>
        </w:rPr>
      </w:pPr>
      <w:r>
        <w:pict w14:anchorId="7B4162FE">
          <v:shape id="_x0000_s1060" type="#_x0000_t75" style="position:absolute;left:0;text-align:left;margin-left:423.5pt;margin-top:3.55pt;width:121.75pt;height:125.95pt;z-index:-251648512;mso-position-horizontal-relative:page">
            <v:imagedata r:id="rId8" o:title=""/>
            <w10:wrap anchorx="page"/>
          </v:shape>
        </w:pict>
      </w:r>
      <w:r w:rsidR="0059451E">
        <w:rPr>
          <w:b/>
          <w:w w:val="97"/>
          <w:sz w:val="24"/>
          <w:szCs w:val="24"/>
        </w:rPr>
        <w:t>1</w:t>
      </w:r>
      <w:r w:rsidR="0059451E">
        <w:rPr>
          <w:b/>
          <w:sz w:val="24"/>
          <w:szCs w:val="24"/>
        </w:rPr>
        <w:tab/>
      </w:r>
      <w:r w:rsidR="0059451E">
        <w:rPr>
          <w:sz w:val="24"/>
          <w:szCs w:val="24"/>
        </w:rPr>
        <w:t xml:space="preserve">Louis Armstrong was one of the  greatest jazz trumpet players in the world.  He  played  the  trumpet   very  </w:t>
      </w:r>
      <w:r w:rsidR="0059451E">
        <w:rPr>
          <w:b/>
          <w:sz w:val="24"/>
          <w:szCs w:val="24"/>
        </w:rPr>
        <w:t>(1)</w:t>
      </w:r>
      <w:r w:rsidR="0059451E">
        <w:rPr>
          <w:b/>
          <w:sz w:val="24"/>
          <w:szCs w:val="24"/>
          <w:u w:val="thick" w:color="000000"/>
        </w:rPr>
        <w:t xml:space="preserve">                                </w:t>
      </w:r>
      <w:r w:rsidR="0059451E">
        <w:rPr>
          <w:b/>
          <w:sz w:val="24"/>
          <w:szCs w:val="24"/>
        </w:rPr>
        <w:t xml:space="preserve">.   </w:t>
      </w:r>
      <w:r w:rsidR="0059451E">
        <w:rPr>
          <w:sz w:val="24"/>
          <w:szCs w:val="24"/>
        </w:rPr>
        <w:t xml:space="preserve">Louis </w:t>
      </w:r>
      <w:r w:rsidR="0059451E">
        <w:rPr>
          <w:b/>
          <w:sz w:val="24"/>
          <w:szCs w:val="24"/>
        </w:rPr>
        <w:t>(2)</w:t>
      </w:r>
      <w:r w:rsidR="0059451E">
        <w:rPr>
          <w:b/>
          <w:sz w:val="24"/>
          <w:szCs w:val="24"/>
          <w:u w:val="thick" w:color="000000"/>
        </w:rPr>
        <w:t xml:space="preserve">                                 </w:t>
      </w:r>
      <w:r w:rsidR="0059451E">
        <w:rPr>
          <w:sz w:val="24"/>
          <w:szCs w:val="24"/>
        </w:rPr>
        <w:t xml:space="preserve">born in 1901 in New Orleans,    Louisiana. His family was poor, and his father left  them </w:t>
      </w:r>
      <w:r w:rsidR="0059451E">
        <w:rPr>
          <w:b/>
          <w:sz w:val="24"/>
          <w:szCs w:val="24"/>
        </w:rPr>
        <w:t>(3)</w:t>
      </w:r>
      <w:r w:rsidR="0059451E">
        <w:rPr>
          <w:b/>
          <w:sz w:val="24"/>
          <w:szCs w:val="24"/>
          <w:u w:val="thick" w:color="000000"/>
        </w:rPr>
        <w:t xml:space="preserve"> </w:t>
      </w:r>
      <w:r w:rsidR="0059451E">
        <w:rPr>
          <w:b/>
          <w:sz w:val="24"/>
          <w:szCs w:val="24"/>
          <w:u w:val="thick" w:color="000000"/>
        </w:rPr>
        <w:tab/>
      </w:r>
      <w:r w:rsidR="0059451E">
        <w:rPr>
          <w:b/>
          <w:sz w:val="24"/>
          <w:szCs w:val="24"/>
        </w:rPr>
        <w:t xml:space="preserve"> </w:t>
      </w:r>
      <w:r w:rsidR="0059451E">
        <w:rPr>
          <w:sz w:val="24"/>
          <w:szCs w:val="24"/>
        </w:rPr>
        <w:t>Louis  was  a toddler.  Louis  sang on  the street  corners and  worked  at small jobs because he needed money.</w:t>
      </w:r>
    </w:p>
    <w:p w14:paraId="436AEEB2" w14:textId="77777777" w:rsidR="00E44594" w:rsidRDefault="0059451E">
      <w:pPr>
        <w:spacing w:before="6"/>
        <w:ind w:left="120"/>
        <w:rPr>
          <w:sz w:val="24"/>
          <w:szCs w:val="24"/>
        </w:rPr>
      </w:pPr>
      <w:r>
        <w:rPr>
          <w:b/>
          <w:w w:val="97"/>
          <w:sz w:val="24"/>
          <w:szCs w:val="24"/>
        </w:rPr>
        <w:t>2</w:t>
      </w:r>
      <w:r>
        <w:rPr>
          <w:b/>
          <w:sz w:val="24"/>
          <w:szCs w:val="24"/>
        </w:rPr>
        <w:t xml:space="preserve">     </w:t>
      </w:r>
      <w:r>
        <w:rPr>
          <w:sz w:val="24"/>
          <w:szCs w:val="24"/>
        </w:rPr>
        <w:t>Life was not easy for Louis at all. On New Year’s Eve, in 1913, he</w:t>
      </w:r>
    </w:p>
    <w:p w14:paraId="7853F0BC" w14:textId="77777777" w:rsidR="00E44594" w:rsidRDefault="00E44594">
      <w:pPr>
        <w:spacing w:before="2" w:line="140" w:lineRule="exact"/>
        <w:rPr>
          <w:sz w:val="14"/>
          <w:szCs w:val="14"/>
        </w:rPr>
      </w:pPr>
    </w:p>
    <w:p w14:paraId="474766D7" w14:textId="77777777" w:rsidR="00E44594" w:rsidRDefault="0059451E">
      <w:pPr>
        <w:spacing w:line="359" w:lineRule="auto"/>
        <w:ind w:left="547" w:right="59"/>
        <w:jc w:val="both"/>
        <w:rPr>
          <w:sz w:val="24"/>
          <w:szCs w:val="24"/>
        </w:rPr>
      </w:pPr>
      <w:r>
        <w:rPr>
          <w:sz w:val="24"/>
          <w:szCs w:val="24"/>
        </w:rPr>
        <w:t xml:space="preserve">fired a gun into the air. He didn’t hurt anybody, but the police caught him and put him in a home for problem children. </w:t>
      </w:r>
      <w:r>
        <w:rPr>
          <w:b/>
          <w:sz w:val="24"/>
          <w:szCs w:val="24"/>
        </w:rPr>
        <w:t>(4)</w:t>
      </w:r>
      <w:r>
        <w:rPr>
          <w:sz w:val="24"/>
          <w:szCs w:val="24"/>
          <w:u w:val="thick" w:color="000000"/>
        </w:rPr>
        <w:t xml:space="preserve">                             </w:t>
      </w:r>
      <w:r>
        <w:rPr>
          <w:sz w:val="24"/>
          <w:szCs w:val="24"/>
        </w:rPr>
        <w:t xml:space="preserve">event changed Louis’s life forever. Louis learned to play the cornet, a musical instrument, there. He practiced a lot.  Eighteen   months </w:t>
      </w:r>
      <w:r>
        <w:rPr>
          <w:b/>
          <w:sz w:val="24"/>
          <w:szCs w:val="24"/>
        </w:rPr>
        <w:t>(5)</w:t>
      </w:r>
      <w:r>
        <w:rPr>
          <w:b/>
          <w:sz w:val="24"/>
          <w:szCs w:val="24"/>
          <w:u w:val="thick" w:color="000000"/>
        </w:rPr>
        <w:t xml:space="preserve">                            </w:t>
      </w:r>
      <w:r>
        <w:rPr>
          <w:b/>
          <w:sz w:val="24"/>
          <w:szCs w:val="24"/>
        </w:rPr>
        <w:t xml:space="preserve">, </w:t>
      </w:r>
      <w:r>
        <w:rPr>
          <w:sz w:val="24"/>
          <w:szCs w:val="24"/>
        </w:rPr>
        <w:t xml:space="preserve">he began to play in small jazz bands. He was very good </w:t>
      </w:r>
      <w:r>
        <w:rPr>
          <w:b/>
          <w:sz w:val="24"/>
          <w:szCs w:val="24"/>
        </w:rPr>
        <w:t>(6)</w:t>
      </w:r>
      <w:r>
        <w:rPr>
          <w:b/>
          <w:sz w:val="24"/>
          <w:szCs w:val="24"/>
          <w:u w:val="thick" w:color="000000"/>
        </w:rPr>
        <w:t xml:space="preserve">                          </w:t>
      </w:r>
      <w:r>
        <w:rPr>
          <w:b/>
          <w:sz w:val="24"/>
          <w:szCs w:val="24"/>
        </w:rPr>
        <w:t xml:space="preserve">_ </w:t>
      </w:r>
      <w:r>
        <w:rPr>
          <w:sz w:val="24"/>
          <w:szCs w:val="24"/>
        </w:rPr>
        <w:t xml:space="preserve">playing the cornet, so the    great    cornet    player    Joe    “King”    Oliver    noticed    him.    Oliver    helped    Armstrong </w:t>
      </w:r>
      <w:r>
        <w:rPr>
          <w:b/>
          <w:sz w:val="24"/>
          <w:szCs w:val="24"/>
        </w:rPr>
        <w:t>(7)</w:t>
      </w:r>
      <w:r>
        <w:rPr>
          <w:b/>
          <w:sz w:val="24"/>
          <w:szCs w:val="24"/>
          <w:u w:val="thick" w:color="000000"/>
        </w:rPr>
        <w:t xml:space="preserve">                           </w:t>
      </w:r>
      <w:r>
        <w:rPr>
          <w:sz w:val="24"/>
          <w:szCs w:val="24"/>
        </w:rPr>
        <w:t>giving him lessons and teaching him to play better.</w:t>
      </w:r>
    </w:p>
    <w:p w14:paraId="19411A67" w14:textId="08CD90FB" w:rsidR="00E44594" w:rsidRDefault="0059451E">
      <w:pPr>
        <w:tabs>
          <w:tab w:val="left" w:pos="540"/>
        </w:tabs>
        <w:spacing w:before="11" w:line="360" w:lineRule="auto"/>
        <w:ind w:left="547" w:right="66" w:hanging="427"/>
        <w:rPr>
          <w:sz w:val="24"/>
          <w:szCs w:val="24"/>
        </w:rPr>
      </w:pPr>
      <w:r>
        <w:rPr>
          <w:b/>
          <w:w w:val="97"/>
          <w:sz w:val="24"/>
          <w:szCs w:val="24"/>
        </w:rPr>
        <w:t>3</w:t>
      </w:r>
      <w:r>
        <w:rPr>
          <w:b/>
          <w:sz w:val="24"/>
          <w:szCs w:val="24"/>
        </w:rPr>
        <w:tab/>
        <w:t>(8)</w:t>
      </w:r>
      <w:r>
        <w:rPr>
          <w:b/>
          <w:sz w:val="24"/>
          <w:szCs w:val="24"/>
          <w:u w:val="thick" w:color="000000"/>
        </w:rPr>
        <w:t xml:space="preserve">                                 </w:t>
      </w:r>
      <w:r>
        <w:rPr>
          <w:sz w:val="24"/>
          <w:szCs w:val="24"/>
        </w:rPr>
        <w:t xml:space="preserve">the  age  of  18,  Armstrong  stopped  working  in  his  other  jobs.  He  started </w:t>
      </w:r>
      <w:r>
        <w:rPr>
          <w:b/>
          <w:sz w:val="24"/>
          <w:szCs w:val="24"/>
        </w:rPr>
        <w:t>(9)</w:t>
      </w:r>
      <w:r>
        <w:rPr>
          <w:b/>
          <w:sz w:val="24"/>
          <w:szCs w:val="24"/>
          <w:u w:val="thick" w:color="000000"/>
        </w:rPr>
        <w:t xml:space="preserve">                               </w:t>
      </w:r>
      <w:r>
        <w:rPr>
          <w:b/>
          <w:sz w:val="24"/>
          <w:szCs w:val="24"/>
        </w:rPr>
        <w:t xml:space="preserve">     </w:t>
      </w:r>
      <w:r>
        <w:rPr>
          <w:sz w:val="24"/>
          <w:szCs w:val="24"/>
        </w:rPr>
        <w:t xml:space="preserve">play  the  cornet  full  time.  In  1922,  he  played  with  “King”  Oliver  in Chicago.  This  was  </w:t>
      </w:r>
      <w:r>
        <w:rPr>
          <w:b/>
          <w:sz w:val="24"/>
          <w:szCs w:val="24"/>
        </w:rPr>
        <w:t>(10)</w:t>
      </w:r>
      <w:r>
        <w:rPr>
          <w:sz w:val="24"/>
          <w:szCs w:val="24"/>
          <w:u w:val="thick" w:color="000000"/>
        </w:rPr>
        <w:t xml:space="preserve">                               </w:t>
      </w:r>
      <w:r>
        <w:rPr>
          <w:sz w:val="24"/>
          <w:szCs w:val="24"/>
        </w:rPr>
        <w:t>important  for  Armstrong.  For  the  next  few  years, Armstrong  worked  in  Chicago,  New  Orleans  and  New  York.  He  learned  a  lot  about  music.  He began to play the trumpet, too.</w:t>
      </w:r>
    </w:p>
    <w:p w14:paraId="513F9652" w14:textId="77777777" w:rsidR="00BA3A8A" w:rsidRDefault="00BA3A8A">
      <w:pPr>
        <w:tabs>
          <w:tab w:val="left" w:pos="540"/>
        </w:tabs>
        <w:spacing w:before="11" w:line="360" w:lineRule="auto"/>
        <w:ind w:left="547" w:right="66" w:hanging="427"/>
        <w:rPr>
          <w:sz w:val="24"/>
          <w:szCs w:val="24"/>
        </w:rPr>
      </w:pPr>
    </w:p>
    <w:p w14:paraId="719EA227" w14:textId="77777777" w:rsidR="00E44594" w:rsidRDefault="0059451E">
      <w:pPr>
        <w:spacing w:before="16"/>
        <w:ind w:left="120"/>
        <w:rPr>
          <w:sz w:val="24"/>
          <w:szCs w:val="24"/>
        </w:rPr>
      </w:pPr>
      <w:r>
        <w:rPr>
          <w:b/>
          <w:w w:val="97"/>
          <w:sz w:val="24"/>
          <w:szCs w:val="24"/>
        </w:rPr>
        <w:t>B.</w:t>
      </w:r>
      <w:r>
        <w:rPr>
          <w:b/>
          <w:sz w:val="24"/>
          <w:szCs w:val="24"/>
        </w:rPr>
        <w:t xml:space="preserve">    Read the rest of the text, and answer the following questions.</w:t>
      </w:r>
    </w:p>
    <w:p w14:paraId="6DBFAFF8" w14:textId="77777777" w:rsidR="00E44594" w:rsidRDefault="00E44594">
      <w:pPr>
        <w:spacing w:before="2" w:line="120" w:lineRule="exact"/>
        <w:rPr>
          <w:sz w:val="12"/>
          <w:szCs w:val="12"/>
        </w:rPr>
      </w:pPr>
    </w:p>
    <w:p w14:paraId="6DCEBC65" w14:textId="77777777" w:rsidR="00E44594" w:rsidRDefault="00E44594">
      <w:pPr>
        <w:spacing w:line="200" w:lineRule="exact"/>
      </w:pPr>
    </w:p>
    <w:p w14:paraId="2F1E5FE9" w14:textId="77777777" w:rsidR="00E44594" w:rsidRDefault="0059451E">
      <w:pPr>
        <w:tabs>
          <w:tab w:val="left" w:pos="540"/>
        </w:tabs>
        <w:spacing w:line="312" w:lineRule="auto"/>
        <w:ind w:left="547" w:right="65" w:hanging="427"/>
        <w:jc w:val="both"/>
        <w:rPr>
          <w:sz w:val="24"/>
          <w:szCs w:val="24"/>
        </w:rPr>
      </w:pPr>
      <w:r>
        <w:rPr>
          <w:b/>
          <w:w w:val="97"/>
          <w:sz w:val="24"/>
          <w:szCs w:val="24"/>
        </w:rPr>
        <w:t>4</w:t>
      </w:r>
      <w:r>
        <w:rPr>
          <w:b/>
          <w:sz w:val="24"/>
          <w:szCs w:val="24"/>
        </w:rPr>
        <w:tab/>
      </w:r>
      <w:r>
        <w:rPr>
          <w:sz w:val="24"/>
          <w:szCs w:val="24"/>
        </w:rPr>
        <w:t xml:space="preserve">In  1925,  Armstrong  started  his  own  group.  It  was  called  the  Hot  Five.  The  group  was  very successful,  and  Armstrong  became  world  famous.  Then,  he  returned  to  New  York  in  1929. Armstrong took part in the musical </w:t>
      </w:r>
      <w:r>
        <w:rPr>
          <w:i/>
          <w:sz w:val="24"/>
          <w:szCs w:val="24"/>
        </w:rPr>
        <w:t xml:space="preserve">Hot Chocolate </w:t>
      </w:r>
      <w:r>
        <w:rPr>
          <w:sz w:val="24"/>
          <w:szCs w:val="24"/>
        </w:rPr>
        <w:t>in New York. He also worked at a famous night club  there.  Later,  he  left  New  York  and  travelled  all  around  the  country.  He  performed  in Hollywood movies, too. He often slept too little, and ate and drank too much. He was still a strong man when he got old.</w:t>
      </w:r>
    </w:p>
    <w:p w14:paraId="3B5232CE" w14:textId="77777777" w:rsidR="00E44594" w:rsidRDefault="00E44594">
      <w:pPr>
        <w:spacing w:before="9" w:line="120" w:lineRule="exact"/>
        <w:rPr>
          <w:sz w:val="12"/>
          <w:szCs w:val="12"/>
        </w:rPr>
      </w:pPr>
    </w:p>
    <w:p w14:paraId="5B73D569" w14:textId="77777777" w:rsidR="00E44594" w:rsidRDefault="0059451E">
      <w:pPr>
        <w:tabs>
          <w:tab w:val="left" w:pos="540"/>
        </w:tabs>
        <w:spacing w:line="312" w:lineRule="auto"/>
        <w:ind w:left="547" w:right="68" w:hanging="427"/>
        <w:jc w:val="both"/>
        <w:rPr>
          <w:sz w:val="24"/>
          <w:szCs w:val="24"/>
        </w:rPr>
      </w:pPr>
      <w:r>
        <w:rPr>
          <w:b/>
          <w:w w:val="97"/>
          <w:sz w:val="24"/>
          <w:szCs w:val="24"/>
        </w:rPr>
        <w:t>5</w:t>
      </w:r>
      <w:r>
        <w:rPr>
          <w:b/>
          <w:sz w:val="24"/>
          <w:szCs w:val="24"/>
        </w:rPr>
        <w:tab/>
      </w:r>
      <w:r>
        <w:rPr>
          <w:sz w:val="24"/>
          <w:szCs w:val="24"/>
        </w:rPr>
        <w:t>People loved Armstrong very much. They loved him because he was kind and friendly. He liked talking with his fans. He gave concerts in many countries. He played for England’s King George VI. He toured the Middle East, Asia and South America. On his 1960 African tour, he played for</w:t>
      </w:r>
    </w:p>
    <w:p w14:paraId="05CF0F6A" w14:textId="77777777" w:rsidR="00E44594" w:rsidRDefault="0059451E">
      <w:pPr>
        <w:spacing w:before="3"/>
        <w:ind w:left="547" w:right="72"/>
        <w:jc w:val="both"/>
        <w:rPr>
          <w:sz w:val="24"/>
          <w:szCs w:val="24"/>
        </w:rPr>
      </w:pPr>
      <w:r>
        <w:rPr>
          <w:sz w:val="24"/>
          <w:szCs w:val="24"/>
        </w:rPr>
        <w:t>100,000  people  in  Ghana.  Being  famous  didn’t  change  Armstrong.  He  never  forgot  his  old</w:t>
      </w:r>
    </w:p>
    <w:p w14:paraId="738F090E" w14:textId="77777777" w:rsidR="00E44594" w:rsidRDefault="0059451E">
      <w:pPr>
        <w:spacing w:before="81"/>
        <w:ind w:left="547" w:right="8217"/>
        <w:jc w:val="both"/>
        <w:rPr>
          <w:sz w:val="24"/>
          <w:szCs w:val="24"/>
        </w:rPr>
      </w:pPr>
      <w:r>
        <w:rPr>
          <w:sz w:val="24"/>
          <w:szCs w:val="24"/>
        </w:rPr>
        <w:t>neighborhood.</w:t>
      </w:r>
    </w:p>
    <w:p w14:paraId="515B5D17" w14:textId="77777777" w:rsidR="00E44594" w:rsidRDefault="00E44594">
      <w:pPr>
        <w:spacing w:before="9" w:line="200" w:lineRule="exact"/>
      </w:pPr>
    </w:p>
    <w:p w14:paraId="390F10B3" w14:textId="77777777" w:rsidR="00E44594" w:rsidRDefault="0059451E">
      <w:pPr>
        <w:ind w:left="120"/>
        <w:rPr>
          <w:sz w:val="24"/>
          <w:szCs w:val="24"/>
        </w:rPr>
      </w:pPr>
      <w:r>
        <w:rPr>
          <w:b/>
          <w:w w:val="97"/>
          <w:sz w:val="24"/>
          <w:szCs w:val="24"/>
        </w:rPr>
        <w:t>6</w:t>
      </w:r>
      <w:r>
        <w:rPr>
          <w:b/>
          <w:sz w:val="24"/>
          <w:szCs w:val="24"/>
        </w:rPr>
        <w:t xml:space="preserve">     </w:t>
      </w:r>
      <w:r>
        <w:rPr>
          <w:sz w:val="24"/>
          <w:szCs w:val="24"/>
        </w:rPr>
        <w:t>After a career of more than 50 years, Louis died in New York City in 1971. He made more than</w:t>
      </w:r>
    </w:p>
    <w:p w14:paraId="12007899" w14:textId="77777777" w:rsidR="00E44594" w:rsidRDefault="0059451E">
      <w:pPr>
        <w:spacing w:before="81"/>
        <w:ind w:left="547" w:right="1462"/>
        <w:jc w:val="both"/>
        <w:rPr>
          <w:sz w:val="24"/>
          <w:szCs w:val="24"/>
        </w:rPr>
        <w:sectPr w:rsidR="00E44594">
          <w:pgSz w:w="11920" w:h="16860"/>
          <w:pgMar w:top="1100" w:right="740" w:bottom="280" w:left="980" w:header="720" w:footer="720" w:gutter="0"/>
          <w:cols w:space="720"/>
        </w:sectPr>
      </w:pPr>
      <w:r>
        <w:rPr>
          <w:sz w:val="24"/>
          <w:szCs w:val="24"/>
        </w:rPr>
        <w:t>2,000 recordings and over 30 movies. People everywhere became sad after his death.</w:t>
      </w:r>
    </w:p>
    <w:p w14:paraId="371F49B1" w14:textId="77777777" w:rsidR="00E44594" w:rsidRDefault="0059451E">
      <w:pPr>
        <w:spacing w:before="71"/>
        <w:ind w:left="120"/>
        <w:rPr>
          <w:sz w:val="24"/>
          <w:szCs w:val="24"/>
        </w:rPr>
      </w:pPr>
      <w:r>
        <w:rPr>
          <w:b/>
          <w:w w:val="97"/>
          <w:sz w:val="24"/>
          <w:szCs w:val="24"/>
        </w:rPr>
        <w:lastRenderedPageBreak/>
        <w:t>I.</w:t>
      </w:r>
      <w:r>
        <w:rPr>
          <w:b/>
          <w:sz w:val="24"/>
          <w:szCs w:val="24"/>
        </w:rPr>
        <w:t xml:space="preserve">     Answer the following questions.</w:t>
      </w:r>
    </w:p>
    <w:p w14:paraId="465AE969" w14:textId="77777777" w:rsidR="00E44594" w:rsidRDefault="00E44594">
      <w:pPr>
        <w:spacing w:before="8" w:line="240" w:lineRule="exact"/>
        <w:rPr>
          <w:sz w:val="24"/>
          <w:szCs w:val="24"/>
        </w:rPr>
      </w:pPr>
    </w:p>
    <w:p w14:paraId="28B94061" w14:textId="77777777" w:rsidR="00E44594" w:rsidRDefault="0059451E">
      <w:pPr>
        <w:ind w:left="547"/>
        <w:rPr>
          <w:sz w:val="24"/>
          <w:szCs w:val="24"/>
        </w:rPr>
      </w:pPr>
      <w:r>
        <w:rPr>
          <w:w w:val="97"/>
          <w:sz w:val="24"/>
          <w:szCs w:val="24"/>
        </w:rPr>
        <w:t>1.</w:t>
      </w:r>
      <w:r>
        <w:rPr>
          <w:sz w:val="24"/>
          <w:szCs w:val="24"/>
        </w:rPr>
        <w:t xml:space="preserve"> What was the name of Armstrong’s group?</w:t>
      </w:r>
    </w:p>
    <w:p w14:paraId="65E79DE8" w14:textId="77777777" w:rsidR="00E44594" w:rsidRDefault="00E44594">
      <w:pPr>
        <w:spacing w:before="7" w:line="120" w:lineRule="exact"/>
        <w:rPr>
          <w:sz w:val="13"/>
          <w:szCs w:val="13"/>
        </w:rPr>
      </w:pPr>
    </w:p>
    <w:p w14:paraId="01A1B0DD" w14:textId="77777777" w:rsidR="00E44594" w:rsidRDefault="0059451E">
      <w:pPr>
        <w:spacing w:line="260" w:lineRule="exact"/>
        <w:ind w:left="847"/>
        <w:rPr>
          <w:sz w:val="24"/>
          <w:szCs w:val="24"/>
        </w:rPr>
      </w:pPr>
      <w:r>
        <w:rPr>
          <w:position w:val="-1"/>
          <w:sz w:val="24"/>
          <w:szCs w:val="24"/>
          <w:u w:val="single" w:color="000000"/>
        </w:rPr>
        <w:t xml:space="preserve">                                                                                                                                                  </w:t>
      </w:r>
      <w:r>
        <w:rPr>
          <w:position w:val="-1"/>
          <w:sz w:val="24"/>
          <w:szCs w:val="24"/>
        </w:rPr>
        <w:t>.</w:t>
      </w:r>
    </w:p>
    <w:p w14:paraId="330AD11F" w14:textId="77777777" w:rsidR="00E44594" w:rsidRDefault="00E44594">
      <w:pPr>
        <w:spacing w:before="6" w:line="120" w:lineRule="exact"/>
        <w:rPr>
          <w:sz w:val="12"/>
          <w:szCs w:val="12"/>
        </w:rPr>
      </w:pPr>
    </w:p>
    <w:p w14:paraId="41056D00" w14:textId="77777777" w:rsidR="00E44594" w:rsidRDefault="00E44594">
      <w:pPr>
        <w:spacing w:line="200" w:lineRule="exact"/>
      </w:pPr>
    </w:p>
    <w:p w14:paraId="08337D12" w14:textId="77777777" w:rsidR="00E44594" w:rsidRDefault="00E44594">
      <w:pPr>
        <w:spacing w:line="200" w:lineRule="exact"/>
      </w:pPr>
    </w:p>
    <w:p w14:paraId="3A51D216" w14:textId="77777777" w:rsidR="00E44594" w:rsidRDefault="0059451E">
      <w:pPr>
        <w:spacing w:before="29"/>
        <w:ind w:left="547"/>
        <w:rPr>
          <w:sz w:val="24"/>
          <w:szCs w:val="24"/>
        </w:rPr>
      </w:pPr>
      <w:r>
        <w:rPr>
          <w:w w:val="97"/>
          <w:sz w:val="24"/>
          <w:szCs w:val="24"/>
        </w:rPr>
        <w:t>2.</w:t>
      </w:r>
      <w:r>
        <w:rPr>
          <w:sz w:val="24"/>
          <w:szCs w:val="24"/>
        </w:rPr>
        <w:t xml:space="preserve"> What did Armstrong do in New York?</w:t>
      </w:r>
    </w:p>
    <w:p w14:paraId="6FF578D2" w14:textId="77777777" w:rsidR="00E44594" w:rsidRDefault="00E44594">
      <w:pPr>
        <w:spacing w:before="9" w:line="120" w:lineRule="exact"/>
        <w:rPr>
          <w:sz w:val="13"/>
          <w:szCs w:val="13"/>
        </w:rPr>
      </w:pPr>
    </w:p>
    <w:p w14:paraId="37290088" w14:textId="77777777" w:rsidR="00E44594" w:rsidRDefault="0059451E">
      <w:pPr>
        <w:tabs>
          <w:tab w:val="left" w:pos="9540"/>
        </w:tabs>
        <w:ind w:left="787"/>
        <w:rPr>
          <w:sz w:val="24"/>
          <w:szCs w:val="24"/>
        </w:rPr>
      </w:pPr>
      <w:r>
        <w:rPr>
          <w:sz w:val="24"/>
          <w:szCs w:val="24"/>
        </w:rPr>
        <w:t xml:space="preserve">a)  </w:t>
      </w:r>
      <w:r>
        <w:rPr>
          <w:sz w:val="24"/>
          <w:szCs w:val="24"/>
          <w:u w:val="single" w:color="000000"/>
        </w:rPr>
        <w:t xml:space="preserve"> </w:t>
      </w:r>
      <w:r>
        <w:rPr>
          <w:sz w:val="24"/>
          <w:szCs w:val="24"/>
          <w:u w:val="single" w:color="000000"/>
        </w:rPr>
        <w:tab/>
      </w:r>
    </w:p>
    <w:p w14:paraId="3B063F24" w14:textId="77777777" w:rsidR="00E44594" w:rsidRDefault="00E44594">
      <w:pPr>
        <w:spacing w:before="7" w:line="120" w:lineRule="exact"/>
        <w:rPr>
          <w:sz w:val="13"/>
          <w:szCs w:val="13"/>
        </w:rPr>
      </w:pPr>
    </w:p>
    <w:p w14:paraId="79B12AD5" w14:textId="77777777" w:rsidR="00E44594" w:rsidRDefault="0059451E">
      <w:pPr>
        <w:spacing w:line="260" w:lineRule="exact"/>
        <w:ind w:left="787"/>
        <w:rPr>
          <w:sz w:val="24"/>
          <w:szCs w:val="24"/>
        </w:rPr>
      </w:pPr>
      <w:r>
        <w:rPr>
          <w:position w:val="-1"/>
          <w:sz w:val="24"/>
          <w:szCs w:val="24"/>
        </w:rPr>
        <w:t xml:space="preserve">b) </w:t>
      </w:r>
      <w:r>
        <w:rPr>
          <w:position w:val="-1"/>
          <w:sz w:val="24"/>
          <w:szCs w:val="24"/>
          <w:u w:val="single" w:color="000000"/>
        </w:rPr>
        <w:t xml:space="preserve">                                                                                                                                              </w:t>
      </w:r>
      <w:r>
        <w:rPr>
          <w:position w:val="-1"/>
          <w:sz w:val="24"/>
          <w:szCs w:val="24"/>
        </w:rPr>
        <w:t>.</w:t>
      </w:r>
    </w:p>
    <w:p w14:paraId="1CC516A8" w14:textId="77777777" w:rsidR="00E44594" w:rsidRDefault="00E44594">
      <w:pPr>
        <w:spacing w:before="9" w:line="120" w:lineRule="exact"/>
        <w:rPr>
          <w:sz w:val="12"/>
          <w:szCs w:val="12"/>
        </w:rPr>
      </w:pPr>
    </w:p>
    <w:p w14:paraId="5002E673" w14:textId="77777777" w:rsidR="00E44594" w:rsidRDefault="00E44594">
      <w:pPr>
        <w:spacing w:line="200" w:lineRule="exact"/>
      </w:pPr>
    </w:p>
    <w:p w14:paraId="1A4FA531" w14:textId="77777777" w:rsidR="00E44594" w:rsidRDefault="00E44594">
      <w:pPr>
        <w:spacing w:line="200" w:lineRule="exact"/>
      </w:pPr>
    </w:p>
    <w:p w14:paraId="7C81135A" w14:textId="77777777" w:rsidR="00E44594" w:rsidRDefault="0059451E">
      <w:pPr>
        <w:spacing w:before="29"/>
        <w:ind w:left="544"/>
        <w:rPr>
          <w:sz w:val="24"/>
          <w:szCs w:val="24"/>
        </w:rPr>
      </w:pPr>
      <w:r>
        <w:rPr>
          <w:w w:val="97"/>
          <w:sz w:val="24"/>
          <w:szCs w:val="24"/>
        </w:rPr>
        <w:t>3.</w:t>
      </w:r>
      <w:r>
        <w:rPr>
          <w:sz w:val="24"/>
          <w:szCs w:val="24"/>
        </w:rPr>
        <w:t xml:space="preserve"> How many films did Armstrong take part in?</w:t>
      </w:r>
    </w:p>
    <w:p w14:paraId="7ED059A1" w14:textId="77777777" w:rsidR="00E44594" w:rsidRDefault="00E44594">
      <w:pPr>
        <w:spacing w:before="2" w:line="140" w:lineRule="exact"/>
        <w:rPr>
          <w:sz w:val="14"/>
          <w:szCs w:val="14"/>
        </w:rPr>
      </w:pPr>
    </w:p>
    <w:p w14:paraId="1A0B7219" w14:textId="77777777" w:rsidR="00E44594" w:rsidRDefault="0059451E">
      <w:pPr>
        <w:spacing w:line="260" w:lineRule="exact"/>
        <w:ind w:left="847"/>
        <w:rPr>
          <w:sz w:val="24"/>
          <w:szCs w:val="24"/>
        </w:rPr>
      </w:pPr>
      <w:r>
        <w:rPr>
          <w:position w:val="-1"/>
          <w:sz w:val="24"/>
          <w:szCs w:val="24"/>
          <w:u w:val="single" w:color="000000"/>
        </w:rPr>
        <w:t xml:space="preserve">                                                                                                                                                  </w:t>
      </w:r>
      <w:r>
        <w:rPr>
          <w:position w:val="-1"/>
          <w:sz w:val="24"/>
          <w:szCs w:val="24"/>
        </w:rPr>
        <w:t>.</w:t>
      </w:r>
    </w:p>
    <w:p w14:paraId="4424DF41" w14:textId="77777777" w:rsidR="00E44594" w:rsidRDefault="00E44594">
      <w:pPr>
        <w:spacing w:before="4" w:line="180" w:lineRule="exact"/>
        <w:rPr>
          <w:sz w:val="19"/>
          <w:szCs w:val="19"/>
        </w:rPr>
      </w:pPr>
    </w:p>
    <w:p w14:paraId="5595A6F7" w14:textId="77777777" w:rsidR="00E44594" w:rsidRDefault="00E44594">
      <w:pPr>
        <w:spacing w:line="200" w:lineRule="exact"/>
      </w:pPr>
    </w:p>
    <w:p w14:paraId="69333036" w14:textId="77777777" w:rsidR="00E44594" w:rsidRDefault="0059451E">
      <w:pPr>
        <w:spacing w:before="29"/>
        <w:ind w:left="547" w:right="294" w:hanging="427"/>
        <w:rPr>
          <w:sz w:val="24"/>
          <w:szCs w:val="24"/>
        </w:rPr>
      </w:pPr>
      <w:r>
        <w:rPr>
          <w:b/>
          <w:w w:val="97"/>
          <w:sz w:val="24"/>
          <w:szCs w:val="24"/>
        </w:rPr>
        <w:t>II.</w:t>
      </w:r>
      <w:r>
        <w:rPr>
          <w:b/>
          <w:sz w:val="24"/>
          <w:szCs w:val="24"/>
        </w:rPr>
        <w:t xml:space="preserve">   Read the fifth paragraph, and fill in the blanks with the correct information in the paraphrased version.</w:t>
      </w:r>
    </w:p>
    <w:p w14:paraId="6BCD89B1" w14:textId="77777777" w:rsidR="00E44594" w:rsidRDefault="00E44594">
      <w:pPr>
        <w:spacing w:line="200" w:lineRule="exact"/>
      </w:pPr>
    </w:p>
    <w:p w14:paraId="472831BA" w14:textId="77777777" w:rsidR="00E44594" w:rsidRDefault="00E44594">
      <w:pPr>
        <w:spacing w:before="10" w:line="200" w:lineRule="exact"/>
      </w:pPr>
    </w:p>
    <w:p w14:paraId="6C089219" w14:textId="77777777" w:rsidR="00E44594" w:rsidRDefault="0059451E">
      <w:pPr>
        <w:spacing w:line="359" w:lineRule="auto"/>
        <w:ind w:left="686" w:right="60"/>
        <w:rPr>
          <w:sz w:val="24"/>
          <w:szCs w:val="24"/>
        </w:rPr>
      </w:pPr>
      <w:r>
        <w:rPr>
          <w:sz w:val="24"/>
          <w:szCs w:val="24"/>
        </w:rPr>
        <w:t xml:space="preserve">Armstrong was </w:t>
      </w:r>
      <w:r>
        <w:rPr>
          <w:b/>
          <w:sz w:val="24"/>
          <w:szCs w:val="24"/>
        </w:rPr>
        <w:t>(1)</w:t>
      </w:r>
      <w:r>
        <w:rPr>
          <w:sz w:val="24"/>
          <w:szCs w:val="24"/>
          <w:u w:val="thick" w:color="000000"/>
        </w:rPr>
        <w:t xml:space="preserve">                                                                      </w:t>
      </w:r>
      <w:r>
        <w:rPr>
          <w:sz w:val="24"/>
          <w:szCs w:val="24"/>
        </w:rPr>
        <w:t>person,  so  people  loved     him   very much. He enjoyed talking with his fans. He went to many countries for concerts. He played for</w:t>
      </w:r>
    </w:p>
    <w:p w14:paraId="1FD9A7A5" w14:textId="77777777" w:rsidR="00E44594" w:rsidRDefault="0059451E">
      <w:pPr>
        <w:spacing w:before="12" w:line="361" w:lineRule="auto"/>
        <w:ind w:left="686" w:right="67"/>
        <w:rPr>
          <w:sz w:val="24"/>
          <w:szCs w:val="24"/>
        </w:rPr>
      </w:pPr>
      <w:r>
        <w:rPr>
          <w:b/>
          <w:sz w:val="24"/>
          <w:szCs w:val="24"/>
        </w:rPr>
        <w:t>(2)</w:t>
      </w:r>
      <w:r>
        <w:rPr>
          <w:b/>
          <w:sz w:val="24"/>
          <w:szCs w:val="24"/>
          <w:u w:val="thick" w:color="000000"/>
        </w:rPr>
        <w:t xml:space="preserve">                                              </w:t>
      </w:r>
      <w:r>
        <w:rPr>
          <w:sz w:val="24"/>
          <w:szCs w:val="24"/>
        </w:rPr>
        <w:t xml:space="preserve">in  England.  He  went  to  the  Middle  East,  Asia  and  South  America. When  he was  </w:t>
      </w:r>
      <w:r>
        <w:rPr>
          <w:b/>
          <w:sz w:val="24"/>
          <w:szCs w:val="24"/>
        </w:rPr>
        <w:t>(3)</w:t>
      </w:r>
      <w:r>
        <w:rPr>
          <w:sz w:val="24"/>
          <w:szCs w:val="24"/>
          <w:u w:val="thick" w:color="000000"/>
        </w:rPr>
        <w:t xml:space="preserve">                                        </w:t>
      </w:r>
      <w:r>
        <w:rPr>
          <w:sz w:val="24"/>
          <w:szCs w:val="24"/>
        </w:rPr>
        <w:t>,  he  played  for  100,000  people.  Fame         didn’t  change</w:t>
      </w:r>
    </w:p>
    <w:p w14:paraId="7C012168" w14:textId="77777777" w:rsidR="00E44594" w:rsidRDefault="0059451E">
      <w:pPr>
        <w:spacing w:before="2" w:line="260" w:lineRule="exact"/>
        <w:ind w:left="686"/>
        <w:rPr>
          <w:sz w:val="24"/>
          <w:szCs w:val="24"/>
        </w:rPr>
      </w:pPr>
      <w:r>
        <w:rPr>
          <w:position w:val="-1"/>
          <w:sz w:val="24"/>
          <w:szCs w:val="24"/>
        </w:rPr>
        <w:t xml:space="preserve">Armstrong, and he always remembered </w:t>
      </w:r>
      <w:r>
        <w:rPr>
          <w:b/>
          <w:position w:val="-1"/>
          <w:sz w:val="24"/>
          <w:szCs w:val="24"/>
        </w:rPr>
        <w:t>(4)</w:t>
      </w:r>
      <w:r>
        <w:rPr>
          <w:b/>
          <w:position w:val="-1"/>
          <w:sz w:val="24"/>
          <w:szCs w:val="24"/>
          <w:u w:val="thick" w:color="000000"/>
        </w:rPr>
        <w:t xml:space="preserve">                                       </w:t>
      </w:r>
      <w:r>
        <w:rPr>
          <w:position w:val="-1"/>
          <w:sz w:val="24"/>
          <w:szCs w:val="24"/>
        </w:rPr>
        <w:t>.</w:t>
      </w:r>
    </w:p>
    <w:p w14:paraId="526B8306" w14:textId="77777777" w:rsidR="00E44594" w:rsidRDefault="00E44594">
      <w:pPr>
        <w:spacing w:before="8" w:line="120" w:lineRule="exact"/>
        <w:rPr>
          <w:sz w:val="13"/>
          <w:szCs w:val="13"/>
        </w:rPr>
      </w:pPr>
    </w:p>
    <w:p w14:paraId="018E5AEB" w14:textId="77777777" w:rsidR="00E44594" w:rsidRDefault="00E44594">
      <w:pPr>
        <w:spacing w:line="200" w:lineRule="exact"/>
      </w:pPr>
    </w:p>
    <w:p w14:paraId="4D42A5C3" w14:textId="77777777" w:rsidR="00E44594" w:rsidRDefault="00E44594">
      <w:pPr>
        <w:spacing w:line="200" w:lineRule="exact"/>
      </w:pPr>
    </w:p>
    <w:p w14:paraId="7AA71214" w14:textId="07344492" w:rsidR="00E44594" w:rsidRDefault="00E44594">
      <w:pPr>
        <w:spacing w:line="260" w:lineRule="exact"/>
        <w:ind w:left="4892" w:right="4989"/>
        <w:jc w:val="center"/>
        <w:rPr>
          <w:sz w:val="24"/>
          <w:szCs w:val="24"/>
        </w:rPr>
        <w:sectPr w:rsidR="00E44594">
          <w:pgSz w:w="11920" w:h="16860"/>
          <w:pgMar w:top="880" w:right="280" w:bottom="280" w:left="980" w:header="720" w:footer="720" w:gutter="0"/>
          <w:cols w:space="720"/>
        </w:sectPr>
      </w:pPr>
    </w:p>
    <w:p w14:paraId="766D7E87" w14:textId="77777777" w:rsidR="00E44594" w:rsidRDefault="0059451E">
      <w:pPr>
        <w:spacing w:before="64"/>
        <w:ind w:left="300"/>
        <w:rPr>
          <w:sz w:val="24"/>
          <w:szCs w:val="24"/>
        </w:rPr>
      </w:pPr>
      <w:r>
        <w:rPr>
          <w:sz w:val="24"/>
          <w:szCs w:val="24"/>
        </w:rPr>
        <w:lastRenderedPageBreak/>
        <w:t>SFL/METU                                                                                                           November 22, 2012</w:t>
      </w:r>
    </w:p>
    <w:p w14:paraId="619BE538" w14:textId="77777777" w:rsidR="00E44594" w:rsidRDefault="0059451E">
      <w:pPr>
        <w:spacing w:before="4" w:line="209" w:lineRule="auto"/>
        <w:ind w:left="300" w:right="8146"/>
        <w:rPr>
          <w:sz w:val="24"/>
          <w:szCs w:val="24"/>
        </w:rPr>
      </w:pPr>
      <w:r>
        <w:rPr>
          <w:sz w:val="24"/>
          <w:szCs w:val="24"/>
        </w:rPr>
        <w:t xml:space="preserve">Dept.of B.E Testing Office </w:t>
      </w:r>
      <w:r>
        <w:rPr>
          <w:b/>
          <w:sz w:val="24"/>
          <w:szCs w:val="24"/>
        </w:rPr>
        <w:t>MID-TERM I</w:t>
      </w:r>
    </w:p>
    <w:p w14:paraId="34B59001" w14:textId="77777777" w:rsidR="00E44594" w:rsidRDefault="0059451E">
      <w:pPr>
        <w:spacing w:line="260" w:lineRule="exact"/>
        <w:ind w:left="4536"/>
        <w:rPr>
          <w:sz w:val="24"/>
          <w:szCs w:val="24"/>
        </w:rPr>
      </w:pPr>
      <w:r>
        <w:rPr>
          <w:b/>
          <w:position w:val="-1"/>
          <w:sz w:val="24"/>
          <w:szCs w:val="24"/>
        </w:rPr>
        <w:t>BEGINNER GROUP</w:t>
      </w:r>
    </w:p>
    <w:p w14:paraId="3462371A" w14:textId="77777777" w:rsidR="00E44594" w:rsidRDefault="00E44594">
      <w:pPr>
        <w:spacing w:before="6" w:line="200" w:lineRule="exact"/>
        <w:sectPr w:rsidR="00E44594">
          <w:pgSz w:w="11920" w:h="16860"/>
          <w:pgMar w:top="1120" w:right="1000" w:bottom="280" w:left="980" w:header="720" w:footer="720" w:gutter="0"/>
          <w:cols w:space="720"/>
        </w:sectPr>
      </w:pPr>
    </w:p>
    <w:p w14:paraId="36E8B7E3" w14:textId="77777777" w:rsidR="00E44594" w:rsidRDefault="00E44594">
      <w:pPr>
        <w:spacing w:before="1" w:line="180" w:lineRule="exact"/>
        <w:rPr>
          <w:sz w:val="19"/>
          <w:szCs w:val="19"/>
        </w:rPr>
      </w:pPr>
    </w:p>
    <w:p w14:paraId="5E76F44F" w14:textId="6B9160CB" w:rsidR="00E44594" w:rsidRDefault="00E44594">
      <w:pPr>
        <w:spacing w:line="260" w:lineRule="exact"/>
        <w:rPr>
          <w:sz w:val="24"/>
          <w:szCs w:val="24"/>
        </w:rPr>
        <w:sectPr w:rsidR="00E44594">
          <w:type w:val="continuous"/>
          <w:pgSz w:w="11920" w:h="16860"/>
          <w:pgMar w:top="1580" w:right="1000" w:bottom="280" w:left="980" w:header="720" w:footer="720" w:gutter="0"/>
          <w:cols w:num="2" w:space="720" w:equalWidth="0">
            <w:col w:w="845" w:space="1163"/>
            <w:col w:w="7932"/>
          </w:cols>
        </w:sectPr>
      </w:pPr>
    </w:p>
    <w:p w14:paraId="14875CEF" w14:textId="77777777" w:rsidR="00E44594" w:rsidRDefault="00E44594">
      <w:pPr>
        <w:spacing w:before="17" w:line="240" w:lineRule="exact"/>
        <w:rPr>
          <w:sz w:val="24"/>
          <w:szCs w:val="24"/>
        </w:rPr>
      </w:pPr>
    </w:p>
    <w:p w14:paraId="2804F552" w14:textId="77777777" w:rsidR="00E44594" w:rsidRDefault="0059451E">
      <w:pPr>
        <w:spacing w:before="29"/>
        <w:ind w:left="300" w:right="8201"/>
        <w:rPr>
          <w:sz w:val="24"/>
          <w:szCs w:val="24"/>
        </w:rPr>
      </w:pPr>
      <w:r>
        <w:rPr>
          <w:b/>
          <w:sz w:val="24"/>
          <w:szCs w:val="24"/>
        </w:rPr>
        <w:t>SECTION II. A.</w:t>
      </w:r>
    </w:p>
    <w:p w14:paraId="614422FA" w14:textId="77777777" w:rsidR="00E44594" w:rsidRDefault="00E44594">
      <w:pPr>
        <w:spacing w:before="2" w:line="240" w:lineRule="exact"/>
        <w:rPr>
          <w:sz w:val="24"/>
          <w:szCs w:val="24"/>
        </w:rPr>
        <w:sectPr w:rsidR="00E44594">
          <w:type w:val="continuous"/>
          <w:pgSz w:w="11920" w:h="16860"/>
          <w:pgMar w:top="1580" w:right="1000" w:bottom="280" w:left="980" w:header="720" w:footer="720" w:gutter="0"/>
          <w:cols w:space="720"/>
        </w:sectPr>
      </w:pPr>
    </w:p>
    <w:p w14:paraId="0DFEC902" w14:textId="77777777" w:rsidR="00E44594" w:rsidRDefault="0059451E">
      <w:pPr>
        <w:spacing w:before="29"/>
        <w:ind w:left="832"/>
        <w:rPr>
          <w:sz w:val="24"/>
          <w:szCs w:val="24"/>
        </w:rPr>
      </w:pPr>
      <w:r>
        <w:rPr>
          <w:sz w:val="24"/>
          <w:szCs w:val="24"/>
        </w:rPr>
        <w:t>1. arrived</w:t>
      </w:r>
    </w:p>
    <w:p w14:paraId="027212B2" w14:textId="77777777" w:rsidR="00E44594" w:rsidRDefault="0059451E">
      <w:pPr>
        <w:spacing w:line="260" w:lineRule="exact"/>
        <w:ind w:left="832"/>
        <w:rPr>
          <w:sz w:val="24"/>
          <w:szCs w:val="24"/>
        </w:rPr>
      </w:pPr>
      <w:r>
        <w:rPr>
          <w:sz w:val="24"/>
          <w:szCs w:val="24"/>
        </w:rPr>
        <w:t>2. is raining</w:t>
      </w:r>
    </w:p>
    <w:p w14:paraId="6D43D648" w14:textId="77777777" w:rsidR="00E44594" w:rsidRDefault="0059451E">
      <w:pPr>
        <w:ind w:left="832" w:right="-56"/>
        <w:rPr>
          <w:sz w:val="24"/>
          <w:szCs w:val="24"/>
        </w:rPr>
      </w:pPr>
      <w:r>
        <w:rPr>
          <w:sz w:val="24"/>
          <w:szCs w:val="24"/>
        </w:rPr>
        <w:t>3. doesn’t often rain / doesn’t rain often</w:t>
      </w:r>
    </w:p>
    <w:p w14:paraId="5E807B06" w14:textId="77777777" w:rsidR="00E44594" w:rsidRDefault="0059451E">
      <w:pPr>
        <w:ind w:left="832"/>
        <w:rPr>
          <w:sz w:val="24"/>
          <w:szCs w:val="24"/>
        </w:rPr>
      </w:pPr>
      <w:r>
        <w:rPr>
          <w:sz w:val="24"/>
          <w:szCs w:val="24"/>
        </w:rPr>
        <w:t>4. to be</w:t>
      </w:r>
    </w:p>
    <w:p w14:paraId="01FC711F" w14:textId="77777777" w:rsidR="00E44594" w:rsidRDefault="0059451E">
      <w:pPr>
        <w:ind w:left="832"/>
        <w:rPr>
          <w:sz w:val="24"/>
          <w:szCs w:val="24"/>
        </w:rPr>
      </w:pPr>
      <w:r>
        <w:rPr>
          <w:sz w:val="24"/>
          <w:szCs w:val="24"/>
        </w:rPr>
        <w:t>5. think</w:t>
      </w:r>
    </w:p>
    <w:p w14:paraId="4C8C60DE" w14:textId="77777777" w:rsidR="00E44594" w:rsidRDefault="0059451E">
      <w:pPr>
        <w:ind w:left="832"/>
        <w:rPr>
          <w:sz w:val="24"/>
          <w:szCs w:val="24"/>
        </w:rPr>
      </w:pPr>
      <w:r>
        <w:rPr>
          <w:sz w:val="24"/>
          <w:szCs w:val="24"/>
        </w:rPr>
        <w:t>6. is visited</w:t>
      </w:r>
    </w:p>
    <w:p w14:paraId="406CFDBE" w14:textId="43CE383D" w:rsidR="00E44594" w:rsidRPr="00405BE0" w:rsidRDefault="0059451E">
      <w:pPr>
        <w:spacing w:before="29"/>
        <w:rPr>
          <w:sz w:val="24"/>
          <w:szCs w:val="24"/>
        </w:rPr>
      </w:pPr>
      <w:r>
        <w:br w:type="column"/>
      </w:r>
      <w:r w:rsidRPr="00405BE0">
        <w:rPr>
          <w:w w:val="97"/>
          <w:sz w:val="24"/>
          <w:szCs w:val="24"/>
        </w:rPr>
        <w:t>7.</w:t>
      </w:r>
      <w:r w:rsidRPr="00405BE0">
        <w:rPr>
          <w:sz w:val="24"/>
          <w:szCs w:val="24"/>
        </w:rPr>
        <w:t xml:space="preserve"> </w:t>
      </w:r>
      <w:r w:rsidR="00405BE0" w:rsidRPr="00405BE0">
        <w:rPr>
          <w:sz w:val="24"/>
          <w:szCs w:val="24"/>
        </w:rPr>
        <w:t>took</w:t>
      </w:r>
    </w:p>
    <w:p w14:paraId="304F2B61" w14:textId="77777777" w:rsidR="00E44594" w:rsidRPr="00405BE0" w:rsidRDefault="0059451E">
      <w:pPr>
        <w:spacing w:line="260" w:lineRule="exact"/>
        <w:rPr>
          <w:sz w:val="24"/>
          <w:szCs w:val="24"/>
        </w:rPr>
      </w:pPr>
      <w:r w:rsidRPr="00405BE0">
        <w:rPr>
          <w:w w:val="97"/>
          <w:sz w:val="24"/>
          <w:szCs w:val="24"/>
        </w:rPr>
        <w:t>8.</w:t>
      </w:r>
      <w:r w:rsidRPr="00405BE0">
        <w:rPr>
          <w:sz w:val="24"/>
          <w:szCs w:val="24"/>
        </w:rPr>
        <w:t xml:space="preserve"> didn’t want</w:t>
      </w:r>
    </w:p>
    <w:p w14:paraId="683FFB68" w14:textId="77777777" w:rsidR="00E44594" w:rsidRPr="00405BE0" w:rsidRDefault="0059451E">
      <w:pPr>
        <w:rPr>
          <w:sz w:val="24"/>
          <w:szCs w:val="24"/>
        </w:rPr>
      </w:pPr>
      <w:r w:rsidRPr="00405BE0">
        <w:rPr>
          <w:w w:val="97"/>
          <w:sz w:val="24"/>
          <w:szCs w:val="24"/>
        </w:rPr>
        <w:t>9.</w:t>
      </w:r>
      <w:r w:rsidRPr="00405BE0">
        <w:rPr>
          <w:sz w:val="24"/>
          <w:szCs w:val="24"/>
        </w:rPr>
        <w:t xml:space="preserve"> I am going / going to go / would like to go</w:t>
      </w:r>
    </w:p>
    <w:p w14:paraId="799CB672" w14:textId="13C57050" w:rsidR="00E44594" w:rsidRPr="00405BE0" w:rsidRDefault="0059451E">
      <w:pPr>
        <w:rPr>
          <w:sz w:val="24"/>
          <w:szCs w:val="24"/>
        </w:rPr>
      </w:pPr>
      <w:r w:rsidRPr="00405BE0">
        <w:rPr>
          <w:w w:val="97"/>
          <w:sz w:val="24"/>
          <w:szCs w:val="24"/>
        </w:rPr>
        <w:t>10.</w:t>
      </w:r>
      <w:r w:rsidRPr="00405BE0">
        <w:rPr>
          <w:sz w:val="24"/>
          <w:szCs w:val="24"/>
        </w:rPr>
        <w:t xml:space="preserve"> </w:t>
      </w:r>
      <w:r w:rsidR="00405BE0" w:rsidRPr="00405BE0">
        <w:rPr>
          <w:sz w:val="24"/>
          <w:szCs w:val="24"/>
        </w:rPr>
        <w:t>to go</w:t>
      </w:r>
    </w:p>
    <w:p w14:paraId="0C102250" w14:textId="77777777" w:rsidR="00E44594" w:rsidRDefault="0059451E">
      <w:pPr>
        <w:rPr>
          <w:sz w:val="24"/>
          <w:szCs w:val="24"/>
        </w:rPr>
      </w:pPr>
      <w:r>
        <w:rPr>
          <w:w w:val="97"/>
          <w:sz w:val="24"/>
          <w:szCs w:val="24"/>
        </w:rPr>
        <w:t>11.</w:t>
      </w:r>
      <w:r>
        <w:rPr>
          <w:sz w:val="24"/>
          <w:szCs w:val="24"/>
        </w:rPr>
        <w:t xml:space="preserve"> are you doing</w:t>
      </w:r>
    </w:p>
    <w:p w14:paraId="620103F1" w14:textId="77777777" w:rsidR="00E44594" w:rsidRPr="00BA3A8A" w:rsidRDefault="0059451E">
      <w:pPr>
        <w:rPr>
          <w:sz w:val="24"/>
          <w:szCs w:val="24"/>
        </w:rPr>
        <w:sectPr w:rsidR="00E44594" w:rsidRPr="00BA3A8A">
          <w:type w:val="continuous"/>
          <w:pgSz w:w="11920" w:h="16860"/>
          <w:pgMar w:top="1580" w:right="1000" w:bottom="280" w:left="980" w:header="720" w:footer="720" w:gutter="0"/>
          <w:cols w:num="2" w:space="720" w:equalWidth="0">
            <w:col w:w="4637" w:space="876"/>
            <w:col w:w="4427"/>
          </w:cols>
        </w:sectPr>
      </w:pPr>
      <w:r w:rsidRPr="00BA3A8A">
        <w:rPr>
          <w:w w:val="97"/>
          <w:sz w:val="24"/>
          <w:szCs w:val="24"/>
        </w:rPr>
        <w:t>12.</w:t>
      </w:r>
      <w:r w:rsidRPr="00BA3A8A">
        <w:rPr>
          <w:sz w:val="24"/>
          <w:szCs w:val="24"/>
        </w:rPr>
        <w:t xml:space="preserve"> driving</w:t>
      </w:r>
    </w:p>
    <w:p w14:paraId="5C012D2F" w14:textId="77777777" w:rsidR="00E44594" w:rsidRDefault="0059451E">
      <w:pPr>
        <w:spacing w:before="76"/>
        <w:ind w:left="300"/>
        <w:rPr>
          <w:sz w:val="24"/>
          <w:szCs w:val="24"/>
        </w:rPr>
      </w:pPr>
      <w:r>
        <w:rPr>
          <w:b/>
          <w:sz w:val="24"/>
          <w:szCs w:val="24"/>
        </w:rPr>
        <w:lastRenderedPageBreak/>
        <w:t>B.</w:t>
      </w:r>
    </w:p>
    <w:p w14:paraId="342F4ED9" w14:textId="77777777" w:rsidR="00E44594" w:rsidRDefault="0059451E">
      <w:pPr>
        <w:spacing w:line="260" w:lineRule="exact"/>
        <w:ind w:left="691"/>
        <w:rPr>
          <w:sz w:val="24"/>
          <w:szCs w:val="24"/>
        </w:rPr>
      </w:pPr>
      <w:r>
        <w:rPr>
          <w:w w:val="97"/>
          <w:sz w:val="24"/>
          <w:szCs w:val="24"/>
        </w:rPr>
        <w:t>1.</w:t>
      </w:r>
      <w:r>
        <w:rPr>
          <w:sz w:val="24"/>
          <w:szCs w:val="24"/>
        </w:rPr>
        <w:t xml:space="preserve"> designer</w:t>
      </w:r>
    </w:p>
    <w:p w14:paraId="15F0AE74" w14:textId="77777777" w:rsidR="00E44594" w:rsidRDefault="0059451E">
      <w:pPr>
        <w:spacing w:line="260" w:lineRule="exact"/>
        <w:ind w:left="691"/>
        <w:rPr>
          <w:sz w:val="24"/>
          <w:szCs w:val="24"/>
        </w:rPr>
      </w:pPr>
      <w:r>
        <w:rPr>
          <w:w w:val="97"/>
          <w:sz w:val="24"/>
          <w:szCs w:val="24"/>
        </w:rPr>
        <w:t>2.</w:t>
      </w:r>
      <w:r>
        <w:rPr>
          <w:sz w:val="24"/>
          <w:szCs w:val="24"/>
        </w:rPr>
        <w:t xml:space="preserve"> died</w:t>
      </w:r>
    </w:p>
    <w:p w14:paraId="4D6166E4" w14:textId="77777777" w:rsidR="00E44594" w:rsidRDefault="0059451E">
      <w:pPr>
        <w:ind w:left="691" w:right="-56"/>
        <w:rPr>
          <w:sz w:val="24"/>
          <w:szCs w:val="24"/>
        </w:rPr>
      </w:pPr>
      <w:r>
        <w:rPr>
          <w:w w:val="97"/>
          <w:sz w:val="24"/>
          <w:szCs w:val="24"/>
        </w:rPr>
        <w:t>3.</w:t>
      </w:r>
      <w:r>
        <w:rPr>
          <w:sz w:val="24"/>
          <w:szCs w:val="24"/>
        </w:rPr>
        <w:t xml:space="preserve"> Experienced</w:t>
      </w:r>
    </w:p>
    <w:p w14:paraId="2CB50EFF" w14:textId="77777777" w:rsidR="00E44594" w:rsidRDefault="0059451E">
      <w:pPr>
        <w:spacing w:line="260" w:lineRule="exact"/>
        <w:ind w:left="691"/>
        <w:rPr>
          <w:sz w:val="24"/>
          <w:szCs w:val="24"/>
        </w:rPr>
      </w:pPr>
      <w:r>
        <w:rPr>
          <w:w w:val="97"/>
          <w:position w:val="-1"/>
          <w:sz w:val="24"/>
          <w:szCs w:val="24"/>
        </w:rPr>
        <w:t>4.</w:t>
      </w:r>
      <w:r>
        <w:rPr>
          <w:position w:val="-1"/>
          <w:sz w:val="24"/>
          <w:szCs w:val="24"/>
        </w:rPr>
        <w:t xml:space="preserve"> attracts</w:t>
      </w:r>
    </w:p>
    <w:p w14:paraId="390D2221" w14:textId="77777777" w:rsidR="00E44594" w:rsidRDefault="0059451E">
      <w:pPr>
        <w:spacing w:before="8" w:line="140" w:lineRule="exact"/>
        <w:rPr>
          <w:sz w:val="14"/>
          <w:szCs w:val="14"/>
        </w:rPr>
      </w:pPr>
      <w:r>
        <w:br w:type="column"/>
      </w:r>
    </w:p>
    <w:p w14:paraId="47E32F7E" w14:textId="77777777" w:rsidR="00E44594" w:rsidRDefault="00E44594">
      <w:pPr>
        <w:spacing w:line="200" w:lineRule="exact"/>
      </w:pPr>
    </w:p>
    <w:p w14:paraId="71A1D700" w14:textId="77777777" w:rsidR="00E44594" w:rsidRDefault="0059451E">
      <w:pPr>
        <w:rPr>
          <w:sz w:val="24"/>
          <w:szCs w:val="24"/>
        </w:rPr>
      </w:pPr>
      <w:r>
        <w:rPr>
          <w:w w:val="97"/>
          <w:sz w:val="24"/>
          <w:szCs w:val="24"/>
        </w:rPr>
        <w:t>5.</w:t>
      </w:r>
      <w:r>
        <w:rPr>
          <w:sz w:val="24"/>
          <w:szCs w:val="24"/>
        </w:rPr>
        <w:t xml:space="preserve"> interesting</w:t>
      </w:r>
    </w:p>
    <w:p w14:paraId="68C22038" w14:textId="77777777" w:rsidR="00E44594" w:rsidRDefault="0059451E">
      <w:pPr>
        <w:spacing w:line="260" w:lineRule="exact"/>
        <w:rPr>
          <w:sz w:val="24"/>
          <w:szCs w:val="24"/>
        </w:rPr>
      </w:pPr>
      <w:r>
        <w:rPr>
          <w:w w:val="97"/>
          <w:sz w:val="24"/>
          <w:szCs w:val="24"/>
        </w:rPr>
        <w:t>6.</w:t>
      </w:r>
      <w:r>
        <w:rPr>
          <w:sz w:val="24"/>
          <w:szCs w:val="24"/>
        </w:rPr>
        <w:t xml:space="preserve"> includes</w:t>
      </w:r>
    </w:p>
    <w:p w14:paraId="7A5B030B" w14:textId="77777777" w:rsidR="00E44594" w:rsidRDefault="0059451E">
      <w:pPr>
        <w:rPr>
          <w:sz w:val="24"/>
          <w:szCs w:val="24"/>
        </w:rPr>
      </w:pPr>
      <w:r>
        <w:rPr>
          <w:w w:val="97"/>
          <w:sz w:val="24"/>
          <w:szCs w:val="24"/>
        </w:rPr>
        <w:t>7.</w:t>
      </w:r>
      <w:r>
        <w:rPr>
          <w:sz w:val="24"/>
          <w:szCs w:val="24"/>
        </w:rPr>
        <w:t xml:space="preserve"> information</w:t>
      </w:r>
    </w:p>
    <w:p w14:paraId="1090C31F" w14:textId="77777777" w:rsidR="00E44594" w:rsidRDefault="0059451E">
      <w:pPr>
        <w:spacing w:line="260" w:lineRule="exact"/>
        <w:rPr>
          <w:sz w:val="24"/>
          <w:szCs w:val="24"/>
        </w:rPr>
        <w:sectPr w:rsidR="00E44594">
          <w:pgSz w:w="11920" w:h="16860"/>
          <w:pgMar w:top="800" w:right="540" w:bottom="280" w:left="980" w:header="720" w:footer="720" w:gutter="0"/>
          <w:cols w:num="2" w:space="720" w:equalWidth="0">
            <w:col w:w="2129" w:space="3385"/>
            <w:col w:w="4886"/>
          </w:cols>
        </w:sectPr>
      </w:pPr>
      <w:r>
        <w:rPr>
          <w:w w:val="97"/>
          <w:position w:val="-1"/>
          <w:sz w:val="24"/>
          <w:szCs w:val="24"/>
        </w:rPr>
        <w:t>8.</w:t>
      </w:r>
      <w:r>
        <w:rPr>
          <w:position w:val="-1"/>
          <w:sz w:val="24"/>
          <w:szCs w:val="24"/>
        </w:rPr>
        <w:t xml:space="preserve"> distance</w:t>
      </w:r>
    </w:p>
    <w:p w14:paraId="1C9A3523" w14:textId="77777777" w:rsidR="00E44594" w:rsidRDefault="00E44594">
      <w:pPr>
        <w:spacing w:before="6" w:line="100" w:lineRule="exact"/>
        <w:rPr>
          <w:sz w:val="10"/>
          <w:szCs w:val="10"/>
        </w:rPr>
      </w:pPr>
    </w:p>
    <w:p w14:paraId="62F52E05" w14:textId="77777777" w:rsidR="00E44594" w:rsidRDefault="00E44594">
      <w:pPr>
        <w:spacing w:line="200" w:lineRule="exact"/>
      </w:pPr>
    </w:p>
    <w:p w14:paraId="72F35965" w14:textId="77777777" w:rsidR="00E44594" w:rsidRDefault="00E44594">
      <w:pPr>
        <w:spacing w:line="200" w:lineRule="exact"/>
      </w:pPr>
    </w:p>
    <w:p w14:paraId="7CB960E3" w14:textId="77777777" w:rsidR="00E44594" w:rsidRDefault="0059451E">
      <w:pPr>
        <w:spacing w:before="29" w:line="260" w:lineRule="exact"/>
        <w:ind w:left="300"/>
        <w:rPr>
          <w:sz w:val="24"/>
          <w:szCs w:val="24"/>
        </w:rPr>
      </w:pPr>
      <w:r>
        <w:rPr>
          <w:b/>
          <w:position w:val="-1"/>
          <w:sz w:val="24"/>
          <w:szCs w:val="24"/>
        </w:rPr>
        <w:t>C.</w:t>
      </w:r>
    </w:p>
    <w:p w14:paraId="6EC6E590" w14:textId="77777777" w:rsidR="00E44594" w:rsidRDefault="00E44594">
      <w:pPr>
        <w:spacing w:before="4" w:line="200" w:lineRule="exact"/>
      </w:pPr>
    </w:p>
    <w:p w14:paraId="5F61C450" w14:textId="77777777" w:rsidR="00E44594" w:rsidRDefault="0059451E">
      <w:pPr>
        <w:spacing w:before="29"/>
        <w:ind w:left="727"/>
        <w:rPr>
          <w:sz w:val="24"/>
          <w:szCs w:val="24"/>
        </w:rPr>
      </w:pPr>
      <w:r>
        <w:rPr>
          <w:sz w:val="24"/>
          <w:szCs w:val="24"/>
        </w:rPr>
        <w:t>1.  in Extremadura</w:t>
      </w:r>
    </w:p>
    <w:p w14:paraId="44B52CC5" w14:textId="77777777" w:rsidR="00E44594" w:rsidRDefault="00E44594">
      <w:pPr>
        <w:spacing w:before="10" w:line="220" w:lineRule="exact"/>
        <w:rPr>
          <w:sz w:val="22"/>
          <w:szCs w:val="22"/>
        </w:rPr>
      </w:pPr>
    </w:p>
    <w:p w14:paraId="415D85D6" w14:textId="538861A7" w:rsidR="00E44594" w:rsidRDefault="00BA3A8A">
      <w:pPr>
        <w:ind w:left="727"/>
        <w:rPr>
          <w:sz w:val="24"/>
          <w:szCs w:val="24"/>
        </w:rPr>
      </w:pPr>
      <w:r>
        <w:rPr>
          <w:sz w:val="24"/>
          <w:szCs w:val="24"/>
        </w:rPr>
        <w:t>2</w:t>
      </w:r>
      <w:r w:rsidR="0059451E">
        <w:rPr>
          <w:sz w:val="24"/>
          <w:szCs w:val="24"/>
        </w:rPr>
        <w:t>.  hard objects</w:t>
      </w:r>
    </w:p>
    <w:p w14:paraId="3BE448F2" w14:textId="77777777" w:rsidR="00E44594" w:rsidRDefault="00E44594">
      <w:pPr>
        <w:spacing w:before="13" w:line="220" w:lineRule="exact"/>
        <w:rPr>
          <w:sz w:val="22"/>
          <w:szCs w:val="22"/>
        </w:rPr>
      </w:pPr>
    </w:p>
    <w:p w14:paraId="3FCF3C76" w14:textId="3DD65EC0" w:rsidR="00E44594" w:rsidRDefault="00BA3A8A">
      <w:pPr>
        <w:ind w:left="727"/>
        <w:rPr>
          <w:sz w:val="24"/>
          <w:szCs w:val="24"/>
        </w:rPr>
      </w:pPr>
      <w:r>
        <w:rPr>
          <w:sz w:val="24"/>
          <w:szCs w:val="24"/>
        </w:rPr>
        <w:t>3</w:t>
      </w:r>
      <w:r w:rsidR="0059451E">
        <w:rPr>
          <w:sz w:val="24"/>
          <w:szCs w:val="24"/>
        </w:rPr>
        <w:t>.  (the) (tomato) fight</w:t>
      </w:r>
    </w:p>
    <w:p w14:paraId="0C4F5ED3" w14:textId="77777777" w:rsidR="00E44594" w:rsidRDefault="00E44594">
      <w:pPr>
        <w:spacing w:before="2" w:line="100" w:lineRule="exact"/>
        <w:rPr>
          <w:sz w:val="11"/>
          <w:szCs w:val="11"/>
        </w:rPr>
      </w:pPr>
    </w:p>
    <w:p w14:paraId="5BF583F7" w14:textId="77777777" w:rsidR="00E44594" w:rsidRDefault="00E44594">
      <w:pPr>
        <w:spacing w:line="200" w:lineRule="exact"/>
      </w:pPr>
    </w:p>
    <w:p w14:paraId="74D48739" w14:textId="77777777" w:rsidR="00E44594" w:rsidRDefault="0059451E">
      <w:pPr>
        <w:ind w:left="300"/>
        <w:rPr>
          <w:sz w:val="24"/>
          <w:szCs w:val="24"/>
        </w:rPr>
      </w:pPr>
      <w:r>
        <w:rPr>
          <w:b/>
          <w:sz w:val="24"/>
          <w:szCs w:val="24"/>
        </w:rPr>
        <w:t>Part II.</w:t>
      </w:r>
    </w:p>
    <w:p w14:paraId="18549683" w14:textId="77777777" w:rsidR="00E44594" w:rsidRDefault="00E44594">
      <w:pPr>
        <w:spacing w:before="1" w:line="100" w:lineRule="exact"/>
        <w:rPr>
          <w:sz w:val="11"/>
          <w:szCs w:val="11"/>
        </w:rPr>
      </w:pPr>
    </w:p>
    <w:p w14:paraId="001EDC5C" w14:textId="77777777" w:rsidR="00E44594" w:rsidRDefault="00E44594">
      <w:pPr>
        <w:spacing w:line="200" w:lineRule="exact"/>
      </w:pPr>
    </w:p>
    <w:p w14:paraId="3AF874D0" w14:textId="77777777" w:rsidR="00E44594" w:rsidRDefault="00E44594">
      <w:pPr>
        <w:spacing w:line="200" w:lineRule="exact"/>
      </w:pPr>
    </w:p>
    <w:p w14:paraId="68A61CAA" w14:textId="77777777" w:rsidR="00E44594" w:rsidRDefault="0059451E">
      <w:pPr>
        <w:ind w:left="300"/>
        <w:rPr>
          <w:sz w:val="24"/>
          <w:szCs w:val="24"/>
        </w:rPr>
      </w:pPr>
      <w:r>
        <w:rPr>
          <w:w w:val="97"/>
          <w:sz w:val="24"/>
          <w:szCs w:val="24"/>
        </w:rPr>
        <w:t>1.</w:t>
      </w:r>
      <w:r>
        <w:rPr>
          <w:sz w:val="24"/>
          <w:szCs w:val="24"/>
        </w:rPr>
        <w:t xml:space="preserve">  ( Because) (Bunol is a small town, and) there is not much accommodation for the participants / them.</w:t>
      </w:r>
    </w:p>
    <w:p w14:paraId="47A68A76" w14:textId="77777777" w:rsidR="00E44594" w:rsidRDefault="00E44594">
      <w:pPr>
        <w:spacing w:before="2" w:line="100" w:lineRule="exact"/>
        <w:rPr>
          <w:sz w:val="10"/>
          <w:szCs w:val="10"/>
        </w:rPr>
      </w:pPr>
    </w:p>
    <w:p w14:paraId="5B1AAF80" w14:textId="77777777" w:rsidR="00E44594" w:rsidRDefault="00E44594">
      <w:pPr>
        <w:spacing w:line="200" w:lineRule="exact"/>
      </w:pPr>
    </w:p>
    <w:p w14:paraId="29CBAB27" w14:textId="77777777" w:rsidR="00E44594" w:rsidRDefault="0059451E">
      <w:pPr>
        <w:ind w:left="300"/>
        <w:rPr>
          <w:sz w:val="24"/>
          <w:szCs w:val="24"/>
        </w:rPr>
      </w:pPr>
      <w:r>
        <w:rPr>
          <w:w w:val="97"/>
          <w:sz w:val="24"/>
          <w:szCs w:val="24"/>
        </w:rPr>
        <w:t>2.</w:t>
      </w:r>
      <w:r>
        <w:rPr>
          <w:sz w:val="24"/>
          <w:szCs w:val="24"/>
        </w:rPr>
        <w:t xml:space="preserve">  They cover their windows and doors. / By covering their windows and doors.</w:t>
      </w:r>
    </w:p>
    <w:p w14:paraId="0571AEFE" w14:textId="77777777" w:rsidR="00E44594" w:rsidRDefault="00E44594">
      <w:pPr>
        <w:spacing w:line="240" w:lineRule="exact"/>
        <w:rPr>
          <w:sz w:val="24"/>
          <w:szCs w:val="24"/>
        </w:rPr>
      </w:pPr>
    </w:p>
    <w:p w14:paraId="7553061C" w14:textId="77777777" w:rsidR="00E44594" w:rsidRDefault="0059451E">
      <w:pPr>
        <w:ind w:left="300"/>
        <w:rPr>
          <w:sz w:val="24"/>
          <w:szCs w:val="24"/>
        </w:rPr>
      </w:pPr>
      <w:r>
        <w:rPr>
          <w:w w:val="97"/>
          <w:sz w:val="24"/>
          <w:szCs w:val="24"/>
        </w:rPr>
        <w:t>3.</w:t>
      </w:r>
      <w:r>
        <w:rPr>
          <w:sz w:val="24"/>
          <w:szCs w:val="24"/>
        </w:rPr>
        <w:t xml:space="preserve">  People clean and wash. / The cleaning process begins. / People find water and wash themselves.</w:t>
      </w:r>
    </w:p>
    <w:p w14:paraId="0D1E5716" w14:textId="77777777" w:rsidR="00E44594" w:rsidRDefault="00E44594">
      <w:pPr>
        <w:spacing w:before="1" w:line="280" w:lineRule="exact"/>
        <w:rPr>
          <w:sz w:val="28"/>
          <w:szCs w:val="28"/>
        </w:rPr>
      </w:pPr>
    </w:p>
    <w:p w14:paraId="5FFFA4A8" w14:textId="77777777" w:rsidR="00E44594" w:rsidRDefault="0059451E">
      <w:pPr>
        <w:spacing w:line="260" w:lineRule="exact"/>
        <w:ind w:left="300"/>
        <w:rPr>
          <w:sz w:val="24"/>
          <w:szCs w:val="24"/>
        </w:rPr>
      </w:pPr>
      <w:r>
        <w:rPr>
          <w:w w:val="97"/>
          <w:position w:val="-1"/>
          <w:sz w:val="24"/>
          <w:szCs w:val="24"/>
        </w:rPr>
        <w:t>4.</w:t>
      </w:r>
      <w:r>
        <w:rPr>
          <w:position w:val="-1"/>
          <w:sz w:val="24"/>
          <w:szCs w:val="24"/>
        </w:rPr>
        <w:t xml:space="preserve">  A group of friends.</w:t>
      </w:r>
    </w:p>
    <w:p w14:paraId="6D5CADAD" w14:textId="77777777" w:rsidR="00E44594" w:rsidRDefault="00E44594">
      <w:pPr>
        <w:spacing w:before="3" w:line="220" w:lineRule="exact"/>
        <w:rPr>
          <w:sz w:val="22"/>
          <w:szCs w:val="22"/>
        </w:rPr>
        <w:sectPr w:rsidR="00E44594">
          <w:type w:val="continuous"/>
          <w:pgSz w:w="11920" w:h="16860"/>
          <w:pgMar w:top="1580" w:right="540" w:bottom="280" w:left="980" w:header="720" w:footer="720" w:gutter="0"/>
          <w:cols w:space="720"/>
        </w:sectPr>
      </w:pPr>
    </w:p>
    <w:p w14:paraId="177FAE3A" w14:textId="77777777" w:rsidR="00E44594" w:rsidRDefault="0059451E">
      <w:pPr>
        <w:spacing w:before="29"/>
        <w:ind w:left="300" w:right="-56"/>
        <w:rPr>
          <w:sz w:val="24"/>
          <w:szCs w:val="24"/>
        </w:rPr>
      </w:pPr>
      <w:r>
        <w:rPr>
          <w:b/>
          <w:sz w:val="24"/>
          <w:szCs w:val="24"/>
        </w:rPr>
        <w:t>Part III.</w:t>
      </w:r>
    </w:p>
    <w:p w14:paraId="184B9B99" w14:textId="77777777" w:rsidR="00E44594" w:rsidRDefault="00E44594">
      <w:pPr>
        <w:spacing w:before="7" w:line="180" w:lineRule="exact"/>
        <w:rPr>
          <w:sz w:val="19"/>
          <w:szCs w:val="19"/>
        </w:rPr>
      </w:pPr>
    </w:p>
    <w:p w14:paraId="279CFCB9" w14:textId="77777777" w:rsidR="00E44594" w:rsidRDefault="0059451E">
      <w:pPr>
        <w:ind w:left="300"/>
        <w:rPr>
          <w:sz w:val="24"/>
          <w:szCs w:val="24"/>
        </w:rPr>
      </w:pPr>
      <w:r>
        <w:rPr>
          <w:sz w:val="24"/>
          <w:szCs w:val="24"/>
        </w:rPr>
        <w:t>1. T</w:t>
      </w:r>
    </w:p>
    <w:p w14:paraId="4C980B44" w14:textId="77777777" w:rsidR="00E44594" w:rsidRDefault="00E44594">
      <w:pPr>
        <w:spacing w:before="8" w:line="140" w:lineRule="exact"/>
        <w:rPr>
          <w:sz w:val="15"/>
          <w:szCs w:val="15"/>
        </w:rPr>
      </w:pPr>
    </w:p>
    <w:p w14:paraId="7FF5032B" w14:textId="77777777" w:rsidR="00E44594" w:rsidRDefault="0059451E">
      <w:pPr>
        <w:spacing w:line="260" w:lineRule="exact"/>
        <w:ind w:left="300"/>
        <w:rPr>
          <w:sz w:val="24"/>
          <w:szCs w:val="24"/>
        </w:rPr>
      </w:pPr>
      <w:r>
        <w:rPr>
          <w:position w:val="-1"/>
          <w:sz w:val="24"/>
          <w:szCs w:val="24"/>
        </w:rPr>
        <w:t xml:space="preserve">2. </w:t>
      </w:r>
      <w:r>
        <w:rPr>
          <w:w w:val="97"/>
          <w:position w:val="-1"/>
          <w:sz w:val="24"/>
          <w:szCs w:val="24"/>
        </w:rPr>
        <w:t>F</w:t>
      </w:r>
    </w:p>
    <w:p w14:paraId="75879628" w14:textId="77777777" w:rsidR="00E44594" w:rsidRDefault="0059451E">
      <w:pPr>
        <w:spacing w:before="2" w:line="100" w:lineRule="exact"/>
        <w:rPr>
          <w:sz w:val="10"/>
          <w:szCs w:val="10"/>
        </w:rPr>
      </w:pPr>
      <w:r>
        <w:br w:type="column"/>
      </w:r>
    </w:p>
    <w:p w14:paraId="6D988160" w14:textId="77777777" w:rsidR="00E44594" w:rsidRDefault="00E44594">
      <w:pPr>
        <w:spacing w:line="200" w:lineRule="exact"/>
      </w:pPr>
    </w:p>
    <w:p w14:paraId="0EA84207" w14:textId="77777777" w:rsidR="00E44594" w:rsidRDefault="00E44594">
      <w:pPr>
        <w:spacing w:line="200" w:lineRule="exact"/>
      </w:pPr>
    </w:p>
    <w:p w14:paraId="67F9CDA6" w14:textId="77777777" w:rsidR="00E44594" w:rsidRDefault="0059451E">
      <w:pPr>
        <w:rPr>
          <w:sz w:val="24"/>
          <w:szCs w:val="24"/>
        </w:rPr>
      </w:pPr>
      <w:r>
        <w:rPr>
          <w:sz w:val="24"/>
          <w:szCs w:val="24"/>
        </w:rPr>
        <w:t>3. T</w:t>
      </w:r>
    </w:p>
    <w:p w14:paraId="7553419A" w14:textId="77777777" w:rsidR="00E44594" w:rsidRDefault="00E44594">
      <w:pPr>
        <w:spacing w:before="8" w:line="140" w:lineRule="exact"/>
        <w:rPr>
          <w:sz w:val="15"/>
          <w:szCs w:val="15"/>
        </w:rPr>
      </w:pPr>
    </w:p>
    <w:p w14:paraId="1608AB28" w14:textId="77777777" w:rsidR="00E44594" w:rsidRDefault="0059451E">
      <w:pPr>
        <w:spacing w:line="260" w:lineRule="exact"/>
        <w:rPr>
          <w:sz w:val="24"/>
          <w:szCs w:val="24"/>
        </w:rPr>
        <w:sectPr w:rsidR="00E44594">
          <w:type w:val="continuous"/>
          <w:pgSz w:w="11920" w:h="16860"/>
          <w:pgMar w:top="1580" w:right="540" w:bottom="280" w:left="980" w:header="720" w:footer="720" w:gutter="0"/>
          <w:cols w:num="2" w:space="720" w:equalWidth="0">
            <w:col w:w="1152" w:space="957"/>
            <w:col w:w="8291"/>
          </w:cols>
        </w:sectPr>
      </w:pPr>
      <w:r>
        <w:rPr>
          <w:position w:val="-1"/>
          <w:sz w:val="24"/>
          <w:szCs w:val="24"/>
        </w:rPr>
        <w:t xml:space="preserve">4. </w:t>
      </w:r>
      <w:r>
        <w:rPr>
          <w:w w:val="97"/>
          <w:position w:val="-1"/>
          <w:sz w:val="24"/>
          <w:szCs w:val="24"/>
        </w:rPr>
        <w:t>F</w:t>
      </w:r>
    </w:p>
    <w:p w14:paraId="659ADAE5" w14:textId="77777777" w:rsidR="00E44594" w:rsidRDefault="00E44594">
      <w:pPr>
        <w:spacing w:line="200" w:lineRule="exact"/>
      </w:pPr>
    </w:p>
    <w:p w14:paraId="00CC7A55" w14:textId="77777777" w:rsidR="00E44594" w:rsidRDefault="00E44594">
      <w:pPr>
        <w:spacing w:before="1" w:line="260" w:lineRule="exact"/>
        <w:rPr>
          <w:sz w:val="26"/>
          <w:szCs w:val="26"/>
        </w:rPr>
      </w:pPr>
    </w:p>
    <w:p w14:paraId="3F7DBB03" w14:textId="77777777" w:rsidR="00E44594" w:rsidRDefault="0059451E">
      <w:pPr>
        <w:spacing w:before="29"/>
        <w:ind w:left="300"/>
        <w:rPr>
          <w:sz w:val="24"/>
          <w:szCs w:val="24"/>
        </w:rPr>
      </w:pPr>
      <w:r>
        <w:rPr>
          <w:b/>
          <w:sz w:val="24"/>
          <w:szCs w:val="24"/>
        </w:rPr>
        <w:t>D.</w:t>
      </w:r>
    </w:p>
    <w:p w14:paraId="557C3B68" w14:textId="77777777" w:rsidR="00E44594" w:rsidRDefault="0059451E">
      <w:pPr>
        <w:spacing w:before="31"/>
        <w:ind w:left="583"/>
        <w:rPr>
          <w:sz w:val="24"/>
          <w:szCs w:val="24"/>
        </w:rPr>
      </w:pPr>
      <w:r>
        <w:rPr>
          <w:w w:val="97"/>
          <w:sz w:val="24"/>
          <w:szCs w:val="24"/>
        </w:rPr>
        <w:t>1.</w:t>
      </w:r>
      <w:r>
        <w:rPr>
          <w:sz w:val="24"/>
          <w:szCs w:val="24"/>
        </w:rPr>
        <w:t xml:space="preserve">  What is the weather like in summer there / in Madrid?</w:t>
      </w:r>
    </w:p>
    <w:p w14:paraId="19FFD781" w14:textId="77777777" w:rsidR="00E44594" w:rsidRDefault="00E44594">
      <w:pPr>
        <w:spacing w:before="3" w:line="120" w:lineRule="exact"/>
        <w:rPr>
          <w:sz w:val="12"/>
          <w:szCs w:val="12"/>
        </w:rPr>
      </w:pPr>
    </w:p>
    <w:p w14:paraId="06FB37B9" w14:textId="77777777" w:rsidR="00E44594" w:rsidRDefault="0059451E">
      <w:pPr>
        <w:ind w:left="866"/>
        <w:rPr>
          <w:sz w:val="24"/>
          <w:szCs w:val="24"/>
        </w:rPr>
      </w:pPr>
      <w:r>
        <w:rPr>
          <w:sz w:val="24"/>
          <w:szCs w:val="24"/>
        </w:rPr>
        <w:t>How is the weather in summer there / in Madrid?</w:t>
      </w:r>
    </w:p>
    <w:p w14:paraId="6E956F19" w14:textId="77777777" w:rsidR="00E44594" w:rsidRDefault="0059451E">
      <w:pPr>
        <w:spacing w:before="41"/>
        <w:ind w:left="866"/>
        <w:rPr>
          <w:sz w:val="24"/>
          <w:szCs w:val="24"/>
        </w:rPr>
      </w:pPr>
      <w:r>
        <w:rPr>
          <w:sz w:val="24"/>
          <w:szCs w:val="24"/>
        </w:rPr>
        <w:t>Can you give some information about the weather in summer in Madrid?</w:t>
      </w:r>
    </w:p>
    <w:p w14:paraId="75D40971" w14:textId="77777777" w:rsidR="00E44594" w:rsidRDefault="00E44594">
      <w:pPr>
        <w:spacing w:before="8" w:line="140" w:lineRule="exact"/>
        <w:rPr>
          <w:sz w:val="15"/>
          <w:szCs w:val="15"/>
        </w:rPr>
      </w:pPr>
    </w:p>
    <w:p w14:paraId="627B1B86" w14:textId="77777777" w:rsidR="00E44594" w:rsidRDefault="0059451E">
      <w:pPr>
        <w:ind w:left="583"/>
        <w:rPr>
          <w:sz w:val="24"/>
          <w:szCs w:val="24"/>
        </w:rPr>
      </w:pPr>
      <w:r>
        <w:rPr>
          <w:w w:val="97"/>
          <w:sz w:val="24"/>
          <w:szCs w:val="24"/>
        </w:rPr>
        <w:t>2.</w:t>
      </w:r>
      <w:r>
        <w:rPr>
          <w:sz w:val="24"/>
          <w:szCs w:val="24"/>
        </w:rPr>
        <w:t xml:space="preserve">  You should go to Barcelona / Madrid / Buñol during the festival / the Picasso Museum.</w:t>
      </w:r>
    </w:p>
    <w:p w14:paraId="27DBDE0A" w14:textId="77777777" w:rsidR="00E44594" w:rsidRDefault="0059451E">
      <w:pPr>
        <w:spacing w:before="43" w:line="260" w:lineRule="exact"/>
        <w:ind w:left="866"/>
        <w:rPr>
          <w:sz w:val="24"/>
          <w:szCs w:val="24"/>
        </w:rPr>
      </w:pPr>
      <w:r>
        <w:rPr>
          <w:position w:val="-1"/>
          <w:sz w:val="24"/>
          <w:szCs w:val="24"/>
        </w:rPr>
        <w:t>You should see La Sagrada Familia.</w:t>
      </w:r>
    </w:p>
    <w:p w14:paraId="38E1F0DD" w14:textId="77777777" w:rsidR="00E44594" w:rsidRDefault="00E44594">
      <w:pPr>
        <w:spacing w:line="200" w:lineRule="exact"/>
      </w:pPr>
    </w:p>
    <w:p w14:paraId="4EE20FD9" w14:textId="77777777" w:rsidR="00E44594" w:rsidRDefault="00E44594">
      <w:pPr>
        <w:spacing w:line="200" w:lineRule="exact"/>
      </w:pPr>
    </w:p>
    <w:p w14:paraId="5186CF33" w14:textId="77777777" w:rsidR="00E44594" w:rsidRDefault="00E44594">
      <w:pPr>
        <w:spacing w:before="5" w:line="260" w:lineRule="exact"/>
        <w:rPr>
          <w:sz w:val="26"/>
          <w:szCs w:val="26"/>
        </w:rPr>
      </w:pPr>
    </w:p>
    <w:p w14:paraId="3BC7A96D" w14:textId="77777777" w:rsidR="00E44594" w:rsidRDefault="0059451E">
      <w:pPr>
        <w:spacing w:before="29" w:line="260" w:lineRule="exact"/>
        <w:ind w:left="100"/>
        <w:rPr>
          <w:sz w:val="24"/>
          <w:szCs w:val="24"/>
        </w:rPr>
      </w:pPr>
      <w:r>
        <w:rPr>
          <w:b/>
          <w:position w:val="-1"/>
          <w:sz w:val="24"/>
          <w:szCs w:val="24"/>
        </w:rPr>
        <w:t>SECTION IV. A.</w:t>
      </w:r>
    </w:p>
    <w:p w14:paraId="75BB8287" w14:textId="77777777" w:rsidR="00E44594" w:rsidRDefault="00E44594">
      <w:pPr>
        <w:spacing w:line="200" w:lineRule="exact"/>
      </w:pPr>
    </w:p>
    <w:p w14:paraId="358B5D45" w14:textId="77777777" w:rsidR="00E44594" w:rsidRDefault="00E44594">
      <w:pPr>
        <w:spacing w:before="16" w:line="240" w:lineRule="exact"/>
        <w:rPr>
          <w:sz w:val="24"/>
          <w:szCs w:val="24"/>
        </w:rPr>
        <w:sectPr w:rsidR="00E44594">
          <w:type w:val="continuous"/>
          <w:pgSz w:w="11920" w:h="16860"/>
          <w:pgMar w:top="1580" w:right="540" w:bottom="280" w:left="980" w:header="720" w:footer="720" w:gutter="0"/>
          <w:cols w:space="720"/>
        </w:sectPr>
      </w:pPr>
    </w:p>
    <w:p w14:paraId="3E85ED05" w14:textId="77777777" w:rsidR="00E44594" w:rsidRDefault="0059451E">
      <w:pPr>
        <w:spacing w:before="29"/>
        <w:ind w:left="492"/>
        <w:rPr>
          <w:sz w:val="24"/>
          <w:szCs w:val="24"/>
        </w:rPr>
      </w:pPr>
      <w:r>
        <w:rPr>
          <w:w w:val="97"/>
          <w:sz w:val="24"/>
          <w:szCs w:val="24"/>
        </w:rPr>
        <w:t>1.</w:t>
      </w:r>
      <w:r>
        <w:rPr>
          <w:sz w:val="24"/>
          <w:szCs w:val="24"/>
        </w:rPr>
        <w:t xml:space="preserve"> well</w:t>
      </w:r>
    </w:p>
    <w:p w14:paraId="32E2A133" w14:textId="77777777" w:rsidR="00E44594" w:rsidRDefault="0059451E">
      <w:pPr>
        <w:spacing w:line="260" w:lineRule="exact"/>
        <w:ind w:left="492"/>
        <w:rPr>
          <w:sz w:val="24"/>
          <w:szCs w:val="24"/>
        </w:rPr>
      </w:pPr>
      <w:r>
        <w:rPr>
          <w:w w:val="97"/>
          <w:sz w:val="24"/>
          <w:szCs w:val="24"/>
        </w:rPr>
        <w:t>2.</w:t>
      </w:r>
      <w:r>
        <w:rPr>
          <w:sz w:val="24"/>
          <w:szCs w:val="24"/>
        </w:rPr>
        <w:t xml:space="preserve"> was</w:t>
      </w:r>
    </w:p>
    <w:p w14:paraId="3B4EE6D6" w14:textId="77777777" w:rsidR="00E44594" w:rsidRDefault="0059451E">
      <w:pPr>
        <w:ind w:left="492"/>
        <w:rPr>
          <w:sz w:val="24"/>
          <w:szCs w:val="24"/>
        </w:rPr>
      </w:pPr>
      <w:r>
        <w:rPr>
          <w:w w:val="97"/>
          <w:sz w:val="24"/>
          <w:szCs w:val="24"/>
        </w:rPr>
        <w:t>3.</w:t>
      </w:r>
      <w:r>
        <w:rPr>
          <w:sz w:val="24"/>
          <w:szCs w:val="24"/>
        </w:rPr>
        <w:t xml:space="preserve"> when</w:t>
      </w:r>
    </w:p>
    <w:p w14:paraId="5CFA7A41" w14:textId="77777777" w:rsidR="00E44594" w:rsidRDefault="0059451E">
      <w:pPr>
        <w:ind w:left="492" w:right="-56"/>
        <w:rPr>
          <w:sz w:val="24"/>
          <w:szCs w:val="24"/>
        </w:rPr>
      </w:pPr>
      <w:r>
        <w:rPr>
          <w:sz w:val="24"/>
          <w:szCs w:val="24"/>
        </w:rPr>
        <w:t>4.This / The</w:t>
      </w:r>
    </w:p>
    <w:p w14:paraId="1030F9A4" w14:textId="77777777" w:rsidR="00E44594" w:rsidRDefault="0059451E">
      <w:pPr>
        <w:ind w:left="492"/>
        <w:rPr>
          <w:sz w:val="24"/>
          <w:szCs w:val="24"/>
        </w:rPr>
      </w:pPr>
      <w:r>
        <w:rPr>
          <w:sz w:val="24"/>
          <w:szCs w:val="24"/>
        </w:rPr>
        <w:t>5. later</w:t>
      </w:r>
    </w:p>
    <w:p w14:paraId="41E5BCE1" w14:textId="77777777" w:rsidR="00E44594" w:rsidRDefault="0059451E">
      <w:pPr>
        <w:spacing w:before="29"/>
        <w:ind w:left="180"/>
        <w:rPr>
          <w:sz w:val="24"/>
          <w:szCs w:val="24"/>
        </w:rPr>
      </w:pPr>
      <w:r>
        <w:br w:type="column"/>
      </w:r>
      <w:r>
        <w:rPr>
          <w:sz w:val="24"/>
          <w:szCs w:val="24"/>
        </w:rPr>
        <w:t>6. at</w:t>
      </w:r>
    </w:p>
    <w:p w14:paraId="258BD556" w14:textId="77777777" w:rsidR="00E44594" w:rsidRDefault="0059451E">
      <w:pPr>
        <w:spacing w:line="260" w:lineRule="exact"/>
        <w:ind w:left="180"/>
        <w:rPr>
          <w:sz w:val="24"/>
          <w:szCs w:val="24"/>
        </w:rPr>
      </w:pPr>
      <w:r>
        <w:rPr>
          <w:sz w:val="24"/>
          <w:szCs w:val="24"/>
        </w:rPr>
        <w:t>7. by</w:t>
      </w:r>
    </w:p>
    <w:p w14:paraId="008416AB" w14:textId="77777777" w:rsidR="00E44594" w:rsidRDefault="0059451E">
      <w:pPr>
        <w:ind w:left="180"/>
        <w:rPr>
          <w:sz w:val="24"/>
          <w:szCs w:val="24"/>
        </w:rPr>
      </w:pPr>
      <w:r>
        <w:rPr>
          <w:sz w:val="24"/>
          <w:szCs w:val="24"/>
        </w:rPr>
        <w:t>8. At</w:t>
      </w:r>
    </w:p>
    <w:p w14:paraId="66664A1A" w14:textId="77777777" w:rsidR="00E44594" w:rsidRDefault="0059451E">
      <w:pPr>
        <w:ind w:left="180"/>
        <w:rPr>
          <w:sz w:val="24"/>
          <w:szCs w:val="24"/>
        </w:rPr>
      </w:pPr>
      <w:r>
        <w:rPr>
          <w:sz w:val="24"/>
          <w:szCs w:val="24"/>
        </w:rPr>
        <w:t>9. to</w:t>
      </w:r>
    </w:p>
    <w:p w14:paraId="7D35B92F" w14:textId="77777777" w:rsidR="00E44594" w:rsidRDefault="0059451E">
      <w:pPr>
        <w:rPr>
          <w:sz w:val="24"/>
          <w:szCs w:val="24"/>
        </w:rPr>
        <w:sectPr w:rsidR="00E44594">
          <w:type w:val="continuous"/>
          <w:pgSz w:w="11920" w:h="16860"/>
          <w:pgMar w:top="1580" w:right="540" w:bottom="280" w:left="980" w:header="720" w:footer="720" w:gutter="0"/>
          <w:cols w:num="2" w:space="720" w:equalWidth="0">
            <w:col w:w="1660" w:space="4034"/>
            <w:col w:w="4706"/>
          </w:cols>
        </w:sectPr>
      </w:pPr>
      <w:r>
        <w:rPr>
          <w:sz w:val="24"/>
          <w:szCs w:val="24"/>
        </w:rPr>
        <w:t>10. very / so / really / extremely</w:t>
      </w:r>
    </w:p>
    <w:p w14:paraId="110E4167" w14:textId="77777777" w:rsidR="00E44594" w:rsidRDefault="0059451E">
      <w:pPr>
        <w:spacing w:before="69"/>
        <w:ind w:left="100"/>
        <w:rPr>
          <w:sz w:val="24"/>
          <w:szCs w:val="24"/>
        </w:rPr>
      </w:pPr>
      <w:r>
        <w:rPr>
          <w:b/>
          <w:sz w:val="24"/>
          <w:szCs w:val="24"/>
        </w:rPr>
        <w:lastRenderedPageBreak/>
        <w:t>B.</w:t>
      </w:r>
    </w:p>
    <w:p w14:paraId="6AEFD3AC" w14:textId="77777777" w:rsidR="00E44594" w:rsidRDefault="0059451E">
      <w:pPr>
        <w:spacing w:before="26"/>
        <w:ind w:left="384"/>
        <w:rPr>
          <w:sz w:val="24"/>
          <w:szCs w:val="24"/>
        </w:rPr>
      </w:pPr>
      <w:r>
        <w:rPr>
          <w:w w:val="97"/>
          <w:sz w:val="24"/>
          <w:szCs w:val="24"/>
        </w:rPr>
        <w:t>1.</w:t>
      </w:r>
      <w:r>
        <w:rPr>
          <w:sz w:val="24"/>
          <w:szCs w:val="24"/>
        </w:rPr>
        <w:t xml:space="preserve">  (Its name was) </w:t>
      </w:r>
      <w:r>
        <w:rPr>
          <w:b/>
          <w:sz w:val="24"/>
          <w:szCs w:val="24"/>
        </w:rPr>
        <w:t xml:space="preserve">/ </w:t>
      </w:r>
      <w:r>
        <w:rPr>
          <w:sz w:val="24"/>
          <w:szCs w:val="24"/>
        </w:rPr>
        <w:t>(It was called) the Hot Five</w:t>
      </w:r>
    </w:p>
    <w:p w14:paraId="0D9863BA" w14:textId="77777777" w:rsidR="00E44594" w:rsidRDefault="0059451E">
      <w:pPr>
        <w:spacing w:before="24" w:line="258" w:lineRule="auto"/>
        <w:ind w:left="667" w:right="1944" w:hanging="283"/>
        <w:rPr>
          <w:sz w:val="24"/>
          <w:szCs w:val="24"/>
        </w:rPr>
      </w:pPr>
      <w:r>
        <w:rPr>
          <w:w w:val="97"/>
          <w:sz w:val="24"/>
          <w:szCs w:val="24"/>
        </w:rPr>
        <w:t>2.</w:t>
      </w:r>
      <w:r>
        <w:rPr>
          <w:sz w:val="24"/>
          <w:szCs w:val="24"/>
        </w:rPr>
        <w:t xml:space="preserve">  a)Armstrong took part in the musical </w:t>
      </w:r>
      <w:r>
        <w:rPr>
          <w:i/>
          <w:sz w:val="24"/>
          <w:szCs w:val="24"/>
        </w:rPr>
        <w:t xml:space="preserve">Hot Chocolate </w:t>
      </w:r>
      <w:r>
        <w:rPr>
          <w:sz w:val="24"/>
          <w:szCs w:val="24"/>
        </w:rPr>
        <w:t>( in New York). b) He worked at a famous night club.</w:t>
      </w:r>
    </w:p>
    <w:p w14:paraId="2A367BF6" w14:textId="77777777" w:rsidR="00E44594" w:rsidRDefault="0059451E">
      <w:pPr>
        <w:spacing w:before="3"/>
        <w:ind w:left="384"/>
        <w:rPr>
          <w:sz w:val="24"/>
          <w:szCs w:val="24"/>
        </w:rPr>
      </w:pPr>
      <w:r>
        <w:rPr>
          <w:w w:val="97"/>
          <w:sz w:val="24"/>
          <w:szCs w:val="24"/>
        </w:rPr>
        <w:t>3.</w:t>
      </w:r>
      <w:r>
        <w:rPr>
          <w:sz w:val="24"/>
          <w:szCs w:val="24"/>
        </w:rPr>
        <w:t xml:space="preserve">  (He took part in )over 30 movies / films.</w:t>
      </w:r>
    </w:p>
    <w:p w14:paraId="073E5859" w14:textId="77777777" w:rsidR="00E44594" w:rsidRDefault="00E44594">
      <w:pPr>
        <w:spacing w:before="10" w:line="220" w:lineRule="exact"/>
        <w:rPr>
          <w:sz w:val="22"/>
          <w:szCs w:val="22"/>
        </w:rPr>
      </w:pPr>
    </w:p>
    <w:p w14:paraId="7DD008D9" w14:textId="77777777" w:rsidR="00E44594" w:rsidRDefault="0059451E">
      <w:pPr>
        <w:ind w:left="384"/>
        <w:rPr>
          <w:sz w:val="24"/>
          <w:szCs w:val="24"/>
        </w:rPr>
      </w:pPr>
      <w:r>
        <w:rPr>
          <w:b/>
          <w:sz w:val="24"/>
          <w:szCs w:val="24"/>
        </w:rPr>
        <w:t>Part II.</w:t>
      </w:r>
    </w:p>
    <w:p w14:paraId="30F067B7" w14:textId="77777777" w:rsidR="00E44594" w:rsidRDefault="00E44594">
      <w:pPr>
        <w:spacing w:before="8" w:line="220" w:lineRule="exact"/>
        <w:rPr>
          <w:sz w:val="22"/>
          <w:szCs w:val="22"/>
        </w:rPr>
      </w:pPr>
    </w:p>
    <w:p w14:paraId="11C7AD20" w14:textId="77777777" w:rsidR="00E44594" w:rsidRDefault="0059451E">
      <w:pPr>
        <w:ind w:left="384"/>
        <w:rPr>
          <w:sz w:val="24"/>
          <w:szCs w:val="24"/>
        </w:rPr>
      </w:pPr>
      <w:r>
        <w:rPr>
          <w:sz w:val="24"/>
          <w:szCs w:val="24"/>
        </w:rPr>
        <w:t>1.  a     kind and  friendly</w:t>
      </w:r>
    </w:p>
    <w:p w14:paraId="34496FB4" w14:textId="77777777" w:rsidR="00E44594" w:rsidRDefault="00E44594">
      <w:pPr>
        <w:spacing w:before="9" w:line="140" w:lineRule="exact"/>
        <w:rPr>
          <w:sz w:val="14"/>
          <w:szCs w:val="14"/>
        </w:rPr>
      </w:pPr>
    </w:p>
    <w:p w14:paraId="004F2662" w14:textId="77777777" w:rsidR="00E44594" w:rsidRDefault="00E44594">
      <w:pPr>
        <w:spacing w:line="200" w:lineRule="exact"/>
      </w:pPr>
    </w:p>
    <w:p w14:paraId="778036D8" w14:textId="77777777" w:rsidR="00E44594" w:rsidRDefault="0059451E">
      <w:pPr>
        <w:ind w:left="494" w:right="6847"/>
        <w:jc w:val="center"/>
        <w:rPr>
          <w:sz w:val="24"/>
          <w:szCs w:val="24"/>
        </w:rPr>
      </w:pPr>
      <w:r>
        <w:rPr>
          <w:sz w:val="24"/>
          <w:szCs w:val="24"/>
        </w:rPr>
        <w:t>2.  King George VI</w:t>
      </w:r>
    </w:p>
    <w:p w14:paraId="0CC4F3FC" w14:textId="77777777" w:rsidR="00E44594" w:rsidRDefault="00E44594">
      <w:pPr>
        <w:spacing w:line="200" w:lineRule="exact"/>
      </w:pPr>
    </w:p>
    <w:p w14:paraId="7AD0C19E" w14:textId="77777777" w:rsidR="00E44594" w:rsidRDefault="00E44594">
      <w:pPr>
        <w:spacing w:before="13" w:line="260" w:lineRule="exact"/>
        <w:rPr>
          <w:sz w:val="26"/>
          <w:szCs w:val="26"/>
        </w:rPr>
      </w:pPr>
    </w:p>
    <w:p w14:paraId="35A0B7A5" w14:textId="77777777" w:rsidR="00E44594" w:rsidRDefault="0059451E">
      <w:pPr>
        <w:ind w:left="384"/>
        <w:rPr>
          <w:sz w:val="24"/>
          <w:szCs w:val="24"/>
        </w:rPr>
      </w:pPr>
      <w:r>
        <w:rPr>
          <w:sz w:val="24"/>
          <w:szCs w:val="24"/>
        </w:rPr>
        <w:t>3.  in Africa / Ghana</w:t>
      </w:r>
    </w:p>
    <w:p w14:paraId="71B2087C" w14:textId="77777777" w:rsidR="00E44594" w:rsidRDefault="00E44594">
      <w:pPr>
        <w:spacing w:before="8" w:line="100" w:lineRule="exact"/>
        <w:rPr>
          <w:sz w:val="11"/>
          <w:szCs w:val="11"/>
        </w:rPr>
      </w:pPr>
    </w:p>
    <w:p w14:paraId="55FC6B31" w14:textId="77777777" w:rsidR="00E44594" w:rsidRDefault="0059451E">
      <w:pPr>
        <w:ind w:left="808"/>
        <w:rPr>
          <w:sz w:val="24"/>
          <w:szCs w:val="24"/>
        </w:rPr>
      </w:pPr>
      <w:r>
        <w:rPr>
          <w:sz w:val="24"/>
          <w:szCs w:val="24"/>
        </w:rPr>
        <w:t>on (his) 1960 African tour</w:t>
      </w:r>
    </w:p>
    <w:p w14:paraId="4FA9113D" w14:textId="77777777" w:rsidR="00E44594" w:rsidRDefault="00E44594">
      <w:pPr>
        <w:spacing w:before="4" w:line="100" w:lineRule="exact"/>
        <w:rPr>
          <w:sz w:val="11"/>
          <w:szCs w:val="11"/>
        </w:rPr>
      </w:pPr>
    </w:p>
    <w:p w14:paraId="24073438" w14:textId="77777777" w:rsidR="00E44594" w:rsidRDefault="00E44594">
      <w:pPr>
        <w:spacing w:line="200" w:lineRule="exact"/>
      </w:pPr>
    </w:p>
    <w:p w14:paraId="436B00C4" w14:textId="77777777" w:rsidR="00E44594" w:rsidRDefault="00E44594">
      <w:pPr>
        <w:spacing w:line="200" w:lineRule="exact"/>
      </w:pPr>
    </w:p>
    <w:p w14:paraId="7B09306C" w14:textId="77777777" w:rsidR="00E44594" w:rsidRDefault="0059451E">
      <w:pPr>
        <w:spacing w:line="260" w:lineRule="exact"/>
        <w:ind w:left="384"/>
        <w:rPr>
          <w:sz w:val="24"/>
          <w:szCs w:val="24"/>
        </w:rPr>
      </w:pPr>
      <w:r>
        <w:rPr>
          <w:position w:val="-1"/>
          <w:sz w:val="24"/>
          <w:szCs w:val="24"/>
        </w:rPr>
        <w:t>4.  his (old) neighborhood</w:t>
      </w:r>
    </w:p>
    <w:p w14:paraId="2A939B8B" w14:textId="77777777" w:rsidR="00E44594" w:rsidRDefault="00E44594">
      <w:pPr>
        <w:spacing w:before="4" w:line="260" w:lineRule="exact"/>
        <w:rPr>
          <w:sz w:val="26"/>
          <w:szCs w:val="26"/>
        </w:rPr>
      </w:pPr>
    </w:p>
    <w:p w14:paraId="30BC7754" w14:textId="7BE23C94" w:rsidR="00E44594" w:rsidRDefault="00E44594" w:rsidP="0031129C">
      <w:pPr>
        <w:spacing w:before="62"/>
        <w:ind w:left="100"/>
        <w:rPr>
          <w:sz w:val="24"/>
          <w:szCs w:val="24"/>
        </w:rPr>
      </w:pPr>
    </w:p>
    <w:sectPr w:rsidR="00E44594">
      <w:pgSz w:w="11920" w:h="16860"/>
      <w:pgMar w:top="800" w:right="72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942E43"/>
    <w:multiLevelType w:val="multilevel"/>
    <w:tmpl w:val="DE424292"/>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594"/>
    <w:rsid w:val="0031129C"/>
    <w:rsid w:val="00405BE0"/>
    <w:rsid w:val="0059451E"/>
    <w:rsid w:val="00863C1B"/>
    <w:rsid w:val="00BA3A8A"/>
    <w:rsid w:val="00E44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85"/>
    <o:shapelayout v:ext="edit">
      <o:idmap v:ext="edit" data="1"/>
    </o:shapelayout>
  </w:shapeDefaults>
  <w:decimalSymbol w:val="."/>
  <w:listSeparator w:val=","/>
  <w14:docId w14:val="3CA73357"/>
  <w15:docId w15:val="{360C3A73-194A-4883-9E72-B77C3E076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en.wikipedia.org/wiki/Bu%C3%B1o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2094</Words>
  <Characters>11937</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Tanyel Guvensoy</cp:lastModifiedBy>
  <cp:revision>4</cp:revision>
  <dcterms:created xsi:type="dcterms:W3CDTF">2021-11-19T15:01:00Z</dcterms:created>
  <dcterms:modified xsi:type="dcterms:W3CDTF">2021-11-22T14:54:00Z</dcterms:modified>
</cp:coreProperties>
</file>