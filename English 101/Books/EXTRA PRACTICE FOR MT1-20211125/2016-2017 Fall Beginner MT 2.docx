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F0D5" w14:textId="492FD3FB" w:rsidR="00637D31" w:rsidRDefault="004E78F2">
      <w:pPr>
        <w:spacing w:before="46"/>
        <w:ind w:left="103"/>
        <w:rPr>
          <w:rFonts w:ascii="Calibri" w:eastAsia="Calibri" w:hAnsi="Calibri" w:cs="Calibri"/>
          <w:sz w:val="24"/>
          <w:szCs w:val="24"/>
        </w:rPr>
      </w:pPr>
      <w:r>
        <w:rPr>
          <w:rFonts w:ascii="Calibri" w:eastAsia="Calibri" w:hAnsi="Calibri" w:cs="Calibri"/>
          <w:b/>
          <w:sz w:val="24"/>
          <w:szCs w:val="24"/>
        </w:rPr>
        <w:t xml:space="preserve">LANGUAGE SECTION </w:t>
      </w:r>
    </w:p>
    <w:p w14:paraId="07CEE856" w14:textId="77777777" w:rsidR="00637D31" w:rsidRDefault="00637D31">
      <w:pPr>
        <w:spacing w:before="10" w:line="100" w:lineRule="exact"/>
        <w:rPr>
          <w:sz w:val="11"/>
          <w:szCs w:val="11"/>
        </w:rPr>
      </w:pPr>
    </w:p>
    <w:p w14:paraId="4CE2933B" w14:textId="77777777" w:rsidR="00C15707" w:rsidRDefault="00C15707" w:rsidP="00C15707">
      <w:pPr>
        <w:spacing w:line="260" w:lineRule="exact"/>
        <w:ind w:left="116" w:right="764"/>
        <w:rPr>
          <w:rFonts w:ascii="Calibri" w:eastAsia="Calibri" w:hAnsi="Calibri" w:cs="Calibri"/>
          <w:sz w:val="24"/>
          <w:szCs w:val="24"/>
        </w:rPr>
      </w:pPr>
      <w:r>
        <w:rPr>
          <w:rFonts w:ascii="Calibri" w:eastAsia="Calibri" w:hAnsi="Calibri" w:cs="Calibri"/>
          <w:b/>
          <w:sz w:val="24"/>
          <w:szCs w:val="24"/>
        </w:rPr>
        <w:t xml:space="preserve">A.   Read the text below. Fill each gap in the text with the correct form of the verb in parentheses. </w:t>
      </w:r>
    </w:p>
    <w:p w14:paraId="37D648A6" w14:textId="77777777" w:rsidR="00637D31" w:rsidRDefault="00637D31">
      <w:pPr>
        <w:spacing w:before="8" w:line="140" w:lineRule="exact"/>
        <w:rPr>
          <w:sz w:val="14"/>
          <w:szCs w:val="14"/>
        </w:rPr>
      </w:pPr>
    </w:p>
    <w:p w14:paraId="010E643B" w14:textId="77777777" w:rsidR="00637D31" w:rsidRDefault="00637D31">
      <w:pPr>
        <w:spacing w:before="7" w:line="100" w:lineRule="exact"/>
        <w:rPr>
          <w:sz w:val="11"/>
          <w:szCs w:val="11"/>
        </w:rPr>
      </w:pPr>
    </w:p>
    <w:p w14:paraId="2027D76B" w14:textId="77777777" w:rsidR="00637D31" w:rsidRDefault="00637D31">
      <w:pPr>
        <w:spacing w:line="200" w:lineRule="exact"/>
      </w:pPr>
    </w:p>
    <w:p w14:paraId="337FEF40" w14:textId="45223CEC" w:rsidR="00637D31" w:rsidRDefault="004E78F2" w:rsidP="00E15080">
      <w:pPr>
        <w:spacing w:before="7" w:line="327" w:lineRule="auto"/>
        <w:ind w:left="105" w:right="-140"/>
        <w:jc w:val="both"/>
        <w:rPr>
          <w:rFonts w:ascii="Calibri" w:eastAsia="Calibri" w:hAnsi="Calibri" w:cs="Calibri"/>
          <w:sz w:val="24"/>
          <w:szCs w:val="24"/>
        </w:rPr>
      </w:pPr>
      <w:r>
        <w:rPr>
          <w:rFonts w:ascii="Calibri" w:eastAsia="Calibri" w:hAnsi="Calibri" w:cs="Calibri"/>
          <w:sz w:val="24"/>
          <w:szCs w:val="24"/>
        </w:rPr>
        <w:t xml:space="preserve">Ten or twenty years ago, there was no online shopping. We </w:t>
      </w:r>
      <w:r w:rsidR="005B0F24" w:rsidRPr="005B0F24">
        <w:rPr>
          <w:rFonts w:ascii="Calibri" w:eastAsia="Calibri" w:hAnsi="Calibri" w:cs="Calibri"/>
          <w:sz w:val="24"/>
          <w:szCs w:val="24"/>
        </w:rPr>
        <w:t>1. ___________ (shop)</w:t>
      </w:r>
      <w:r>
        <w:rPr>
          <w:rFonts w:ascii="Calibri" w:eastAsia="Calibri" w:hAnsi="Calibri" w:cs="Calibri"/>
          <w:sz w:val="24"/>
          <w:szCs w:val="24"/>
        </w:rPr>
        <w:t xml:space="preserve"> for clothes, jewelry and shoes in real shops on downtown shopping streets. We spent hours walking from shop to shop, and it was never boring. Sometimes, we </w:t>
      </w:r>
      <w:r w:rsidR="00C15707">
        <w:rPr>
          <w:rFonts w:ascii="Calibri" w:eastAsia="Calibri" w:hAnsi="Calibri" w:cs="Calibri"/>
          <w:sz w:val="24"/>
          <w:szCs w:val="24"/>
        </w:rPr>
        <w:t>couldn’t</w:t>
      </w:r>
      <w:r>
        <w:rPr>
          <w:rFonts w:ascii="Calibri" w:eastAsia="Calibri" w:hAnsi="Calibri" w:cs="Calibri"/>
          <w:sz w:val="24"/>
          <w:szCs w:val="24"/>
        </w:rPr>
        <w:t xml:space="preserve"> find anything, but that </w:t>
      </w:r>
      <w:r w:rsidR="005B0F24">
        <w:rPr>
          <w:rFonts w:ascii="Calibri" w:eastAsia="Calibri" w:hAnsi="Calibri" w:cs="Calibri"/>
          <w:sz w:val="24"/>
          <w:szCs w:val="24"/>
        </w:rPr>
        <w:t>2</w:t>
      </w:r>
      <w:r w:rsidR="005B0F24" w:rsidRPr="005B0F24">
        <w:rPr>
          <w:rFonts w:ascii="Calibri" w:eastAsia="Calibri" w:hAnsi="Calibri" w:cs="Calibri"/>
          <w:sz w:val="24"/>
          <w:szCs w:val="24"/>
        </w:rPr>
        <w:t>. ___________ (</w:t>
      </w:r>
      <w:r w:rsidR="005B0F24">
        <w:rPr>
          <w:rFonts w:ascii="Calibri" w:eastAsia="Calibri" w:hAnsi="Calibri" w:cs="Calibri"/>
          <w:sz w:val="24"/>
          <w:szCs w:val="24"/>
        </w:rPr>
        <w:t>be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a problem. We had fun anyway because we were spending time with our friends. When we were tired, we </w:t>
      </w:r>
      <w:r w:rsidR="00C15707">
        <w:rPr>
          <w:rFonts w:ascii="Calibri" w:eastAsia="Calibri" w:hAnsi="Calibri" w:cs="Calibri"/>
          <w:sz w:val="24"/>
          <w:szCs w:val="24"/>
        </w:rPr>
        <w:t>could</w:t>
      </w:r>
      <w:r>
        <w:rPr>
          <w:rFonts w:ascii="Calibri" w:eastAsia="Calibri" w:hAnsi="Calibri" w:cs="Calibri"/>
          <w:sz w:val="24"/>
          <w:szCs w:val="24"/>
        </w:rPr>
        <w:t xml:space="preserve"> go to a coffee shop to take a break from shopping.</w:t>
      </w:r>
    </w:p>
    <w:p w14:paraId="4E0A4540" w14:textId="77777777" w:rsidR="00637D31" w:rsidRDefault="00637D31" w:rsidP="00E15080">
      <w:pPr>
        <w:spacing w:before="9" w:line="160" w:lineRule="exact"/>
        <w:jc w:val="both"/>
        <w:rPr>
          <w:sz w:val="17"/>
          <w:szCs w:val="17"/>
        </w:rPr>
      </w:pPr>
    </w:p>
    <w:p w14:paraId="1D956734" w14:textId="298A802F" w:rsidR="00637D31" w:rsidRDefault="004E78F2" w:rsidP="00990EF6">
      <w:pPr>
        <w:spacing w:line="328" w:lineRule="auto"/>
        <w:ind w:left="105" w:right="338"/>
        <w:jc w:val="both"/>
        <w:rPr>
          <w:rFonts w:ascii="Calibri" w:eastAsia="Calibri" w:hAnsi="Calibri" w:cs="Calibri"/>
          <w:sz w:val="24"/>
          <w:szCs w:val="24"/>
        </w:rPr>
      </w:pPr>
      <w:r>
        <w:rPr>
          <w:rFonts w:ascii="Calibri" w:eastAsia="Calibri" w:hAnsi="Calibri" w:cs="Calibri"/>
          <w:sz w:val="24"/>
          <w:szCs w:val="24"/>
        </w:rPr>
        <w:t xml:space="preserve">Nowadays, our lives are very busy, and we </w:t>
      </w:r>
      <w:r w:rsidR="005B0F24">
        <w:rPr>
          <w:rFonts w:ascii="Calibri" w:eastAsia="Calibri" w:hAnsi="Calibri" w:cs="Calibri"/>
          <w:sz w:val="24"/>
          <w:szCs w:val="24"/>
        </w:rPr>
        <w:t>3</w:t>
      </w:r>
      <w:r w:rsidR="005B0F24" w:rsidRPr="005B0F24">
        <w:rPr>
          <w:rFonts w:ascii="Calibri" w:eastAsia="Calibri" w:hAnsi="Calibri" w:cs="Calibri"/>
          <w:sz w:val="24"/>
          <w:szCs w:val="24"/>
        </w:rPr>
        <w:t>. ___________ (</w:t>
      </w:r>
      <w:r w:rsidR="005B0F24">
        <w:rPr>
          <w:rFonts w:ascii="Calibri" w:eastAsia="Calibri" w:hAnsi="Calibri" w:cs="Calibri"/>
          <w:sz w:val="24"/>
          <w:szCs w:val="24"/>
        </w:rPr>
        <w:t>have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time to go downtown with our friends or shop at real shops. We </w:t>
      </w:r>
      <w:r w:rsidR="005B0F24">
        <w:rPr>
          <w:rFonts w:ascii="Calibri" w:eastAsia="Calibri" w:hAnsi="Calibri" w:cs="Calibri"/>
          <w:sz w:val="24"/>
          <w:szCs w:val="24"/>
        </w:rPr>
        <w:t>4</w:t>
      </w:r>
      <w:r w:rsidR="005B0F24" w:rsidRPr="005B0F24">
        <w:rPr>
          <w:rFonts w:ascii="Calibri" w:eastAsia="Calibri" w:hAnsi="Calibri" w:cs="Calibri"/>
          <w:sz w:val="24"/>
          <w:szCs w:val="24"/>
        </w:rPr>
        <w:t>. ___________ (</w:t>
      </w:r>
      <w:r w:rsidR="005B0F24">
        <w:rPr>
          <w:rFonts w:ascii="Calibri" w:eastAsia="Calibri" w:hAnsi="Calibri" w:cs="Calibri"/>
          <w:sz w:val="24"/>
          <w:szCs w:val="24"/>
        </w:rPr>
        <w:t>shop/usually)</w:t>
      </w:r>
      <w:r>
        <w:rPr>
          <w:rFonts w:ascii="Calibri" w:eastAsia="Calibri" w:hAnsi="Calibri" w:cs="Calibri"/>
          <w:sz w:val="24"/>
          <w:szCs w:val="24"/>
        </w:rPr>
        <w:t xml:space="preserve"> online. Online shopping is very fast and easy. We</w:t>
      </w:r>
      <w:r w:rsidR="00990EF6">
        <w:rPr>
          <w:rFonts w:ascii="Calibri" w:eastAsia="Calibri" w:hAnsi="Calibri" w:cs="Calibri"/>
          <w:sz w:val="24"/>
          <w:szCs w:val="24"/>
        </w:rPr>
        <w:t xml:space="preserve"> </w:t>
      </w:r>
      <w:r w:rsidR="00C15707">
        <w:rPr>
          <w:rFonts w:ascii="Calibri" w:eastAsia="Calibri" w:hAnsi="Calibri" w:cs="Calibri"/>
          <w:sz w:val="24"/>
          <w:szCs w:val="24"/>
        </w:rPr>
        <w:t>can</w:t>
      </w:r>
      <w:r>
        <w:rPr>
          <w:rFonts w:ascii="Calibri" w:eastAsia="Calibri" w:hAnsi="Calibri" w:cs="Calibri"/>
          <w:sz w:val="24"/>
          <w:szCs w:val="24"/>
        </w:rPr>
        <w:t xml:space="preserve"> find millions of products in online shops. Sometimes these products are cheaper than in real shops, too. However, online shopping also has problems. We </w:t>
      </w:r>
      <w:r w:rsidR="00990EF6">
        <w:rPr>
          <w:rFonts w:ascii="Calibri" w:eastAsia="Calibri" w:hAnsi="Calibri" w:cs="Calibri"/>
          <w:sz w:val="24"/>
          <w:szCs w:val="24"/>
        </w:rPr>
        <w:t xml:space="preserve">                                            </w:t>
      </w:r>
      <w:r w:rsidR="005B0F24">
        <w:rPr>
          <w:rFonts w:ascii="Calibri" w:eastAsia="Calibri" w:hAnsi="Calibri" w:cs="Calibri"/>
          <w:sz w:val="24"/>
          <w:szCs w:val="24"/>
        </w:rPr>
        <w:t>5</w:t>
      </w:r>
      <w:r w:rsidR="005B0F24" w:rsidRPr="005B0F24">
        <w:rPr>
          <w:rFonts w:ascii="Calibri" w:eastAsia="Calibri" w:hAnsi="Calibri" w:cs="Calibri"/>
          <w:sz w:val="24"/>
          <w:szCs w:val="24"/>
        </w:rPr>
        <w:t>. ___________ (</w:t>
      </w:r>
      <w:r w:rsidR="005B0F24">
        <w:rPr>
          <w:rFonts w:ascii="Calibri" w:eastAsia="Calibri" w:hAnsi="Calibri" w:cs="Calibri"/>
          <w:sz w:val="24"/>
          <w:szCs w:val="24"/>
        </w:rPr>
        <w:t>see</w:t>
      </w:r>
      <w:r w:rsidR="005B0F24" w:rsidRPr="005B0F24">
        <w:rPr>
          <w:rFonts w:ascii="Calibri" w:eastAsia="Calibri" w:hAnsi="Calibri" w:cs="Calibri"/>
          <w:sz w:val="24"/>
          <w:szCs w:val="24"/>
        </w:rPr>
        <w:t>)</w:t>
      </w:r>
      <w:r w:rsidR="005B0F24">
        <w:rPr>
          <w:rFonts w:ascii="Calibri" w:eastAsia="Calibri" w:hAnsi="Calibri" w:cs="Calibri"/>
          <w:sz w:val="24"/>
          <w:szCs w:val="24"/>
        </w:rPr>
        <w:t xml:space="preserve"> </w:t>
      </w:r>
      <w:r>
        <w:rPr>
          <w:rFonts w:ascii="Calibri" w:eastAsia="Calibri" w:hAnsi="Calibri" w:cs="Calibri"/>
          <w:sz w:val="24"/>
          <w:szCs w:val="24"/>
        </w:rPr>
        <w:t xml:space="preserve">wonderful products on our computer screens, but we </w:t>
      </w:r>
      <w:r w:rsidR="00C15707">
        <w:rPr>
          <w:rFonts w:ascii="Calibri" w:eastAsia="Calibri" w:hAnsi="Calibri" w:cs="Calibri"/>
          <w:sz w:val="24"/>
          <w:szCs w:val="24"/>
        </w:rPr>
        <w:t xml:space="preserve">can’t </w:t>
      </w:r>
      <w:r>
        <w:rPr>
          <w:rFonts w:ascii="Calibri" w:eastAsia="Calibri" w:hAnsi="Calibri" w:cs="Calibri"/>
          <w:sz w:val="24"/>
          <w:szCs w:val="24"/>
        </w:rPr>
        <w:t xml:space="preserve">try them on before we buy them. We </w:t>
      </w:r>
      <w:r w:rsidR="005B0F24">
        <w:rPr>
          <w:rFonts w:ascii="Calibri" w:eastAsia="Calibri" w:hAnsi="Calibri" w:cs="Calibri"/>
          <w:sz w:val="24"/>
          <w:szCs w:val="24"/>
        </w:rPr>
        <w:t>6</w:t>
      </w:r>
      <w:r w:rsidR="005B0F24" w:rsidRPr="005B0F24">
        <w:rPr>
          <w:rFonts w:ascii="Calibri" w:eastAsia="Calibri" w:hAnsi="Calibri" w:cs="Calibri"/>
          <w:sz w:val="24"/>
          <w:szCs w:val="24"/>
        </w:rPr>
        <w:t>. ___________ (</w:t>
      </w:r>
      <w:r w:rsidR="005B0F24">
        <w:rPr>
          <w:rFonts w:ascii="Calibri" w:eastAsia="Calibri" w:hAnsi="Calibri" w:cs="Calibri"/>
          <w:sz w:val="24"/>
          <w:szCs w:val="24"/>
        </w:rPr>
        <w:t>spend</w:t>
      </w:r>
      <w:r w:rsidR="005B0F24" w:rsidRPr="005B0F24">
        <w:rPr>
          <w:rFonts w:ascii="Calibri" w:eastAsia="Calibri" w:hAnsi="Calibri" w:cs="Calibri"/>
          <w:sz w:val="24"/>
          <w:szCs w:val="24"/>
        </w:rPr>
        <w:t>)</w:t>
      </w:r>
      <w:r>
        <w:rPr>
          <w:rFonts w:ascii="Calibri" w:eastAsia="Calibri" w:hAnsi="Calibri" w:cs="Calibri"/>
          <w:sz w:val="24"/>
          <w:szCs w:val="24"/>
        </w:rPr>
        <w:t xml:space="preserve"> time with our friends, and we don’t relax together in a café while we’re shopping online. Does anyone ask you this when you’re shopping online</w:t>
      </w:r>
      <w:r w:rsidR="00E15080">
        <w:rPr>
          <w:rFonts w:ascii="Calibri" w:eastAsia="Calibri" w:hAnsi="Calibri" w:cs="Calibri"/>
          <w:sz w:val="24"/>
          <w:szCs w:val="24"/>
        </w:rPr>
        <w:t>?</w:t>
      </w:r>
      <w:r>
        <w:rPr>
          <w:rFonts w:ascii="Calibri" w:eastAsia="Calibri" w:hAnsi="Calibri" w:cs="Calibri"/>
          <w:sz w:val="24"/>
          <w:szCs w:val="24"/>
        </w:rPr>
        <w:t>:</w:t>
      </w:r>
    </w:p>
    <w:p w14:paraId="07A4F343" w14:textId="3E444E83" w:rsidR="00637D31" w:rsidRPr="005B0F24" w:rsidRDefault="004E78F2" w:rsidP="00E15080">
      <w:pPr>
        <w:spacing w:before="20" w:line="326" w:lineRule="auto"/>
        <w:ind w:left="105" w:right="141"/>
        <w:jc w:val="both"/>
        <w:rPr>
          <w:rFonts w:ascii="Calibri" w:eastAsia="Calibri" w:hAnsi="Calibri" w:cs="Calibri"/>
          <w:sz w:val="24"/>
          <w:szCs w:val="24"/>
        </w:rPr>
      </w:pPr>
      <w:r>
        <w:rPr>
          <w:rFonts w:ascii="Calibri" w:eastAsia="Calibri" w:hAnsi="Calibri" w:cs="Calibri"/>
          <w:sz w:val="24"/>
          <w:szCs w:val="24"/>
        </w:rPr>
        <w:t>“</w:t>
      </w:r>
      <w:r w:rsidR="00C15707">
        <w:rPr>
          <w:rFonts w:ascii="Calibri" w:eastAsia="Calibri" w:hAnsi="Calibri" w:cs="Calibri"/>
          <w:sz w:val="24"/>
          <w:szCs w:val="24"/>
        </w:rPr>
        <w:t>Would</w:t>
      </w:r>
      <w:r>
        <w:rPr>
          <w:rFonts w:ascii="Calibri" w:eastAsia="Calibri" w:hAnsi="Calibri" w:cs="Calibri"/>
          <w:sz w:val="24"/>
          <w:szCs w:val="24"/>
        </w:rPr>
        <w:t xml:space="preserve"> you like a cup of coffee or tea?” No, they don’t. People </w:t>
      </w:r>
      <w:r w:rsidR="00E15080">
        <w:rPr>
          <w:rFonts w:ascii="Calibri" w:eastAsia="Calibri" w:hAnsi="Calibri" w:cs="Calibri"/>
          <w:sz w:val="24"/>
          <w:szCs w:val="24"/>
        </w:rPr>
        <w:t>7</w:t>
      </w:r>
      <w:r w:rsidR="00E15080" w:rsidRPr="005B0F24">
        <w:rPr>
          <w:rFonts w:ascii="Calibri" w:eastAsia="Calibri" w:hAnsi="Calibri" w:cs="Calibri"/>
          <w:sz w:val="24"/>
          <w:szCs w:val="24"/>
        </w:rPr>
        <w:t>. ___________ (</w:t>
      </w:r>
      <w:r w:rsidR="00E15080">
        <w:rPr>
          <w:rFonts w:ascii="Calibri" w:eastAsia="Calibri" w:hAnsi="Calibri" w:cs="Calibri"/>
          <w:sz w:val="24"/>
          <w:szCs w:val="24"/>
        </w:rPr>
        <w:t>say/sometimes</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Pr>
          <w:rFonts w:ascii="Calibri" w:eastAsia="Calibri" w:hAnsi="Calibri" w:cs="Calibri"/>
          <w:sz w:val="24"/>
          <w:szCs w:val="24"/>
        </w:rPr>
        <w:t>that online shopping takes the fun out of shopping.</w:t>
      </w:r>
      <w:r w:rsidR="005B0F24">
        <w:rPr>
          <w:rFonts w:ascii="Calibri" w:eastAsia="Calibri" w:hAnsi="Calibri" w:cs="Calibri"/>
          <w:sz w:val="24"/>
          <w:szCs w:val="24"/>
        </w:rPr>
        <w:t xml:space="preserve"> I think they right. At the moment, I </w:t>
      </w:r>
      <w:r w:rsidR="00E15080">
        <w:rPr>
          <w:rFonts w:ascii="Calibri" w:eastAsia="Calibri" w:hAnsi="Calibri" w:cs="Calibri"/>
          <w:sz w:val="24"/>
          <w:szCs w:val="24"/>
        </w:rPr>
        <w:t xml:space="preserve">                                   8</w:t>
      </w:r>
      <w:r w:rsidR="00E15080" w:rsidRPr="005B0F24">
        <w:rPr>
          <w:rFonts w:ascii="Calibri" w:eastAsia="Calibri" w:hAnsi="Calibri" w:cs="Calibri"/>
          <w:sz w:val="24"/>
          <w:szCs w:val="24"/>
        </w:rPr>
        <w:t>. ___________ (</w:t>
      </w:r>
      <w:r w:rsidR="00E15080">
        <w:rPr>
          <w:rFonts w:ascii="Calibri" w:eastAsia="Calibri" w:hAnsi="Calibri" w:cs="Calibri"/>
          <w:sz w:val="24"/>
          <w:szCs w:val="24"/>
        </w:rPr>
        <w:t>look</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sidR="005B0F24" w:rsidRPr="005B0F24">
        <w:rPr>
          <w:rFonts w:ascii="Calibri" w:eastAsia="Calibri" w:hAnsi="Calibri" w:cs="Calibri"/>
          <w:sz w:val="24"/>
          <w:szCs w:val="24"/>
        </w:rPr>
        <w:t>for shoes</w:t>
      </w:r>
      <w:r w:rsidR="005B0F24">
        <w:rPr>
          <w:rFonts w:ascii="Calibri" w:eastAsia="Calibri" w:hAnsi="Calibri" w:cs="Calibri"/>
          <w:sz w:val="24"/>
          <w:szCs w:val="24"/>
        </w:rPr>
        <w:t xml:space="preserve"> on a website</w:t>
      </w:r>
      <w:r w:rsidR="005B0F24" w:rsidRPr="005B0F24">
        <w:rPr>
          <w:rFonts w:ascii="Calibri" w:eastAsia="Calibri" w:hAnsi="Calibri" w:cs="Calibri"/>
          <w:sz w:val="24"/>
          <w:szCs w:val="24"/>
        </w:rPr>
        <w:t xml:space="preserve">, but I </w:t>
      </w:r>
      <w:r w:rsidR="00E15080">
        <w:rPr>
          <w:rFonts w:ascii="Calibri" w:eastAsia="Calibri" w:hAnsi="Calibri" w:cs="Calibri"/>
          <w:sz w:val="24"/>
          <w:szCs w:val="24"/>
        </w:rPr>
        <w:t>9</w:t>
      </w:r>
      <w:r w:rsidR="00E15080" w:rsidRPr="005B0F24">
        <w:rPr>
          <w:rFonts w:ascii="Calibri" w:eastAsia="Calibri" w:hAnsi="Calibri" w:cs="Calibri"/>
          <w:sz w:val="24"/>
          <w:szCs w:val="24"/>
        </w:rPr>
        <w:t>. ___________ (</w:t>
      </w:r>
      <w:r w:rsidR="00E15080">
        <w:rPr>
          <w:rFonts w:ascii="Calibri" w:eastAsia="Calibri" w:hAnsi="Calibri" w:cs="Calibri"/>
          <w:sz w:val="24"/>
          <w:szCs w:val="24"/>
        </w:rPr>
        <w:t>have</w:t>
      </w:r>
      <w:r w:rsidR="00E15080" w:rsidRPr="005B0F24">
        <w:rPr>
          <w:rFonts w:ascii="Calibri" w:eastAsia="Calibri" w:hAnsi="Calibri" w:cs="Calibri"/>
          <w:sz w:val="24"/>
          <w:szCs w:val="24"/>
        </w:rPr>
        <w:t>)</w:t>
      </w:r>
      <w:r w:rsidR="00E15080">
        <w:rPr>
          <w:rFonts w:ascii="Calibri" w:eastAsia="Calibri" w:hAnsi="Calibri" w:cs="Calibri"/>
          <w:sz w:val="24"/>
          <w:szCs w:val="24"/>
        </w:rPr>
        <w:t xml:space="preserve"> </w:t>
      </w:r>
      <w:r w:rsidR="005B0F24" w:rsidRPr="005B0F24">
        <w:rPr>
          <w:rFonts w:ascii="Calibri" w:eastAsia="Calibri" w:hAnsi="Calibri" w:cs="Calibri"/>
          <w:sz w:val="24"/>
          <w:szCs w:val="24"/>
        </w:rPr>
        <w:t xml:space="preserve">anyone to </w:t>
      </w:r>
      <w:r w:rsidR="00E15080">
        <w:rPr>
          <w:rFonts w:ascii="Calibri" w:eastAsia="Calibri" w:hAnsi="Calibri" w:cs="Calibri"/>
          <w:sz w:val="24"/>
          <w:szCs w:val="24"/>
        </w:rPr>
        <w:t xml:space="preserve">drink </w:t>
      </w:r>
      <w:r w:rsidR="005B0F24" w:rsidRPr="005B0F24">
        <w:rPr>
          <w:rFonts w:ascii="Calibri" w:eastAsia="Calibri" w:hAnsi="Calibri" w:cs="Calibri"/>
          <w:sz w:val="24"/>
          <w:szCs w:val="24"/>
        </w:rPr>
        <w:t>coffee</w:t>
      </w:r>
      <w:r w:rsidR="00857D8B">
        <w:rPr>
          <w:rFonts w:ascii="Calibri" w:eastAsia="Calibri" w:hAnsi="Calibri" w:cs="Calibri"/>
          <w:sz w:val="24"/>
          <w:szCs w:val="24"/>
        </w:rPr>
        <w:t xml:space="preserve"> with.</w:t>
      </w:r>
    </w:p>
    <w:p w14:paraId="5E14FBBF" w14:textId="77777777" w:rsidR="00637D31" w:rsidRDefault="00637D31">
      <w:pPr>
        <w:spacing w:before="1" w:line="160" w:lineRule="exact"/>
        <w:rPr>
          <w:sz w:val="17"/>
          <w:szCs w:val="17"/>
        </w:rPr>
      </w:pPr>
    </w:p>
    <w:p w14:paraId="660AC73E" w14:textId="5D84C2BE" w:rsidR="00637D31" w:rsidRDefault="004E78F2">
      <w:pPr>
        <w:ind w:left="103"/>
        <w:rPr>
          <w:rFonts w:ascii="Calibri" w:eastAsia="Calibri" w:hAnsi="Calibri" w:cs="Calibri"/>
          <w:sz w:val="24"/>
          <w:szCs w:val="24"/>
        </w:rPr>
      </w:pPr>
      <w:r>
        <w:rPr>
          <w:rFonts w:ascii="Calibri" w:eastAsia="Calibri" w:hAnsi="Calibri" w:cs="Calibri"/>
          <w:b/>
          <w:sz w:val="24"/>
          <w:szCs w:val="24"/>
        </w:rPr>
        <w:t xml:space="preserve">B.   Read the dialogue. Fill the gaps with ONE WORD ONLY. </w:t>
      </w:r>
    </w:p>
    <w:p w14:paraId="468A9533" w14:textId="77777777" w:rsidR="00637D31" w:rsidRDefault="00637D31">
      <w:pPr>
        <w:spacing w:before="10" w:line="160" w:lineRule="exact"/>
        <w:rPr>
          <w:sz w:val="17"/>
          <w:szCs w:val="17"/>
        </w:rPr>
      </w:pPr>
    </w:p>
    <w:p w14:paraId="4D8AB326" w14:textId="77777777" w:rsidR="00637D31" w:rsidRDefault="004E78F2">
      <w:pPr>
        <w:spacing w:line="294" w:lineRule="auto"/>
        <w:ind w:left="739" w:right="826" w:hanging="634"/>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Jake hurt his leg, so he wants us to help him clean up his dorm room before his new roommate arrives.</w:t>
      </w:r>
    </w:p>
    <w:p w14:paraId="5D0788AD" w14:textId="77777777" w:rsidR="00637D31" w:rsidRDefault="00637D31">
      <w:pPr>
        <w:spacing w:before="2" w:line="120" w:lineRule="exact"/>
        <w:rPr>
          <w:sz w:val="13"/>
          <w:szCs w:val="13"/>
        </w:rPr>
      </w:pPr>
    </w:p>
    <w:p w14:paraId="051346D1"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So, Jake wants us to take </w:t>
      </w:r>
      <w:r>
        <w:rPr>
          <w:rFonts w:ascii="Calibri" w:eastAsia="Calibri" w:hAnsi="Calibri" w:cs="Calibri"/>
          <w:i/>
          <w:sz w:val="24"/>
          <w:szCs w:val="24"/>
        </w:rPr>
        <w:t xml:space="preserve">all </w:t>
      </w:r>
      <w:r>
        <w:rPr>
          <w:rFonts w:ascii="Calibri" w:eastAsia="Calibri" w:hAnsi="Calibri" w:cs="Calibri"/>
          <w:sz w:val="24"/>
          <w:szCs w:val="24"/>
        </w:rPr>
        <w:t xml:space="preserve">of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from his dorm room?</w:t>
      </w:r>
    </w:p>
    <w:p w14:paraId="4F907DF7" w14:textId="77777777" w:rsidR="00637D31" w:rsidRDefault="00637D31">
      <w:pPr>
        <w:spacing w:before="7" w:line="180" w:lineRule="exact"/>
        <w:rPr>
          <w:sz w:val="18"/>
          <w:szCs w:val="18"/>
        </w:rPr>
      </w:pPr>
    </w:p>
    <w:p w14:paraId="753D55DA" w14:textId="28087C97" w:rsidR="00637D31" w:rsidRDefault="004E78F2" w:rsidP="00687DAE">
      <w:pPr>
        <w:tabs>
          <w:tab w:val="left" w:pos="9270"/>
        </w:tabs>
        <w:spacing w:line="294" w:lineRule="auto"/>
        <w:ind w:left="739" w:right="468" w:hanging="634"/>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 xml:space="preserve">Yep, that’s right. Wow, I think this is the </w:t>
      </w:r>
      <w:r w:rsidR="00687DAE">
        <w:rPr>
          <w:rFonts w:ascii="Calibri" w:eastAsia="Calibri" w:hAnsi="Calibri" w:cs="Calibri"/>
          <w:sz w:val="24"/>
          <w:szCs w:val="24"/>
        </w:rPr>
        <w:t xml:space="preserve">most </w:t>
      </w:r>
      <w:r>
        <w:rPr>
          <w:rFonts w:ascii="Calibri" w:eastAsia="Calibri" w:hAnsi="Calibri" w:cs="Calibri"/>
          <w:sz w:val="24"/>
          <w:szCs w:val="24"/>
        </w:rPr>
        <w:t xml:space="preserve">crowded dorm room </w:t>
      </w:r>
      <w:r w:rsidR="00687DAE">
        <w:rPr>
          <w:rFonts w:ascii="Calibri" w:eastAsia="Calibri" w:hAnsi="Calibri" w:cs="Calibri"/>
          <w:sz w:val="24"/>
          <w:szCs w:val="24"/>
        </w:rPr>
        <w:t xml:space="preserve">                                        </w:t>
      </w:r>
      <w:r w:rsidR="00687DAE">
        <w:rPr>
          <w:rFonts w:ascii="Calibri" w:eastAsia="Calibri" w:hAnsi="Calibri" w:cs="Calibri"/>
          <w:sz w:val="24"/>
          <w:szCs w:val="24"/>
        </w:rPr>
        <w:t xml:space="preserve">(2) </w:t>
      </w:r>
      <w:r w:rsidR="00687DAE">
        <w:rPr>
          <w:rFonts w:ascii="Calibri" w:eastAsia="Calibri" w:hAnsi="Calibri" w:cs="Calibri"/>
          <w:sz w:val="24"/>
          <w:szCs w:val="24"/>
          <w:u w:val="single" w:color="000000"/>
        </w:rPr>
        <w:t xml:space="preserve">                             </w:t>
      </w:r>
      <w:r w:rsidR="00687DAE">
        <w:rPr>
          <w:rFonts w:ascii="Calibri" w:eastAsia="Calibri" w:hAnsi="Calibri" w:cs="Calibri"/>
          <w:sz w:val="24"/>
          <w:szCs w:val="24"/>
        </w:rPr>
        <w:t xml:space="preserve"> </w:t>
      </w:r>
      <w:r>
        <w:rPr>
          <w:rFonts w:ascii="Calibri" w:eastAsia="Calibri" w:hAnsi="Calibri" w:cs="Calibri"/>
          <w:sz w:val="24"/>
          <w:szCs w:val="24"/>
        </w:rPr>
        <w:t xml:space="preserve"> the world!</w:t>
      </w:r>
    </w:p>
    <w:p w14:paraId="4D138654" w14:textId="77777777" w:rsidR="00637D31" w:rsidRDefault="00637D31">
      <w:pPr>
        <w:spacing w:before="2" w:line="120" w:lineRule="exact"/>
        <w:rPr>
          <w:sz w:val="13"/>
          <w:szCs w:val="13"/>
        </w:rPr>
      </w:pPr>
    </w:p>
    <w:p w14:paraId="0115215B"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How (3)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are there in his room, anyway?</w:t>
      </w:r>
    </w:p>
    <w:p w14:paraId="22AD558F" w14:textId="77777777" w:rsidR="00637D31" w:rsidRDefault="00637D31">
      <w:pPr>
        <w:spacing w:before="8" w:line="180" w:lineRule="exact"/>
        <w:rPr>
          <w:sz w:val="18"/>
          <w:szCs w:val="18"/>
        </w:rPr>
      </w:pPr>
    </w:p>
    <w:p w14:paraId="6EB81CF3"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 xml:space="preserve">Oh, he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about 300 books, more or less.</w:t>
      </w:r>
    </w:p>
    <w:p w14:paraId="283B7EFE" w14:textId="77777777" w:rsidR="00637D31" w:rsidRDefault="00637D31">
      <w:pPr>
        <w:spacing w:before="7" w:line="180" w:lineRule="exact"/>
        <w:rPr>
          <w:sz w:val="18"/>
          <w:szCs w:val="18"/>
        </w:rPr>
      </w:pPr>
    </w:p>
    <w:p w14:paraId="0D8396F1"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There are a lot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books, but there isn’t (6)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paper. That’s</w:t>
      </w:r>
    </w:p>
    <w:p w14:paraId="0C4245AA" w14:textId="77777777" w:rsidR="00637D31" w:rsidRDefault="004E78F2">
      <w:pPr>
        <w:spacing w:before="67"/>
        <w:ind w:left="739"/>
        <w:rPr>
          <w:rFonts w:ascii="Calibri" w:eastAsia="Calibri" w:hAnsi="Calibri" w:cs="Calibri"/>
          <w:sz w:val="24"/>
          <w:szCs w:val="24"/>
        </w:rPr>
      </w:pPr>
      <w:r>
        <w:rPr>
          <w:rFonts w:ascii="Calibri" w:eastAsia="Calibri" w:hAnsi="Calibri" w:cs="Calibri"/>
          <w:sz w:val="24"/>
          <w:szCs w:val="24"/>
        </w:rPr>
        <w:t xml:space="preserve">good. So, where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we taking them?</w:t>
      </w:r>
    </w:p>
    <w:p w14:paraId="65774161" w14:textId="77777777" w:rsidR="00637D31" w:rsidRDefault="00637D31">
      <w:pPr>
        <w:spacing w:before="7" w:line="180" w:lineRule="exact"/>
        <w:rPr>
          <w:sz w:val="18"/>
          <w:szCs w:val="18"/>
        </w:rPr>
      </w:pPr>
    </w:p>
    <w:p w14:paraId="2B14100A"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Rob:   </w:t>
      </w:r>
      <w:r>
        <w:rPr>
          <w:rFonts w:ascii="Calibri" w:eastAsia="Calibri" w:hAnsi="Calibri" w:cs="Calibri"/>
          <w:sz w:val="24"/>
          <w:szCs w:val="24"/>
        </w:rPr>
        <w:t>To his parents’ house. It’s not far away.</w:t>
      </w:r>
    </w:p>
    <w:p w14:paraId="3BB81564" w14:textId="77777777" w:rsidR="00637D31" w:rsidRDefault="00637D31">
      <w:pPr>
        <w:spacing w:before="7" w:line="180" w:lineRule="exact"/>
        <w:rPr>
          <w:sz w:val="18"/>
          <w:szCs w:val="18"/>
        </w:rPr>
      </w:pPr>
    </w:p>
    <w:p w14:paraId="20197B4A" w14:textId="77777777" w:rsidR="00637D31" w:rsidRDefault="004E78F2">
      <w:pPr>
        <w:ind w:left="105"/>
        <w:rPr>
          <w:rFonts w:ascii="Calibri" w:eastAsia="Calibri" w:hAnsi="Calibri" w:cs="Calibri"/>
          <w:sz w:val="24"/>
          <w:szCs w:val="24"/>
        </w:rPr>
      </w:pPr>
      <w:r>
        <w:rPr>
          <w:rFonts w:ascii="Calibri" w:eastAsia="Calibri" w:hAnsi="Calibri" w:cs="Calibri"/>
          <w:b/>
          <w:sz w:val="24"/>
          <w:szCs w:val="24"/>
        </w:rPr>
        <w:t xml:space="preserve">Karl:   </w:t>
      </w:r>
      <w:r>
        <w:rPr>
          <w:rFonts w:ascii="Calibri" w:eastAsia="Calibri" w:hAnsi="Calibri" w:cs="Calibri"/>
          <w:sz w:val="24"/>
          <w:szCs w:val="24"/>
        </w:rPr>
        <w:t xml:space="preserve">Hey, why don’t we throw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his old things? I don’t think he wants this old</w:t>
      </w:r>
    </w:p>
    <w:p w14:paraId="0C9B972F" w14:textId="77777777" w:rsidR="00637D31" w:rsidRDefault="004E78F2">
      <w:pPr>
        <w:spacing w:before="67"/>
        <w:ind w:left="739"/>
        <w:rPr>
          <w:rFonts w:ascii="Calibri" w:eastAsia="Calibri" w:hAnsi="Calibri" w:cs="Calibri"/>
          <w:sz w:val="24"/>
          <w:szCs w:val="24"/>
        </w:rPr>
        <w:sectPr w:rsidR="00637D31">
          <w:footerReference w:type="default" r:id="rId7"/>
          <w:pgSz w:w="12240" w:h="15840"/>
          <w:pgMar w:top="400" w:right="1320" w:bottom="0" w:left="1160" w:header="0" w:footer="0" w:gutter="0"/>
          <w:cols w:space="720"/>
        </w:sectPr>
      </w:pPr>
      <w:r>
        <w:rPr>
          <w:rFonts w:ascii="Calibri" w:eastAsia="Calibri" w:hAnsi="Calibri" w:cs="Calibri"/>
          <w:sz w:val="24"/>
          <w:szCs w:val="24"/>
        </w:rPr>
        <w:t>football any more.</w:t>
      </w:r>
    </w:p>
    <w:p w14:paraId="48039C9F" w14:textId="77777777" w:rsidR="00637D31" w:rsidRDefault="00637D31">
      <w:pPr>
        <w:spacing w:before="5" w:line="260" w:lineRule="exact"/>
        <w:rPr>
          <w:sz w:val="26"/>
          <w:szCs w:val="26"/>
        </w:rPr>
      </w:pPr>
    </w:p>
    <w:p w14:paraId="4D9C6297" w14:textId="1FE8123D" w:rsidR="00637D31" w:rsidRDefault="004E78F2">
      <w:pPr>
        <w:spacing w:before="7"/>
        <w:ind w:left="472" w:right="953" w:hanging="360"/>
        <w:rPr>
          <w:rFonts w:ascii="Calibri" w:eastAsia="Calibri" w:hAnsi="Calibri" w:cs="Calibri"/>
          <w:sz w:val="24"/>
          <w:szCs w:val="24"/>
        </w:rPr>
      </w:pPr>
      <w:r>
        <w:rPr>
          <w:rFonts w:ascii="Calibri" w:eastAsia="Calibri" w:hAnsi="Calibri" w:cs="Calibri"/>
          <w:b/>
          <w:sz w:val="24"/>
          <w:szCs w:val="24"/>
        </w:rPr>
        <w:t xml:space="preserve">C.   Complete the missing parts of the dialogue with ONE statement or question in each blank. </w:t>
      </w:r>
    </w:p>
    <w:p w14:paraId="037F2B1A" w14:textId="77777777" w:rsidR="00637D31" w:rsidRDefault="00637D31">
      <w:pPr>
        <w:spacing w:before="7" w:line="160" w:lineRule="exact"/>
        <w:rPr>
          <w:sz w:val="17"/>
          <w:szCs w:val="17"/>
        </w:rPr>
      </w:pPr>
    </w:p>
    <w:p w14:paraId="40A53BA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Travel Agent:     </w:t>
      </w:r>
      <w:r>
        <w:rPr>
          <w:rFonts w:ascii="Calibri" w:eastAsia="Calibri" w:hAnsi="Calibri" w:cs="Calibri"/>
          <w:sz w:val="24"/>
          <w:szCs w:val="24"/>
        </w:rPr>
        <w:t>Hello, may I help you?</w:t>
      </w:r>
    </w:p>
    <w:p w14:paraId="1DEEE3F1" w14:textId="77777777" w:rsidR="00637D31" w:rsidRDefault="00637D31">
      <w:pPr>
        <w:spacing w:before="5" w:line="220" w:lineRule="exact"/>
        <w:rPr>
          <w:sz w:val="22"/>
          <w:szCs w:val="22"/>
        </w:rPr>
      </w:pPr>
    </w:p>
    <w:p w14:paraId="70AB5FB4"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Juliana:                </w:t>
      </w:r>
      <w:r>
        <w:rPr>
          <w:rFonts w:ascii="Calibri" w:eastAsia="Calibri" w:hAnsi="Calibri" w:cs="Calibri"/>
          <w:sz w:val="24"/>
          <w:szCs w:val="24"/>
        </w:rPr>
        <w:t>Yes, please. I need to book a flight to Chicago.</w:t>
      </w:r>
    </w:p>
    <w:p w14:paraId="79835D58" w14:textId="77777777" w:rsidR="00637D31" w:rsidRDefault="00637D31">
      <w:pPr>
        <w:spacing w:before="8" w:line="220" w:lineRule="exact"/>
        <w:rPr>
          <w:sz w:val="22"/>
          <w:szCs w:val="22"/>
        </w:rPr>
      </w:pPr>
    </w:p>
    <w:p w14:paraId="3FA0FAF8" w14:textId="77777777" w:rsidR="00637D31" w:rsidRDefault="004E78F2">
      <w:pPr>
        <w:ind w:left="173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how much it costs, please?</w:t>
      </w:r>
    </w:p>
    <w:p w14:paraId="1DC8DBA1" w14:textId="77777777" w:rsidR="00637D31" w:rsidRDefault="00637D31">
      <w:pPr>
        <w:spacing w:before="8" w:line="220" w:lineRule="exact"/>
        <w:rPr>
          <w:sz w:val="22"/>
          <w:szCs w:val="22"/>
        </w:rPr>
      </w:pPr>
    </w:p>
    <w:p w14:paraId="3D9E79A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Travel Agent:     </w:t>
      </w:r>
      <w:r>
        <w:rPr>
          <w:rFonts w:ascii="Calibri" w:eastAsia="Calibri" w:hAnsi="Calibri" w:cs="Calibri"/>
          <w:sz w:val="24"/>
          <w:szCs w:val="24"/>
        </w:rPr>
        <w:t>Certainly. A flight to Chicago costs about $550 for a return ticket.</w:t>
      </w:r>
    </w:p>
    <w:p w14:paraId="03AE6838" w14:textId="77777777" w:rsidR="00637D31" w:rsidRDefault="00637D31">
      <w:pPr>
        <w:spacing w:before="5" w:line="220" w:lineRule="exact"/>
        <w:rPr>
          <w:sz w:val="22"/>
          <w:szCs w:val="22"/>
        </w:rPr>
      </w:pPr>
    </w:p>
    <w:p w14:paraId="54E0F0AD" w14:textId="77777777" w:rsidR="00637D31" w:rsidRDefault="004E78F2">
      <w:pPr>
        <w:tabs>
          <w:tab w:val="left" w:pos="10280"/>
        </w:tabs>
        <w:ind w:left="173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47E0FDD" w14:textId="77777777" w:rsidR="00637D31" w:rsidRDefault="00637D31">
      <w:pPr>
        <w:spacing w:before="1" w:line="220" w:lineRule="exact"/>
        <w:rPr>
          <w:sz w:val="22"/>
          <w:szCs w:val="22"/>
        </w:rPr>
      </w:pPr>
    </w:p>
    <w:p w14:paraId="753CA765" w14:textId="77777777" w:rsidR="00857D8B" w:rsidRDefault="004E78F2" w:rsidP="00857D8B">
      <w:pPr>
        <w:spacing w:before="7" w:line="425" w:lineRule="auto"/>
        <w:ind w:left="111" w:right="4799"/>
        <w:rPr>
          <w:rFonts w:ascii="Calibri" w:eastAsia="Calibri" w:hAnsi="Calibri" w:cs="Calibri"/>
          <w:sz w:val="24"/>
          <w:szCs w:val="24"/>
        </w:rPr>
      </w:pPr>
      <w:r>
        <w:rPr>
          <w:rFonts w:ascii="Calibri" w:eastAsia="Calibri" w:hAnsi="Calibri" w:cs="Calibri"/>
          <w:b/>
          <w:sz w:val="24"/>
          <w:szCs w:val="24"/>
        </w:rPr>
        <w:t xml:space="preserve">Juliana:                </w:t>
      </w:r>
      <w:r>
        <w:rPr>
          <w:rFonts w:ascii="Calibri" w:eastAsia="Calibri" w:hAnsi="Calibri" w:cs="Calibri"/>
          <w:sz w:val="24"/>
          <w:szCs w:val="24"/>
        </w:rPr>
        <w:t xml:space="preserve">I’d like to leave at around 9 or 9:30 a.m. </w:t>
      </w:r>
      <w:r>
        <w:rPr>
          <w:rFonts w:ascii="Calibri" w:eastAsia="Calibri" w:hAnsi="Calibri" w:cs="Calibri"/>
          <w:b/>
          <w:sz w:val="24"/>
          <w:szCs w:val="24"/>
        </w:rPr>
        <w:t xml:space="preserve">Travel Agent:     </w:t>
      </w:r>
      <w:r>
        <w:rPr>
          <w:rFonts w:ascii="Calibri" w:eastAsia="Calibri" w:hAnsi="Calibri" w:cs="Calibri"/>
          <w:sz w:val="24"/>
          <w:szCs w:val="24"/>
        </w:rPr>
        <w:t xml:space="preserve">OK, there’s a flight at 9:25. Is that OK? </w:t>
      </w:r>
      <w:r>
        <w:rPr>
          <w:rFonts w:ascii="Calibri" w:eastAsia="Calibri" w:hAnsi="Calibri" w:cs="Calibri"/>
          <w:b/>
          <w:sz w:val="24"/>
          <w:szCs w:val="24"/>
        </w:rPr>
        <w:t xml:space="preserve">Juliana:                </w:t>
      </w:r>
      <w:r>
        <w:rPr>
          <w:rFonts w:ascii="Calibri" w:eastAsia="Calibri" w:hAnsi="Calibri" w:cs="Calibri"/>
          <w:sz w:val="24"/>
          <w:szCs w:val="24"/>
        </w:rPr>
        <w:t>That’s perfect, thanks.</w:t>
      </w:r>
    </w:p>
    <w:p w14:paraId="0C55536D" w14:textId="77777777" w:rsidR="00857D8B" w:rsidRDefault="00857D8B" w:rsidP="00857D8B">
      <w:pPr>
        <w:spacing w:before="7" w:line="425" w:lineRule="auto"/>
        <w:ind w:left="111" w:right="4799"/>
        <w:rPr>
          <w:rFonts w:ascii="Calibri" w:eastAsia="Calibri" w:hAnsi="Calibri" w:cs="Calibri"/>
          <w:b/>
          <w:sz w:val="24"/>
          <w:szCs w:val="24"/>
        </w:rPr>
      </w:pPr>
    </w:p>
    <w:p w14:paraId="3CA4F96B" w14:textId="77777777" w:rsidR="00857D8B" w:rsidRDefault="00857D8B" w:rsidP="00857D8B">
      <w:pPr>
        <w:spacing w:before="7" w:line="425" w:lineRule="auto"/>
        <w:ind w:left="111" w:right="4799"/>
        <w:rPr>
          <w:rFonts w:ascii="Calibri" w:eastAsia="Calibri" w:hAnsi="Calibri" w:cs="Calibri"/>
          <w:b/>
          <w:sz w:val="24"/>
          <w:szCs w:val="24"/>
        </w:rPr>
      </w:pPr>
    </w:p>
    <w:p w14:paraId="6EE20F09" w14:textId="77777777" w:rsidR="00857D8B" w:rsidRDefault="00857D8B" w:rsidP="00857D8B">
      <w:pPr>
        <w:spacing w:before="7" w:line="425" w:lineRule="auto"/>
        <w:ind w:left="111" w:right="4799"/>
        <w:rPr>
          <w:rFonts w:ascii="Calibri" w:eastAsia="Calibri" w:hAnsi="Calibri" w:cs="Calibri"/>
          <w:b/>
          <w:sz w:val="24"/>
          <w:szCs w:val="24"/>
        </w:rPr>
      </w:pPr>
    </w:p>
    <w:p w14:paraId="35613830" w14:textId="77777777" w:rsidR="00857D8B" w:rsidRDefault="00857D8B" w:rsidP="00857D8B">
      <w:pPr>
        <w:spacing w:before="7" w:line="425" w:lineRule="auto"/>
        <w:ind w:left="111" w:right="4799"/>
        <w:rPr>
          <w:rFonts w:ascii="Calibri" w:eastAsia="Calibri" w:hAnsi="Calibri" w:cs="Calibri"/>
          <w:b/>
          <w:sz w:val="24"/>
          <w:szCs w:val="24"/>
        </w:rPr>
      </w:pPr>
    </w:p>
    <w:p w14:paraId="5EDD186F" w14:textId="77777777" w:rsidR="00857D8B" w:rsidRDefault="00857D8B" w:rsidP="00857D8B">
      <w:pPr>
        <w:spacing w:before="7" w:line="425" w:lineRule="auto"/>
        <w:ind w:left="111" w:right="4799"/>
        <w:rPr>
          <w:rFonts w:ascii="Calibri" w:eastAsia="Calibri" w:hAnsi="Calibri" w:cs="Calibri"/>
          <w:b/>
          <w:sz w:val="24"/>
          <w:szCs w:val="24"/>
        </w:rPr>
      </w:pPr>
    </w:p>
    <w:p w14:paraId="7677DEC9" w14:textId="77777777" w:rsidR="00857D8B" w:rsidRDefault="00857D8B" w:rsidP="00857D8B">
      <w:pPr>
        <w:spacing w:before="7" w:line="425" w:lineRule="auto"/>
        <w:ind w:left="111" w:right="4799"/>
        <w:rPr>
          <w:rFonts w:ascii="Calibri" w:eastAsia="Calibri" w:hAnsi="Calibri" w:cs="Calibri"/>
          <w:b/>
          <w:sz w:val="24"/>
          <w:szCs w:val="24"/>
        </w:rPr>
      </w:pPr>
    </w:p>
    <w:p w14:paraId="033AC608" w14:textId="77777777" w:rsidR="00857D8B" w:rsidRDefault="00857D8B" w:rsidP="00857D8B">
      <w:pPr>
        <w:spacing w:before="7" w:line="425" w:lineRule="auto"/>
        <w:ind w:left="111" w:right="4799"/>
        <w:rPr>
          <w:rFonts w:ascii="Calibri" w:eastAsia="Calibri" w:hAnsi="Calibri" w:cs="Calibri"/>
          <w:b/>
          <w:sz w:val="24"/>
          <w:szCs w:val="24"/>
        </w:rPr>
      </w:pPr>
    </w:p>
    <w:p w14:paraId="243860F4" w14:textId="77777777" w:rsidR="00857D8B" w:rsidRDefault="00857D8B" w:rsidP="00857D8B">
      <w:pPr>
        <w:spacing w:before="7" w:line="425" w:lineRule="auto"/>
        <w:ind w:left="111" w:right="4799"/>
        <w:rPr>
          <w:rFonts w:ascii="Calibri" w:eastAsia="Calibri" w:hAnsi="Calibri" w:cs="Calibri"/>
          <w:b/>
          <w:sz w:val="24"/>
          <w:szCs w:val="24"/>
        </w:rPr>
      </w:pPr>
    </w:p>
    <w:p w14:paraId="7E8224E8" w14:textId="77777777" w:rsidR="00857D8B" w:rsidRDefault="00857D8B" w:rsidP="00857D8B">
      <w:pPr>
        <w:spacing w:before="7" w:line="425" w:lineRule="auto"/>
        <w:ind w:left="111" w:right="4799"/>
        <w:rPr>
          <w:rFonts w:ascii="Calibri" w:eastAsia="Calibri" w:hAnsi="Calibri" w:cs="Calibri"/>
          <w:b/>
          <w:sz w:val="24"/>
          <w:szCs w:val="24"/>
        </w:rPr>
      </w:pPr>
    </w:p>
    <w:p w14:paraId="59915508" w14:textId="77777777" w:rsidR="00857D8B" w:rsidRDefault="00857D8B" w:rsidP="00857D8B">
      <w:pPr>
        <w:spacing w:before="7" w:line="425" w:lineRule="auto"/>
        <w:ind w:left="111" w:right="4799"/>
        <w:rPr>
          <w:rFonts w:ascii="Calibri" w:eastAsia="Calibri" w:hAnsi="Calibri" w:cs="Calibri"/>
          <w:b/>
          <w:sz w:val="24"/>
          <w:szCs w:val="24"/>
        </w:rPr>
      </w:pPr>
    </w:p>
    <w:p w14:paraId="0DEE7550" w14:textId="77777777" w:rsidR="00857D8B" w:rsidRDefault="00857D8B" w:rsidP="00857D8B">
      <w:pPr>
        <w:spacing w:before="7" w:line="425" w:lineRule="auto"/>
        <w:ind w:left="111" w:right="4799"/>
        <w:rPr>
          <w:rFonts w:ascii="Calibri" w:eastAsia="Calibri" w:hAnsi="Calibri" w:cs="Calibri"/>
          <w:b/>
          <w:sz w:val="24"/>
          <w:szCs w:val="24"/>
        </w:rPr>
      </w:pPr>
    </w:p>
    <w:p w14:paraId="66BFD6B0" w14:textId="77777777" w:rsidR="00857D8B" w:rsidRDefault="00857D8B" w:rsidP="00857D8B">
      <w:pPr>
        <w:spacing w:before="7" w:line="425" w:lineRule="auto"/>
        <w:ind w:left="111" w:right="4799"/>
        <w:rPr>
          <w:rFonts w:ascii="Calibri" w:eastAsia="Calibri" w:hAnsi="Calibri" w:cs="Calibri"/>
          <w:b/>
          <w:sz w:val="24"/>
          <w:szCs w:val="24"/>
        </w:rPr>
      </w:pPr>
    </w:p>
    <w:p w14:paraId="460C95F8" w14:textId="77777777" w:rsidR="00857D8B" w:rsidRDefault="00857D8B" w:rsidP="00857D8B">
      <w:pPr>
        <w:spacing w:before="7" w:line="425" w:lineRule="auto"/>
        <w:ind w:left="111" w:right="4799"/>
        <w:rPr>
          <w:rFonts w:ascii="Calibri" w:eastAsia="Calibri" w:hAnsi="Calibri" w:cs="Calibri"/>
          <w:b/>
          <w:sz w:val="24"/>
          <w:szCs w:val="24"/>
        </w:rPr>
      </w:pPr>
    </w:p>
    <w:p w14:paraId="5D50DAC3" w14:textId="77777777" w:rsidR="00857D8B" w:rsidRDefault="00857D8B" w:rsidP="00857D8B">
      <w:pPr>
        <w:spacing w:before="7" w:line="425" w:lineRule="auto"/>
        <w:ind w:left="111" w:right="4799"/>
        <w:rPr>
          <w:rFonts w:ascii="Calibri" w:eastAsia="Calibri" w:hAnsi="Calibri" w:cs="Calibri"/>
          <w:b/>
          <w:sz w:val="24"/>
          <w:szCs w:val="24"/>
        </w:rPr>
      </w:pPr>
    </w:p>
    <w:p w14:paraId="569C3572" w14:textId="77777777" w:rsidR="00857D8B" w:rsidRDefault="00857D8B" w:rsidP="00857D8B">
      <w:pPr>
        <w:spacing w:before="7" w:line="425" w:lineRule="auto"/>
        <w:ind w:left="111" w:right="4799"/>
        <w:rPr>
          <w:rFonts w:ascii="Calibri" w:eastAsia="Calibri" w:hAnsi="Calibri" w:cs="Calibri"/>
          <w:b/>
          <w:sz w:val="24"/>
          <w:szCs w:val="24"/>
        </w:rPr>
      </w:pPr>
    </w:p>
    <w:p w14:paraId="4867718F" w14:textId="77777777" w:rsidR="00857D8B" w:rsidRDefault="00857D8B" w:rsidP="00857D8B">
      <w:pPr>
        <w:spacing w:before="7" w:line="425" w:lineRule="auto"/>
        <w:ind w:left="111" w:right="4799"/>
        <w:rPr>
          <w:rFonts w:ascii="Calibri" w:eastAsia="Calibri" w:hAnsi="Calibri" w:cs="Calibri"/>
          <w:b/>
          <w:sz w:val="24"/>
          <w:szCs w:val="24"/>
        </w:rPr>
      </w:pPr>
    </w:p>
    <w:p w14:paraId="1534EAE4" w14:textId="77777777" w:rsidR="00857D8B" w:rsidRDefault="00857D8B" w:rsidP="00857D8B">
      <w:pPr>
        <w:spacing w:before="7" w:line="425" w:lineRule="auto"/>
        <w:ind w:left="111" w:right="4799"/>
        <w:rPr>
          <w:rFonts w:ascii="Calibri" w:eastAsia="Calibri" w:hAnsi="Calibri" w:cs="Calibri"/>
          <w:b/>
          <w:sz w:val="24"/>
          <w:szCs w:val="24"/>
        </w:rPr>
      </w:pPr>
    </w:p>
    <w:p w14:paraId="4099DCE4" w14:textId="77777777" w:rsidR="00857D8B" w:rsidRDefault="00857D8B" w:rsidP="00857D8B">
      <w:pPr>
        <w:spacing w:before="7" w:line="425" w:lineRule="auto"/>
        <w:ind w:left="111" w:right="4799"/>
        <w:rPr>
          <w:rFonts w:ascii="Calibri" w:eastAsia="Calibri" w:hAnsi="Calibri" w:cs="Calibri"/>
          <w:b/>
          <w:sz w:val="24"/>
          <w:szCs w:val="24"/>
        </w:rPr>
      </w:pPr>
    </w:p>
    <w:p w14:paraId="65962852" w14:textId="69BBF6BC" w:rsidR="00637D31" w:rsidRDefault="004E78F2" w:rsidP="00857D8B">
      <w:pPr>
        <w:spacing w:before="7" w:line="425" w:lineRule="auto"/>
        <w:ind w:left="111" w:right="4799"/>
        <w:rPr>
          <w:rFonts w:ascii="Calibri" w:eastAsia="Calibri" w:hAnsi="Calibri" w:cs="Calibri"/>
          <w:sz w:val="24"/>
          <w:szCs w:val="24"/>
        </w:rPr>
      </w:pPr>
      <w:r>
        <w:rPr>
          <w:rFonts w:ascii="Calibri" w:eastAsia="Calibri" w:hAnsi="Calibri" w:cs="Calibri"/>
          <w:b/>
          <w:sz w:val="24"/>
          <w:szCs w:val="24"/>
        </w:rPr>
        <w:lastRenderedPageBreak/>
        <w:t xml:space="preserve">VOCABULARY SECTION </w:t>
      </w:r>
    </w:p>
    <w:p w14:paraId="4C95D12B" w14:textId="77777777" w:rsidR="00637D31" w:rsidRDefault="00637D31">
      <w:pPr>
        <w:spacing w:before="5" w:line="140" w:lineRule="exact"/>
        <w:rPr>
          <w:sz w:val="14"/>
          <w:szCs w:val="14"/>
        </w:rPr>
      </w:pPr>
    </w:p>
    <w:p w14:paraId="4821E446" w14:textId="2D6DDD71" w:rsidR="00857D8B" w:rsidRDefault="004E78F2">
      <w:pPr>
        <w:spacing w:line="280" w:lineRule="exact"/>
        <w:ind w:left="111" w:right="187"/>
        <w:rPr>
          <w:rFonts w:ascii="Calibri" w:eastAsia="Calibri" w:hAnsi="Calibri" w:cs="Calibri"/>
          <w:sz w:val="24"/>
          <w:szCs w:val="24"/>
        </w:rPr>
      </w:pPr>
      <w:r>
        <w:rPr>
          <w:rFonts w:ascii="Calibri" w:eastAsia="Calibri" w:hAnsi="Calibri" w:cs="Calibri"/>
          <w:b/>
          <w:sz w:val="24"/>
          <w:szCs w:val="24"/>
        </w:rPr>
        <w:t xml:space="preserve">Fill each gap in the text with a word from the box. Use each word only ONCE. Be careful, there is ONE EXTRA WORD. </w:t>
      </w:r>
    </w:p>
    <w:p w14:paraId="7C6CDECD" w14:textId="77777777" w:rsidR="00637D31" w:rsidRDefault="00637D31">
      <w:pPr>
        <w:spacing w:before="6" w:line="100" w:lineRule="exact"/>
        <w:rPr>
          <w:sz w:val="10"/>
          <w:szCs w:val="10"/>
        </w:rPr>
      </w:pPr>
    </w:p>
    <w:p w14:paraId="77AC4FC3" w14:textId="77777777" w:rsidR="00637D31" w:rsidRDefault="00300370">
      <w:pPr>
        <w:spacing w:line="400" w:lineRule="atLeast"/>
        <w:ind w:left="404" w:right="641"/>
        <w:rPr>
          <w:rFonts w:ascii="Calibri" w:eastAsia="Calibri" w:hAnsi="Calibri" w:cs="Calibri"/>
          <w:sz w:val="24"/>
          <w:szCs w:val="24"/>
        </w:rPr>
      </w:pPr>
      <w:r>
        <w:pict w14:anchorId="6F2ECED3">
          <v:group id="_x0000_s2101" style="position:absolute;left:0;text-align:left;margin-left:49.5pt;margin-top:2.9pt;width:513.2pt;height:41.4pt;z-index:-1153;mso-position-horizontal-relative:page" coordorigin="990,58" coordsize="10264,828">
            <v:shape id="_x0000_s2139" style="position:absolute;left:1001;top:69;width:1786;height:0" coordorigin="1001,69" coordsize="1786,0" path="m1001,69r1786,e" filled="f" strokeweight=".58pt">
              <v:path arrowok="t"/>
            </v:shape>
            <v:shape id="_x0000_s2138" style="position:absolute;left:2796;top:69;width:1611;height:0" coordorigin="2796,69" coordsize="1611,0" path="m2796,69r1611,e" filled="f" strokeweight=".58pt">
              <v:path arrowok="t"/>
            </v:shape>
            <v:shape id="_x0000_s2137" style="position:absolute;left:4417;top:69;width:1702;height:0" coordorigin="4417,69" coordsize="1702,0" path="m4417,69r1702,e" filled="f" strokeweight=".58pt">
              <v:path arrowok="t"/>
            </v:shape>
            <v:shape id="_x0000_s2136" style="position:absolute;left:6128;top:69;width:1697;height:0" coordorigin="6128,69" coordsize="1697,0" path="m6128,69r1697,e" filled="f" strokeweight=".58pt">
              <v:path arrowok="t"/>
            </v:shape>
            <v:shape id="_x0000_s2135" style="position:absolute;left:7835;top:69;width:1700;height:0" coordorigin="7835,69" coordsize="1700,0" path="m7835,69r1700,e" filled="f" strokeweight=".58pt">
              <v:path arrowok="t"/>
            </v:shape>
            <v:shape id="_x0000_s2134" style="position:absolute;left:9544;top:69;width:1699;height:0" coordorigin="9544,69" coordsize="1699,0" path="m9544,69r1700,e" filled="f" strokeweight=".58pt">
              <v:path arrowok="t"/>
            </v:shape>
            <v:shape id="_x0000_s2133" style="position:absolute;left:2792;top:64;width:0;height:413" coordorigin="2792,64" coordsize="0,413" path="m2792,64r,413e" filled="f" strokeweight=".58pt">
              <v:path arrowok="t"/>
            </v:shape>
            <v:shape id="_x0000_s2132" style="position:absolute;left:4412;top:64;width:0;height:413" coordorigin="4412,64" coordsize="0,413" path="m4412,64r,413e" filled="f" strokeweight=".58pt">
              <v:path arrowok="t"/>
            </v:shape>
            <v:shape id="_x0000_s2131" style="position:absolute;left:6123;top:64;width:0;height:413" coordorigin="6123,64" coordsize="0,413" path="m6123,64r,413e" filled="f" strokeweight=".58pt">
              <v:path arrowok="t"/>
            </v:shape>
            <v:shape id="_x0000_s2130" style="position:absolute;left:7830;top:64;width:0;height:413" coordorigin="7830,64" coordsize="0,413" path="m7830,64r,413e" filled="f" strokeweight=".58pt">
              <v:path arrowok="t"/>
            </v:shape>
            <v:shape id="_x0000_s2129" style="position:absolute;left:9540;top:64;width:0;height:413" coordorigin="9540,64" coordsize="0,413" path="m9540,64r,413e" filled="f" strokeweight=".58pt">
              <v:path arrowok="t"/>
            </v:shape>
            <v:shape id="_x0000_s2128" style="position:absolute;left:1001;top:472;width:1455;height:0" coordorigin="1001,472" coordsize="1455,0" path="m1001,472r1455,e" filled="f" strokeweight=".58pt">
              <v:path arrowok="t"/>
            </v:shape>
            <v:shape id="_x0000_s2127" style="position:absolute;left:2465;top:472;width:322;height:0" coordorigin="2465,472" coordsize="322,0" path="m2465,472r322,e" filled="f" strokeweight=".58pt">
              <v:path arrowok="t"/>
            </v:shape>
            <v:shape id="_x0000_s2126" style="position:absolute;left:2796;top:472;width:1124;height:0" coordorigin="2796,472" coordsize="1124,0" path="m2796,472r1124,e" filled="f" strokeweight=".58pt">
              <v:path arrowok="t"/>
            </v:shape>
            <v:shape id="_x0000_s2125" style="position:absolute;left:3930;top:472;width:478;height:0" coordorigin="3930,472" coordsize="478,0" path="m3930,472r477,e" filled="f" strokeweight=".58pt">
              <v:path arrowok="t"/>
            </v:shape>
            <v:shape id="_x0000_s2124" style="position:absolute;left:4417;top:472;width:967;height:0" coordorigin="4417,472" coordsize="967,0" path="m4417,472r967,e" filled="f" strokeweight=".58pt">
              <v:path arrowok="t"/>
            </v:shape>
            <v:shape id="_x0000_s2123" style="position:absolute;left:5394;top:472;width:725;height:0" coordorigin="5394,472" coordsize="725,0" path="m5394,472r725,e" filled="f" strokeweight=".58pt">
              <v:path arrowok="t"/>
            </v:shape>
            <v:shape id="_x0000_s2122" style="position:absolute;left:6128;top:472;width:723;height:0" coordorigin="6128,472" coordsize="723,0" path="m6128,472r723,e" filled="f" strokeweight=".58pt">
              <v:path arrowok="t"/>
            </v:shape>
            <v:shape id="_x0000_s2121" style="position:absolute;left:6861;top:472;width:965;height:0" coordorigin="6861,472" coordsize="965,0" path="m6861,472r964,e" filled="f" strokeweight=".58pt">
              <v:path arrowok="t"/>
            </v:shape>
            <v:shape id="_x0000_s2120" style="position:absolute;left:7835;top:472;width:480;height:0" coordorigin="7835,472" coordsize="480,0" path="m7835,472r480,e" filled="f" strokeweight=".58pt">
              <v:path arrowok="t"/>
            </v:shape>
            <v:shape id="_x0000_s2119" style="position:absolute;left:8325;top:472;width:1210;height:0" coordorigin="8325,472" coordsize="1210,0" path="m8325,472r1210,e" filled="f" strokeweight=".58pt">
              <v:path arrowok="t"/>
            </v:shape>
            <v:shape id="_x0000_s2118" style="position:absolute;left:9544;top:472;width:235;height:0" coordorigin="9544,472" coordsize="235,0" path="m9544,472r236,e" filled="f" strokeweight=".58pt">
              <v:path arrowok="t"/>
            </v:shape>
            <v:shape id="_x0000_s2117" style="position:absolute;left:9789;top:472;width:1454;height:0" coordorigin="9789,472" coordsize="1454,0" path="m9789,472r1455,e" filled="f" strokeweight=".58pt">
              <v:path arrowok="t"/>
            </v:shape>
            <v:shape id="_x0000_s2116" style="position:absolute;left:996;top:64;width:0;height:816" coordorigin="996,64" coordsize="0,816" path="m996,64r,816e" filled="f" strokeweight=".58pt">
              <v:path arrowok="t"/>
            </v:shape>
            <v:shape id="_x0000_s2115" style="position:absolute;left:1001;top:875;width:1455;height:0" coordorigin="1001,875" coordsize="1455,0" path="m1001,875r1455,e" filled="f" strokeweight=".58pt">
              <v:path arrowok="t"/>
            </v:shape>
            <v:shape id="_x0000_s2114" style="position:absolute;left:2460;top:467;width:0;height:413" coordorigin="2460,467" coordsize="0,413" path="m2460,467r,413e" filled="f" strokeweight=".58pt">
              <v:path arrowok="t"/>
            </v:shape>
            <v:shape id="_x0000_s2113" style="position:absolute;left:2465;top:875;width:1455;height:0" coordorigin="2465,875" coordsize="1455,0" path="m2465,875r1455,e" filled="f" strokeweight=".58pt">
              <v:path arrowok="t"/>
            </v:shape>
            <v:shape id="_x0000_s2112" style="position:absolute;left:3925;top:467;width:0;height:413" coordorigin="3925,467" coordsize="0,413" path="m3925,467r,413e" filled="f" strokeweight=".58pt">
              <v:path arrowok="t"/>
            </v:shape>
            <v:shape id="_x0000_s2111" style="position:absolute;left:3930;top:875;width:1454;height:0" coordorigin="3930,875" coordsize="1454,0" path="m3930,875r1454,e" filled="f" strokeweight=".58pt">
              <v:path arrowok="t"/>
            </v:shape>
            <v:shape id="_x0000_s2110" style="position:absolute;left:5389;top:467;width:0;height:413" coordorigin="5389,467" coordsize="0,413" path="m5389,467r,413e" filled="f" strokeweight=".58pt">
              <v:path arrowok="t"/>
            </v:shape>
            <v:shape id="_x0000_s2109" style="position:absolute;left:5394;top:875;width:1457;height:0" coordorigin="5394,875" coordsize="1457,0" path="m5394,875r1457,e" filled="f" strokeweight=".58pt">
              <v:path arrowok="t"/>
            </v:shape>
            <v:shape id="_x0000_s2108" style="position:absolute;left:6856;top:467;width:0;height:413" coordorigin="6856,467" coordsize="0,413" path="m6856,467r,413e" filled="f" strokeweight=".58pt">
              <v:path arrowok="t"/>
            </v:shape>
            <v:shape id="_x0000_s2107" style="position:absolute;left:6861;top:875;width:1454;height:0" coordorigin="6861,875" coordsize="1454,0" path="m6861,875r1454,e" filled="f" strokeweight=".58pt">
              <v:path arrowok="t"/>
            </v:shape>
            <v:shape id="_x0000_s2106" style="position:absolute;left:8320;top:467;width:0;height:413" coordorigin="8320,467" coordsize="0,413" path="m8320,467r,413e" filled="f" strokeweight=".58pt">
              <v:path arrowok="t"/>
            </v:shape>
            <v:shape id="_x0000_s2105" style="position:absolute;left:8325;top:875;width:1455;height:0" coordorigin="8325,875" coordsize="1455,0" path="m8325,875r1454,e" filled="f" strokeweight=".58pt">
              <v:path arrowok="t"/>
            </v:shape>
            <v:shape id="_x0000_s2104" style="position:absolute;left:9784;top:467;width:0;height:413" coordorigin="9784,467" coordsize="0,413" path="m9784,467r,413e" filled="f" strokeweight=".58pt">
              <v:path arrowok="t"/>
            </v:shape>
            <v:shape id="_x0000_s2103" style="position:absolute;left:9789;top:875;width:1454;height:0" coordorigin="9789,875" coordsize="1454,0" path="m9789,875r1455,e" filled="f" strokeweight=".58pt">
              <v:path arrowok="t"/>
            </v:shape>
            <v:shape id="_x0000_s2102" style="position:absolute;left:11248;top:64;width:0;height:816" coordorigin="11248,64" coordsize="0,816" path="m11248,64r,816e" filled="f" strokeweight=".58pt">
              <v:path arrowok="t"/>
            </v:shape>
            <w10:wrap anchorx="page"/>
          </v:group>
        </w:pict>
      </w:r>
      <w:r w:rsidR="004E78F2">
        <w:rPr>
          <w:rFonts w:ascii="Calibri" w:eastAsia="Calibri" w:hAnsi="Calibri" w:cs="Calibri"/>
          <w:b/>
          <w:sz w:val="24"/>
          <w:szCs w:val="24"/>
        </w:rPr>
        <w:t>well-known           according            celebrate              engine                   attracted              prepare deep                  origin                repeats             tried                  length               prevents           luck</w:t>
      </w:r>
    </w:p>
    <w:p w14:paraId="287CDE42" w14:textId="77777777" w:rsidR="00637D31" w:rsidRDefault="00637D31">
      <w:pPr>
        <w:spacing w:before="5" w:line="240" w:lineRule="exact"/>
        <w:rPr>
          <w:sz w:val="24"/>
          <w:szCs w:val="24"/>
        </w:rPr>
      </w:pPr>
    </w:p>
    <w:p w14:paraId="59674B8A" w14:textId="77777777" w:rsidR="00637D31" w:rsidRDefault="00300370">
      <w:pPr>
        <w:spacing w:before="7" w:line="292" w:lineRule="auto"/>
        <w:ind w:left="111" w:right="250"/>
        <w:rPr>
          <w:rFonts w:ascii="Calibri" w:eastAsia="Calibri" w:hAnsi="Calibri" w:cs="Calibri"/>
          <w:sz w:val="24"/>
          <w:szCs w:val="24"/>
        </w:rPr>
      </w:pPr>
      <w:r>
        <w:pict w14:anchorId="71C16FE8">
          <v:group id="_x0000_s2098" style="position:absolute;left:0;text-align:left;margin-left:411.75pt;margin-top:42.6pt;width:150.6pt;height:203.85pt;z-index:-1151;mso-position-horizontal-relative:page" coordorigin="8235,852" coordsize="3012,4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0" type="#_x0000_t75" style="position:absolute;left:8250;top:867;width:2982;height:4047">
              <v:imagedata r:id="rId8" o:title=""/>
            </v:shape>
            <v:shape id="_x0000_s2099" style="position:absolute;left:8242;top:859;width:2997;height:4062" coordorigin="8242,859" coordsize="2997,4062" path="m8242,4921r2997,l11239,859r-2997,l8242,4921xe" filled="f">
              <v:path arrowok="t"/>
            </v:shape>
            <w10:wrap anchorx="page"/>
          </v:group>
        </w:pict>
      </w:r>
      <w:r w:rsidR="004E78F2">
        <w:rPr>
          <w:rFonts w:ascii="Calibri" w:eastAsia="Calibri" w:hAnsi="Calibri" w:cs="Calibri"/>
          <w:sz w:val="24"/>
          <w:szCs w:val="24"/>
        </w:rPr>
        <w:t xml:space="preserve">The Duanwu Festival, also called the Dragon Boat Festival, is a very old festival in China. It is over 2,000 years old. Chinese people (1) </w:t>
      </w:r>
      <w:r w:rsidR="004E78F2">
        <w:rPr>
          <w:rFonts w:ascii="Calibri" w:eastAsia="Calibri" w:hAnsi="Calibri" w:cs="Calibri"/>
          <w:sz w:val="24"/>
          <w:szCs w:val="24"/>
          <w:u w:val="single" w:color="000000"/>
        </w:rPr>
        <w:t xml:space="preserve">                                     </w:t>
      </w:r>
      <w:r w:rsidR="004E78F2">
        <w:rPr>
          <w:rFonts w:ascii="Calibri" w:eastAsia="Calibri" w:hAnsi="Calibri" w:cs="Calibri"/>
          <w:sz w:val="24"/>
          <w:szCs w:val="24"/>
        </w:rPr>
        <w:t xml:space="preserve"> it every year on the 5</w:t>
      </w:r>
      <w:r w:rsidR="004E78F2">
        <w:rPr>
          <w:rFonts w:ascii="Calibri" w:eastAsia="Calibri" w:hAnsi="Calibri" w:cs="Calibri"/>
          <w:position w:val="8"/>
          <w:sz w:val="16"/>
          <w:szCs w:val="16"/>
        </w:rPr>
        <w:t xml:space="preserve">th </w:t>
      </w:r>
      <w:r w:rsidR="004E78F2">
        <w:rPr>
          <w:rFonts w:ascii="Calibri" w:eastAsia="Calibri" w:hAnsi="Calibri" w:cs="Calibri"/>
          <w:sz w:val="24"/>
          <w:szCs w:val="24"/>
        </w:rPr>
        <w:t>day of the 5</w:t>
      </w:r>
      <w:r w:rsidR="004E78F2">
        <w:rPr>
          <w:rFonts w:ascii="Calibri" w:eastAsia="Calibri" w:hAnsi="Calibri" w:cs="Calibri"/>
          <w:position w:val="8"/>
          <w:sz w:val="16"/>
          <w:szCs w:val="16"/>
        </w:rPr>
        <w:t xml:space="preserve">th  </w:t>
      </w:r>
      <w:r w:rsidR="004E78F2">
        <w:rPr>
          <w:rFonts w:ascii="Calibri" w:eastAsia="Calibri" w:hAnsi="Calibri" w:cs="Calibri"/>
          <w:sz w:val="24"/>
          <w:szCs w:val="24"/>
        </w:rPr>
        <w:t>month in the Chinese calendar. This is usually in June on the western calendar.</w:t>
      </w:r>
    </w:p>
    <w:p w14:paraId="6AC9C47F" w14:textId="77777777" w:rsidR="00637D31" w:rsidRDefault="00637D31">
      <w:pPr>
        <w:spacing w:before="7" w:line="160" w:lineRule="exact"/>
        <w:rPr>
          <w:sz w:val="17"/>
          <w:szCs w:val="17"/>
        </w:rPr>
      </w:pPr>
    </w:p>
    <w:p w14:paraId="59843465" w14:textId="77777777" w:rsidR="00637D31" w:rsidRDefault="004E78F2">
      <w:pPr>
        <w:spacing w:line="294" w:lineRule="auto"/>
        <w:ind w:left="111" w:right="3234"/>
        <w:rPr>
          <w:rFonts w:ascii="Calibri" w:eastAsia="Calibri" w:hAnsi="Calibri" w:cs="Calibri"/>
          <w:sz w:val="24"/>
          <w:szCs w:val="24"/>
        </w:rPr>
      </w:pPr>
      <w:r>
        <w:rPr>
          <w:rFonts w:ascii="Calibri" w:eastAsia="Calibri" w:hAnsi="Calibri" w:cs="Calibri"/>
          <w:sz w:val="24"/>
          <w:szCs w:val="24"/>
        </w:rPr>
        <w:t xml:space="preserve">Chinese people say that the (2)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the festival is an event in history. There was a great Chinese poet and writer named Qu Yuan. Qu Yuan (3)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to change China and make it a better place to live. The king didn’t like the changes, and told him to leave China. This made Qu Yuan very sad because he didn’t want to leave the land that he loved. Qu Yuan decided to kill himself, so he went into the (4)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water of the Miluo River and</w:t>
      </w:r>
    </w:p>
    <w:p w14:paraId="3FDAF510" w14:textId="77777777" w:rsidR="00637D31" w:rsidRDefault="004E78F2">
      <w:pPr>
        <w:spacing w:before="12" w:line="293" w:lineRule="auto"/>
        <w:ind w:left="111" w:right="4101"/>
        <w:rPr>
          <w:rFonts w:ascii="Calibri" w:eastAsia="Calibri" w:hAnsi="Calibri" w:cs="Calibri"/>
          <w:sz w:val="24"/>
          <w:szCs w:val="24"/>
        </w:rPr>
      </w:pPr>
      <w:r>
        <w:rPr>
          <w:rFonts w:ascii="Calibri" w:eastAsia="Calibri" w:hAnsi="Calibri" w:cs="Calibri"/>
          <w:i/>
          <w:sz w:val="24"/>
          <w:szCs w:val="24"/>
        </w:rPr>
        <w:t>drowned</w:t>
      </w:r>
      <w:r>
        <w:rPr>
          <w:rFonts w:ascii="Calibri" w:eastAsia="Calibri" w:hAnsi="Calibri" w:cs="Calibri"/>
          <w:b/>
          <w:sz w:val="24"/>
          <w:szCs w:val="24"/>
        </w:rPr>
        <w:t xml:space="preserve">* </w:t>
      </w:r>
      <w:r>
        <w:rPr>
          <w:rFonts w:ascii="Calibri" w:eastAsia="Calibri" w:hAnsi="Calibri" w:cs="Calibri"/>
          <w:sz w:val="24"/>
          <w:szCs w:val="24"/>
        </w:rPr>
        <w:t>himself. During the Duanwu Festival, Chinese people remember Qu Yuan and how he loved China.</w:t>
      </w:r>
    </w:p>
    <w:p w14:paraId="4DF82FA4" w14:textId="77777777" w:rsidR="00637D31" w:rsidRDefault="00637D31">
      <w:pPr>
        <w:spacing w:before="5" w:line="160" w:lineRule="exact"/>
        <w:rPr>
          <w:sz w:val="17"/>
          <w:szCs w:val="17"/>
        </w:rPr>
      </w:pPr>
    </w:p>
    <w:p w14:paraId="454895B2"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Today, during the Duanwu Festival, people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w:t>
      </w:r>
    </w:p>
    <w:p w14:paraId="0CA3B5D1" w14:textId="77777777" w:rsidR="00637D31" w:rsidRDefault="004E78F2">
      <w:pPr>
        <w:tabs>
          <w:tab w:val="left" w:pos="10080"/>
        </w:tabs>
        <w:spacing w:before="67" w:line="294" w:lineRule="auto"/>
        <w:ind w:left="111" w:right="158"/>
        <w:rPr>
          <w:rFonts w:ascii="Calibri" w:eastAsia="Calibri" w:hAnsi="Calibri" w:cs="Calibri"/>
          <w:sz w:val="24"/>
          <w:szCs w:val="24"/>
        </w:rPr>
      </w:pPr>
      <w:r>
        <w:rPr>
          <w:rFonts w:ascii="Calibri" w:eastAsia="Calibri" w:hAnsi="Calibri" w:cs="Calibri"/>
          <w:sz w:val="24"/>
          <w:szCs w:val="24"/>
        </w:rPr>
        <w:t xml:space="preserve">special food called zongzi. It has rice and vegetables or meat inside a bamboo leaf. When Qu Yuan killed himself in the river, people made zongzi and threw it into the water. The food (6)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r>
        <w:rPr>
          <w:rFonts w:ascii="Calibri" w:eastAsia="Calibri" w:hAnsi="Calibri" w:cs="Calibri"/>
          <w:sz w:val="24"/>
          <w:szCs w:val="24"/>
        </w:rPr>
        <w:t xml:space="preserve"> the attention of the fish, and they didn’t eat Qu Yuan’s body.</w:t>
      </w:r>
    </w:p>
    <w:p w14:paraId="7F82D8D5" w14:textId="77777777" w:rsidR="00637D31" w:rsidRDefault="00637D31">
      <w:pPr>
        <w:spacing w:before="6" w:line="160" w:lineRule="exact"/>
        <w:rPr>
          <w:sz w:val="17"/>
          <w:szCs w:val="17"/>
        </w:rPr>
      </w:pPr>
    </w:p>
    <w:p w14:paraId="59C54F46" w14:textId="77777777" w:rsidR="00637D31" w:rsidRDefault="004E78F2">
      <w:pPr>
        <w:spacing w:line="294" w:lineRule="auto"/>
        <w:ind w:left="111" w:right="66"/>
        <w:rPr>
          <w:rFonts w:ascii="Calibri" w:eastAsia="Calibri" w:hAnsi="Calibri" w:cs="Calibri"/>
          <w:sz w:val="24"/>
          <w:szCs w:val="24"/>
        </w:rPr>
      </w:pPr>
      <w:r>
        <w:rPr>
          <w:rFonts w:ascii="Calibri" w:eastAsia="Calibri" w:hAnsi="Calibri" w:cs="Calibri"/>
          <w:sz w:val="24"/>
          <w:szCs w:val="24"/>
        </w:rPr>
        <w:t xml:space="preserve">People also drink a special kind of wine during the festival. (7)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old Chinese beliefs, this wine cleans the blood. Chinese people think it also (8)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illness and keeps them healthy. During the festival, people also make small bags and fill them with perfume or medicine. They wear these bags on a string around their neck, and say that the bags bring good</w:t>
      </w:r>
    </w:p>
    <w:p w14:paraId="017F1FDA" w14:textId="77777777" w:rsidR="00637D31" w:rsidRDefault="004E78F2">
      <w:pPr>
        <w:spacing w:before="9"/>
        <w:ind w:left="111"/>
        <w:rPr>
          <w:rFonts w:ascii="Calibri" w:eastAsia="Calibri" w:hAnsi="Calibri" w:cs="Calibri"/>
          <w:sz w:val="24"/>
          <w:szCs w:val="24"/>
        </w:rPr>
      </w:pPr>
      <w:r>
        <w:rPr>
          <w:rFonts w:ascii="Calibri" w:eastAsia="Calibri" w:hAnsi="Calibri" w:cs="Calibri"/>
          <w:sz w:val="24"/>
          <w:szCs w:val="24"/>
        </w:rPr>
        <w:t xml:space="preserve">(9)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and protect them from bad spirits.</w:t>
      </w:r>
    </w:p>
    <w:p w14:paraId="04F5A57F" w14:textId="77777777" w:rsidR="00637D31" w:rsidRDefault="00637D31">
      <w:pPr>
        <w:spacing w:before="10" w:line="220" w:lineRule="exact"/>
        <w:rPr>
          <w:sz w:val="22"/>
          <w:szCs w:val="22"/>
        </w:rPr>
      </w:pPr>
    </w:p>
    <w:p w14:paraId="5EDAAE8F" w14:textId="77777777" w:rsidR="00637D31" w:rsidRDefault="004E78F2">
      <w:pPr>
        <w:spacing w:line="294" w:lineRule="auto"/>
        <w:ind w:left="111" w:right="340"/>
        <w:rPr>
          <w:rFonts w:ascii="Calibri" w:eastAsia="Calibri" w:hAnsi="Calibri" w:cs="Calibri"/>
          <w:sz w:val="24"/>
          <w:szCs w:val="24"/>
        </w:rPr>
      </w:pPr>
      <w:r>
        <w:rPr>
          <w:rFonts w:ascii="Calibri" w:eastAsia="Calibri" w:hAnsi="Calibri" w:cs="Calibri"/>
          <w:sz w:val="24"/>
          <w:szCs w:val="24"/>
        </w:rPr>
        <w:t xml:space="preserve">Dragon boat racing is a / an (10)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and very popular activity during the Duanwu Festival. Groups of people race long, narrow boats in the water. The (11)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each boat is different: some boats are longer, and some are shorter. The boats don’t have</w:t>
      </w:r>
    </w:p>
    <w:p w14:paraId="06679CD8" w14:textId="5237ECF6" w:rsidR="00637D31" w:rsidRDefault="00300370">
      <w:pPr>
        <w:spacing w:before="12" w:line="294" w:lineRule="auto"/>
        <w:ind w:left="111" w:right="383"/>
        <w:rPr>
          <w:rFonts w:ascii="Calibri" w:eastAsia="Calibri" w:hAnsi="Calibri" w:cs="Calibri"/>
          <w:sz w:val="24"/>
          <w:szCs w:val="24"/>
        </w:rPr>
      </w:pPr>
      <w:r>
        <w:pict w14:anchorId="24EF0FD8">
          <v:group id="_x0000_s2094" style="position:absolute;left:0;text-align:left;margin-left:279.75pt;margin-top:24.3pt;width:279pt;height:102.35pt;z-index:-1150;mso-position-horizontal-relative:page" coordorigin="5670,531" coordsize="5580,2046">
            <v:shape id="_x0000_s2097" type="#_x0000_t75" style="position:absolute;left:5670;top:531;width:5580;height:2025">
              <v:imagedata r:id="rId9" o:title=""/>
            </v:shape>
            <v:shape id="_x0000_s2096" style="position:absolute;left:9510;top:2222;width:1719;height:348" coordorigin="9510,2222" coordsize="1719,348" path="m9510,2570r1719,l11229,2222r-1719,l9510,2570xe" stroked="f">
              <v:path arrowok="t"/>
            </v:shape>
            <v:shape id="_x0000_s2095" style="position:absolute;left:9510;top:2222;width:1719;height:348" coordorigin="9510,2222" coordsize="1719,348" path="m9510,2570r1719,l11229,2222r-1719,l9510,2570xe" filled="f">
              <v:path arrowok="t"/>
            </v:shape>
            <w10:wrap anchorx="page"/>
          </v:group>
        </w:pict>
      </w:r>
      <w:r w:rsidR="004E78F2">
        <w:rPr>
          <w:rFonts w:ascii="Calibri" w:eastAsia="Calibri" w:hAnsi="Calibri" w:cs="Calibri"/>
          <w:sz w:val="24"/>
          <w:szCs w:val="24"/>
        </w:rPr>
        <w:t xml:space="preserve">a / an (12) </w:t>
      </w:r>
      <w:r w:rsidR="004E78F2">
        <w:rPr>
          <w:rFonts w:ascii="Calibri" w:eastAsia="Calibri" w:hAnsi="Calibri" w:cs="Calibri"/>
          <w:sz w:val="24"/>
          <w:szCs w:val="24"/>
          <w:u w:val="single" w:color="000000"/>
        </w:rPr>
        <w:t xml:space="preserve">                                     </w:t>
      </w:r>
      <w:r w:rsidR="004E78F2">
        <w:rPr>
          <w:rFonts w:ascii="Calibri" w:eastAsia="Calibri" w:hAnsi="Calibri" w:cs="Calibri"/>
          <w:sz w:val="24"/>
          <w:szCs w:val="24"/>
        </w:rPr>
        <w:t>, so the people use oars to push the boats through the water. There is also a drummer on each boat, and the people</w:t>
      </w:r>
    </w:p>
    <w:p w14:paraId="4FF8CC7B" w14:textId="77777777" w:rsidR="00637D31" w:rsidRDefault="004E78F2">
      <w:pPr>
        <w:spacing w:before="12" w:line="294" w:lineRule="auto"/>
        <w:ind w:left="111" w:right="5938"/>
        <w:rPr>
          <w:rFonts w:ascii="Calibri" w:eastAsia="Calibri" w:hAnsi="Calibri" w:cs="Calibri"/>
          <w:sz w:val="24"/>
          <w:szCs w:val="24"/>
        </w:rPr>
      </w:pPr>
      <w:r>
        <w:rPr>
          <w:rFonts w:ascii="Calibri" w:eastAsia="Calibri" w:hAnsi="Calibri" w:cs="Calibri"/>
          <w:sz w:val="24"/>
          <w:szCs w:val="24"/>
        </w:rPr>
        <w:t>move the oars together with the drum’s sound. The Chinese people say that after Qu Yuan went into the river, people went out in</w:t>
      </w:r>
    </w:p>
    <w:p w14:paraId="16C96580" w14:textId="252173AA" w:rsidR="00637D31" w:rsidRDefault="004E78F2" w:rsidP="00857D8B">
      <w:pPr>
        <w:tabs>
          <w:tab w:val="left" w:pos="9135"/>
        </w:tabs>
        <w:spacing w:before="9"/>
        <w:ind w:left="111"/>
        <w:rPr>
          <w:rFonts w:ascii="Calibri" w:eastAsia="Calibri" w:hAnsi="Calibri" w:cs="Calibri"/>
          <w:sz w:val="24"/>
          <w:szCs w:val="24"/>
        </w:rPr>
        <w:sectPr w:rsidR="00637D31">
          <w:footerReference w:type="default" r:id="rId10"/>
          <w:pgSz w:w="12240" w:h="15840"/>
          <w:pgMar w:top="400" w:right="940" w:bottom="280" w:left="880" w:header="0" w:footer="805" w:gutter="0"/>
          <w:pgNumType w:start="6"/>
          <w:cols w:space="720"/>
        </w:sectPr>
      </w:pPr>
      <w:r>
        <w:rPr>
          <w:rFonts w:ascii="Calibri" w:eastAsia="Calibri" w:hAnsi="Calibri" w:cs="Calibri"/>
          <w:sz w:val="24"/>
          <w:szCs w:val="24"/>
        </w:rPr>
        <w:t>boats like this to save him.</w:t>
      </w:r>
      <w:r w:rsidR="00857D8B">
        <w:rPr>
          <w:rFonts w:ascii="Calibri" w:eastAsia="Calibri" w:hAnsi="Calibri" w:cs="Calibri"/>
          <w:sz w:val="24"/>
          <w:szCs w:val="24"/>
        </w:rPr>
        <w:tab/>
      </w:r>
    </w:p>
    <w:p w14:paraId="474798AC" w14:textId="77777777" w:rsidR="00637D31" w:rsidRDefault="00637D31">
      <w:pPr>
        <w:spacing w:before="8" w:line="120" w:lineRule="exact"/>
        <w:rPr>
          <w:sz w:val="13"/>
          <w:szCs w:val="13"/>
        </w:rPr>
      </w:pPr>
    </w:p>
    <w:p w14:paraId="20B8C8AA" w14:textId="77777777" w:rsidR="00637D31" w:rsidRDefault="00637D31">
      <w:pPr>
        <w:spacing w:line="200" w:lineRule="exact"/>
      </w:pPr>
    </w:p>
    <w:p w14:paraId="6BF6F4DA" w14:textId="0F051D0B" w:rsidR="00637D31" w:rsidRDefault="004E78F2">
      <w:pPr>
        <w:ind w:left="207" w:right="-56"/>
        <w:rPr>
          <w:sz w:val="24"/>
          <w:szCs w:val="24"/>
        </w:rPr>
      </w:pPr>
      <w:r>
        <w:rPr>
          <w:b/>
          <w:sz w:val="24"/>
          <w:szCs w:val="24"/>
        </w:rPr>
        <w:t>*</w:t>
      </w:r>
      <w:r>
        <w:rPr>
          <w:i/>
          <w:sz w:val="24"/>
          <w:szCs w:val="24"/>
        </w:rPr>
        <w:t>to drown</w:t>
      </w:r>
      <w:r>
        <w:rPr>
          <w:sz w:val="24"/>
          <w:szCs w:val="24"/>
        </w:rPr>
        <w:t>: to die by breathing water</w:t>
      </w:r>
    </w:p>
    <w:p w14:paraId="7C1C39E4" w14:textId="77777777" w:rsidR="00637D31" w:rsidRDefault="004E78F2">
      <w:pPr>
        <w:spacing w:before="5" w:line="140" w:lineRule="exact"/>
        <w:rPr>
          <w:sz w:val="15"/>
          <w:szCs w:val="15"/>
        </w:rPr>
      </w:pPr>
      <w:r>
        <w:br w:type="column"/>
      </w:r>
    </w:p>
    <w:p w14:paraId="61E5D2D7" w14:textId="08E3FD02" w:rsidR="00637D31" w:rsidRDefault="004E78F2">
      <w:pPr>
        <w:rPr>
          <w:sz w:val="24"/>
          <w:szCs w:val="24"/>
        </w:rPr>
        <w:sectPr w:rsidR="00637D31">
          <w:type w:val="continuous"/>
          <w:pgSz w:w="12240" w:h="15840"/>
          <w:pgMar w:top="920" w:right="940" w:bottom="280" w:left="880" w:header="720" w:footer="720" w:gutter="0"/>
          <w:cols w:num="2" w:space="720" w:equalWidth="0">
            <w:col w:w="3711" w:space="4958"/>
            <w:col w:w="1751"/>
          </w:cols>
        </w:sectPr>
      </w:pPr>
      <w:r>
        <w:rPr>
          <w:b/>
          <w:sz w:val="24"/>
          <w:szCs w:val="24"/>
        </w:rPr>
        <w:t>a boat with oars</w:t>
      </w:r>
    </w:p>
    <w:p w14:paraId="06E919DF" w14:textId="77777777" w:rsidR="00857D8B" w:rsidRDefault="00857D8B">
      <w:pPr>
        <w:spacing w:before="46"/>
        <w:ind w:left="651" w:right="2677"/>
        <w:rPr>
          <w:rFonts w:ascii="Calibri" w:eastAsia="Calibri" w:hAnsi="Calibri" w:cs="Calibri"/>
          <w:b/>
          <w:sz w:val="24"/>
          <w:szCs w:val="24"/>
        </w:rPr>
      </w:pPr>
    </w:p>
    <w:p w14:paraId="48D67B6A" w14:textId="7FBF8937" w:rsidR="00637D31" w:rsidRDefault="004E78F2">
      <w:pPr>
        <w:spacing w:before="46"/>
        <w:ind w:left="651" w:right="2677"/>
        <w:rPr>
          <w:rFonts w:ascii="Calibri" w:eastAsia="Calibri" w:hAnsi="Calibri" w:cs="Calibri"/>
          <w:sz w:val="24"/>
          <w:szCs w:val="24"/>
        </w:rPr>
      </w:pPr>
      <w:r>
        <w:rPr>
          <w:rFonts w:ascii="Calibri" w:eastAsia="Calibri" w:hAnsi="Calibri" w:cs="Calibri"/>
          <w:b/>
          <w:sz w:val="24"/>
          <w:szCs w:val="24"/>
        </w:rPr>
        <w:t xml:space="preserve">READING SECTION Text I </w:t>
      </w:r>
    </w:p>
    <w:p w14:paraId="67496E44" w14:textId="77777777" w:rsidR="00637D31" w:rsidRDefault="004E78F2">
      <w:pPr>
        <w:ind w:left="651"/>
        <w:rPr>
          <w:rFonts w:ascii="Calibri" w:eastAsia="Calibri" w:hAnsi="Calibri" w:cs="Calibri"/>
          <w:sz w:val="24"/>
          <w:szCs w:val="24"/>
        </w:rPr>
      </w:pPr>
      <w:r>
        <w:rPr>
          <w:rFonts w:ascii="Calibri" w:eastAsia="Calibri" w:hAnsi="Calibri" w:cs="Calibri"/>
          <w:b/>
          <w:sz w:val="24"/>
          <w:szCs w:val="24"/>
        </w:rPr>
        <w:t>Read the text, and answer the questions that follow.</w:t>
      </w:r>
    </w:p>
    <w:p w14:paraId="071821F7" w14:textId="77777777" w:rsidR="00637D31" w:rsidRDefault="00637D31">
      <w:pPr>
        <w:spacing w:line="120" w:lineRule="exact"/>
        <w:rPr>
          <w:sz w:val="12"/>
          <w:szCs w:val="12"/>
        </w:rPr>
      </w:pPr>
    </w:p>
    <w:p w14:paraId="43DBAC7D" w14:textId="77777777" w:rsidR="00637D31" w:rsidRDefault="004E78F2">
      <w:pPr>
        <w:ind w:left="651"/>
        <w:rPr>
          <w:rFonts w:ascii="Calibri" w:eastAsia="Calibri" w:hAnsi="Calibri" w:cs="Calibri"/>
          <w:sz w:val="24"/>
          <w:szCs w:val="24"/>
        </w:rPr>
      </w:pPr>
      <w:r>
        <w:rPr>
          <w:rFonts w:ascii="Calibri" w:eastAsia="Calibri" w:hAnsi="Calibri" w:cs="Calibri"/>
          <w:b/>
          <w:sz w:val="24"/>
          <w:szCs w:val="24"/>
        </w:rPr>
        <w:t>Backpacking Cuckoos</w:t>
      </w:r>
    </w:p>
    <w:p w14:paraId="5D75143F" w14:textId="77777777" w:rsidR="00637D31" w:rsidRDefault="004E78F2">
      <w:pPr>
        <w:spacing w:line="260" w:lineRule="exact"/>
        <w:ind w:left="651"/>
        <w:rPr>
          <w:rFonts w:ascii="Calibri" w:eastAsia="Calibri" w:hAnsi="Calibri" w:cs="Calibri"/>
          <w:sz w:val="22"/>
          <w:szCs w:val="22"/>
        </w:rPr>
      </w:pPr>
      <w:r>
        <w:rPr>
          <w:rFonts w:ascii="Calibri" w:eastAsia="Calibri" w:hAnsi="Calibri" w:cs="Calibri"/>
          <w:sz w:val="22"/>
          <w:szCs w:val="22"/>
        </w:rPr>
        <w:t>People all over Europe know the cuckoo bird from its</w:t>
      </w:r>
    </w:p>
    <w:p w14:paraId="6F9690BF" w14:textId="77777777" w:rsidR="00637D31" w:rsidRDefault="004E78F2">
      <w:pPr>
        <w:spacing w:before="22" w:line="258" w:lineRule="auto"/>
        <w:ind w:left="651" w:right="142"/>
        <w:rPr>
          <w:rFonts w:ascii="Calibri" w:eastAsia="Calibri" w:hAnsi="Calibri" w:cs="Calibri"/>
          <w:sz w:val="22"/>
          <w:szCs w:val="22"/>
        </w:rPr>
      </w:pPr>
      <w:r>
        <w:rPr>
          <w:rFonts w:ascii="Calibri" w:eastAsia="Calibri" w:hAnsi="Calibri" w:cs="Calibri"/>
          <w:sz w:val="22"/>
          <w:szCs w:val="22"/>
        </w:rPr>
        <w:t>sound. It doesn't sing, but it makes a noise with one high note and one low note – 'coo coo'. When people in Europe hear a cuckoo for the first time each year, they know that</w:t>
      </w:r>
    </w:p>
    <w:p w14:paraId="7E3BE3BF" w14:textId="77777777" w:rsidR="00637D31" w:rsidRDefault="004E78F2">
      <w:pPr>
        <w:tabs>
          <w:tab w:val="left" w:pos="640"/>
        </w:tabs>
        <w:spacing w:before="5" w:line="258" w:lineRule="auto"/>
        <w:ind w:left="651" w:right="20" w:hanging="535"/>
        <w:rPr>
          <w:rFonts w:ascii="Calibri" w:eastAsia="Calibri" w:hAnsi="Calibri" w:cs="Calibri"/>
          <w:sz w:val="22"/>
          <w:szCs w:val="22"/>
        </w:rPr>
      </w:pPr>
      <w:r>
        <w:rPr>
          <w:rFonts w:ascii="Calibri" w:eastAsia="Calibri" w:hAnsi="Calibri" w:cs="Calibri"/>
          <w:b/>
          <w:sz w:val="22"/>
          <w:szCs w:val="22"/>
        </w:rPr>
        <w:t>5</w:t>
      </w:r>
      <w:r>
        <w:rPr>
          <w:rFonts w:ascii="Calibri" w:eastAsia="Calibri" w:hAnsi="Calibri" w:cs="Calibri"/>
          <w:b/>
          <w:sz w:val="22"/>
          <w:szCs w:val="22"/>
        </w:rPr>
        <w:tab/>
      </w:r>
      <w:r>
        <w:rPr>
          <w:rFonts w:ascii="Calibri" w:eastAsia="Calibri" w:hAnsi="Calibri" w:cs="Calibri"/>
          <w:sz w:val="22"/>
          <w:szCs w:val="22"/>
        </w:rPr>
        <w:t>spring is here. In some years, people hear cuckoos in February. That is very early. In other years, they don't arrive until April. Usually, the birds arrive in March. This is because the cuckoo lives in Africa during the winter months. It only comes to Europe when the weather gets warmer there.</w:t>
      </w:r>
    </w:p>
    <w:p w14:paraId="5A9D1A09" w14:textId="77777777" w:rsidR="00637D31" w:rsidRDefault="004E78F2">
      <w:pPr>
        <w:tabs>
          <w:tab w:val="left" w:pos="640"/>
        </w:tabs>
        <w:spacing w:before="24" w:line="252" w:lineRule="auto"/>
        <w:ind w:left="651" w:right="-48" w:hanging="535"/>
        <w:rPr>
          <w:rFonts w:ascii="Calibri" w:eastAsia="Calibri" w:hAnsi="Calibri" w:cs="Calibri"/>
          <w:sz w:val="22"/>
          <w:szCs w:val="22"/>
        </w:rPr>
      </w:pPr>
      <w:r>
        <w:rPr>
          <w:rFonts w:ascii="Calibri" w:eastAsia="Calibri" w:hAnsi="Calibri" w:cs="Calibri"/>
          <w:b/>
          <w:position w:val="10"/>
          <w:sz w:val="22"/>
          <w:szCs w:val="22"/>
        </w:rPr>
        <w:t>10</w:t>
      </w:r>
      <w:r>
        <w:rPr>
          <w:rFonts w:ascii="Calibri" w:eastAsia="Calibri" w:hAnsi="Calibri" w:cs="Calibri"/>
          <w:b/>
          <w:position w:val="10"/>
          <w:sz w:val="22"/>
          <w:szCs w:val="22"/>
        </w:rPr>
        <w:tab/>
      </w:r>
      <w:r>
        <w:rPr>
          <w:rFonts w:ascii="Calibri" w:eastAsia="Calibri" w:hAnsi="Calibri" w:cs="Calibri"/>
          <w:sz w:val="22"/>
          <w:szCs w:val="22"/>
        </w:rPr>
        <w:t xml:space="preserve">People have always known that cuckoos </w:t>
      </w:r>
      <w:r>
        <w:rPr>
          <w:rFonts w:ascii="Calibri" w:eastAsia="Calibri" w:hAnsi="Calibri" w:cs="Calibri"/>
          <w:i/>
          <w:sz w:val="22"/>
          <w:szCs w:val="22"/>
        </w:rPr>
        <w:t>migrate</w:t>
      </w:r>
      <w:r>
        <w:rPr>
          <w:rFonts w:ascii="Calibri" w:eastAsia="Calibri" w:hAnsi="Calibri" w:cs="Calibri"/>
          <w:b/>
          <w:i/>
          <w:sz w:val="22"/>
          <w:szCs w:val="22"/>
        </w:rPr>
        <w:t>*</w:t>
      </w:r>
      <w:r>
        <w:rPr>
          <w:rFonts w:ascii="Calibri" w:eastAsia="Calibri" w:hAnsi="Calibri" w:cs="Calibri"/>
          <w:sz w:val="22"/>
          <w:szCs w:val="22"/>
        </w:rPr>
        <w:t>. They fly thousands of miles across the Sahara desert twice a year – in</w:t>
      </w:r>
    </w:p>
    <w:p w14:paraId="57FCAAA7" w14:textId="77777777" w:rsidR="00637D31" w:rsidRDefault="004E78F2">
      <w:pPr>
        <w:spacing w:line="200" w:lineRule="exact"/>
      </w:pPr>
      <w:r>
        <w:br w:type="column"/>
      </w:r>
    </w:p>
    <w:p w14:paraId="132BAB47" w14:textId="77777777" w:rsidR="00637D31" w:rsidRDefault="00637D31">
      <w:pPr>
        <w:spacing w:line="200" w:lineRule="exact"/>
      </w:pPr>
    </w:p>
    <w:p w14:paraId="0D5677C5" w14:textId="77777777" w:rsidR="00637D31" w:rsidRDefault="00637D31">
      <w:pPr>
        <w:spacing w:line="200" w:lineRule="exact"/>
      </w:pPr>
    </w:p>
    <w:p w14:paraId="493D8427" w14:textId="77777777" w:rsidR="00637D31" w:rsidRDefault="00637D31">
      <w:pPr>
        <w:spacing w:line="200" w:lineRule="exact"/>
      </w:pPr>
    </w:p>
    <w:p w14:paraId="58039FDD" w14:textId="77777777" w:rsidR="00637D31" w:rsidRDefault="00637D31">
      <w:pPr>
        <w:spacing w:before="16" w:line="260" w:lineRule="exact"/>
        <w:rPr>
          <w:sz w:val="26"/>
          <w:szCs w:val="26"/>
        </w:rPr>
      </w:pPr>
    </w:p>
    <w:p w14:paraId="1E18B701" w14:textId="77777777" w:rsidR="00637D31" w:rsidRDefault="004E78F2">
      <w:pPr>
        <w:rPr>
          <w:sz w:val="24"/>
          <w:szCs w:val="24"/>
        </w:rPr>
        <w:sectPr w:rsidR="00637D31">
          <w:footerReference w:type="default" r:id="rId11"/>
          <w:pgSz w:w="12240" w:h="15840"/>
          <w:pgMar w:top="400" w:right="540" w:bottom="0" w:left="340" w:header="0" w:footer="0" w:gutter="0"/>
          <w:pgNumType w:start="7"/>
          <w:cols w:num="2" w:space="720" w:equalWidth="0">
            <w:col w:w="6087" w:space="52"/>
            <w:col w:w="5221"/>
          </w:cols>
        </w:sectPr>
      </w:pPr>
      <w:r>
        <w:rPr>
          <w:b/>
          <w:i/>
          <w:sz w:val="24"/>
          <w:szCs w:val="24"/>
        </w:rPr>
        <w:t>CHART 1</w:t>
      </w:r>
    </w:p>
    <w:p w14:paraId="35317369" w14:textId="77777777" w:rsidR="00637D31" w:rsidRDefault="004E78F2">
      <w:pPr>
        <w:spacing w:before="10" w:line="259" w:lineRule="auto"/>
        <w:ind w:left="651" w:right="712"/>
        <w:rPr>
          <w:rFonts w:ascii="Calibri" w:eastAsia="Calibri" w:hAnsi="Calibri" w:cs="Calibri"/>
          <w:sz w:val="22"/>
          <w:szCs w:val="22"/>
        </w:rPr>
      </w:pPr>
      <w:r>
        <w:rPr>
          <w:rFonts w:ascii="Calibri" w:eastAsia="Calibri" w:hAnsi="Calibri" w:cs="Calibri"/>
          <w:sz w:val="22"/>
          <w:szCs w:val="22"/>
        </w:rPr>
        <w:t>the spring, and in the summer, usually at the end of July. In August, there are not many cuckoos left in Europe.</w:t>
      </w:r>
    </w:p>
    <w:p w14:paraId="45255903" w14:textId="77777777" w:rsidR="00637D31" w:rsidRDefault="00637D31">
      <w:pPr>
        <w:spacing w:before="4" w:line="120" w:lineRule="exact"/>
        <w:rPr>
          <w:sz w:val="12"/>
          <w:szCs w:val="12"/>
        </w:rPr>
      </w:pPr>
    </w:p>
    <w:p w14:paraId="44D4A813" w14:textId="77777777" w:rsidR="00637D31" w:rsidRDefault="004E78F2">
      <w:pPr>
        <w:ind w:left="651"/>
        <w:rPr>
          <w:rFonts w:ascii="Calibri" w:eastAsia="Calibri" w:hAnsi="Calibri" w:cs="Calibri"/>
          <w:sz w:val="22"/>
          <w:szCs w:val="22"/>
        </w:rPr>
      </w:pPr>
      <w:r>
        <w:rPr>
          <w:rFonts w:ascii="Calibri" w:eastAsia="Calibri" w:hAnsi="Calibri" w:cs="Calibri"/>
          <w:sz w:val="22"/>
          <w:szCs w:val="22"/>
        </w:rPr>
        <w:t>In the past, scientists didn’t know how cuckoos made their long and</w:t>
      </w:r>
    </w:p>
    <w:p w14:paraId="2D40AE88" w14:textId="77777777" w:rsidR="00637D31" w:rsidRDefault="004E78F2">
      <w:pPr>
        <w:tabs>
          <w:tab w:val="left" w:pos="640"/>
        </w:tabs>
        <w:spacing w:before="22" w:line="258" w:lineRule="auto"/>
        <w:ind w:left="651" w:right="769" w:hanging="535"/>
        <w:rPr>
          <w:rFonts w:ascii="Calibri" w:eastAsia="Calibri" w:hAnsi="Calibri" w:cs="Calibri"/>
          <w:sz w:val="22"/>
          <w:szCs w:val="22"/>
        </w:rPr>
      </w:pPr>
      <w:r>
        <w:rPr>
          <w:rFonts w:ascii="Calibri" w:eastAsia="Calibri" w:hAnsi="Calibri" w:cs="Calibri"/>
          <w:b/>
          <w:sz w:val="22"/>
          <w:szCs w:val="22"/>
        </w:rPr>
        <w:t>15</w:t>
      </w:r>
      <w:r>
        <w:rPr>
          <w:rFonts w:ascii="Calibri" w:eastAsia="Calibri" w:hAnsi="Calibri" w:cs="Calibri"/>
          <w:b/>
          <w:sz w:val="22"/>
          <w:szCs w:val="22"/>
        </w:rPr>
        <w:tab/>
      </w:r>
      <w:r>
        <w:rPr>
          <w:rFonts w:ascii="Calibri" w:eastAsia="Calibri" w:hAnsi="Calibri" w:cs="Calibri"/>
          <w:sz w:val="22"/>
          <w:szCs w:val="22"/>
        </w:rPr>
        <w:t xml:space="preserve">difficult journey. However, now, a new kind of technology allows scientists to follow </w:t>
      </w:r>
      <w:r>
        <w:rPr>
          <w:rFonts w:ascii="Calibri" w:eastAsia="Calibri" w:hAnsi="Calibri" w:cs="Calibri"/>
          <w:b/>
          <w:sz w:val="22"/>
          <w:szCs w:val="22"/>
        </w:rPr>
        <w:t xml:space="preserve">this species </w:t>
      </w:r>
      <w:r>
        <w:rPr>
          <w:rFonts w:ascii="Calibri" w:eastAsia="Calibri" w:hAnsi="Calibri" w:cs="Calibri"/>
          <w:sz w:val="22"/>
          <w:szCs w:val="22"/>
        </w:rPr>
        <w:t>and see where they go during their journey to Africa and back.</w:t>
      </w:r>
    </w:p>
    <w:p w14:paraId="257451C7" w14:textId="77777777" w:rsidR="00637D31" w:rsidRDefault="00637D31">
      <w:pPr>
        <w:spacing w:before="5" w:line="120" w:lineRule="exact"/>
        <w:rPr>
          <w:sz w:val="12"/>
          <w:szCs w:val="12"/>
        </w:rPr>
      </w:pPr>
    </w:p>
    <w:p w14:paraId="7A7205DF" w14:textId="77777777" w:rsidR="00637D31" w:rsidRDefault="004E78F2">
      <w:pPr>
        <w:ind w:left="651"/>
        <w:rPr>
          <w:rFonts w:ascii="Calibri" w:eastAsia="Calibri" w:hAnsi="Calibri" w:cs="Calibri"/>
          <w:sz w:val="22"/>
          <w:szCs w:val="22"/>
        </w:rPr>
      </w:pPr>
      <w:r>
        <w:rPr>
          <w:rFonts w:ascii="Calibri" w:eastAsia="Calibri" w:hAnsi="Calibri" w:cs="Calibri"/>
          <w:sz w:val="22"/>
          <w:szCs w:val="22"/>
        </w:rPr>
        <w:t>In May 2011, scientists caught five male birds in Norfolk in eastern</w:t>
      </w:r>
    </w:p>
    <w:p w14:paraId="03584044" w14:textId="77777777" w:rsidR="00637D31" w:rsidRDefault="004E78F2">
      <w:pPr>
        <w:spacing w:before="19"/>
        <w:ind w:left="651"/>
        <w:rPr>
          <w:rFonts w:ascii="Calibri" w:eastAsia="Calibri" w:hAnsi="Calibri" w:cs="Calibri"/>
          <w:sz w:val="22"/>
          <w:szCs w:val="22"/>
        </w:rPr>
      </w:pPr>
      <w:r>
        <w:rPr>
          <w:rFonts w:ascii="Calibri" w:eastAsia="Calibri" w:hAnsi="Calibri" w:cs="Calibri"/>
          <w:sz w:val="22"/>
          <w:szCs w:val="22"/>
        </w:rPr>
        <w:t>England. They put a very small GPS tag on each one’s back, and then</w:t>
      </w:r>
    </w:p>
    <w:p w14:paraId="6BA614BE" w14:textId="77777777" w:rsidR="00637D31" w:rsidRDefault="004E78F2">
      <w:pPr>
        <w:tabs>
          <w:tab w:val="left" w:pos="640"/>
        </w:tabs>
        <w:spacing w:before="22" w:line="254" w:lineRule="auto"/>
        <w:ind w:left="651" w:right="637" w:hanging="535"/>
        <w:rPr>
          <w:rFonts w:ascii="Calibri" w:eastAsia="Calibri" w:hAnsi="Calibri" w:cs="Calibri"/>
          <w:sz w:val="22"/>
          <w:szCs w:val="22"/>
        </w:rPr>
      </w:pPr>
      <w:r>
        <w:rPr>
          <w:rFonts w:ascii="Calibri" w:eastAsia="Calibri" w:hAnsi="Calibri" w:cs="Calibri"/>
          <w:b/>
          <w:position w:val="-2"/>
          <w:sz w:val="22"/>
          <w:szCs w:val="22"/>
        </w:rPr>
        <w:t>20</w:t>
      </w:r>
      <w:r>
        <w:rPr>
          <w:rFonts w:ascii="Calibri" w:eastAsia="Calibri" w:hAnsi="Calibri" w:cs="Calibri"/>
          <w:b/>
          <w:position w:val="-2"/>
          <w:sz w:val="22"/>
          <w:szCs w:val="22"/>
        </w:rPr>
        <w:tab/>
      </w:r>
      <w:r>
        <w:rPr>
          <w:rFonts w:ascii="Calibri" w:eastAsia="Calibri" w:hAnsi="Calibri" w:cs="Calibri"/>
          <w:sz w:val="22"/>
          <w:szCs w:val="22"/>
        </w:rPr>
        <w:t>set it free again. The tags allowed the scientists to see where the birds went after they left England. The scientists found that the five birds each travelled about 10,000 miles that summer, and they all spent the winter in the Congo region of central Africa. However, the scientists were surprised by what they found: each bird took a</w:t>
      </w:r>
    </w:p>
    <w:p w14:paraId="5D76A506" w14:textId="77777777" w:rsidR="00637D31" w:rsidRDefault="004E78F2">
      <w:pPr>
        <w:tabs>
          <w:tab w:val="left" w:pos="640"/>
        </w:tabs>
        <w:spacing w:before="8" w:line="247" w:lineRule="auto"/>
        <w:ind w:left="651" w:right="579" w:hanging="535"/>
        <w:rPr>
          <w:rFonts w:ascii="Calibri" w:eastAsia="Calibri" w:hAnsi="Calibri" w:cs="Calibri"/>
          <w:sz w:val="22"/>
          <w:szCs w:val="22"/>
        </w:rPr>
      </w:pPr>
      <w:r>
        <w:rPr>
          <w:rFonts w:ascii="Calibri" w:eastAsia="Calibri" w:hAnsi="Calibri" w:cs="Calibri"/>
          <w:b/>
          <w:position w:val="-4"/>
          <w:sz w:val="22"/>
          <w:szCs w:val="22"/>
        </w:rPr>
        <w:t>25</w:t>
      </w:r>
      <w:r>
        <w:rPr>
          <w:rFonts w:ascii="Calibri" w:eastAsia="Calibri" w:hAnsi="Calibri" w:cs="Calibri"/>
          <w:b/>
          <w:position w:val="-4"/>
          <w:sz w:val="22"/>
          <w:szCs w:val="22"/>
        </w:rPr>
        <w:tab/>
      </w:r>
      <w:r>
        <w:rPr>
          <w:rFonts w:ascii="Calibri" w:eastAsia="Calibri" w:hAnsi="Calibri" w:cs="Calibri"/>
          <w:sz w:val="22"/>
          <w:szCs w:val="22"/>
        </w:rPr>
        <w:t xml:space="preserve">different route (way of travelling) to its winter home in Africa. The first bird, named Lyster, flew across France, Spain and Morocco before he crossed the Sahara desert. The second bird, Chris, went by a completely different route. </w:t>
      </w:r>
      <w:r>
        <w:rPr>
          <w:rFonts w:ascii="Calibri" w:eastAsia="Calibri" w:hAnsi="Calibri" w:cs="Calibri"/>
          <w:b/>
          <w:sz w:val="22"/>
          <w:szCs w:val="22"/>
        </w:rPr>
        <w:t xml:space="preserve">He </w:t>
      </w:r>
      <w:r>
        <w:rPr>
          <w:rFonts w:ascii="Calibri" w:eastAsia="Calibri" w:hAnsi="Calibri" w:cs="Calibri"/>
          <w:sz w:val="22"/>
          <w:szCs w:val="22"/>
        </w:rPr>
        <w:t>flew over Belgium, Germany and</w:t>
      </w:r>
    </w:p>
    <w:p w14:paraId="2BA5B584" w14:textId="77777777" w:rsidR="00637D31" w:rsidRDefault="004E78F2">
      <w:pPr>
        <w:spacing w:before="15"/>
        <w:ind w:left="651"/>
        <w:rPr>
          <w:rFonts w:ascii="Calibri" w:eastAsia="Calibri" w:hAnsi="Calibri" w:cs="Calibri"/>
          <w:sz w:val="22"/>
          <w:szCs w:val="22"/>
        </w:rPr>
      </w:pPr>
      <w:r>
        <w:rPr>
          <w:rFonts w:ascii="Calibri" w:eastAsia="Calibri" w:hAnsi="Calibri" w:cs="Calibri"/>
          <w:sz w:val="22"/>
          <w:szCs w:val="22"/>
        </w:rPr>
        <w:t>Italy before he crossed the Sahara desert in Libya. The other three</w:t>
      </w:r>
    </w:p>
    <w:p w14:paraId="0F3156BB" w14:textId="77777777" w:rsidR="00637D31" w:rsidRDefault="004E78F2">
      <w:pPr>
        <w:spacing w:before="22"/>
        <w:ind w:left="116"/>
        <w:rPr>
          <w:rFonts w:ascii="Calibri" w:eastAsia="Calibri" w:hAnsi="Calibri" w:cs="Calibri"/>
          <w:sz w:val="22"/>
          <w:szCs w:val="22"/>
        </w:rPr>
      </w:pPr>
      <w:r>
        <w:rPr>
          <w:rFonts w:ascii="Calibri" w:eastAsia="Calibri" w:hAnsi="Calibri" w:cs="Calibri"/>
          <w:b/>
          <w:position w:val="-4"/>
          <w:sz w:val="22"/>
          <w:szCs w:val="22"/>
        </w:rPr>
        <w:t xml:space="preserve">30      </w:t>
      </w:r>
      <w:r>
        <w:rPr>
          <w:rFonts w:ascii="Calibri" w:eastAsia="Calibri" w:hAnsi="Calibri" w:cs="Calibri"/>
          <w:sz w:val="22"/>
          <w:szCs w:val="22"/>
        </w:rPr>
        <w:t>birds flew over Tunisia and Algeria on their way to Africa.</w:t>
      </w:r>
    </w:p>
    <w:p w14:paraId="72D90C3D" w14:textId="77777777" w:rsidR="00637D31" w:rsidRDefault="004E78F2">
      <w:pPr>
        <w:spacing w:before="99" w:line="259" w:lineRule="auto"/>
        <w:ind w:left="651" w:right="-40"/>
        <w:rPr>
          <w:rFonts w:ascii="Calibri" w:eastAsia="Calibri" w:hAnsi="Calibri" w:cs="Calibri"/>
          <w:sz w:val="22"/>
          <w:szCs w:val="22"/>
        </w:rPr>
      </w:pPr>
      <w:r>
        <w:rPr>
          <w:rFonts w:ascii="Calibri" w:eastAsia="Calibri" w:hAnsi="Calibri" w:cs="Calibri"/>
          <w:sz w:val="22"/>
          <w:szCs w:val="22"/>
        </w:rPr>
        <w:t>The scientists also saw that all five birds left Africa again, nine months later, to come back to Britain. Amazingly, they each took a different route again. They took different routes from each other, but they also took a different route from their first route. For example, Lyster flew back to England over</w:t>
      </w:r>
    </w:p>
    <w:p w14:paraId="0BB764DE" w14:textId="77777777" w:rsidR="00637D31" w:rsidRDefault="004E78F2">
      <w:pPr>
        <w:tabs>
          <w:tab w:val="left" w:pos="640"/>
        </w:tabs>
        <w:spacing w:before="2" w:line="248" w:lineRule="auto"/>
        <w:ind w:left="651" w:right="119" w:hanging="535"/>
        <w:rPr>
          <w:rFonts w:ascii="Calibri" w:eastAsia="Calibri" w:hAnsi="Calibri" w:cs="Calibri"/>
          <w:sz w:val="22"/>
          <w:szCs w:val="22"/>
        </w:rPr>
      </w:pPr>
      <w:r>
        <w:rPr>
          <w:rFonts w:ascii="Calibri" w:eastAsia="Calibri" w:hAnsi="Calibri" w:cs="Calibri"/>
          <w:b/>
          <w:position w:val="-4"/>
          <w:sz w:val="22"/>
          <w:szCs w:val="22"/>
        </w:rPr>
        <w:t>35</w:t>
      </w:r>
      <w:r>
        <w:rPr>
          <w:rFonts w:ascii="Calibri" w:eastAsia="Calibri" w:hAnsi="Calibri" w:cs="Calibri"/>
          <w:b/>
          <w:position w:val="-4"/>
          <w:sz w:val="22"/>
          <w:szCs w:val="22"/>
        </w:rPr>
        <w:tab/>
      </w:r>
      <w:r>
        <w:rPr>
          <w:rFonts w:ascii="Calibri" w:eastAsia="Calibri" w:hAnsi="Calibri" w:cs="Calibri"/>
          <w:sz w:val="22"/>
          <w:szCs w:val="22"/>
        </w:rPr>
        <w:t>Algeria and France; this time, he didn't fly over Spain and Morocco. Chris also crossed the Algerian desert, but then continued his journey over Italy and France. The two birds, however, both returned to the same place in Norfolk where they got their GPS tags the year before. The three other</w:t>
      </w:r>
    </w:p>
    <w:p w14:paraId="15A550EC" w14:textId="77777777" w:rsidR="00637D31" w:rsidRDefault="004E78F2">
      <w:pPr>
        <w:spacing w:before="14"/>
        <w:ind w:left="651"/>
        <w:rPr>
          <w:rFonts w:ascii="Calibri" w:eastAsia="Calibri" w:hAnsi="Calibri" w:cs="Calibri"/>
          <w:sz w:val="22"/>
          <w:szCs w:val="22"/>
        </w:rPr>
      </w:pPr>
      <w:r>
        <w:rPr>
          <w:rFonts w:ascii="Calibri" w:eastAsia="Calibri" w:hAnsi="Calibri" w:cs="Calibri"/>
          <w:sz w:val="22"/>
          <w:szCs w:val="22"/>
        </w:rPr>
        <w:t>birds did not return to England, and the scientists think they died on their</w:t>
      </w:r>
    </w:p>
    <w:p w14:paraId="021E3106" w14:textId="77777777" w:rsidR="00637D31" w:rsidRDefault="004E78F2">
      <w:pPr>
        <w:spacing w:before="19"/>
        <w:ind w:left="116"/>
        <w:rPr>
          <w:rFonts w:ascii="Calibri" w:eastAsia="Calibri" w:hAnsi="Calibri" w:cs="Calibri"/>
          <w:sz w:val="22"/>
          <w:szCs w:val="22"/>
        </w:rPr>
      </w:pPr>
      <w:r>
        <w:rPr>
          <w:rFonts w:ascii="Calibri" w:eastAsia="Calibri" w:hAnsi="Calibri" w:cs="Calibri"/>
          <w:b/>
          <w:position w:val="-4"/>
          <w:sz w:val="22"/>
          <w:szCs w:val="22"/>
        </w:rPr>
        <w:t xml:space="preserve">40      </w:t>
      </w:r>
      <w:r>
        <w:rPr>
          <w:rFonts w:ascii="Calibri" w:eastAsia="Calibri" w:hAnsi="Calibri" w:cs="Calibri"/>
          <w:sz w:val="22"/>
          <w:szCs w:val="22"/>
        </w:rPr>
        <w:t>return journey.</w:t>
      </w:r>
    </w:p>
    <w:p w14:paraId="5B4B6B00" w14:textId="77777777" w:rsidR="00637D31" w:rsidRDefault="004E78F2">
      <w:pPr>
        <w:spacing w:line="200" w:lineRule="exact"/>
      </w:pPr>
      <w:r>
        <w:br w:type="column"/>
      </w:r>
    </w:p>
    <w:p w14:paraId="7754C534" w14:textId="77777777" w:rsidR="00637D31" w:rsidRDefault="00637D31">
      <w:pPr>
        <w:spacing w:line="200" w:lineRule="exact"/>
      </w:pPr>
    </w:p>
    <w:p w14:paraId="0A1E4372" w14:textId="77777777" w:rsidR="00637D31" w:rsidRDefault="00637D31">
      <w:pPr>
        <w:spacing w:line="200" w:lineRule="exact"/>
      </w:pPr>
    </w:p>
    <w:p w14:paraId="460E2117" w14:textId="77777777" w:rsidR="00637D31" w:rsidRDefault="00637D31">
      <w:pPr>
        <w:spacing w:line="200" w:lineRule="exact"/>
      </w:pPr>
    </w:p>
    <w:p w14:paraId="27183D6F" w14:textId="77777777" w:rsidR="00637D31" w:rsidRDefault="00637D31">
      <w:pPr>
        <w:spacing w:line="200" w:lineRule="exact"/>
      </w:pPr>
    </w:p>
    <w:p w14:paraId="67F98923" w14:textId="77777777" w:rsidR="00637D31" w:rsidRDefault="00637D31">
      <w:pPr>
        <w:spacing w:line="200" w:lineRule="exact"/>
      </w:pPr>
    </w:p>
    <w:p w14:paraId="6B0EFE4C" w14:textId="77777777" w:rsidR="00637D31" w:rsidRDefault="00637D31">
      <w:pPr>
        <w:spacing w:line="200" w:lineRule="exact"/>
      </w:pPr>
    </w:p>
    <w:p w14:paraId="393E89BE" w14:textId="77777777" w:rsidR="00637D31" w:rsidRDefault="00637D31">
      <w:pPr>
        <w:spacing w:line="200" w:lineRule="exact"/>
      </w:pPr>
    </w:p>
    <w:p w14:paraId="2F3719A9" w14:textId="77777777" w:rsidR="00637D31" w:rsidRDefault="00637D31">
      <w:pPr>
        <w:spacing w:line="200" w:lineRule="exact"/>
      </w:pPr>
    </w:p>
    <w:p w14:paraId="6FE047DA" w14:textId="77777777" w:rsidR="00637D31" w:rsidRDefault="00637D31">
      <w:pPr>
        <w:spacing w:line="200" w:lineRule="exact"/>
      </w:pPr>
    </w:p>
    <w:p w14:paraId="0A315FC6" w14:textId="77777777" w:rsidR="00637D31" w:rsidRDefault="00637D31">
      <w:pPr>
        <w:spacing w:line="200" w:lineRule="exact"/>
      </w:pPr>
    </w:p>
    <w:p w14:paraId="2333DFDC" w14:textId="77777777" w:rsidR="00637D31" w:rsidRDefault="00637D31">
      <w:pPr>
        <w:spacing w:line="200" w:lineRule="exact"/>
      </w:pPr>
    </w:p>
    <w:p w14:paraId="181FC5DA" w14:textId="77777777" w:rsidR="00637D31" w:rsidRDefault="00637D31">
      <w:pPr>
        <w:spacing w:line="200" w:lineRule="exact"/>
      </w:pPr>
    </w:p>
    <w:p w14:paraId="15F60840" w14:textId="77777777" w:rsidR="00637D31" w:rsidRDefault="00637D31">
      <w:pPr>
        <w:spacing w:line="200" w:lineRule="exact"/>
      </w:pPr>
    </w:p>
    <w:p w14:paraId="1AA740BD" w14:textId="77777777" w:rsidR="00637D31" w:rsidRDefault="00637D31">
      <w:pPr>
        <w:spacing w:line="200" w:lineRule="exact"/>
      </w:pPr>
    </w:p>
    <w:p w14:paraId="1D6B6310" w14:textId="77777777" w:rsidR="00637D31" w:rsidRDefault="00637D31">
      <w:pPr>
        <w:spacing w:line="200" w:lineRule="exact"/>
      </w:pPr>
    </w:p>
    <w:p w14:paraId="3BC40C78" w14:textId="77777777" w:rsidR="00637D31" w:rsidRDefault="00637D31">
      <w:pPr>
        <w:spacing w:line="200" w:lineRule="exact"/>
      </w:pPr>
    </w:p>
    <w:p w14:paraId="6B1F1F26" w14:textId="77777777" w:rsidR="00637D31" w:rsidRDefault="00637D31">
      <w:pPr>
        <w:spacing w:line="200" w:lineRule="exact"/>
      </w:pPr>
    </w:p>
    <w:p w14:paraId="23FAE08E" w14:textId="77777777" w:rsidR="00637D31" w:rsidRDefault="00637D31">
      <w:pPr>
        <w:spacing w:line="200" w:lineRule="exact"/>
      </w:pPr>
    </w:p>
    <w:p w14:paraId="6A8562DA" w14:textId="77777777" w:rsidR="00637D31" w:rsidRDefault="00637D31">
      <w:pPr>
        <w:spacing w:line="200" w:lineRule="exact"/>
      </w:pPr>
    </w:p>
    <w:p w14:paraId="1A2E3909" w14:textId="77777777" w:rsidR="00637D31" w:rsidRDefault="00637D31">
      <w:pPr>
        <w:spacing w:before="10" w:line="260" w:lineRule="exact"/>
        <w:rPr>
          <w:sz w:val="26"/>
          <w:szCs w:val="26"/>
        </w:rPr>
      </w:pPr>
    </w:p>
    <w:p w14:paraId="7A4EE110" w14:textId="77777777" w:rsidR="00637D31" w:rsidRDefault="004E78F2">
      <w:pPr>
        <w:ind w:right="106"/>
        <w:jc w:val="right"/>
        <w:rPr>
          <w:sz w:val="24"/>
          <w:szCs w:val="24"/>
        </w:rPr>
      </w:pPr>
      <w:r>
        <w:rPr>
          <w:sz w:val="24"/>
          <w:szCs w:val="24"/>
        </w:rPr>
        <w:t>Congo</w:t>
      </w:r>
    </w:p>
    <w:p w14:paraId="3F1D1800" w14:textId="77777777" w:rsidR="00637D31" w:rsidRDefault="00637D31">
      <w:pPr>
        <w:spacing w:line="200" w:lineRule="exact"/>
      </w:pPr>
    </w:p>
    <w:p w14:paraId="5A2E9522" w14:textId="77777777" w:rsidR="00637D31" w:rsidRDefault="00637D31">
      <w:pPr>
        <w:spacing w:line="200" w:lineRule="exact"/>
      </w:pPr>
    </w:p>
    <w:p w14:paraId="481C3116" w14:textId="77777777" w:rsidR="00637D31" w:rsidRDefault="00637D31">
      <w:pPr>
        <w:spacing w:line="200" w:lineRule="exact"/>
      </w:pPr>
    </w:p>
    <w:p w14:paraId="7C93FCDE" w14:textId="77777777" w:rsidR="00637D31" w:rsidRDefault="00637D31">
      <w:pPr>
        <w:spacing w:line="200" w:lineRule="exact"/>
      </w:pPr>
    </w:p>
    <w:p w14:paraId="5458D5B8" w14:textId="77777777" w:rsidR="00637D31" w:rsidRDefault="00637D31">
      <w:pPr>
        <w:spacing w:line="200" w:lineRule="exact"/>
      </w:pPr>
    </w:p>
    <w:p w14:paraId="6F0BE475" w14:textId="77777777" w:rsidR="00637D31" w:rsidRDefault="00637D31">
      <w:pPr>
        <w:spacing w:line="200" w:lineRule="exact"/>
      </w:pPr>
    </w:p>
    <w:p w14:paraId="36485CEF" w14:textId="77777777" w:rsidR="00637D31" w:rsidRDefault="00637D31">
      <w:pPr>
        <w:spacing w:line="200" w:lineRule="exact"/>
      </w:pPr>
    </w:p>
    <w:p w14:paraId="1121FD31" w14:textId="77777777" w:rsidR="00637D31" w:rsidRDefault="00637D31">
      <w:pPr>
        <w:spacing w:line="200" w:lineRule="exact"/>
      </w:pPr>
    </w:p>
    <w:p w14:paraId="5FFAF566" w14:textId="77777777" w:rsidR="00637D31" w:rsidRDefault="00637D31">
      <w:pPr>
        <w:spacing w:line="200" w:lineRule="exact"/>
      </w:pPr>
    </w:p>
    <w:p w14:paraId="39A53787" w14:textId="77777777" w:rsidR="00637D31" w:rsidRDefault="00637D31">
      <w:pPr>
        <w:spacing w:line="200" w:lineRule="exact"/>
      </w:pPr>
    </w:p>
    <w:p w14:paraId="124FF7FC" w14:textId="77777777" w:rsidR="00637D31" w:rsidRDefault="00637D31">
      <w:pPr>
        <w:spacing w:line="200" w:lineRule="exact"/>
      </w:pPr>
    </w:p>
    <w:p w14:paraId="20E92C08" w14:textId="77777777" w:rsidR="00637D31" w:rsidRDefault="00637D31">
      <w:pPr>
        <w:spacing w:before="11" w:line="240" w:lineRule="exact"/>
        <w:rPr>
          <w:sz w:val="24"/>
          <w:szCs w:val="24"/>
        </w:rPr>
      </w:pPr>
    </w:p>
    <w:p w14:paraId="2C4AEC33" w14:textId="77777777" w:rsidR="00637D31" w:rsidRDefault="00300370">
      <w:pPr>
        <w:ind w:right="130"/>
        <w:jc w:val="right"/>
        <w:rPr>
          <w:sz w:val="24"/>
          <w:szCs w:val="24"/>
        </w:rPr>
      </w:pPr>
      <w:r>
        <w:pict w14:anchorId="5B5D3841">
          <v:group id="_x0000_s2088" style="position:absolute;left:0;text-align:left;margin-left:398.45pt;margin-top:-88.4pt;width:184.25pt;height:135.1pt;z-index:-1149;mso-position-horizontal-relative:page" coordorigin="7969,-1768" coordsize="3685,2702">
            <v:shape id="_x0000_s2091" type="#_x0000_t75" style="position:absolute;left:7969;top:-1768;width:3685;height:2702">
              <v:imagedata r:id="rId12" o:title=""/>
            </v:shape>
            <v:shape id="_x0000_s2090" style="position:absolute;left:10494;top:-7;width:1152;height:290" coordorigin="10494,-7" coordsize="1152,290" path="m10494,283r1152,l11646,-7r-1152,l10494,283xe" stroked="f">
              <v:path arrowok="t"/>
            </v:shape>
            <v:shape id="_x0000_s2089" style="position:absolute;left:10494;top:-7;width:1152;height:290" coordorigin="10494,-7" coordsize="1152,290" path="m10494,283r1152,l11646,-7r-1152,l10494,283xe" filled="f">
              <v:path arrowok="t"/>
            </v:shape>
            <w10:wrap anchorx="page"/>
          </v:group>
        </w:pict>
      </w:r>
      <w:r w:rsidR="004E78F2">
        <w:rPr>
          <w:b/>
          <w:i/>
          <w:sz w:val="24"/>
          <w:szCs w:val="24"/>
        </w:rPr>
        <w:t>CHART 2</w:t>
      </w:r>
    </w:p>
    <w:p w14:paraId="51542A55" w14:textId="77777777" w:rsidR="00637D31" w:rsidRDefault="00637D31">
      <w:pPr>
        <w:spacing w:before="3" w:line="180" w:lineRule="exact"/>
        <w:rPr>
          <w:sz w:val="19"/>
          <w:szCs w:val="19"/>
        </w:rPr>
      </w:pPr>
    </w:p>
    <w:p w14:paraId="24E8D57F" w14:textId="77777777" w:rsidR="00637D31" w:rsidRDefault="00637D31">
      <w:pPr>
        <w:spacing w:line="200" w:lineRule="exact"/>
      </w:pPr>
    </w:p>
    <w:p w14:paraId="13534214" w14:textId="77777777" w:rsidR="00637D31" w:rsidRDefault="00637D31">
      <w:pPr>
        <w:spacing w:line="200" w:lineRule="exact"/>
      </w:pPr>
    </w:p>
    <w:p w14:paraId="7C1AC40A" w14:textId="77777777" w:rsidR="00637D31" w:rsidRDefault="00637D31">
      <w:pPr>
        <w:spacing w:line="200" w:lineRule="exact"/>
      </w:pPr>
    </w:p>
    <w:p w14:paraId="29DFBE7A" w14:textId="77777777" w:rsidR="00637D31" w:rsidRDefault="00637D31">
      <w:pPr>
        <w:spacing w:line="200" w:lineRule="exact"/>
      </w:pPr>
    </w:p>
    <w:p w14:paraId="079B1821" w14:textId="77777777" w:rsidR="00637D31" w:rsidRDefault="00637D31">
      <w:pPr>
        <w:spacing w:line="200" w:lineRule="exact"/>
      </w:pPr>
    </w:p>
    <w:p w14:paraId="63F95A3E" w14:textId="77777777" w:rsidR="00637D31" w:rsidRDefault="00300370">
      <w:pPr>
        <w:ind w:right="110"/>
        <w:rPr>
          <w:sz w:val="24"/>
          <w:szCs w:val="24"/>
        </w:rPr>
        <w:sectPr w:rsidR="00637D31">
          <w:type w:val="continuous"/>
          <w:pgSz w:w="12240" w:h="15840"/>
          <w:pgMar w:top="920" w:right="540" w:bottom="280" w:left="340" w:header="720" w:footer="720" w:gutter="0"/>
          <w:cols w:num="2" w:space="720" w:equalWidth="0">
            <w:col w:w="7412" w:space="246"/>
            <w:col w:w="3702"/>
          </w:cols>
        </w:sectPr>
      </w:pPr>
      <w:r>
        <w:pict w14:anchorId="2244063C">
          <v:group id="_x0000_s2086" style="position:absolute;margin-left:395.85pt;margin-top:-.2pt;width:187.95pt;height:58.25pt;z-index:-1147;mso-position-horizontal-relative:page" coordorigin="7917,-4" coordsize="3759,1165">
            <v:shape id="_x0000_s2087" style="position:absolute;left:7917;top:-4;width:3759;height:1165" coordorigin="7917,-4" coordsize="3759,1165" path="m7917,1161r3759,l11676,-4r-3759,l7917,1161xe" filled="f">
              <v:path arrowok="t"/>
            </v:shape>
            <w10:wrap anchorx="page"/>
          </v:group>
        </w:pict>
      </w:r>
      <w:r w:rsidR="004E78F2">
        <w:rPr>
          <w:b/>
          <w:color w:val="404747"/>
          <w:sz w:val="24"/>
          <w:szCs w:val="24"/>
        </w:rPr>
        <w:t xml:space="preserve">The amount of time that Chris, one of the cuckoos, spent in Britain, in the Congo, and </w:t>
      </w:r>
      <w:r w:rsidR="004E78F2">
        <w:rPr>
          <w:b/>
          <w:i/>
          <w:color w:val="404747"/>
          <w:sz w:val="24"/>
          <w:szCs w:val="24"/>
        </w:rPr>
        <w:t xml:space="preserve">en route </w:t>
      </w:r>
      <w:r w:rsidR="004E78F2">
        <w:rPr>
          <w:b/>
          <w:color w:val="404747"/>
          <w:sz w:val="24"/>
          <w:szCs w:val="24"/>
        </w:rPr>
        <w:t>(flying between the two places)</w:t>
      </w:r>
    </w:p>
    <w:p w14:paraId="7007D576" w14:textId="77777777" w:rsidR="00637D31" w:rsidRDefault="00300370">
      <w:pPr>
        <w:spacing w:line="200" w:lineRule="exact"/>
      </w:pPr>
      <w:r>
        <w:pict w14:anchorId="26AFF681">
          <v:group id="_x0000_s2078" style="position:absolute;margin-left:323.15pt;margin-top:57.5pt;width:280.1pt;height:445.5pt;z-index:-1148;mso-position-horizontal-relative:page;mso-position-vertical-relative:page" coordorigin="6463,1150" coordsize="5602,8910">
            <v:shape id="_x0000_s2085" type="#_x0000_t75" style="position:absolute;left:7373;top:4912;width:4279;height:5133">
              <v:imagedata r:id="rId13" o:title=""/>
            </v:shape>
            <v:shape id="_x0000_s2084" style="position:absolute;left:7365;top:4905;width:4294;height:5148" coordorigin="7365,4905" coordsize="4294,5148" path="m7365,10053r4294,l11659,4905r-4294,l7365,10053xe" filled="f">
              <v:path arrowok="t"/>
            </v:shape>
            <v:shape id="_x0000_s2083" type="#_x0000_t75" style="position:absolute;left:6719;top:1165;width:5331;height:3742">
              <v:imagedata r:id="rId14" o:title=""/>
            </v:shape>
            <v:shape id="_x0000_s2082" style="position:absolute;left:6711;top:1157;width:5346;height:3757" coordorigin="6711,1157" coordsize="5346,3757" path="m6711,4914r5346,l12057,1157r-5346,l6711,4914xe" filled="f">
              <v:path arrowok="t"/>
            </v:shape>
            <v:shape id="_x0000_s2081" style="position:absolute;left:6470;top:1472;width:1008;height:290" coordorigin="6470,1472" coordsize="1008,290" path="m6470,1762r1008,l7478,1472r-1008,l6470,1762xe" fillcolor="#ffc000" stroked="f">
              <v:path arrowok="t"/>
            </v:shape>
            <v:shape id="_x0000_s2080" style="position:absolute;left:6470;top:1472;width:1008;height:290" coordorigin="6470,1472" coordsize="1008,290" path="m6470,1762r1008,l7478,1472r-1008,l6470,1762xe" filled="f">
              <v:path arrowok="t"/>
            </v:shape>
            <v:shape id="_x0000_s2079" style="position:absolute;left:10874;top:9302;width:799;height:290" coordorigin="10874,9302" coordsize="799,290" path="m10874,9592r799,l11673,9302r-799,l10874,9592xe" stroked="f">
              <v:path arrowok="t"/>
            </v:shape>
            <w10:wrap anchorx="page" anchory="page"/>
          </v:group>
        </w:pict>
      </w:r>
    </w:p>
    <w:p w14:paraId="77950101" w14:textId="77777777" w:rsidR="00637D31" w:rsidRDefault="00637D31">
      <w:pPr>
        <w:spacing w:line="200" w:lineRule="exact"/>
      </w:pPr>
    </w:p>
    <w:p w14:paraId="2A548E5B" w14:textId="77777777" w:rsidR="00637D31" w:rsidRDefault="00637D31">
      <w:pPr>
        <w:spacing w:before="6" w:line="240" w:lineRule="exact"/>
        <w:rPr>
          <w:sz w:val="24"/>
          <w:szCs w:val="24"/>
        </w:rPr>
      </w:pPr>
    </w:p>
    <w:p w14:paraId="08E610CE" w14:textId="77777777" w:rsidR="00637D31" w:rsidRDefault="004E78F2">
      <w:pPr>
        <w:spacing w:before="29"/>
        <w:ind w:left="5683" w:right="5481"/>
        <w:jc w:val="center"/>
        <w:rPr>
          <w:sz w:val="24"/>
          <w:szCs w:val="24"/>
        </w:rPr>
        <w:sectPr w:rsidR="00637D31">
          <w:type w:val="continuous"/>
          <w:pgSz w:w="12240" w:h="15840"/>
          <w:pgMar w:top="920" w:right="540" w:bottom="280" w:left="340" w:header="720" w:footer="720" w:gutter="0"/>
          <w:cols w:space="720"/>
        </w:sectPr>
      </w:pPr>
      <w:r>
        <w:rPr>
          <w:b/>
          <w:sz w:val="24"/>
          <w:szCs w:val="24"/>
        </w:rPr>
        <w:t>7</w:t>
      </w:r>
    </w:p>
    <w:p w14:paraId="7D1F56D8" w14:textId="77777777" w:rsidR="00637D31" w:rsidRDefault="004E78F2">
      <w:pPr>
        <w:spacing w:before="46"/>
        <w:ind w:left="464" w:right="888" w:hanging="360"/>
        <w:rPr>
          <w:rFonts w:ascii="Calibri" w:eastAsia="Calibri" w:hAnsi="Calibri" w:cs="Calibri"/>
          <w:sz w:val="24"/>
          <w:szCs w:val="24"/>
        </w:rPr>
      </w:pPr>
      <w:r>
        <w:rPr>
          <w:rFonts w:ascii="Calibri" w:eastAsia="Calibri" w:hAnsi="Calibri" w:cs="Calibri"/>
          <w:b/>
          <w:sz w:val="24"/>
          <w:szCs w:val="24"/>
        </w:rPr>
        <w:lastRenderedPageBreak/>
        <w:t>A.   Answer the questions True (T), False (F) or No Information (NI) according to Charts 1 and 2. (1 pt. each; 4 pts.)</w:t>
      </w:r>
    </w:p>
    <w:p w14:paraId="36539C86" w14:textId="77777777" w:rsidR="00637D31" w:rsidRDefault="00637D31">
      <w:pPr>
        <w:spacing w:before="10" w:line="100" w:lineRule="exact"/>
        <w:rPr>
          <w:sz w:val="11"/>
          <w:szCs w:val="11"/>
        </w:rPr>
      </w:pPr>
    </w:p>
    <w:p w14:paraId="40A8847D"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1.  Between 2008 and 2010, the first cuckoos arrived in the UK in April.</w:t>
      </w:r>
    </w:p>
    <w:p w14:paraId="1BEF9803" w14:textId="77777777" w:rsidR="00637D31" w:rsidRDefault="00637D31">
      <w:pPr>
        <w:spacing w:line="120" w:lineRule="exact"/>
        <w:rPr>
          <w:sz w:val="12"/>
          <w:szCs w:val="12"/>
        </w:rPr>
      </w:pPr>
    </w:p>
    <w:p w14:paraId="51A77472"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2.  In 2010, the UK had the largest number of cuckoos in the month of May.</w:t>
      </w:r>
    </w:p>
    <w:p w14:paraId="202B0C96" w14:textId="77777777" w:rsidR="00637D31" w:rsidRDefault="00637D31">
      <w:pPr>
        <w:spacing w:before="10" w:line="100" w:lineRule="exact"/>
        <w:rPr>
          <w:sz w:val="11"/>
          <w:szCs w:val="11"/>
        </w:rPr>
      </w:pPr>
    </w:p>
    <w:p w14:paraId="2E8EA1CC"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3.  The cuckoo named Chris spent 20% of his time flying over the Sahara desert.</w:t>
      </w:r>
    </w:p>
    <w:p w14:paraId="30E1D7A4" w14:textId="77777777" w:rsidR="00637D31" w:rsidRDefault="00637D31">
      <w:pPr>
        <w:spacing w:before="10" w:line="100" w:lineRule="exact"/>
        <w:rPr>
          <w:sz w:val="11"/>
          <w:szCs w:val="11"/>
        </w:rPr>
      </w:pPr>
    </w:p>
    <w:p w14:paraId="631A81D2"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T        F      NI       </w:t>
      </w:r>
      <w:r>
        <w:rPr>
          <w:rFonts w:ascii="Calibri" w:eastAsia="Calibri" w:hAnsi="Calibri" w:cs="Calibri"/>
          <w:sz w:val="24"/>
          <w:szCs w:val="24"/>
        </w:rPr>
        <w:t>4.  Chris spent the largest amount of his time in the UK.</w:t>
      </w:r>
    </w:p>
    <w:p w14:paraId="0AF34DED" w14:textId="77777777" w:rsidR="00637D31" w:rsidRDefault="00637D31">
      <w:pPr>
        <w:spacing w:before="10" w:line="140" w:lineRule="exact"/>
        <w:rPr>
          <w:sz w:val="15"/>
          <w:szCs w:val="15"/>
        </w:rPr>
      </w:pPr>
    </w:p>
    <w:p w14:paraId="33014182" w14:textId="77777777" w:rsidR="00637D31" w:rsidRDefault="00637D31">
      <w:pPr>
        <w:spacing w:line="200" w:lineRule="exact"/>
      </w:pPr>
    </w:p>
    <w:p w14:paraId="523AEBD9" w14:textId="25106D54" w:rsidR="00637D31" w:rsidRDefault="004E78F2">
      <w:pPr>
        <w:ind w:left="104"/>
        <w:rPr>
          <w:rFonts w:ascii="Calibri" w:eastAsia="Calibri" w:hAnsi="Calibri" w:cs="Calibri"/>
          <w:sz w:val="24"/>
          <w:szCs w:val="24"/>
        </w:rPr>
      </w:pPr>
      <w:r>
        <w:rPr>
          <w:rFonts w:ascii="Calibri" w:eastAsia="Calibri" w:hAnsi="Calibri" w:cs="Calibri"/>
          <w:b/>
          <w:sz w:val="24"/>
          <w:szCs w:val="24"/>
        </w:rPr>
        <w:t xml:space="preserve">B.    What do the following words in the text refer to? </w:t>
      </w:r>
    </w:p>
    <w:p w14:paraId="3976B295" w14:textId="77777777" w:rsidR="00637D31" w:rsidRDefault="00637D31">
      <w:pPr>
        <w:spacing w:before="10" w:line="160" w:lineRule="exact"/>
        <w:rPr>
          <w:sz w:val="17"/>
          <w:szCs w:val="17"/>
        </w:rPr>
      </w:pPr>
    </w:p>
    <w:p w14:paraId="19ADD44D" w14:textId="77777777" w:rsidR="00637D31" w:rsidRDefault="004E78F2">
      <w:pPr>
        <w:tabs>
          <w:tab w:val="left" w:pos="6920"/>
        </w:tabs>
        <w:ind w:left="104"/>
        <w:rPr>
          <w:rFonts w:ascii="Calibri" w:eastAsia="Calibri" w:hAnsi="Calibri" w:cs="Calibri"/>
          <w:sz w:val="24"/>
          <w:szCs w:val="24"/>
        </w:rPr>
      </w:pPr>
      <w:r>
        <w:rPr>
          <w:rFonts w:ascii="Calibri" w:eastAsia="Calibri" w:hAnsi="Calibri" w:cs="Calibri"/>
          <w:sz w:val="24"/>
          <w:szCs w:val="24"/>
        </w:rPr>
        <w:t xml:space="preserve">1.   “this species” (line 17)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CB63D1A" w14:textId="77777777" w:rsidR="00637D31" w:rsidRDefault="00637D31">
      <w:pPr>
        <w:spacing w:before="7" w:line="180" w:lineRule="exact"/>
        <w:rPr>
          <w:sz w:val="18"/>
          <w:szCs w:val="18"/>
        </w:rPr>
      </w:pPr>
    </w:p>
    <w:p w14:paraId="3652F1F3" w14:textId="77777777" w:rsidR="00637D31" w:rsidRDefault="004E78F2">
      <w:pPr>
        <w:tabs>
          <w:tab w:val="left" w:pos="6920"/>
        </w:tabs>
        <w:ind w:left="104"/>
        <w:rPr>
          <w:rFonts w:ascii="Calibri" w:eastAsia="Calibri" w:hAnsi="Calibri" w:cs="Calibri"/>
          <w:sz w:val="24"/>
          <w:szCs w:val="24"/>
        </w:rPr>
      </w:pPr>
      <w:r>
        <w:rPr>
          <w:rFonts w:ascii="Calibri" w:eastAsia="Calibri" w:hAnsi="Calibri" w:cs="Calibri"/>
          <w:sz w:val="24"/>
          <w:szCs w:val="24"/>
        </w:rPr>
        <w:t xml:space="preserve">2.   “He” (line 30)                 :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718D983" w14:textId="77777777" w:rsidR="00637D31" w:rsidRDefault="00637D31">
      <w:pPr>
        <w:spacing w:line="160" w:lineRule="exact"/>
        <w:rPr>
          <w:sz w:val="16"/>
          <w:szCs w:val="16"/>
        </w:rPr>
      </w:pPr>
    </w:p>
    <w:p w14:paraId="7F5D2F15" w14:textId="77777777" w:rsidR="00637D31" w:rsidRDefault="00637D31">
      <w:pPr>
        <w:spacing w:line="200" w:lineRule="exact"/>
      </w:pPr>
    </w:p>
    <w:p w14:paraId="34E4372F" w14:textId="023EE7B7" w:rsidR="00637D31" w:rsidRDefault="004E78F2">
      <w:pPr>
        <w:spacing w:before="7"/>
        <w:ind w:left="104"/>
        <w:rPr>
          <w:rFonts w:ascii="Calibri" w:eastAsia="Calibri" w:hAnsi="Calibri" w:cs="Calibri"/>
          <w:sz w:val="24"/>
          <w:szCs w:val="24"/>
        </w:rPr>
      </w:pPr>
      <w:r>
        <w:rPr>
          <w:rFonts w:ascii="Calibri" w:eastAsia="Calibri" w:hAnsi="Calibri" w:cs="Calibri"/>
          <w:b/>
          <w:sz w:val="24"/>
          <w:szCs w:val="24"/>
        </w:rPr>
        <w:t xml:space="preserve">C.   Answer the following questions according to the text and the pictures. </w:t>
      </w:r>
    </w:p>
    <w:p w14:paraId="3225D7F9" w14:textId="77777777" w:rsidR="00637D31" w:rsidRDefault="00637D31">
      <w:pPr>
        <w:spacing w:before="8" w:line="100" w:lineRule="exact"/>
        <w:rPr>
          <w:sz w:val="11"/>
          <w:szCs w:val="11"/>
        </w:rPr>
      </w:pPr>
    </w:p>
    <w:p w14:paraId="70DB336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When do people in Europe know that spring is here?</w:t>
      </w:r>
    </w:p>
    <w:p w14:paraId="244F4531" w14:textId="77777777" w:rsidR="00637D31" w:rsidRDefault="00637D31">
      <w:pPr>
        <w:spacing w:before="3" w:line="160" w:lineRule="exact"/>
        <w:rPr>
          <w:sz w:val="16"/>
          <w:szCs w:val="16"/>
        </w:rPr>
      </w:pPr>
    </w:p>
    <w:p w14:paraId="101E35C1"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7200F57E" w14:textId="77777777" w:rsidR="00637D31" w:rsidRDefault="00637D31">
      <w:pPr>
        <w:spacing w:before="13" w:line="280" w:lineRule="exact"/>
        <w:rPr>
          <w:sz w:val="28"/>
          <w:szCs w:val="28"/>
        </w:rPr>
      </w:pPr>
    </w:p>
    <w:p w14:paraId="29D6CE72" w14:textId="77777777" w:rsidR="00637D31" w:rsidRDefault="004E78F2">
      <w:pPr>
        <w:ind w:left="104"/>
        <w:rPr>
          <w:rFonts w:ascii="Calibri" w:eastAsia="Calibri" w:hAnsi="Calibri" w:cs="Calibri"/>
          <w:sz w:val="24"/>
          <w:szCs w:val="24"/>
        </w:rPr>
      </w:pPr>
      <w:r>
        <w:rPr>
          <w:rFonts w:ascii="Calibri" w:eastAsia="Calibri" w:hAnsi="Calibri" w:cs="Calibri"/>
          <w:sz w:val="24"/>
          <w:szCs w:val="24"/>
        </w:rPr>
        <w:t>2.   Where do cuckoos spend the winter?</w:t>
      </w:r>
    </w:p>
    <w:p w14:paraId="30BAC601" w14:textId="77777777" w:rsidR="00637D31" w:rsidRDefault="004E78F2">
      <w:pPr>
        <w:spacing w:before="60"/>
        <w:ind w:left="464" w:right="8718"/>
        <w:rPr>
          <w:rFonts w:ascii="Calibri" w:eastAsia="Calibri" w:hAnsi="Calibri" w:cs="Calibri"/>
          <w:sz w:val="24"/>
          <w:szCs w:val="24"/>
        </w:rPr>
      </w:pPr>
      <w:r>
        <w:rPr>
          <w:rFonts w:ascii="Calibri" w:eastAsia="Calibri" w:hAnsi="Calibri" w:cs="Calibri"/>
          <w:sz w:val="24"/>
          <w:szCs w:val="24"/>
        </w:rPr>
        <w:t>a)  in Europe b) in Asia</w:t>
      </w:r>
    </w:p>
    <w:p w14:paraId="084ADEFF" w14:textId="77777777" w:rsidR="00637D31" w:rsidRDefault="004E78F2">
      <w:pPr>
        <w:ind w:left="464"/>
        <w:rPr>
          <w:rFonts w:ascii="Calibri" w:eastAsia="Calibri" w:hAnsi="Calibri" w:cs="Calibri"/>
          <w:sz w:val="24"/>
          <w:szCs w:val="24"/>
        </w:rPr>
      </w:pPr>
      <w:r>
        <w:rPr>
          <w:rFonts w:ascii="Calibri" w:eastAsia="Calibri" w:hAnsi="Calibri" w:cs="Calibri"/>
          <w:sz w:val="24"/>
          <w:szCs w:val="24"/>
        </w:rPr>
        <w:t>c)  in Africa</w:t>
      </w:r>
    </w:p>
    <w:p w14:paraId="3B598CD1" w14:textId="77777777" w:rsidR="00637D31" w:rsidRDefault="004E78F2">
      <w:pPr>
        <w:ind w:left="464"/>
        <w:rPr>
          <w:rFonts w:ascii="Calibri" w:eastAsia="Calibri" w:hAnsi="Calibri" w:cs="Calibri"/>
          <w:sz w:val="24"/>
          <w:szCs w:val="24"/>
        </w:rPr>
      </w:pPr>
      <w:r>
        <w:rPr>
          <w:rFonts w:ascii="Calibri" w:eastAsia="Calibri" w:hAnsi="Calibri" w:cs="Calibri"/>
          <w:sz w:val="24"/>
          <w:szCs w:val="24"/>
        </w:rPr>
        <w:t>d) in South America</w:t>
      </w:r>
    </w:p>
    <w:p w14:paraId="757BFFE5" w14:textId="77777777" w:rsidR="00637D31" w:rsidRDefault="00637D31">
      <w:pPr>
        <w:spacing w:before="17" w:line="220" w:lineRule="exact"/>
        <w:rPr>
          <w:sz w:val="22"/>
          <w:szCs w:val="22"/>
        </w:rPr>
      </w:pPr>
    </w:p>
    <w:p w14:paraId="3114E975"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How often do cuckoos fly across the Sahara desert?</w:t>
      </w:r>
    </w:p>
    <w:p w14:paraId="0A4CEB53" w14:textId="77777777" w:rsidR="00637D31" w:rsidRDefault="00637D31">
      <w:pPr>
        <w:spacing w:before="3" w:line="160" w:lineRule="exact"/>
        <w:rPr>
          <w:sz w:val="16"/>
          <w:szCs w:val="16"/>
        </w:rPr>
      </w:pPr>
    </w:p>
    <w:p w14:paraId="43EC7D02"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28495DC" w14:textId="77777777" w:rsidR="00637D31" w:rsidRDefault="00637D31">
      <w:pPr>
        <w:spacing w:before="10" w:line="280" w:lineRule="exact"/>
        <w:rPr>
          <w:sz w:val="28"/>
          <w:szCs w:val="28"/>
        </w:rPr>
      </w:pPr>
    </w:p>
    <w:p w14:paraId="1375F47D"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How did the GPS tags help the scientists?</w:t>
      </w:r>
    </w:p>
    <w:p w14:paraId="2F31118A" w14:textId="77777777" w:rsidR="00637D31" w:rsidRDefault="00637D31">
      <w:pPr>
        <w:spacing w:before="3" w:line="160" w:lineRule="exact"/>
        <w:rPr>
          <w:sz w:val="16"/>
          <w:szCs w:val="16"/>
        </w:rPr>
      </w:pPr>
    </w:p>
    <w:p w14:paraId="087AA278"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63B78612" w14:textId="77777777" w:rsidR="00637D31" w:rsidRDefault="00637D31">
      <w:pPr>
        <w:spacing w:before="10" w:line="280" w:lineRule="exact"/>
        <w:rPr>
          <w:sz w:val="28"/>
          <w:szCs w:val="28"/>
        </w:rPr>
      </w:pPr>
    </w:p>
    <w:p w14:paraId="129F4E6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5.   What surprised the scientists about the birds’ migration routes?</w:t>
      </w:r>
    </w:p>
    <w:p w14:paraId="048EEA62" w14:textId="77777777" w:rsidR="00637D31" w:rsidRDefault="00637D31">
      <w:pPr>
        <w:spacing w:before="3" w:line="160" w:lineRule="exact"/>
        <w:rPr>
          <w:sz w:val="16"/>
          <w:szCs w:val="16"/>
        </w:rPr>
      </w:pPr>
    </w:p>
    <w:p w14:paraId="79C270D6" w14:textId="77777777" w:rsidR="00637D31" w:rsidRDefault="004E78F2">
      <w:pPr>
        <w:ind w:left="471"/>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336FCDA2" w14:textId="77777777" w:rsidR="00637D31" w:rsidRDefault="00637D31">
      <w:pPr>
        <w:spacing w:before="3" w:line="280" w:lineRule="exact"/>
        <w:rPr>
          <w:sz w:val="28"/>
          <w:szCs w:val="28"/>
        </w:rPr>
      </w:pPr>
    </w:p>
    <w:p w14:paraId="63309E7C" w14:textId="77777777" w:rsidR="00637D31" w:rsidRDefault="004E78F2">
      <w:pPr>
        <w:spacing w:before="7"/>
        <w:ind w:left="104"/>
        <w:rPr>
          <w:rFonts w:ascii="Calibri" w:eastAsia="Calibri" w:hAnsi="Calibri" w:cs="Calibri"/>
          <w:sz w:val="24"/>
          <w:szCs w:val="24"/>
        </w:rPr>
      </w:pPr>
      <w:r>
        <w:rPr>
          <w:rFonts w:ascii="Calibri" w:eastAsia="Calibri" w:hAnsi="Calibri" w:cs="Calibri"/>
          <w:sz w:val="24"/>
          <w:szCs w:val="24"/>
        </w:rPr>
        <w:t>6.   How was Lyster’s flight back to England different from his flight to the Congo?</w:t>
      </w:r>
    </w:p>
    <w:p w14:paraId="5B3CE4B2" w14:textId="77777777" w:rsidR="00637D31" w:rsidRDefault="00637D31">
      <w:pPr>
        <w:spacing w:before="3" w:line="160" w:lineRule="exact"/>
        <w:rPr>
          <w:sz w:val="16"/>
          <w:szCs w:val="16"/>
        </w:rPr>
      </w:pPr>
    </w:p>
    <w:p w14:paraId="4A1E5ED9" w14:textId="77777777" w:rsidR="00637D31" w:rsidRDefault="00300370">
      <w:pPr>
        <w:ind w:right="112"/>
        <w:jc w:val="right"/>
        <w:rPr>
          <w:rFonts w:ascii="Calibri" w:eastAsia="Calibri" w:hAnsi="Calibri" w:cs="Calibri"/>
          <w:sz w:val="24"/>
          <w:szCs w:val="24"/>
        </w:rPr>
      </w:pPr>
      <w:r>
        <w:pict w14:anchorId="47906A03">
          <v:group id="_x0000_s2074" style="position:absolute;left:0;text-align:left;margin-left:57.8pt;margin-top:13pt;width:490.9pt;height:.8pt;z-index:-1146;mso-position-horizontal-relative:page" coordorigin="1156,260" coordsize="9818,16">
            <v:shape id="_x0000_s2077" style="position:absolute;left:1164;top:268;width:5017;height:0" coordorigin="1164,268" coordsize="5017,0" path="m1164,268r5017,e" filled="f" strokeweight=".27489mm">
              <v:path arrowok="t"/>
            </v:shape>
            <v:shape id="_x0000_s2076" style="position:absolute;left:6186;top:268;width:3943;height:0" coordorigin="6186,268" coordsize="3943,0" path="m6186,268r3943,e" filled="f" strokeweight=".27489mm">
              <v:path arrowok="t"/>
            </v:shape>
            <v:shape id="_x0000_s2075" style="position:absolute;left:10132;top:268;width:834;height:0" coordorigin="10132,268" coordsize="834,0" path="m10132,268r834,e" filled="f" strokeweight=".27489mm">
              <v:path arrowok="t"/>
            </v:shape>
            <w10:wrap anchorx="page"/>
          </v:group>
        </w:pict>
      </w:r>
      <w:r w:rsidR="004E78F2">
        <w:rPr>
          <w:rFonts w:ascii="Calibri" w:eastAsia="Calibri" w:hAnsi="Calibri" w:cs="Calibri"/>
          <w:sz w:val="24"/>
          <w:szCs w:val="24"/>
        </w:rPr>
        <w:t>.</w:t>
      </w:r>
    </w:p>
    <w:p w14:paraId="0A29910A" w14:textId="77777777" w:rsidR="00637D31" w:rsidRDefault="00637D31">
      <w:pPr>
        <w:spacing w:before="17" w:line="240" w:lineRule="exact"/>
        <w:rPr>
          <w:sz w:val="24"/>
          <w:szCs w:val="24"/>
        </w:rPr>
      </w:pPr>
    </w:p>
    <w:p w14:paraId="77ADD6D0" w14:textId="77777777" w:rsidR="00637D31" w:rsidRDefault="004E78F2">
      <w:pPr>
        <w:spacing w:before="7"/>
        <w:ind w:left="104"/>
        <w:rPr>
          <w:rFonts w:ascii="Calibri" w:eastAsia="Calibri" w:hAnsi="Calibri" w:cs="Calibri"/>
          <w:sz w:val="24"/>
          <w:szCs w:val="24"/>
        </w:rPr>
      </w:pPr>
      <w:r>
        <w:rPr>
          <w:rFonts w:ascii="Calibri" w:eastAsia="Calibri" w:hAnsi="Calibri" w:cs="Calibri"/>
          <w:sz w:val="24"/>
          <w:szCs w:val="24"/>
        </w:rPr>
        <w:t>7.   What happened to Clement, Martin and Kasper?</w:t>
      </w:r>
    </w:p>
    <w:p w14:paraId="6316F3E1" w14:textId="77777777" w:rsidR="00637D31" w:rsidRDefault="00637D31">
      <w:pPr>
        <w:spacing w:before="3" w:line="160" w:lineRule="exact"/>
        <w:rPr>
          <w:sz w:val="16"/>
          <w:szCs w:val="16"/>
        </w:rPr>
      </w:pPr>
    </w:p>
    <w:p w14:paraId="0296E492" w14:textId="77777777" w:rsidR="00637D31" w:rsidRDefault="004E78F2">
      <w:pPr>
        <w:ind w:left="471"/>
        <w:rPr>
          <w:rFonts w:ascii="Calibri" w:eastAsia="Calibri" w:hAnsi="Calibri" w:cs="Calibri"/>
          <w:sz w:val="24"/>
          <w:szCs w:val="24"/>
        </w:rPr>
        <w:sectPr w:rsidR="00637D31">
          <w:pgSz w:w="12240" w:h="15840"/>
          <w:pgMar w:top="400" w:right="1100" w:bottom="280" w:left="700" w:header="0" w:footer="0" w:gutter="0"/>
          <w:cols w:space="720"/>
        </w:sect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71CB62BE" w14:textId="1779A523" w:rsidR="00637D31" w:rsidRDefault="004E78F2">
      <w:pPr>
        <w:spacing w:before="46"/>
        <w:ind w:left="651"/>
        <w:rPr>
          <w:rFonts w:ascii="Calibri" w:eastAsia="Calibri" w:hAnsi="Calibri" w:cs="Calibri"/>
          <w:sz w:val="24"/>
          <w:szCs w:val="24"/>
        </w:rPr>
      </w:pPr>
      <w:r>
        <w:rPr>
          <w:rFonts w:ascii="Calibri" w:eastAsia="Calibri" w:hAnsi="Calibri" w:cs="Calibri"/>
          <w:b/>
          <w:sz w:val="24"/>
          <w:szCs w:val="24"/>
        </w:rPr>
        <w:lastRenderedPageBreak/>
        <w:t xml:space="preserve">Text II </w:t>
      </w:r>
    </w:p>
    <w:p w14:paraId="22980B96" w14:textId="77777777" w:rsidR="00637D31" w:rsidRDefault="004E78F2">
      <w:pPr>
        <w:spacing w:line="336" w:lineRule="auto"/>
        <w:ind w:left="651" w:right="5064"/>
        <w:rPr>
          <w:rFonts w:ascii="Calibri" w:eastAsia="Calibri" w:hAnsi="Calibri" w:cs="Calibri"/>
          <w:sz w:val="24"/>
          <w:szCs w:val="24"/>
        </w:rPr>
      </w:pPr>
      <w:r>
        <w:rPr>
          <w:rFonts w:ascii="Calibri" w:eastAsia="Calibri" w:hAnsi="Calibri" w:cs="Calibri"/>
          <w:b/>
          <w:sz w:val="24"/>
          <w:szCs w:val="24"/>
        </w:rPr>
        <w:t>Read the text, and answer the questions that follow. Eco Escapes: Cycling Holidays</w:t>
      </w:r>
    </w:p>
    <w:p w14:paraId="3E014DF0" w14:textId="77777777" w:rsidR="00637D31" w:rsidRDefault="004E78F2">
      <w:pPr>
        <w:spacing w:line="200" w:lineRule="exact"/>
        <w:ind w:left="651"/>
        <w:rPr>
          <w:rFonts w:ascii="Calibri" w:eastAsia="Calibri" w:hAnsi="Calibri" w:cs="Calibri"/>
          <w:sz w:val="24"/>
          <w:szCs w:val="24"/>
        </w:rPr>
      </w:pPr>
      <w:r>
        <w:rPr>
          <w:rFonts w:ascii="Calibri" w:eastAsia="Calibri" w:hAnsi="Calibri" w:cs="Calibri"/>
          <w:position w:val="2"/>
          <w:sz w:val="24"/>
          <w:szCs w:val="24"/>
        </w:rPr>
        <w:t xml:space="preserve">Are you worried about the amount of </w:t>
      </w:r>
      <w:r>
        <w:rPr>
          <w:rFonts w:ascii="Calibri" w:eastAsia="Calibri" w:hAnsi="Calibri" w:cs="Calibri"/>
          <w:i/>
          <w:position w:val="2"/>
          <w:sz w:val="24"/>
          <w:szCs w:val="24"/>
        </w:rPr>
        <w:t>pollution</w:t>
      </w:r>
      <w:r>
        <w:rPr>
          <w:rFonts w:ascii="Calibri" w:eastAsia="Calibri" w:hAnsi="Calibri" w:cs="Calibri"/>
          <w:b/>
          <w:position w:val="2"/>
          <w:sz w:val="24"/>
          <w:szCs w:val="24"/>
        </w:rPr>
        <w:t xml:space="preserve">* </w:t>
      </w:r>
      <w:r>
        <w:rPr>
          <w:rFonts w:ascii="Calibri" w:eastAsia="Calibri" w:hAnsi="Calibri" w:cs="Calibri"/>
          <w:position w:val="2"/>
          <w:sz w:val="24"/>
          <w:szCs w:val="24"/>
        </w:rPr>
        <w:t>you cause when you go on holiday? Both public</w:t>
      </w:r>
    </w:p>
    <w:p w14:paraId="5317BEDD" w14:textId="77777777" w:rsidR="00637D31" w:rsidRDefault="004E78F2">
      <w:pPr>
        <w:spacing w:before="24"/>
        <w:ind w:left="651"/>
        <w:rPr>
          <w:rFonts w:ascii="Calibri" w:eastAsia="Calibri" w:hAnsi="Calibri" w:cs="Calibri"/>
          <w:sz w:val="24"/>
          <w:szCs w:val="24"/>
        </w:rPr>
      </w:pPr>
      <w:r>
        <w:rPr>
          <w:rFonts w:ascii="Calibri" w:eastAsia="Calibri" w:hAnsi="Calibri" w:cs="Calibri"/>
          <w:sz w:val="24"/>
          <w:szCs w:val="24"/>
        </w:rPr>
        <w:t>transport and cars can cause pollution in places with a lot of tourists. Travelling by plane, train or bus</w:t>
      </w:r>
    </w:p>
    <w:p w14:paraId="5101F37C" w14:textId="77777777" w:rsidR="00637D31" w:rsidRDefault="004E78F2">
      <w:pPr>
        <w:spacing w:before="24" w:line="259" w:lineRule="auto"/>
        <w:ind w:left="651" w:right="77"/>
        <w:rPr>
          <w:rFonts w:ascii="Calibri" w:eastAsia="Calibri" w:hAnsi="Calibri" w:cs="Calibri"/>
          <w:sz w:val="24"/>
          <w:szCs w:val="24"/>
        </w:rPr>
      </w:pPr>
      <w:r>
        <w:rPr>
          <w:rFonts w:ascii="Calibri" w:eastAsia="Calibri" w:hAnsi="Calibri" w:cs="Calibri"/>
          <w:sz w:val="24"/>
          <w:szCs w:val="24"/>
        </w:rPr>
        <w:t>also causes pollution. Some people think that this is wrong, so many people are choosing a different type of holiday these days. Cycling holidays are greener than holidays by car, train or plane, and you get a lot</w:t>
      </w:r>
    </w:p>
    <w:p w14:paraId="52E6B5A9" w14:textId="77777777" w:rsidR="00637D31" w:rsidRDefault="004E78F2">
      <w:pPr>
        <w:tabs>
          <w:tab w:val="left" w:pos="640"/>
        </w:tabs>
        <w:spacing w:before="4" w:line="257" w:lineRule="auto"/>
        <w:ind w:left="651" w:right="249" w:hanging="535"/>
        <w:rPr>
          <w:rFonts w:ascii="Calibri" w:eastAsia="Calibri" w:hAnsi="Calibri" w:cs="Calibri"/>
          <w:sz w:val="24"/>
          <w:szCs w:val="24"/>
        </w:rPr>
      </w:pPr>
      <w:r>
        <w:rPr>
          <w:rFonts w:ascii="Calibri" w:eastAsia="Calibri" w:hAnsi="Calibri" w:cs="Calibri"/>
          <w:b/>
          <w:sz w:val="24"/>
          <w:szCs w:val="24"/>
        </w:rPr>
        <w:t>5</w:t>
      </w:r>
      <w:r>
        <w:rPr>
          <w:rFonts w:ascii="Calibri" w:eastAsia="Calibri" w:hAnsi="Calibri" w:cs="Calibri"/>
          <w:b/>
          <w:sz w:val="24"/>
          <w:szCs w:val="24"/>
        </w:rPr>
        <w:tab/>
      </w:r>
      <w:r>
        <w:rPr>
          <w:rFonts w:ascii="Calibri" w:eastAsia="Calibri" w:hAnsi="Calibri" w:cs="Calibri"/>
          <w:sz w:val="24"/>
          <w:szCs w:val="24"/>
        </w:rPr>
        <w:t>of good exercise, too. With cycling holidays, you can have a break and see different places, and you can keep fit at the same time.</w:t>
      </w:r>
    </w:p>
    <w:p w14:paraId="77D3F786" w14:textId="77777777" w:rsidR="00637D31" w:rsidRDefault="00637D31">
      <w:pPr>
        <w:spacing w:before="5" w:line="160" w:lineRule="exact"/>
        <w:rPr>
          <w:sz w:val="16"/>
          <w:szCs w:val="16"/>
        </w:rPr>
      </w:pPr>
    </w:p>
    <w:p w14:paraId="19CBB56F"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Who organises cycling holidays?</w:t>
      </w:r>
    </w:p>
    <w:p w14:paraId="36FC3093" w14:textId="77777777" w:rsidR="00637D31" w:rsidRDefault="004E78F2">
      <w:pPr>
        <w:spacing w:before="24" w:line="259" w:lineRule="auto"/>
        <w:ind w:left="651" w:right="117"/>
        <w:rPr>
          <w:rFonts w:ascii="Calibri" w:eastAsia="Calibri" w:hAnsi="Calibri" w:cs="Calibri"/>
          <w:sz w:val="24"/>
          <w:szCs w:val="24"/>
        </w:rPr>
      </w:pPr>
      <w:r>
        <w:rPr>
          <w:rFonts w:ascii="Calibri" w:eastAsia="Calibri" w:hAnsi="Calibri" w:cs="Calibri"/>
          <w:sz w:val="24"/>
          <w:szCs w:val="24"/>
        </w:rPr>
        <w:t xml:space="preserve">There are different ways of organising a cycling holiday. You can go alone if you want, but sometimes, groups of people plan their trip together before they go, and </w:t>
      </w:r>
      <w:r>
        <w:rPr>
          <w:rFonts w:ascii="Calibri" w:eastAsia="Calibri" w:hAnsi="Calibri" w:cs="Calibri"/>
          <w:b/>
          <w:sz w:val="24"/>
          <w:szCs w:val="24"/>
        </w:rPr>
        <w:t xml:space="preserve">this </w:t>
      </w:r>
      <w:r>
        <w:rPr>
          <w:rFonts w:ascii="Calibri" w:eastAsia="Calibri" w:hAnsi="Calibri" w:cs="Calibri"/>
          <w:sz w:val="24"/>
          <w:szCs w:val="24"/>
        </w:rPr>
        <w:t>often makes the holiday more fun. You</w:t>
      </w:r>
    </w:p>
    <w:p w14:paraId="03E05BA9" w14:textId="77777777" w:rsidR="00637D31" w:rsidRDefault="004E78F2">
      <w:pPr>
        <w:tabs>
          <w:tab w:val="left" w:pos="640"/>
        </w:tabs>
        <w:spacing w:before="4" w:line="258" w:lineRule="auto"/>
        <w:ind w:left="651" w:right="83" w:hanging="535"/>
        <w:rPr>
          <w:rFonts w:ascii="Calibri" w:eastAsia="Calibri" w:hAnsi="Calibri" w:cs="Calibri"/>
          <w:sz w:val="24"/>
          <w:szCs w:val="24"/>
        </w:rPr>
      </w:pPr>
      <w:r>
        <w:rPr>
          <w:rFonts w:ascii="Calibri" w:eastAsia="Calibri" w:hAnsi="Calibri" w:cs="Calibri"/>
          <w:b/>
          <w:sz w:val="24"/>
          <w:szCs w:val="24"/>
        </w:rPr>
        <w:t>10</w:t>
      </w:r>
      <w:r>
        <w:rPr>
          <w:rFonts w:ascii="Calibri" w:eastAsia="Calibri" w:hAnsi="Calibri" w:cs="Calibri"/>
          <w:b/>
          <w:sz w:val="24"/>
          <w:szCs w:val="24"/>
        </w:rPr>
        <w:tab/>
      </w:r>
      <w:r>
        <w:rPr>
          <w:rFonts w:ascii="Calibri" w:eastAsia="Calibri" w:hAnsi="Calibri" w:cs="Calibri"/>
          <w:sz w:val="24"/>
          <w:szCs w:val="24"/>
        </w:rPr>
        <w:t>can also book a holiday with a tour company. The company organises the trip before you go so that you have no worries. On this type of holiday, you also have the chance to make friends with the other people on the trip.</w:t>
      </w:r>
    </w:p>
    <w:p w14:paraId="51291738" w14:textId="77777777" w:rsidR="00637D31" w:rsidRDefault="00637D31">
      <w:pPr>
        <w:spacing w:before="6" w:line="160" w:lineRule="exact"/>
        <w:rPr>
          <w:sz w:val="16"/>
          <w:szCs w:val="16"/>
        </w:rPr>
      </w:pPr>
    </w:p>
    <w:p w14:paraId="306C9B5B"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How far can I cycle?</w:t>
      </w:r>
    </w:p>
    <w:p w14:paraId="5190CDFF" w14:textId="77777777" w:rsidR="00637D31" w:rsidRDefault="004E78F2">
      <w:pPr>
        <w:spacing w:before="21"/>
        <w:ind w:left="651"/>
        <w:rPr>
          <w:rFonts w:ascii="Calibri" w:eastAsia="Calibri" w:hAnsi="Calibri" w:cs="Calibri"/>
          <w:sz w:val="24"/>
          <w:szCs w:val="24"/>
        </w:rPr>
      </w:pPr>
      <w:r>
        <w:rPr>
          <w:rFonts w:ascii="Calibri" w:eastAsia="Calibri" w:hAnsi="Calibri" w:cs="Calibri"/>
          <w:sz w:val="24"/>
          <w:szCs w:val="24"/>
        </w:rPr>
        <w:t>There are different types of cycling holiday. Serious cyclists sometimes want to travel a long distance</w:t>
      </w:r>
    </w:p>
    <w:p w14:paraId="3B3B849B" w14:textId="77777777" w:rsidR="00637D31" w:rsidRDefault="004E78F2">
      <w:pPr>
        <w:tabs>
          <w:tab w:val="left" w:pos="640"/>
        </w:tabs>
        <w:spacing w:before="24" w:line="258" w:lineRule="auto"/>
        <w:ind w:left="651" w:right="57" w:hanging="535"/>
        <w:rPr>
          <w:rFonts w:ascii="Calibri" w:eastAsia="Calibri" w:hAnsi="Calibri" w:cs="Calibri"/>
          <w:sz w:val="24"/>
          <w:szCs w:val="24"/>
        </w:rPr>
      </w:pPr>
      <w:r>
        <w:rPr>
          <w:rFonts w:ascii="Calibri" w:eastAsia="Calibri" w:hAnsi="Calibri" w:cs="Calibri"/>
          <w:b/>
          <w:sz w:val="24"/>
          <w:szCs w:val="24"/>
        </w:rPr>
        <w:t>15</w:t>
      </w:r>
      <w:r>
        <w:rPr>
          <w:rFonts w:ascii="Calibri" w:eastAsia="Calibri" w:hAnsi="Calibri" w:cs="Calibri"/>
          <w:b/>
          <w:sz w:val="24"/>
          <w:szCs w:val="24"/>
        </w:rPr>
        <w:tab/>
      </w:r>
      <w:r>
        <w:rPr>
          <w:rFonts w:ascii="Calibri" w:eastAsia="Calibri" w:hAnsi="Calibri" w:cs="Calibri"/>
          <w:sz w:val="24"/>
          <w:szCs w:val="24"/>
        </w:rPr>
        <w:t>every day, because for them, the enjoyment of cycling fast is part of the fun of the holiday. Other people prefer to see the scenery and look around the places they pass through, so they are happy to travel more slowly. You can decide the distance you want to go every day, and most holiday companies offer a lot of different trips for different types of customer.</w:t>
      </w:r>
    </w:p>
    <w:p w14:paraId="755B0765" w14:textId="77777777" w:rsidR="00637D31" w:rsidRDefault="00637D31">
      <w:pPr>
        <w:spacing w:before="6" w:line="160" w:lineRule="exact"/>
        <w:rPr>
          <w:sz w:val="16"/>
          <w:szCs w:val="16"/>
        </w:rPr>
      </w:pPr>
    </w:p>
    <w:p w14:paraId="4037ACC5"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How fit should I be?</w:t>
      </w:r>
    </w:p>
    <w:p w14:paraId="32EBDDCE" w14:textId="77777777" w:rsidR="00637D31" w:rsidRDefault="004E78F2">
      <w:pPr>
        <w:spacing w:before="24"/>
        <w:ind w:left="116"/>
        <w:rPr>
          <w:rFonts w:ascii="Calibri" w:eastAsia="Calibri" w:hAnsi="Calibri" w:cs="Calibri"/>
          <w:sz w:val="24"/>
          <w:szCs w:val="24"/>
        </w:rPr>
      </w:pPr>
      <w:r>
        <w:rPr>
          <w:rFonts w:ascii="Calibri" w:eastAsia="Calibri" w:hAnsi="Calibri" w:cs="Calibri"/>
          <w:b/>
          <w:sz w:val="24"/>
          <w:szCs w:val="24"/>
        </w:rPr>
        <w:t xml:space="preserve">20     </w:t>
      </w:r>
      <w:r>
        <w:rPr>
          <w:rFonts w:ascii="Calibri" w:eastAsia="Calibri" w:hAnsi="Calibri" w:cs="Calibri"/>
          <w:sz w:val="24"/>
          <w:szCs w:val="24"/>
        </w:rPr>
        <w:t>Many people on cycling holidays choose this type of holiday because they know that they enjoy cycling.</w:t>
      </w:r>
    </w:p>
    <w:p w14:paraId="1DA8F251" w14:textId="77777777" w:rsidR="00637D31" w:rsidRDefault="004E78F2">
      <w:pPr>
        <w:spacing w:before="21" w:line="258" w:lineRule="auto"/>
        <w:ind w:left="651" w:right="177"/>
        <w:rPr>
          <w:rFonts w:ascii="Calibri" w:eastAsia="Calibri" w:hAnsi="Calibri" w:cs="Calibri"/>
          <w:sz w:val="24"/>
          <w:szCs w:val="24"/>
        </w:rPr>
      </w:pPr>
      <w:r>
        <w:rPr>
          <w:rFonts w:ascii="Calibri" w:eastAsia="Calibri" w:hAnsi="Calibri" w:cs="Calibri"/>
          <w:sz w:val="24"/>
          <w:szCs w:val="24"/>
        </w:rPr>
        <w:t>If you aren’t a regular cyclist, or if you only rode a bike when you were a child, then you should do some training before your trip. You don’t need to be very strong to ride a bike, but you should be healthy. Cycling in places with a lot of hills, such as Scotland, will give you a good workout. But if that sounds difficult, you should choose an area like East Anglia, with flat roads.</w:t>
      </w:r>
    </w:p>
    <w:p w14:paraId="7564D607" w14:textId="77777777" w:rsidR="00637D31" w:rsidRDefault="00637D31">
      <w:pPr>
        <w:spacing w:before="6" w:line="160" w:lineRule="exact"/>
        <w:rPr>
          <w:sz w:val="16"/>
          <w:szCs w:val="16"/>
        </w:rPr>
      </w:pPr>
    </w:p>
    <w:p w14:paraId="3873CB1F" w14:textId="77777777" w:rsidR="00637D31" w:rsidRDefault="004E78F2">
      <w:pPr>
        <w:ind w:left="116"/>
        <w:rPr>
          <w:rFonts w:ascii="Calibri" w:eastAsia="Calibri" w:hAnsi="Calibri" w:cs="Calibri"/>
          <w:sz w:val="24"/>
          <w:szCs w:val="24"/>
        </w:rPr>
      </w:pPr>
      <w:r>
        <w:rPr>
          <w:rFonts w:ascii="Calibri" w:eastAsia="Calibri" w:hAnsi="Calibri" w:cs="Calibri"/>
          <w:b/>
          <w:sz w:val="24"/>
          <w:szCs w:val="24"/>
        </w:rPr>
        <w:t xml:space="preserve">25     </w:t>
      </w:r>
      <w:r>
        <w:rPr>
          <w:rFonts w:ascii="Calibri" w:eastAsia="Calibri" w:hAnsi="Calibri" w:cs="Calibri"/>
          <w:b/>
          <w:i/>
          <w:sz w:val="24"/>
          <w:szCs w:val="24"/>
        </w:rPr>
        <w:t>Where do I sleep on a cycling holiday?</w:t>
      </w:r>
    </w:p>
    <w:p w14:paraId="4D443269" w14:textId="77777777" w:rsidR="00637D31" w:rsidRDefault="004E78F2">
      <w:pPr>
        <w:spacing w:before="21"/>
        <w:ind w:left="651"/>
        <w:rPr>
          <w:rFonts w:ascii="Calibri" w:eastAsia="Calibri" w:hAnsi="Calibri" w:cs="Calibri"/>
          <w:sz w:val="24"/>
          <w:szCs w:val="24"/>
        </w:rPr>
      </w:pPr>
      <w:r>
        <w:rPr>
          <w:rFonts w:ascii="Calibri" w:eastAsia="Calibri" w:hAnsi="Calibri" w:cs="Calibri"/>
          <w:sz w:val="24"/>
          <w:szCs w:val="24"/>
        </w:rPr>
        <w:t>There are also a lot of options for places to sleep while you are on your trip. Some people prefer a</w:t>
      </w:r>
    </w:p>
    <w:p w14:paraId="4C4ED14B" w14:textId="77777777" w:rsidR="00637D31" w:rsidRDefault="004E78F2">
      <w:pPr>
        <w:spacing w:before="24" w:line="259" w:lineRule="auto"/>
        <w:ind w:left="651" w:right="137"/>
        <w:jc w:val="both"/>
        <w:rPr>
          <w:rFonts w:ascii="Calibri" w:eastAsia="Calibri" w:hAnsi="Calibri" w:cs="Calibri"/>
          <w:sz w:val="24"/>
          <w:szCs w:val="24"/>
        </w:rPr>
      </w:pPr>
      <w:r>
        <w:rPr>
          <w:rFonts w:ascii="Calibri" w:eastAsia="Calibri" w:hAnsi="Calibri" w:cs="Calibri"/>
          <w:sz w:val="24"/>
          <w:szCs w:val="24"/>
        </w:rPr>
        <w:t>'center-based' cycling holiday, for example, where you return to the same hotel every evening and have a good meal and a shower. Others prefer to follow a long route and sleep in a different place each night. They sometimes carry a tent with them so that they can camp.</w:t>
      </w:r>
    </w:p>
    <w:p w14:paraId="06BFFA59" w14:textId="77777777" w:rsidR="00637D31" w:rsidRDefault="00637D31">
      <w:pPr>
        <w:spacing w:before="3" w:line="160" w:lineRule="exact"/>
        <w:rPr>
          <w:sz w:val="16"/>
          <w:szCs w:val="16"/>
        </w:rPr>
      </w:pPr>
    </w:p>
    <w:p w14:paraId="0DF3E27B" w14:textId="77777777" w:rsidR="00637D31" w:rsidRDefault="004E78F2">
      <w:pPr>
        <w:ind w:left="116"/>
        <w:rPr>
          <w:rFonts w:ascii="Calibri" w:eastAsia="Calibri" w:hAnsi="Calibri" w:cs="Calibri"/>
          <w:sz w:val="24"/>
          <w:szCs w:val="24"/>
        </w:rPr>
      </w:pPr>
      <w:r>
        <w:rPr>
          <w:rFonts w:ascii="Calibri" w:eastAsia="Calibri" w:hAnsi="Calibri" w:cs="Calibri"/>
          <w:b/>
          <w:sz w:val="24"/>
          <w:szCs w:val="24"/>
        </w:rPr>
        <w:t xml:space="preserve">30     </w:t>
      </w:r>
      <w:r>
        <w:rPr>
          <w:rFonts w:ascii="Calibri" w:eastAsia="Calibri" w:hAnsi="Calibri" w:cs="Calibri"/>
          <w:b/>
          <w:i/>
          <w:sz w:val="24"/>
          <w:szCs w:val="24"/>
        </w:rPr>
        <w:t>What should I take with me when I’m cycling?</w:t>
      </w:r>
    </w:p>
    <w:p w14:paraId="60443A5C" w14:textId="77777777" w:rsidR="00637D31" w:rsidRDefault="004E78F2">
      <w:pPr>
        <w:spacing w:before="24" w:line="258" w:lineRule="auto"/>
        <w:ind w:left="651" w:right="161"/>
        <w:rPr>
          <w:rFonts w:ascii="Calibri" w:eastAsia="Calibri" w:hAnsi="Calibri" w:cs="Calibri"/>
          <w:sz w:val="24"/>
          <w:szCs w:val="24"/>
        </w:rPr>
      </w:pPr>
      <w:r>
        <w:rPr>
          <w:rFonts w:ascii="Calibri" w:eastAsia="Calibri" w:hAnsi="Calibri" w:cs="Calibri"/>
          <w:sz w:val="24"/>
          <w:szCs w:val="24"/>
        </w:rPr>
        <w:t xml:space="preserve">Clearly, it is not a good idea to cycle with a lot of luggage. Holiday companies sometimes send your suitcases to your next </w:t>
      </w:r>
      <w:r>
        <w:rPr>
          <w:rFonts w:ascii="Calibri" w:eastAsia="Calibri" w:hAnsi="Calibri" w:cs="Calibri"/>
          <w:b/>
          <w:sz w:val="24"/>
          <w:szCs w:val="24"/>
        </w:rPr>
        <w:t xml:space="preserve">destination </w:t>
      </w:r>
      <w:r>
        <w:rPr>
          <w:rFonts w:ascii="Calibri" w:eastAsia="Calibri" w:hAnsi="Calibri" w:cs="Calibri"/>
          <w:sz w:val="24"/>
          <w:szCs w:val="24"/>
        </w:rPr>
        <w:t>so that they are waiting there for you when you arrive in the evening. This means that you only need to carry a few things with you every day. It’s a good idea to have some different types of clothing because the weather can change very quickly. It’s also very important to take</w:t>
      </w:r>
    </w:p>
    <w:p w14:paraId="347FC5AC" w14:textId="77777777" w:rsidR="00637D31" w:rsidRDefault="004E78F2">
      <w:pPr>
        <w:spacing w:before="5"/>
        <w:ind w:left="116"/>
        <w:rPr>
          <w:rFonts w:ascii="Calibri" w:eastAsia="Calibri" w:hAnsi="Calibri" w:cs="Calibri"/>
          <w:sz w:val="24"/>
          <w:szCs w:val="24"/>
        </w:rPr>
      </w:pPr>
      <w:r>
        <w:rPr>
          <w:rFonts w:ascii="Calibri" w:eastAsia="Calibri" w:hAnsi="Calibri" w:cs="Calibri"/>
          <w:b/>
          <w:sz w:val="24"/>
          <w:szCs w:val="24"/>
        </w:rPr>
        <w:t xml:space="preserve">35     </w:t>
      </w:r>
      <w:r>
        <w:rPr>
          <w:rFonts w:ascii="Calibri" w:eastAsia="Calibri" w:hAnsi="Calibri" w:cs="Calibri"/>
          <w:sz w:val="24"/>
          <w:szCs w:val="24"/>
        </w:rPr>
        <w:t>a good map or GPS, and an emergency repair kit for your bike.</w:t>
      </w:r>
    </w:p>
    <w:p w14:paraId="24CF20B1" w14:textId="77777777" w:rsidR="00637D31" w:rsidRDefault="00637D31">
      <w:pPr>
        <w:spacing w:before="2" w:line="180" w:lineRule="exact"/>
        <w:rPr>
          <w:sz w:val="18"/>
          <w:szCs w:val="18"/>
        </w:rPr>
      </w:pPr>
    </w:p>
    <w:p w14:paraId="3925EB89" w14:textId="77777777" w:rsidR="00637D31" w:rsidRDefault="004E78F2">
      <w:pPr>
        <w:ind w:left="651"/>
        <w:rPr>
          <w:rFonts w:ascii="Calibri" w:eastAsia="Calibri" w:hAnsi="Calibri" w:cs="Calibri"/>
          <w:sz w:val="24"/>
          <w:szCs w:val="24"/>
        </w:rPr>
      </w:pPr>
      <w:r>
        <w:rPr>
          <w:rFonts w:ascii="Calibri" w:eastAsia="Calibri" w:hAnsi="Calibri" w:cs="Calibri"/>
          <w:b/>
          <w:i/>
          <w:sz w:val="24"/>
          <w:szCs w:val="24"/>
        </w:rPr>
        <w:t>Are cycling holidays expensive?</w:t>
      </w:r>
    </w:p>
    <w:p w14:paraId="7EC9BA50" w14:textId="77777777" w:rsidR="00637D31" w:rsidRDefault="004E78F2">
      <w:pPr>
        <w:spacing w:before="23" w:line="259" w:lineRule="auto"/>
        <w:ind w:left="651" w:right="150"/>
        <w:rPr>
          <w:rFonts w:ascii="Calibri" w:eastAsia="Calibri" w:hAnsi="Calibri" w:cs="Calibri"/>
          <w:sz w:val="24"/>
          <w:szCs w:val="24"/>
        </w:rPr>
      </w:pPr>
      <w:r>
        <w:rPr>
          <w:rFonts w:ascii="Calibri" w:eastAsia="Calibri" w:hAnsi="Calibri" w:cs="Calibri"/>
          <w:sz w:val="24"/>
          <w:szCs w:val="24"/>
        </w:rPr>
        <w:t xml:space="preserve">Some cycling holidays are more expensive than others. If you want to cycle in another country, then you have to travel </w:t>
      </w:r>
      <w:r>
        <w:rPr>
          <w:rFonts w:ascii="Calibri" w:eastAsia="Calibri" w:hAnsi="Calibri" w:cs="Calibri"/>
          <w:b/>
          <w:sz w:val="24"/>
          <w:szCs w:val="24"/>
        </w:rPr>
        <w:t xml:space="preserve">there </w:t>
      </w:r>
      <w:r>
        <w:rPr>
          <w:rFonts w:ascii="Calibri" w:eastAsia="Calibri" w:hAnsi="Calibri" w:cs="Calibri"/>
          <w:sz w:val="24"/>
          <w:szCs w:val="24"/>
        </w:rPr>
        <w:t>before you can start cycling, and that may be expensive. However, camping is a</w:t>
      </w:r>
    </w:p>
    <w:p w14:paraId="1BFD7D36" w14:textId="77777777" w:rsidR="00637D31" w:rsidRDefault="004E78F2">
      <w:pPr>
        <w:spacing w:before="2"/>
        <w:ind w:left="651"/>
        <w:rPr>
          <w:rFonts w:ascii="Calibri" w:eastAsia="Calibri" w:hAnsi="Calibri" w:cs="Calibri"/>
          <w:sz w:val="24"/>
          <w:szCs w:val="24"/>
        </w:rPr>
      </w:pPr>
      <w:r>
        <w:rPr>
          <w:rFonts w:ascii="Calibri" w:eastAsia="Calibri" w:hAnsi="Calibri" w:cs="Calibri"/>
          <w:sz w:val="24"/>
          <w:szCs w:val="24"/>
        </w:rPr>
        <w:t>good way to spend less money on your cycling holiday. Generally speaking, you can find a cycling holiday</w:t>
      </w:r>
    </w:p>
    <w:p w14:paraId="66B934B1" w14:textId="77777777" w:rsidR="00637D31" w:rsidRDefault="004E78F2">
      <w:pPr>
        <w:spacing w:before="24"/>
        <w:ind w:left="116"/>
        <w:rPr>
          <w:rFonts w:ascii="Calibri" w:eastAsia="Calibri" w:hAnsi="Calibri" w:cs="Calibri"/>
          <w:sz w:val="24"/>
          <w:szCs w:val="24"/>
        </w:rPr>
        <w:sectPr w:rsidR="00637D31">
          <w:pgSz w:w="12240" w:h="15840"/>
          <w:pgMar w:top="400" w:right="900" w:bottom="280" w:left="340" w:header="0" w:footer="0" w:gutter="0"/>
          <w:cols w:space="720"/>
        </w:sectPr>
      </w:pPr>
      <w:r>
        <w:rPr>
          <w:rFonts w:ascii="Calibri" w:eastAsia="Calibri" w:hAnsi="Calibri" w:cs="Calibri"/>
          <w:b/>
          <w:sz w:val="24"/>
          <w:szCs w:val="24"/>
        </w:rPr>
        <w:t xml:space="preserve">40     </w:t>
      </w:r>
      <w:r>
        <w:rPr>
          <w:rFonts w:ascii="Calibri" w:eastAsia="Calibri" w:hAnsi="Calibri" w:cs="Calibri"/>
          <w:sz w:val="24"/>
          <w:szCs w:val="24"/>
        </w:rPr>
        <w:t>to suit any budget.</w:t>
      </w:r>
    </w:p>
    <w:p w14:paraId="6A274D5B" w14:textId="424C13CC" w:rsidR="00637D31" w:rsidRDefault="004E78F2">
      <w:pPr>
        <w:spacing w:before="46"/>
        <w:ind w:left="111"/>
        <w:rPr>
          <w:rFonts w:ascii="Calibri" w:eastAsia="Calibri" w:hAnsi="Calibri" w:cs="Calibri"/>
          <w:sz w:val="24"/>
          <w:szCs w:val="24"/>
        </w:rPr>
      </w:pPr>
      <w:r>
        <w:rPr>
          <w:rFonts w:ascii="Calibri" w:eastAsia="Calibri" w:hAnsi="Calibri" w:cs="Calibri"/>
          <w:b/>
          <w:sz w:val="24"/>
          <w:szCs w:val="24"/>
        </w:rPr>
        <w:lastRenderedPageBreak/>
        <w:t xml:space="preserve">A.   What do the following words in the text refer to? </w:t>
      </w:r>
    </w:p>
    <w:p w14:paraId="00CF7AD9" w14:textId="77777777" w:rsidR="00637D31" w:rsidRDefault="00637D31">
      <w:pPr>
        <w:spacing w:before="10" w:line="100" w:lineRule="exact"/>
        <w:rPr>
          <w:sz w:val="11"/>
          <w:szCs w:val="11"/>
        </w:rPr>
      </w:pPr>
    </w:p>
    <w:p w14:paraId="32A881B1" w14:textId="77777777" w:rsidR="00637D31" w:rsidRDefault="004E78F2">
      <w:pPr>
        <w:spacing w:line="288" w:lineRule="auto"/>
        <w:ind w:left="472" w:right="5465" w:hanging="360"/>
        <w:rPr>
          <w:rFonts w:ascii="Calibri" w:eastAsia="Calibri" w:hAnsi="Calibri" w:cs="Calibri"/>
          <w:sz w:val="24"/>
          <w:szCs w:val="24"/>
        </w:rPr>
      </w:pPr>
      <w:r>
        <w:rPr>
          <w:rFonts w:ascii="Calibri" w:eastAsia="Calibri" w:hAnsi="Calibri" w:cs="Calibri"/>
          <w:sz w:val="24"/>
          <w:szCs w:val="24"/>
        </w:rPr>
        <w:t xml:space="preserve">1.   ‘this’ on line 9 refers to </w:t>
      </w:r>
      <w:r>
        <w:rPr>
          <w:rFonts w:ascii="Calibri" w:eastAsia="Calibri" w:hAnsi="Calibri" w:cs="Calibri"/>
          <w:b/>
          <w:sz w:val="24"/>
          <w:szCs w:val="24"/>
        </w:rPr>
        <w:t xml:space="preserve">the fact that people </w:t>
      </w:r>
      <w:r>
        <w:rPr>
          <w:rFonts w:ascii="Calibri" w:eastAsia="Calibri" w:hAnsi="Calibri" w:cs="Calibri"/>
          <w:b/>
          <w:sz w:val="24"/>
          <w:szCs w:val="24"/>
          <w:u w:val="single" w:color="000000"/>
        </w:rPr>
        <w:t xml:space="preserve">         </w:t>
      </w:r>
      <w:r>
        <w:rPr>
          <w:rFonts w:ascii="Calibri" w:eastAsia="Calibri" w:hAnsi="Calibri" w:cs="Calibri"/>
          <w:sz w:val="24"/>
          <w:szCs w:val="24"/>
        </w:rPr>
        <w:t>_. a)  go on a cycling holiday alone</w:t>
      </w:r>
    </w:p>
    <w:p w14:paraId="05843940" w14:textId="77777777" w:rsidR="00637D31" w:rsidRDefault="004E78F2">
      <w:pPr>
        <w:spacing w:line="240" w:lineRule="exact"/>
        <w:ind w:left="472"/>
        <w:rPr>
          <w:rFonts w:ascii="Calibri" w:eastAsia="Calibri" w:hAnsi="Calibri" w:cs="Calibri"/>
          <w:sz w:val="24"/>
          <w:szCs w:val="24"/>
        </w:rPr>
      </w:pPr>
      <w:r>
        <w:rPr>
          <w:rFonts w:ascii="Calibri" w:eastAsia="Calibri" w:hAnsi="Calibri" w:cs="Calibri"/>
          <w:position w:val="1"/>
          <w:sz w:val="24"/>
          <w:szCs w:val="24"/>
        </w:rPr>
        <w:t>b) plan their trip with a group of friends</w:t>
      </w:r>
    </w:p>
    <w:p w14:paraId="3C94F1FA" w14:textId="77777777" w:rsidR="00637D31" w:rsidRDefault="004E78F2">
      <w:pPr>
        <w:ind w:left="472"/>
        <w:rPr>
          <w:rFonts w:ascii="Calibri" w:eastAsia="Calibri" w:hAnsi="Calibri" w:cs="Calibri"/>
          <w:sz w:val="24"/>
          <w:szCs w:val="24"/>
        </w:rPr>
      </w:pPr>
      <w:r>
        <w:rPr>
          <w:rFonts w:ascii="Calibri" w:eastAsia="Calibri" w:hAnsi="Calibri" w:cs="Calibri"/>
          <w:sz w:val="24"/>
          <w:szCs w:val="24"/>
        </w:rPr>
        <w:t>c)  book a holiday with a tour company</w:t>
      </w:r>
    </w:p>
    <w:p w14:paraId="3913DBF9" w14:textId="77777777" w:rsidR="00637D31" w:rsidRDefault="004E78F2">
      <w:pPr>
        <w:ind w:left="472"/>
        <w:rPr>
          <w:rFonts w:ascii="Calibri" w:eastAsia="Calibri" w:hAnsi="Calibri" w:cs="Calibri"/>
          <w:sz w:val="24"/>
          <w:szCs w:val="24"/>
        </w:rPr>
      </w:pPr>
      <w:r>
        <w:rPr>
          <w:rFonts w:ascii="Calibri" w:eastAsia="Calibri" w:hAnsi="Calibri" w:cs="Calibri"/>
          <w:sz w:val="24"/>
          <w:szCs w:val="24"/>
        </w:rPr>
        <w:t>d) make friends with other people on the trip</w:t>
      </w:r>
    </w:p>
    <w:p w14:paraId="49EAC103" w14:textId="77777777" w:rsidR="00637D31" w:rsidRDefault="00637D31">
      <w:pPr>
        <w:spacing w:before="6" w:line="260" w:lineRule="exact"/>
        <w:rPr>
          <w:sz w:val="26"/>
          <w:szCs w:val="26"/>
        </w:rPr>
      </w:pPr>
    </w:p>
    <w:p w14:paraId="4DFB7CF6"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2.   ‘there’ on line 38 refers to   : </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43F5C049" w14:textId="77777777" w:rsidR="00637D31" w:rsidRDefault="00637D31">
      <w:pPr>
        <w:spacing w:before="6" w:line="260" w:lineRule="exact"/>
        <w:rPr>
          <w:sz w:val="26"/>
          <w:szCs w:val="26"/>
        </w:rPr>
      </w:pPr>
    </w:p>
    <w:p w14:paraId="45DE7EF8" w14:textId="51DFEE56" w:rsidR="00637D31" w:rsidRDefault="004E78F2">
      <w:pPr>
        <w:ind w:left="111"/>
        <w:rPr>
          <w:rFonts w:ascii="Calibri" w:eastAsia="Calibri" w:hAnsi="Calibri" w:cs="Calibri"/>
          <w:sz w:val="24"/>
          <w:szCs w:val="24"/>
        </w:rPr>
      </w:pPr>
      <w:r>
        <w:rPr>
          <w:rFonts w:ascii="Calibri" w:eastAsia="Calibri" w:hAnsi="Calibri" w:cs="Calibri"/>
          <w:b/>
          <w:sz w:val="24"/>
          <w:szCs w:val="24"/>
        </w:rPr>
        <w:t>B.   Guess the meaning of the following word in the text</w:t>
      </w:r>
      <w:r w:rsidR="002A0372">
        <w:rPr>
          <w:rFonts w:ascii="Calibri" w:eastAsia="Calibri" w:hAnsi="Calibri" w:cs="Calibri"/>
          <w:b/>
          <w:sz w:val="24"/>
          <w:szCs w:val="24"/>
        </w:rPr>
        <w:t>.</w:t>
      </w:r>
      <w:r>
        <w:rPr>
          <w:rFonts w:ascii="Calibri" w:eastAsia="Calibri" w:hAnsi="Calibri" w:cs="Calibri"/>
          <w:b/>
          <w:sz w:val="24"/>
          <w:szCs w:val="24"/>
        </w:rPr>
        <w:t xml:space="preserve"> </w:t>
      </w:r>
    </w:p>
    <w:p w14:paraId="03B9D0C1" w14:textId="77777777" w:rsidR="00637D31" w:rsidRDefault="00637D31">
      <w:pPr>
        <w:spacing w:before="10" w:line="100" w:lineRule="exact"/>
        <w:rPr>
          <w:sz w:val="11"/>
          <w:szCs w:val="11"/>
        </w:rPr>
      </w:pPr>
    </w:p>
    <w:p w14:paraId="0A8A3BBB" w14:textId="77777777" w:rsidR="00637D31" w:rsidRDefault="004E78F2">
      <w:pPr>
        <w:spacing w:line="306" w:lineRule="auto"/>
        <w:ind w:left="472" w:right="4909" w:hanging="360"/>
        <w:rPr>
          <w:rFonts w:ascii="Calibri" w:eastAsia="Calibri" w:hAnsi="Calibri" w:cs="Calibri"/>
          <w:sz w:val="24"/>
          <w:szCs w:val="24"/>
        </w:rPr>
      </w:pPr>
      <w:r>
        <w:rPr>
          <w:rFonts w:ascii="Calibri" w:eastAsia="Calibri" w:hAnsi="Calibri" w:cs="Calibri"/>
          <w:sz w:val="24"/>
          <w:szCs w:val="24"/>
        </w:rPr>
        <w:t xml:space="preserve">1.   The word ‘destination’ on line 32 probably means </w:t>
      </w:r>
      <w:r>
        <w:rPr>
          <w:rFonts w:ascii="Calibri" w:eastAsia="Calibri" w:hAnsi="Calibri" w:cs="Calibri"/>
          <w:sz w:val="24"/>
          <w:szCs w:val="24"/>
          <w:u w:val="single" w:color="000000"/>
        </w:rPr>
        <w:t xml:space="preserve">            </w:t>
      </w:r>
      <w:r>
        <w:rPr>
          <w:rFonts w:ascii="Calibri" w:eastAsia="Calibri" w:hAnsi="Calibri" w:cs="Calibri"/>
          <w:sz w:val="24"/>
          <w:szCs w:val="24"/>
        </w:rPr>
        <w:t>. a)  resting-place</w:t>
      </w:r>
    </w:p>
    <w:p w14:paraId="74223093" w14:textId="77777777" w:rsidR="00637D31" w:rsidRDefault="004E78F2">
      <w:pPr>
        <w:spacing w:line="220" w:lineRule="exact"/>
        <w:ind w:left="472"/>
        <w:rPr>
          <w:rFonts w:ascii="Calibri" w:eastAsia="Calibri" w:hAnsi="Calibri" w:cs="Calibri"/>
          <w:sz w:val="24"/>
          <w:szCs w:val="24"/>
        </w:rPr>
      </w:pPr>
      <w:r>
        <w:rPr>
          <w:rFonts w:ascii="Calibri" w:eastAsia="Calibri" w:hAnsi="Calibri" w:cs="Calibri"/>
          <w:position w:val="1"/>
          <w:sz w:val="24"/>
          <w:szCs w:val="24"/>
        </w:rPr>
        <w:t>b) flight</w:t>
      </w:r>
    </w:p>
    <w:p w14:paraId="5EAE67B8" w14:textId="77777777" w:rsidR="00637D31" w:rsidRDefault="004E78F2">
      <w:pPr>
        <w:ind w:left="472" w:right="9269"/>
        <w:rPr>
          <w:rFonts w:ascii="Calibri" w:eastAsia="Calibri" w:hAnsi="Calibri" w:cs="Calibri"/>
          <w:sz w:val="24"/>
          <w:szCs w:val="24"/>
        </w:rPr>
      </w:pPr>
      <w:r>
        <w:rPr>
          <w:rFonts w:ascii="Calibri" w:eastAsia="Calibri" w:hAnsi="Calibri" w:cs="Calibri"/>
          <w:sz w:val="24"/>
          <w:szCs w:val="24"/>
        </w:rPr>
        <w:t>c)  invention d) speed</w:t>
      </w:r>
    </w:p>
    <w:p w14:paraId="63CDE278" w14:textId="77777777" w:rsidR="00637D31" w:rsidRDefault="00637D31">
      <w:pPr>
        <w:spacing w:before="20" w:line="220" w:lineRule="exact"/>
        <w:rPr>
          <w:sz w:val="22"/>
          <w:szCs w:val="22"/>
        </w:rPr>
      </w:pPr>
    </w:p>
    <w:p w14:paraId="6C76139F" w14:textId="16C74AC3"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Answer the following questions according to the text. </w:t>
      </w:r>
    </w:p>
    <w:p w14:paraId="08DBA889" w14:textId="77777777" w:rsidR="00637D31" w:rsidRDefault="00637D31">
      <w:pPr>
        <w:spacing w:before="10" w:line="100" w:lineRule="exact"/>
        <w:rPr>
          <w:sz w:val="11"/>
          <w:szCs w:val="11"/>
        </w:rPr>
      </w:pPr>
    </w:p>
    <w:p w14:paraId="6DDD474A" w14:textId="768BD56E"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1.   Write </w:t>
      </w:r>
      <w:r>
        <w:rPr>
          <w:rFonts w:ascii="Calibri" w:eastAsia="Calibri" w:hAnsi="Calibri" w:cs="Calibri"/>
          <w:sz w:val="24"/>
          <w:szCs w:val="24"/>
          <w:u w:val="single" w:color="000000"/>
        </w:rPr>
        <w:t>two</w:t>
      </w:r>
      <w:r>
        <w:rPr>
          <w:rFonts w:ascii="Calibri" w:eastAsia="Calibri" w:hAnsi="Calibri" w:cs="Calibri"/>
          <w:sz w:val="24"/>
          <w:szCs w:val="24"/>
        </w:rPr>
        <w:t xml:space="preserve"> advantages of cycling holidays according to the first paragraph. </w:t>
      </w:r>
    </w:p>
    <w:p w14:paraId="5D04D293" w14:textId="77777777" w:rsidR="00637D31" w:rsidRDefault="00637D31">
      <w:pPr>
        <w:spacing w:before="13" w:line="220" w:lineRule="exact"/>
        <w:rPr>
          <w:sz w:val="22"/>
          <w:szCs w:val="22"/>
        </w:rPr>
      </w:pPr>
    </w:p>
    <w:p w14:paraId="1D0F3270" w14:textId="77777777" w:rsidR="00637D31" w:rsidRDefault="004E78F2">
      <w:pPr>
        <w:spacing w:before="7" w:line="436" w:lineRule="auto"/>
        <w:ind w:left="472" w:right="1070"/>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 b) </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B0EAEC7" w14:textId="6D87DECF" w:rsidR="00637D31" w:rsidRDefault="004E78F2">
      <w:pPr>
        <w:spacing w:before="43"/>
        <w:ind w:left="111"/>
        <w:rPr>
          <w:rFonts w:ascii="Calibri" w:eastAsia="Calibri" w:hAnsi="Calibri" w:cs="Calibri"/>
          <w:sz w:val="24"/>
          <w:szCs w:val="24"/>
        </w:rPr>
      </w:pPr>
      <w:r>
        <w:rPr>
          <w:rFonts w:ascii="Calibri" w:eastAsia="Calibri" w:hAnsi="Calibri" w:cs="Calibri"/>
          <w:sz w:val="24"/>
          <w:szCs w:val="24"/>
        </w:rPr>
        <w:t xml:space="preserve">2.   What </w:t>
      </w:r>
      <w:r>
        <w:rPr>
          <w:rFonts w:ascii="Calibri" w:eastAsia="Calibri" w:hAnsi="Calibri" w:cs="Calibri"/>
          <w:sz w:val="24"/>
          <w:szCs w:val="24"/>
          <w:u w:val="single" w:color="000000"/>
        </w:rPr>
        <w:t>two</w:t>
      </w:r>
      <w:r>
        <w:rPr>
          <w:rFonts w:ascii="Calibri" w:eastAsia="Calibri" w:hAnsi="Calibri" w:cs="Calibri"/>
          <w:sz w:val="24"/>
          <w:szCs w:val="24"/>
        </w:rPr>
        <w:t xml:space="preserve"> options are there for sleeping on your cycling trip? </w:t>
      </w:r>
    </w:p>
    <w:p w14:paraId="2D53FC0F" w14:textId="77777777" w:rsidR="00637D31" w:rsidRDefault="00637D31">
      <w:pPr>
        <w:spacing w:before="13" w:line="220" w:lineRule="exact"/>
        <w:rPr>
          <w:sz w:val="22"/>
          <w:szCs w:val="22"/>
        </w:rPr>
      </w:pPr>
    </w:p>
    <w:p w14:paraId="09F9975B" w14:textId="77777777" w:rsidR="00637D31" w:rsidRDefault="004E78F2">
      <w:pPr>
        <w:tabs>
          <w:tab w:val="left" w:pos="3720"/>
        </w:tabs>
        <w:spacing w:before="7"/>
        <w:ind w:left="472"/>
        <w:rPr>
          <w:rFonts w:ascii="Calibri" w:eastAsia="Calibri" w:hAnsi="Calibri" w:cs="Calibri"/>
          <w:sz w:val="24"/>
          <w:szCs w:val="24"/>
        </w:rPr>
      </w:pPr>
      <w:r>
        <w:rPr>
          <w:rFonts w:ascii="Calibri" w:eastAsia="Calibri" w:hAnsi="Calibri" w:cs="Calibri"/>
          <w:sz w:val="24"/>
          <w:szCs w:val="24"/>
        </w:rPr>
        <w:t xml:space="preserve">a)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4730319C" w14:textId="77777777" w:rsidR="00637D31" w:rsidRDefault="00637D31">
      <w:pPr>
        <w:spacing w:before="13" w:line="220" w:lineRule="exact"/>
        <w:rPr>
          <w:sz w:val="22"/>
          <w:szCs w:val="22"/>
        </w:rPr>
      </w:pPr>
    </w:p>
    <w:p w14:paraId="1EEC0650" w14:textId="77777777" w:rsidR="00637D31" w:rsidRDefault="004E78F2">
      <w:pPr>
        <w:tabs>
          <w:tab w:val="left" w:pos="3720"/>
        </w:tabs>
        <w:spacing w:before="7"/>
        <w:ind w:left="472"/>
        <w:rPr>
          <w:rFonts w:ascii="Calibri" w:eastAsia="Calibri" w:hAnsi="Calibri" w:cs="Calibri"/>
          <w:sz w:val="24"/>
          <w:szCs w:val="24"/>
        </w:rPr>
      </w:pPr>
      <w:r>
        <w:rPr>
          <w:rFonts w:ascii="Calibri" w:eastAsia="Calibri" w:hAnsi="Calibri" w:cs="Calibri"/>
          <w:sz w:val="24"/>
          <w:szCs w:val="24"/>
        </w:rPr>
        <w:t xml:space="preserve">b)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FBB0054" w14:textId="77777777" w:rsidR="00637D31" w:rsidRDefault="00637D31">
      <w:pPr>
        <w:spacing w:before="13" w:line="220" w:lineRule="exact"/>
        <w:rPr>
          <w:sz w:val="22"/>
          <w:szCs w:val="22"/>
        </w:rPr>
      </w:pPr>
    </w:p>
    <w:p w14:paraId="24088B7B" w14:textId="77777777" w:rsidR="00637D31" w:rsidRDefault="004E78F2">
      <w:pPr>
        <w:spacing w:before="7"/>
        <w:ind w:left="111"/>
        <w:rPr>
          <w:rFonts w:ascii="Calibri" w:eastAsia="Calibri" w:hAnsi="Calibri" w:cs="Calibri"/>
          <w:sz w:val="24"/>
          <w:szCs w:val="24"/>
        </w:rPr>
      </w:pPr>
      <w:r>
        <w:rPr>
          <w:rFonts w:ascii="Calibri" w:eastAsia="Calibri" w:hAnsi="Calibri" w:cs="Calibri"/>
          <w:sz w:val="24"/>
          <w:szCs w:val="24"/>
        </w:rPr>
        <w:t xml:space="preserve">3.   Write </w:t>
      </w:r>
      <w:r>
        <w:rPr>
          <w:rFonts w:ascii="Calibri" w:eastAsia="Calibri" w:hAnsi="Calibri" w:cs="Calibri"/>
          <w:sz w:val="24"/>
          <w:szCs w:val="24"/>
          <w:u w:val="single" w:color="000000"/>
        </w:rPr>
        <w:t>one</w:t>
      </w:r>
      <w:r>
        <w:rPr>
          <w:rFonts w:ascii="Calibri" w:eastAsia="Calibri" w:hAnsi="Calibri" w:cs="Calibri"/>
          <w:sz w:val="24"/>
          <w:szCs w:val="24"/>
        </w:rPr>
        <w:t xml:space="preserve"> thing you should carry with you on a cycling trip.</w:t>
      </w:r>
    </w:p>
    <w:p w14:paraId="76DBB5E9" w14:textId="77777777" w:rsidR="00637D31" w:rsidRDefault="00637D31">
      <w:pPr>
        <w:spacing w:before="13" w:line="220" w:lineRule="exact"/>
        <w:rPr>
          <w:sz w:val="22"/>
          <w:szCs w:val="22"/>
        </w:rPr>
      </w:pPr>
    </w:p>
    <w:p w14:paraId="65DEAFBE" w14:textId="77777777" w:rsidR="00637D31" w:rsidRDefault="004E78F2">
      <w:pPr>
        <w:spacing w:before="7"/>
        <w:ind w:left="472"/>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2B08EEDB" w14:textId="77777777" w:rsidR="00637D31" w:rsidRDefault="00637D31">
      <w:pPr>
        <w:spacing w:before="10" w:line="140" w:lineRule="exact"/>
        <w:rPr>
          <w:sz w:val="15"/>
          <w:szCs w:val="15"/>
        </w:rPr>
      </w:pPr>
    </w:p>
    <w:p w14:paraId="10C01171" w14:textId="77777777" w:rsidR="00637D31" w:rsidRDefault="00637D31">
      <w:pPr>
        <w:spacing w:line="200" w:lineRule="exact"/>
      </w:pPr>
    </w:p>
    <w:p w14:paraId="3369D346" w14:textId="1ECB9223" w:rsidR="00637D31" w:rsidRDefault="004E78F2" w:rsidP="002A0372">
      <w:pPr>
        <w:tabs>
          <w:tab w:val="left" w:pos="10620"/>
        </w:tabs>
        <w:ind w:left="111" w:right="900"/>
        <w:rPr>
          <w:rFonts w:ascii="Calibri" w:eastAsia="Calibri" w:hAnsi="Calibri" w:cs="Calibri"/>
          <w:sz w:val="24"/>
          <w:szCs w:val="24"/>
        </w:rPr>
      </w:pPr>
      <w:r>
        <w:rPr>
          <w:rFonts w:ascii="Calibri" w:eastAsia="Calibri" w:hAnsi="Calibri" w:cs="Calibri"/>
          <w:b/>
          <w:sz w:val="24"/>
          <w:szCs w:val="24"/>
        </w:rPr>
        <w:t xml:space="preserve">D.   Complete the sentences according to the information in paragraphs 3 and 4. </w:t>
      </w:r>
      <w:r w:rsidR="002A0372">
        <w:rPr>
          <w:rFonts w:ascii="Calibri" w:eastAsia="Calibri" w:hAnsi="Calibri" w:cs="Calibri"/>
          <w:b/>
          <w:sz w:val="24"/>
          <w:szCs w:val="24"/>
        </w:rPr>
        <w:t>DO NOT write more than 4 words.</w:t>
      </w:r>
    </w:p>
    <w:p w14:paraId="7DDAF93F" w14:textId="77777777" w:rsidR="00637D31" w:rsidRDefault="004E78F2">
      <w:pPr>
        <w:spacing w:before="62"/>
        <w:ind w:left="198"/>
        <w:rPr>
          <w:rFonts w:ascii="Calibri" w:eastAsia="Calibri" w:hAnsi="Calibri" w:cs="Calibri"/>
          <w:sz w:val="24"/>
          <w:szCs w:val="24"/>
        </w:rPr>
      </w:pPr>
      <w:r>
        <w:rPr>
          <w:rFonts w:ascii="Calibri" w:eastAsia="Calibri" w:hAnsi="Calibri" w:cs="Calibri"/>
          <w:i/>
          <w:sz w:val="24"/>
          <w:szCs w:val="24"/>
        </w:rPr>
        <w:t>Paragraph 3</w:t>
      </w:r>
    </w:p>
    <w:p w14:paraId="5498D767" w14:textId="77777777" w:rsidR="00637D31" w:rsidRDefault="00637D31">
      <w:pPr>
        <w:spacing w:before="5" w:line="120" w:lineRule="exact"/>
        <w:rPr>
          <w:sz w:val="12"/>
          <w:szCs w:val="12"/>
        </w:rPr>
      </w:pPr>
    </w:p>
    <w:p w14:paraId="068C6B74" w14:textId="77777777" w:rsidR="00637D31" w:rsidRDefault="004E78F2">
      <w:pPr>
        <w:ind w:left="198"/>
        <w:rPr>
          <w:rFonts w:ascii="Calibri" w:eastAsia="Calibri" w:hAnsi="Calibri" w:cs="Calibri"/>
          <w:sz w:val="24"/>
          <w:szCs w:val="24"/>
        </w:rPr>
      </w:pPr>
      <w:r>
        <w:rPr>
          <w:rFonts w:ascii="Calibri" w:eastAsia="Calibri" w:hAnsi="Calibri" w:cs="Calibri"/>
          <w:sz w:val="24"/>
          <w:szCs w:val="24"/>
        </w:rPr>
        <w:t xml:space="preserve">Serious cyclists enjoy (1)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on their holiday, so they travel</w:t>
      </w:r>
    </w:p>
    <w:p w14:paraId="5402FD3B" w14:textId="77777777" w:rsidR="00637D31" w:rsidRDefault="00637D31">
      <w:pPr>
        <w:spacing w:before="6" w:line="140" w:lineRule="exact"/>
        <w:rPr>
          <w:sz w:val="14"/>
          <w:szCs w:val="14"/>
        </w:rPr>
      </w:pPr>
    </w:p>
    <w:p w14:paraId="11B9B433" w14:textId="77777777" w:rsidR="00637D31" w:rsidRDefault="004E78F2">
      <w:pPr>
        <w:ind w:left="198"/>
        <w:rPr>
          <w:rFonts w:ascii="Calibri" w:eastAsia="Calibri" w:hAnsi="Calibri" w:cs="Calibri"/>
          <w:sz w:val="24"/>
          <w:szCs w:val="24"/>
        </w:rPr>
        <w:sectPr w:rsidR="00637D31">
          <w:pgSz w:w="12240" w:h="15840"/>
          <w:pgMar w:top="400" w:right="380" w:bottom="0" w:left="880" w:header="0" w:footer="0" w:gutter="0"/>
          <w:cols w:space="720"/>
        </w:sect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every day. Other people go more slowly because</w:t>
      </w:r>
    </w:p>
    <w:p w14:paraId="1C42D45B" w14:textId="77777777" w:rsidR="00637D31" w:rsidRDefault="00300370">
      <w:pPr>
        <w:spacing w:before="26" w:line="440" w:lineRule="exact"/>
        <w:ind w:left="198" w:right="-44"/>
        <w:rPr>
          <w:rFonts w:ascii="Calibri" w:eastAsia="Calibri" w:hAnsi="Calibri" w:cs="Calibri"/>
          <w:sz w:val="24"/>
          <w:szCs w:val="24"/>
        </w:rPr>
      </w:pPr>
      <w:r>
        <w:pict w14:anchorId="0A3FC2F2">
          <v:group id="_x0000_s2071" style="position:absolute;left:0;text-align:left;margin-left:134.5pt;margin-top:20.35pt;width:192.05pt;height:.8pt;z-index:-1144;mso-position-horizontal-relative:page" coordorigin="2690,407" coordsize="3841,16">
            <v:shape id="_x0000_s2073" style="position:absolute;left:2698;top:415;width:2508;height:0" coordorigin="2698,415" coordsize="2508,0" path="m2698,415r2508,e" filled="f" strokeweight=".27489mm">
              <v:path arrowok="t"/>
            </v:shape>
            <v:shape id="_x0000_s2072" style="position:absolute;left:5209;top:415;width:1314;height:0" coordorigin="5209,415" coordsize="1314,0" path="m5209,415r1314,e" filled="f" strokeweight=".27489mm">
              <v:path arrowok="t"/>
            </v:shape>
            <w10:wrap anchorx="page"/>
          </v:group>
        </w:pict>
      </w:r>
      <w:r>
        <w:pict w14:anchorId="4B2666D3">
          <v:group id="_x0000_s2068" style="position:absolute;left:0;text-align:left;margin-left:69.6pt;margin-top:42.4pt;width:198.1pt;height:.8pt;z-index:-1143;mso-position-horizontal-relative:page" coordorigin="1392,848" coordsize="3962,16">
            <v:shape id="_x0000_s2070" style="position:absolute;left:1400;top:856;width:2270;height:0" coordorigin="1400,856" coordsize="2270,0" path="m1400,856r2270,e" filled="f" strokeweight=".27489mm">
              <v:path arrowok="t"/>
            </v:shape>
            <v:shape id="_x0000_s2069" style="position:absolute;left:3672;top:856;width:1674;height:0" coordorigin="3672,856" coordsize="1674,0" path="m3672,856r1674,e" filled="f" strokeweight=".27489mm">
              <v:path arrowok="t"/>
            </v:shape>
            <w10:wrap anchorx="page"/>
          </v:group>
        </w:pict>
      </w:r>
      <w:r w:rsidR="004E78F2">
        <w:rPr>
          <w:rFonts w:ascii="Calibri" w:eastAsia="Calibri" w:hAnsi="Calibri" w:cs="Calibri"/>
          <w:sz w:val="24"/>
          <w:szCs w:val="24"/>
        </w:rPr>
        <w:t>they want to (3) (4)</w:t>
      </w:r>
    </w:p>
    <w:p w14:paraId="4AD97A01" w14:textId="77777777" w:rsidR="00637D31" w:rsidRDefault="004E78F2">
      <w:pPr>
        <w:spacing w:before="26" w:line="440" w:lineRule="exact"/>
        <w:ind w:right="4600" w:firstLine="1177"/>
        <w:rPr>
          <w:rFonts w:ascii="Calibri" w:eastAsia="Calibri" w:hAnsi="Calibri" w:cs="Calibri"/>
          <w:sz w:val="24"/>
          <w:szCs w:val="24"/>
        </w:rPr>
        <w:sectPr w:rsidR="00637D31">
          <w:type w:val="continuous"/>
          <w:pgSz w:w="12240" w:h="15840"/>
          <w:pgMar w:top="920" w:right="380" w:bottom="280" w:left="880" w:header="720" w:footer="720" w:gutter="0"/>
          <w:cols w:num="2" w:space="720" w:equalWidth="0">
            <w:col w:w="1765" w:space="2756"/>
            <w:col w:w="6459"/>
          </w:cols>
        </w:sectPr>
      </w:pPr>
      <w:r>
        <w:br w:type="column"/>
      </w:r>
      <w:r>
        <w:rPr>
          <w:rFonts w:ascii="Calibri" w:eastAsia="Calibri" w:hAnsi="Calibri" w:cs="Calibri"/>
          <w:sz w:val="24"/>
          <w:szCs w:val="24"/>
        </w:rPr>
        <w:t>and they pass through.</w:t>
      </w:r>
    </w:p>
    <w:p w14:paraId="37108185" w14:textId="77777777" w:rsidR="00637D31" w:rsidRDefault="004E78F2">
      <w:pPr>
        <w:spacing w:before="7"/>
        <w:ind w:left="198"/>
        <w:rPr>
          <w:rFonts w:ascii="Calibri" w:eastAsia="Calibri" w:hAnsi="Calibri" w:cs="Calibri"/>
          <w:sz w:val="24"/>
          <w:szCs w:val="24"/>
        </w:rPr>
      </w:pPr>
      <w:r>
        <w:rPr>
          <w:rFonts w:ascii="Calibri" w:eastAsia="Calibri" w:hAnsi="Calibri" w:cs="Calibri"/>
          <w:i/>
          <w:sz w:val="24"/>
          <w:szCs w:val="24"/>
        </w:rPr>
        <w:lastRenderedPageBreak/>
        <w:t>Paragraph 4</w:t>
      </w:r>
    </w:p>
    <w:p w14:paraId="0F459D71" w14:textId="77777777" w:rsidR="00637D31" w:rsidRDefault="00637D31">
      <w:pPr>
        <w:spacing w:before="5" w:line="120" w:lineRule="exact"/>
        <w:rPr>
          <w:sz w:val="12"/>
          <w:szCs w:val="12"/>
        </w:rPr>
      </w:pPr>
    </w:p>
    <w:p w14:paraId="7CB5AE85" w14:textId="77777777" w:rsidR="00637D31" w:rsidRDefault="004E78F2">
      <w:pPr>
        <w:spacing w:line="360" w:lineRule="auto"/>
        <w:ind w:left="198" w:right="1020"/>
        <w:rPr>
          <w:rFonts w:ascii="Calibri" w:eastAsia="Calibri" w:hAnsi="Calibri" w:cs="Calibri"/>
          <w:sz w:val="24"/>
          <w:szCs w:val="24"/>
        </w:rPr>
      </w:pPr>
      <w:r>
        <w:rPr>
          <w:rFonts w:ascii="Calibri" w:eastAsia="Calibri" w:hAnsi="Calibri" w:cs="Calibri"/>
          <w:sz w:val="24"/>
          <w:szCs w:val="24"/>
        </w:rPr>
        <w:t xml:space="preserve">You should (5)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before your trip if you aren’t fit or if you don’t ride a bike very often. You should be (6a) </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if you want to ride a bike, but you don’t have to be (6b) </w:t>
      </w:r>
      <w:r>
        <w:rPr>
          <w:rFonts w:ascii="Calibri" w:eastAsia="Calibri" w:hAnsi="Calibri" w:cs="Calibri"/>
          <w:sz w:val="24"/>
          <w:szCs w:val="24"/>
          <w:u w:val="single" w:color="000000"/>
        </w:rPr>
        <w:t xml:space="preserve">                                          </w:t>
      </w:r>
      <w:r>
        <w:rPr>
          <w:rFonts w:ascii="Calibri" w:eastAsia="Calibri" w:hAnsi="Calibri" w:cs="Calibri"/>
          <w:sz w:val="24"/>
          <w:szCs w:val="24"/>
        </w:rPr>
        <w:t>. If you don’t want to have a workout, ride in a</w:t>
      </w:r>
    </w:p>
    <w:p w14:paraId="60F5268A" w14:textId="77777777" w:rsidR="00637D31" w:rsidRDefault="004E78F2">
      <w:pPr>
        <w:spacing w:before="25"/>
        <w:ind w:left="198"/>
        <w:rPr>
          <w:rFonts w:ascii="Calibri" w:eastAsia="Calibri" w:hAnsi="Calibri" w:cs="Calibri"/>
          <w:sz w:val="24"/>
          <w:szCs w:val="24"/>
        </w:rPr>
      </w:pPr>
      <w:r>
        <w:rPr>
          <w:rFonts w:ascii="Calibri" w:eastAsia="Calibri" w:hAnsi="Calibri" w:cs="Calibri"/>
          <w:sz w:val="24"/>
          <w:szCs w:val="24"/>
        </w:rPr>
        <w:t xml:space="preserve">place with flat roads, such as (7) </w:t>
      </w: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37D470A6" w14:textId="77777777" w:rsidR="00637D31" w:rsidRDefault="00637D31">
      <w:pPr>
        <w:spacing w:before="1" w:line="120" w:lineRule="exact"/>
        <w:rPr>
          <w:sz w:val="13"/>
          <w:szCs w:val="13"/>
        </w:rPr>
      </w:pPr>
    </w:p>
    <w:p w14:paraId="4AB72374" w14:textId="77777777" w:rsidR="00637D31" w:rsidRDefault="00637D31">
      <w:pPr>
        <w:spacing w:before="5" w:line="180" w:lineRule="exact"/>
        <w:rPr>
          <w:sz w:val="18"/>
          <w:szCs w:val="18"/>
        </w:rPr>
      </w:pPr>
    </w:p>
    <w:p w14:paraId="6ED7F9B8" w14:textId="30C0EB6F" w:rsidR="00637D31" w:rsidRDefault="00637D31">
      <w:pPr>
        <w:spacing w:line="200" w:lineRule="exact"/>
      </w:pPr>
    </w:p>
    <w:p w14:paraId="7414D23E" w14:textId="5DD29B51" w:rsidR="002A0372" w:rsidRDefault="002A0372">
      <w:pPr>
        <w:spacing w:line="200" w:lineRule="exact"/>
      </w:pPr>
    </w:p>
    <w:p w14:paraId="739D69EF" w14:textId="78F5EB29" w:rsidR="002A0372" w:rsidRDefault="002A0372">
      <w:pPr>
        <w:spacing w:line="200" w:lineRule="exact"/>
      </w:pPr>
    </w:p>
    <w:p w14:paraId="0D4B6F1F" w14:textId="21F2A90B" w:rsidR="002A0372" w:rsidRDefault="002A0372">
      <w:pPr>
        <w:spacing w:line="200" w:lineRule="exact"/>
      </w:pPr>
    </w:p>
    <w:p w14:paraId="754BC7FC" w14:textId="77440934" w:rsidR="002A0372" w:rsidRDefault="002A0372">
      <w:pPr>
        <w:spacing w:line="200" w:lineRule="exact"/>
      </w:pPr>
    </w:p>
    <w:p w14:paraId="0821F712" w14:textId="1A1025AA" w:rsidR="002A0372" w:rsidRDefault="002A0372">
      <w:pPr>
        <w:spacing w:line="200" w:lineRule="exact"/>
      </w:pPr>
    </w:p>
    <w:p w14:paraId="7881A01B" w14:textId="77777777" w:rsidR="002A0372" w:rsidRDefault="002A0372">
      <w:pPr>
        <w:spacing w:line="200" w:lineRule="exact"/>
      </w:pPr>
    </w:p>
    <w:p w14:paraId="6E940D37" w14:textId="77777777" w:rsidR="00637D31" w:rsidRDefault="00637D31">
      <w:pPr>
        <w:spacing w:line="200" w:lineRule="exact"/>
      </w:pPr>
    </w:p>
    <w:p w14:paraId="21587EA4" w14:textId="3D26BE97" w:rsidR="00C075DA" w:rsidRDefault="002A0372">
      <w:pPr>
        <w:spacing w:before="7"/>
        <w:ind w:left="111" w:right="-56"/>
        <w:rPr>
          <w:rFonts w:ascii="Calibri" w:eastAsia="Calibri" w:hAnsi="Calibri" w:cs="Calibri"/>
          <w:b/>
          <w:sz w:val="24"/>
          <w:szCs w:val="24"/>
        </w:rPr>
      </w:pPr>
      <w:r>
        <w:rPr>
          <w:rFonts w:ascii="Calibri" w:eastAsia="Calibri" w:hAnsi="Calibri" w:cs="Calibri"/>
          <w:b/>
          <w:sz w:val="24"/>
          <w:szCs w:val="24"/>
        </w:rPr>
        <w:t>ANSWER KEY</w:t>
      </w:r>
    </w:p>
    <w:p w14:paraId="126A6A38" w14:textId="77777777" w:rsidR="002A0372" w:rsidRDefault="002A0372">
      <w:pPr>
        <w:spacing w:before="7"/>
        <w:ind w:left="111" w:right="-56"/>
        <w:rPr>
          <w:rFonts w:ascii="Calibri" w:eastAsia="Calibri" w:hAnsi="Calibri" w:cs="Calibri"/>
          <w:b/>
          <w:sz w:val="24"/>
          <w:szCs w:val="24"/>
        </w:rPr>
      </w:pPr>
    </w:p>
    <w:p w14:paraId="0700741D" w14:textId="0183ABC1" w:rsidR="00C075DA" w:rsidRDefault="005B0F24">
      <w:pPr>
        <w:spacing w:before="7"/>
        <w:ind w:left="111" w:right="-56"/>
        <w:rPr>
          <w:rFonts w:ascii="Calibri" w:eastAsia="Calibri" w:hAnsi="Calibri" w:cs="Calibri"/>
          <w:b/>
          <w:sz w:val="24"/>
          <w:szCs w:val="24"/>
        </w:rPr>
      </w:pPr>
      <w:r>
        <w:rPr>
          <w:rFonts w:ascii="Calibri" w:eastAsia="Calibri" w:hAnsi="Calibri" w:cs="Calibri"/>
          <w:b/>
          <w:sz w:val="24"/>
          <w:szCs w:val="24"/>
        </w:rPr>
        <w:t>A.</w:t>
      </w:r>
    </w:p>
    <w:p w14:paraId="20F27EBD"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shopped </w:t>
      </w:r>
    </w:p>
    <w:p w14:paraId="11F4DD2F"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wasn’t </w:t>
      </w:r>
    </w:p>
    <w:p w14:paraId="79D61EF6"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don’t have </w:t>
      </w:r>
    </w:p>
    <w:p w14:paraId="266EC57B"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usually shop </w:t>
      </w:r>
    </w:p>
    <w:p w14:paraId="029AD688"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see </w:t>
      </w:r>
    </w:p>
    <w:p w14:paraId="0924C087" w14:textId="77777777" w:rsidR="005B0F24" w:rsidRPr="00E15080" w:rsidRDefault="005B0F24" w:rsidP="002A0372">
      <w:pPr>
        <w:pStyle w:val="ListParagraph"/>
        <w:numPr>
          <w:ilvl w:val="0"/>
          <w:numId w:val="2"/>
        </w:numPr>
        <w:ind w:left="450"/>
      </w:pPr>
      <w:r w:rsidRPr="00E15080">
        <w:rPr>
          <w:rFonts w:ascii="Calibri" w:eastAsia="Calibri" w:hAnsi="Calibri" w:cs="Calibri"/>
          <w:sz w:val="24"/>
          <w:szCs w:val="24"/>
        </w:rPr>
        <w:t xml:space="preserve">don’t spend </w:t>
      </w:r>
    </w:p>
    <w:p w14:paraId="61FAB975" w14:textId="53DBEE5D" w:rsidR="005B0F24" w:rsidRPr="00E15080" w:rsidRDefault="005B0F24" w:rsidP="002A0372">
      <w:pPr>
        <w:pStyle w:val="ListParagraph"/>
        <w:numPr>
          <w:ilvl w:val="0"/>
          <w:numId w:val="2"/>
        </w:numPr>
        <w:ind w:left="450"/>
        <w:rPr>
          <w:rFonts w:ascii="Calibri" w:eastAsia="Calibri" w:hAnsi="Calibri" w:cs="Calibri"/>
          <w:sz w:val="24"/>
          <w:szCs w:val="24"/>
        </w:rPr>
      </w:pPr>
      <w:r w:rsidRPr="00E15080">
        <w:rPr>
          <w:rFonts w:ascii="Calibri" w:eastAsia="Calibri" w:hAnsi="Calibri" w:cs="Calibri"/>
          <w:sz w:val="24"/>
          <w:szCs w:val="24"/>
        </w:rPr>
        <w:t xml:space="preserve">sometimes say </w:t>
      </w:r>
    </w:p>
    <w:p w14:paraId="37544D0A" w14:textId="4E0F77D9" w:rsidR="005B0F24" w:rsidRPr="00E15080" w:rsidRDefault="005B0F24" w:rsidP="002A0372">
      <w:pPr>
        <w:pStyle w:val="ListParagraph"/>
        <w:numPr>
          <w:ilvl w:val="0"/>
          <w:numId w:val="2"/>
        </w:numPr>
        <w:ind w:left="450"/>
        <w:rPr>
          <w:rFonts w:ascii="Calibri" w:eastAsia="Calibri" w:hAnsi="Calibri" w:cs="Calibri"/>
          <w:sz w:val="24"/>
          <w:szCs w:val="24"/>
        </w:rPr>
      </w:pPr>
      <w:r w:rsidRPr="00E15080">
        <w:rPr>
          <w:rFonts w:ascii="Calibri" w:eastAsia="Calibri" w:hAnsi="Calibri" w:cs="Calibri"/>
          <w:sz w:val="24"/>
          <w:szCs w:val="24"/>
        </w:rPr>
        <w:t>am looking</w:t>
      </w:r>
    </w:p>
    <w:p w14:paraId="4275ADAD" w14:textId="7C8135AE" w:rsidR="005B0F24" w:rsidRPr="00E15080" w:rsidRDefault="005B0F24" w:rsidP="002A0372">
      <w:pPr>
        <w:pStyle w:val="ListParagraph"/>
        <w:numPr>
          <w:ilvl w:val="0"/>
          <w:numId w:val="2"/>
        </w:numPr>
        <w:ind w:left="450"/>
      </w:pPr>
      <w:r w:rsidRPr="00E15080">
        <w:rPr>
          <w:rFonts w:ascii="Calibri" w:eastAsia="Calibri" w:hAnsi="Calibri" w:cs="Calibri"/>
          <w:sz w:val="24"/>
          <w:szCs w:val="24"/>
        </w:rPr>
        <w:t>don’t have</w:t>
      </w:r>
    </w:p>
    <w:p w14:paraId="3360BAFE" w14:textId="77777777" w:rsidR="005B0F24" w:rsidRDefault="005B0F24">
      <w:pPr>
        <w:spacing w:before="7"/>
        <w:ind w:left="111" w:right="-56"/>
        <w:rPr>
          <w:rFonts w:ascii="Calibri" w:eastAsia="Calibri" w:hAnsi="Calibri" w:cs="Calibri"/>
          <w:b/>
          <w:sz w:val="24"/>
          <w:szCs w:val="24"/>
        </w:rPr>
      </w:pPr>
    </w:p>
    <w:p w14:paraId="11CCBE3D" w14:textId="33D18C18" w:rsidR="00637D31" w:rsidRDefault="004E78F2">
      <w:pPr>
        <w:spacing w:before="7"/>
        <w:ind w:left="111" w:right="-56"/>
        <w:rPr>
          <w:rFonts w:ascii="Calibri" w:eastAsia="Calibri" w:hAnsi="Calibri" w:cs="Calibri"/>
          <w:sz w:val="24"/>
          <w:szCs w:val="24"/>
        </w:rPr>
      </w:pPr>
      <w:r>
        <w:rPr>
          <w:rFonts w:ascii="Calibri" w:eastAsia="Calibri" w:hAnsi="Calibri" w:cs="Calibri"/>
          <w:b/>
          <w:sz w:val="24"/>
          <w:szCs w:val="24"/>
        </w:rPr>
        <w:t>B</w:t>
      </w:r>
      <w:r w:rsidR="002A0372">
        <w:rPr>
          <w:rFonts w:ascii="Calibri" w:eastAsia="Calibri" w:hAnsi="Calibri" w:cs="Calibri"/>
          <w:b/>
          <w:sz w:val="24"/>
          <w:szCs w:val="24"/>
        </w:rPr>
        <w:t>.</w:t>
      </w:r>
    </w:p>
    <w:p w14:paraId="76AAF190" w14:textId="77777777" w:rsidR="00637D31" w:rsidRDefault="00637D31">
      <w:pPr>
        <w:spacing w:before="6" w:line="140" w:lineRule="exact"/>
        <w:rPr>
          <w:sz w:val="14"/>
          <w:szCs w:val="14"/>
        </w:rPr>
      </w:pPr>
    </w:p>
    <w:p w14:paraId="1702257D" w14:textId="77777777" w:rsidR="00637D31" w:rsidRDefault="004E78F2" w:rsidP="002A0372">
      <w:pPr>
        <w:ind w:left="180" w:hanging="64"/>
        <w:rPr>
          <w:rFonts w:ascii="Calibri" w:eastAsia="Calibri" w:hAnsi="Calibri" w:cs="Calibri"/>
          <w:sz w:val="24"/>
          <w:szCs w:val="24"/>
        </w:rPr>
      </w:pPr>
      <w:r>
        <w:rPr>
          <w:sz w:val="24"/>
          <w:szCs w:val="24"/>
        </w:rPr>
        <w:t xml:space="preserve">1.  </w:t>
      </w:r>
      <w:r>
        <w:rPr>
          <w:rFonts w:ascii="Calibri" w:eastAsia="Calibri" w:hAnsi="Calibri" w:cs="Calibri"/>
          <w:sz w:val="24"/>
          <w:szCs w:val="24"/>
        </w:rPr>
        <w:t>the / his / these</w:t>
      </w:r>
    </w:p>
    <w:p w14:paraId="4864EFC5" w14:textId="77777777" w:rsidR="00637D31" w:rsidRDefault="00637D31" w:rsidP="002A0372">
      <w:pPr>
        <w:spacing w:before="6" w:line="140" w:lineRule="exact"/>
        <w:ind w:left="180" w:hanging="64"/>
        <w:rPr>
          <w:sz w:val="14"/>
          <w:szCs w:val="14"/>
        </w:rPr>
      </w:pPr>
    </w:p>
    <w:p w14:paraId="634F3DB8" w14:textId="744FF080" w:rsidR="00637D31" w:rsidRDefault="004E78F2" w:rsidP="002A0372">
      <w:pPr>
        <w:ind w:left="180" w:hanging="64"/>
        <w:rPr>
          <w:rFonts w:ascii="Calibri" w:eastAsia="Calibri" w:hAnsi="Calibri" w:cs="Calibri"/>
          <w:sz w:val="24"/>
          <w:szCs w:val="24"/>
        </w:rPr>
      </w:pPr>
      <w:r>
        <w:rPr>
          <w:sz w:val="24"/>
          <w:szCs w:val="24"/>
        </w:rPr>
        <w:t xml:space="preserve">2.  </w:t>
      </w:r>
      <w:r w:rsidR="00687DAE">
        <w:rPr>
          <w:rFonts w:ascii="Calibri" w:eastAsia="Calibri" w:hAnsi="Calibri" w:cs="Calibri"/>
          <w:sz w:val="24"/>
          <w:szCs w:val="24"/>
        </w:rPr>
        <w:t>in</w:t>
      </w:r>
    </w:p>
    <w:p w14:paraId="71FF9DEC" w14:textId="77777777" w:rsidR="00637D31" w:rsidRDefault="00637D31" w:rsidP="002A0372">
      <w:pPr>
        <w:spacing w:before="6" w:line="140" w:lineRule="exact"/>
        <w:ind w:left="180" w:hanging="64"/>
        <w:rPr>
          <w:sz w:val="14"/>
          <w:szCs w:val="14"/>
        </w:rPr>
      </w:pPr>
    </w:p>
    <w:p w14:paraId="765A5E04" w14:textId="77777777" w:rsidR="00637D31" w:rsidRDefault="004E78F2" w:rsidP="002A0372">
      <w:pPr>
        <w:ind w:left="180" w:hanging="64"/>
        <w:rPr>
          <w:rFonts w:ascii="Calibri" w:eastAsia="Calibri" w:hAnsi="Calibri" w:cs="Calibri"/>
          <w:sz w:val="24"/>
          <w:szCs w:val="24"/>
        </w:rPr>
      </w:pPr>
      <w:r>
        <w:rPr>
          <w:sz w:val="24"/>
          <w:szCs w:val="24"/>
        </w:rPr>
        <w:t xml:space="preserve">3.  </w:t>
      </w:r>
      <w:r>
        <w:rPr>
          <w:rFonts w:ascii="Calibri" w:eastAsia="Calibri" w:hAnsi="Calibri" w:cs="Calibri"/>
          <w:sz w:val="24"/>
          <w:szCs w:val="24"/>
        </w:rPr>
        <w:t>many</w:t>
      </w:r>
    </w:p>
    <w:p w14:paraId="03D5C641" w14:textId="77777777" w:rsidR="00637D31" w:rsidRDefault="00637D31" w:rsidP="002A0372">
      <w:pPr>
        <w:spacing w:before="7" w:line="140" w:lineRule="exact"/>
        <w:ind w:left="180" w:hanging="64"/>
        <w:rPr>
          <w:sz w:val="14"/>
          <w:szCs w:val="14"/>
        </w:rPr>
      </w:pPr>
    </w:p>
    <w:p w14:paraId="55B65607" w14:textId="58F75568" w:rsidR="00637D31" w:rsidRDefault="004E78F2" w:rsidP="002A0372">
      <w:pPr>
        <w:ind w:left="180" w:hanging="64"/>
      </w:pPr>
      <w:r>
        <w:rPr>
          <w:sz w:val="24"/>
          <w:szCs w:val="24"/>
        </w:rPr>
        <w:t xml:space="preserve">4.  </w:t>
      </w:r>
      <w:r>
        <w:rPr>
          <w:rFonts w:ascii="Calibri" w:eastAsia="Calibri" w:hAnsi="Calibri" w:cs="Calibri"/>
          <w:sz w:val="24"/>
          <w:szCs w:val="24"/>
        </w:rPr>
        <w:t>has / owns</w:t>
      </w:r>
    </w:p>
    <w:p w14:paraId="4F0F359D" w14:textId="77777777" w:rsidR="00637D31" w:rsidRDefault="00637D31" w:rsidP="002A0372">
      <w:pPr>
        <w:spacing w:before="6" w:line="240" w:lineRule="exact"/>
        <w:ind w:left="180" w:hanging="64"/>
        <w:rPr>
          <w:sz w:val="24"/>
          <w:szCs w:val="24"/>
        </w:rPr>
      </w:pPr>
    </w:p>
    <w:p w14:paraId="1588B788" w14:textId="77777777" w:rsidR="00637D31" w:rsidRDefault="004E78F2" w:rsidP="002A0372">
      <w:pPr>
        <w:ind w:left="180" w:hanging="64"/>
        <w:rPr>
          <w:rFonts w:ascii="Calibri" w:eastAsia="Calibri" w:hAnsi="Calibri" w:cs="Calibri"/>
          <w:sz w:val="24"/>
          <w:szCs w:val="24"/>
        </w:rPr>
      </w:pPr>
      <w:r>
        <w:rPr>
          <w:sz w:val="24"/>
          <w:szCs w:val="24"/>
        </w:rPr>
        <w:t xml:space="preserve">5. </w:t>
      </w:r>
      <w:r>
        <w:rPr>
          <w:rFonts w:ascii="Calibri" w:eastAsia="Calibri" w:hAnsi="Calibri" w:cs="Calibri"/>
          <w:sz w:val="24"/>
          <w:szCs w:val="24"/>
        </w:rPr>
        <w:t>of</w:t>
      </w:r>
    </w:p>
    <w:p w14:paraId="38F59AAC" w14:textId="77777777" w:rsidR="00637D31" w:rsidRDefault="00637D31" w:rsidP="002A0372">
      <w:pPr>
        <w:spacing w:before="6" w:line="140" w:lineRule="exact"/>
        <w:ind w:left="180" w:hanging="64"/>
        <w:rPr>
          <w:sz w:val="14"/>
          <w:szCs w:val="14"/>
        </w:rPr>
      </w:pPr>
    </w:p>
    <w:p w14:paraId="413B9027" w14:textId="77777777" w:rsidR="00637D31" w:rsidRDefault="004E78F2" w:rsidP="002A0372">
      <w:pPr>
        <w:ind w:left="180" w:hanging="64"/>
        <w:rPr>
          <w:rFonts w:ascii="Calibri" w:eastAsia="Calibri" w:hAnsi="Calibri" w:cs="Calibri"/>
          <w:sz w:val="24"/>
          <w:szCs w:val="24"/>
        </w:rPr>
      </w:pPr>
      <w:r>
        <w:rPr>
          <w:sz w:val="24"/>
          <w:szCs w:val="24"/>
        </w:rPr>
        <w:t xml:space="preserve">6. </w:t>
      </w:r>
      <w:r>
        <w:rPr>
          <w:rFonts w:ascii="Calibri" w:eastAsia="Calibri" w:hAnsi="Calibri" w:cs="Calibri"/>
          <w:sz w:val="24"/>
          <w:szCs w:val="24"/>
        </w:rPr>
        <w:t>much / any</w:t>
      </w:r>
    </w:p>
    <w:p w14:paraId="2515EF94" w14:textId="77777777" w:rsidR="00637D31" w:rsidRDefault="00637D31" w:rsidP="002A0372">
      <w:pPr>
        <w:spacing w:before="6" w:line="140" w:lineRule="exact"/>
        <w:ind w:left="180" w:hanging="64"/>
        <w:rPr>
          <w:sz w:val="14"/>
          <w:szCs w:val="14"/>
        </w:rPr>
      </w:pPr>
    </w:p>
    <w:p w14:paraId="5594B836" w14:textId="77777777" w:rsidR="00637D31" w:rsidRDefault="004E78F2" w:rsidP="002A0372">
      <w:pPr>
        <w:ind w:left="180" w:hanging="64"/>
        <w:rPr>
          <w:rFonts w:ascii="Calibri" w:eastAsia="Calibri" w:hAnsi="Calibri" w:cs="Calibri"/>
          <w:sz w:val="24"/>
          <w:szCs w:val="24"/>
        </w:rPr>
      </w:pPr>
      <w:r>
        <w:rPr>
          <w:sz w:val="24"/>
          <w:szCs w:val="24"/>
        </w:rPr>
        <w:t xml:space="preserve">7. </w:t>
      </w:r>
      <w:r>
        <w:rPr>
          <w:rFonts w:ascii="Calibri" w:eastAsia="Calibri" w:hAnsi="Calibri" w:cs="Calibri"/>
          <w:sz w:val="24"/>
          <w:szCs w:val="24"/>
        </w:rPr>
        <w:t>are</w:t>
      </w:r>
    </w:p>
    <w:p w14:paraId="456BD957" w14:textId="77777777" w:rsidR="00637D31" w:rsidRDefault="00637D31" w:rsidP="002A0372">
      <w:pPr>
        <w:spacing w:before="7" w:line="140" w:lineRule="exact"/>
        <w:ind w:left="180" w:hanging="64"/>
        <w:rPr>
          <w:sz w:val="14"/>
          <w:szCs w:val="14"/>
        </w:rPr>
      </w:pPr>
    </w:p>
    <w:p w14:paraId="5492A16C" w14:textId="77777777" w:rsidR="00C075DA" w:rsidRDefault="004E78F2" w:rsidP="002A0372">
      <w:pPr>
        <w:ind w:left="180" w:hanging="64"/>
        <w:rPr>
          <w:rFonts w:ascii="Calibri" w:eastAsia="Calibri" w:hAnsi="Calibri" w:cs="Calibri"/>
          <w:sz w:val="24"/>
          <w:szCs w:val="24"/>
        </w:rPr>
      </w:pPr>
      <w:r>
        <w:rPr>
          <w:sz w:val="24"/>
          <w:szCs w:val="24"/>
        </w:rPr>
        <w:t xml:space="preserve">8. </w:t>
      </w:r>
      <w:r>
        <w:rPr>
          <w:rFonts w:ascii="Calibri" w:eastAsia="Calibri" w:hAnsi="Calibri" w:cs="Calibri"/>
          <w:sz w:val="24"/>
          <w:szCs w:val="24"/>
        </w:rPr>
        <w:t>away / out</w:t>
      </w:r>
    </w:p>
    <w:p w14:paraId="0E1CD3FA" w14:textId="77777777" w:rsidR="00C075DA" w:rsidRDefault="00C075DA" w:rsidP="00C075DA">
      <w:pPr>
        <w:rPr>
          <w:rFonts w:ascii="Calibri" w:eastAsia="Calibri" w:hAnsi="Calibri" w:cs="Calibri"/>
          <w:sz w:val="24"/>
          <w:szCs w:val="24"/>
        </w:rPr>
      </w:pPr>
    </w:p>
    <w:p w14:paraId="54CBCB8F" w14:textId="73291956" w:rsidR="00637D31" w:rsidRDefault="004E78F2" w:rsidP="00C075DA">
      <w:pPr>
        <w:rPr>
          <w:rFonts w:ascii="Calibri" w:eastAsia="Calibri" w:hAnsi="Calibri" w:cs="Calibri"/>
          <w:sz w:val="24"/>
          <w:szCs w:val="24"/>
        </w:rPr>
      </w:pPr>
      <w:r>
        <w:rPr>
          <w:rFonts w:ascii="Calibri" w:eastAsia="Calibri" w:hAnsi="Calibri" w:cs="Calibri"/>
          <w:b/>
          <w:sz w:val="24"/>
          <w:szCs w:val="24"/>
        </w:rPr>
        <w:t xml:space="preserve">C.   </w:t>
      </w:r>
    </w:p>
    <w:p w14:paraId="294CFDE0" w14:textId="77777777" w:rsidR="00637D31" w:rsidRDefault="00637D31">
      <w:pPr>
        <w:spacing w:before="6" w:line="140" w:lineRule="exact"/>
        <w:rPr>
          <w:sz w:val="14"/>
          <w:szCs w:val="14"/>
        </w:rPr>
      </w:pPr>
    </w:p>
    <w:p w14:paraId="09B4347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Could / Can / Will / Would you tell me</w:t>
      </w:r>
    </w:p>
    <w:p w14:paraId="614CCA7C" w14:textId="77777777" w:rsidR="00637D31" w:rsidRDefault="00637D31">
      <w:pPr>
        <w:spacing w:before="6" w:line="220" w:lineRule="exact"/>
        <w:rPr>
          <w:sz w:val="22"/>
          <w:szCs w:val="22"/>
        </w:rPr>
      </w:pPr>
    </w:p>
    <w:p w14:paraId="5A00E56A"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What time would you like / do you want to leave?</w:t>
      </w:r>
    </w:p>
    <w:p w14:paraId="6F6E02B3" w14:textId="77777777" w:rsidR="00637D31" w:rsidRDefault="00637D31">
      <w:pPr>
        <w:spacing w:before="6" w:line="140" w:lineRule="exact"/>
        <w:rPr>
          <w:sz w:val="14"/>
          <w:szCs w:val="14"/>
        </w:rPr>
      </w:pPr>
    </w:p>
    <w:p w14:paraId="6A6A7C25" w14:textId="77777777" w:rsidR="00637D31" w:rsidRDefault="004E78F2">
      <w:pPr>
        <w:ind w:left="345" w:right="4806"/>
        <w:jc w:val="center"/>
        <w:rPr>
          <w:rFonts w:ascii="Calibri" w:eastAsia="Calibri" w:hAnsi="Calibri" w:cs="Calibri"/>
          <w:sz w:val="24"/>
          <w:szCs w:val="24"/>
        </w:rPr>
      </w:pPr>
      <w:r>
        <w:rPr>
          <w:rFonts w:ascii="Calibri" w:eastAsia="Calibri" w:hAnsi="Calibri" w:cs="Calibri"/>
          <w:sz w:val="24"/>
          <w:szCs w:val="24"/>
        </w:rPr>
        <w:t>When would you like / do you want to leave?</w:t>
      </w:r>
    </w:p>
    <w:p w14:paraId="12297FAB" w14:textId="77777777" w:rsidR="00637D31" w:rsidRDefault="00637D31">
      <w:pPr>
        <w:spacing w:before="6" w:line="100" w:lineRule="exact"/>
        <w:rPr>
          <w:sz w:val="10"/>
          <w:szCs w:val="10"/>
        </w:rPr>
      </w:pPr>
    </w:p>
    <w:p w14:paraId="5D138FFF" w14:textId="77777777" w:rsidR="00637D31" w:rsidRDefault="00637D31">
      <w:pPr>
        <w:spacing w:line="200" w:lineRule="exact"/>
      </w:pPr>
    </w:p>
    <w:p w14:paraId="52881169" w14:textId="77777777" w:rsidR="00637D31" w:rsidRDefault="00637D31">
      <w:pPr>
        <w:spacing w:line="200" w:lineRule="exact"/>
      </w:pPr>
    </w:p>
    <w:p w14:paraId="722F2E63" w14:textId="77777777" w:rsidR="002A0372" w:rsidRDefault="002A0372">
      <w:pPr>
        <w:ind w:left="111"/>
        <w:rPr>
          <w:rFonts w:ascii="Calibri" w:eastAsia="Calibri" w:hAnsi="Calibri" w:cs="Calibri"/>
          <w:b/>
          <w:sz w:val="24"/>
          <w:szCs w:val="24"/>
        </w:rPr>
      </w:pPr>
    </w:p>
    <w:p w14:paraId="63E10032" w14:textId="77777777" w:rsidR="002A0372" w:rsidRDefault="002A0372">
      <w:pPr>
        <w:ind w:left="111"/>
        <w:rPr>
          <w:rFonts w:ascii="Calibri" w:eastAsia="Calibri" w:hAnsi="Calibri" w:cs="Calibri"/>
          <w:b/>
          <w:sz w:val="24"/>
          <w:szCs w:val="24"/>
        </w:rPr>
      </w:pPr>
    </w:p>
    <w:p w14:paraId="036B5F06" w14:textId="77777777" w:rsidR="002A0372" w:rsidRDefault="002A0372">
      <w:pPr>
        <w:ind w:left="111"/>
        <w:rPr>
          <w:rFonts w:ascii="Calibri" w:eastAsia="Calibri" w:hAnsi="Calibri" w:cs="Calibri"/>
          <w:b/>
          <w:sz w:val="24"/>
          <w:szCs w:val="24"/>
        </w:rPr>
      </w:pPr>
    </w:p>
    <w:p w14:paraId="4910D8F0" w14:textId="49D17467"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VOCABULARY SECTION </w:t>
      </w:r>
    </w:p>
    <w:p w14:paraId="265F4954" w14:textId="77777777" w:rsidR="00637D31" w:rsidRDefault="00637D31">
      <w:pPr>
        <w:spacing w:line="200" w:lineRule="exact"/>
      </w:pPr>
    </w:p>
    <w:p w14:paraId="308CE2B3" w14:textId="77777777" w:rsidR="00637D31" w:rsidRDefault="00637D31">
      <w:pPr>
        <w:spacing w:line="200" w:lineRule="exact"/>
      </w:pPr>
    </w:p>
    <w:p w14:paraId="27E1B5EF" w14:textId="77777777" w:rsidR="00637D31" w:rsidRDefault="00637D31">
      <w:pPr>
        <w:spacing w:before="18" w:line="220" w:lineRule="exact"/>
        <w:rPr>
          <w:sz w:val="22"/>
          <w:szCs w:val="22"/>
        </w:rPr>
        <w:sectPr w:rsidR="00637D31">
          <w:pgSz w:w="12240" w:h="15840"/>
          <w:pgMar w:top="400" w:right="1720" w:bottom="0" w:left="880" w:header="0" w:footer="0" w:gutter="0"/>
          <w:cols w:space="720"/>
        </w:sectPr>
      </w:pPr>
    </w:p>
    <w:p w14:paraId="190D618D" w14:textId="77777777" w:rsidR="00637D31" w:rsidRDefault="004E78F2">
      <w:pPr>
        <w:spacing w:before="7"/>
        <w:ind w:left="114" w:right="-56"/>
        <w:rPr>
          <w:rFonts w:ascii="Calibri" w:eastAsia="Calibri" w:hAnsi="Calibri" w:cs="Calibri"/>
          <w:sz w:val="24"/>
          <w:szCs w:val="24"/>
        </w:rPr>
      </w:pPr>
      <w:r>
        <w:rPr>
          <w:rFonts w:ascii="Calibri" w:eastAsia="Calibri" w:hAnsi="Calibri" w:cs="Calibri"/>
          <w:sz w:val="24"/>
          <w:szCs w:val="24"/>
        </w:rPr>
        <w:t>1.   celebrate</w:t>
      </w:r>
    </w:p>
    <w:p w14:paraId="31641BE4" w14:textId="77777777" w:rsidR="00637D31" w:rsidRDefault="00637D31">
      <w:pPr>
        <w:spacing w:before="9" w:line="140" w:lineRule="exact"/>
        <w:rPr>
          <w:sz w:val="14"/>
          <w:szCs w:val="14"/>
        </w:rPr>
      </w:pPr>
    </w:p>
    <w:p w14:paraId="688EC01C"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2.   origin</w:t>
      </w:r>
    </w:p>
    <w:p w14:paraId="476CDA8C" w14:textId="77777777" w:rsidR="00637D31" w:rsidRDefault="00637D31">
      <w:pPr>
        <w:spacing w:before="6" w:line="140" w:lineRule="exact"/>
        <w:rPr>
          <w:sz w:val="14"/>
          <w:szCs w:val="14"/>
        </w:rPr>
      </w:pPr>
    </w:p>
    <w:p w14:paraId="360907AC"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3.   tried</w:t>
      </w:r>
    </w:p>
    <w:p w14:paraId="13783105" w14:textId="77777777" w:rsidR="00637D31" w:rsidRDefault="00637D31">
      <w:pPr>
        <w:spacing w:before="7" w:line="140" w:lineRule="exact"/>
        <w:rPr>
          <w:sz w:val="14"/>
          <w:szCs w:val="14"/>
        </w:rPr>
      </w:pPr>
    </w:p>
    <w:p w14:paraId="04FD5700" w14:textId="77777777" w:rsidR="00637D31" w:rsidRDefault="004E78F2">
      <w:pPr>
        <w:ind w:left="114"/>
        <w:rPr>
          <w:rFonts w:ascii="Calibri" w:eastAsia="Calibri" w:hAnsi="Calibri" w:cs="Calibri"/>
          <w:sz w:val="24"/>
          <w:szCs w:val="24"/>
        </w:rPr>
      </w:pPr>
      <w:r>
        <w:rPr>
          <w:rFonts w:ascii="Calibri" w:eastAsia="Calibri" w:hAnsi="Calibri" w:cs="Calibri"/>
          <w:sz w:val="24"/>
          <w:szCs w:val="24"/>
        </w:rPr>
        <w:t>4.   deep</w:t>
      </w:r>
    </w:p>
    <w:p w14:paraId="05FF47BC" w14:textId="77777777" w:rsidR="00637D31" w:rsidRDefault="004E78F2">
      <w:pPr>
        <w:spacing w:before="7"/>
        <w:rPr>
          <w:rFonts w:ascii="Calibri" w:eastAsia="Calibri" w:hAnsi="Calibri" w:cs="Calibri"/>
          <w:sz w:val="24"/>
          <w:szCs w:val="24"/>
        </w:rPr>
      </w:pPr>
      <w:r>
        <w:br w:type="column"/>
      </w:r>
      <w:r>
        <w:rPr>
          <w:rFonts w:ascii="Calibri" w:eastAsia="Calibri" w:hAnsi="Calibri" w:cs="Calibri"/>
          <w:sz w:val="24"/>
          <w:szCs w:val="24"/>
        </w:rPr>
        <w:t>5.   prepare</w:t>
      </w:r>
    </w:p>
    <w:p w14:paraId="2D6FBBA2" w14:textId="77777777" w:rsidR="00637D31" w:rsidRDefault="00637D31">
      <w:pPr>
        <w:spacing w:before="9" w:line="140" w:lineRule="exact"/>
        <w:rPr>
          <w:sz w:val="14"/>
          <w:szCs w:val="14"/>
        </w:rPr>
      </w:pPr>
    </w:p>
    <w:p w14:paraId="327E0281" w14:textId="77777777" w:rsidR="00637D31" w:rsidRDefault="004E78F2">
      <w:pPr>
        <w:rPr>
          <w:rFonts w:ascii="Calibri" w:eastAsia="Calibri" w:hAnsi="Calibri" w:cs="Calibri"/>
          <w:sz w:val="24"/>
          <w:szCs w:val="24"/>
        </w:rPr>
      </w:pPr>
      <w:r>
        <w:rPr>
          <w:rFonts w:ascii="Calibri" w:eastAsia="Calibri" w:hAnsi="Calibri" w:cs="Calibri"/>
          <w:sz w:val="24"/>
          <w:szCs w:val="24"/>
        </w:rPr>
        <w:t>6.   attracted</w:t>
      </w:r>
    </w:p>
    <w:p w14:paraId="2732E1BC" w14:textId="77777777" w:rsidR="00637D31" w:rsidRDefault="00637D31">
      <w:pPr>
        <w:spacing w:before="6" w:line="140" w:lineRule="exact"/>
        <w:rPr>
          <w:sz w:val="14"/>
          <w:szCs w:val="14"/>
        </w:rPr>
      </w:pPr>
    </w:p>
    <w:p w14:paraId="660ABF16" w14:textId="77777777" w:rsidR="00637D31" w:rsidRDefault="004E78F2">
      <w:pPr>
        <w:ind w:right="-56"/>
        <w:rPr>
          <w:rFonts w:ascii="Calibri" w:eastAsia="Calibri" w:hAnsi="Calibri" w:cs="Calibri"/>
          <w:sz w:val="24"/>
          <w:szCs w:val="24"/>
        </w:rPr>
      </w:pPr>
      <w:r>
        <w:rPr>
          <w:rFonts w:ascii="Calibri" w:eastAsia="Calibri" w:hAnsi="Calibri" w:cs="Calibri"/>
          <w:sz w:val="24"/>
          <w:szCs w:val="24"/>
        </w:rPr>
        <w:t>7.   According</w:t>
      </w:r>
    </w:p>
    <w:p w14:paraId="4551AE5F" w14:textId="77777777" w:rsidR="00637D31" w:rsidRDefault="00637D31">
      <w:pPr>
        <w:spacing w:before="7" w:line="140" w:lineRule="exact"/>
        <w:rPr>
          <w:sz w:val="14"/>
          <w:szCs w:val="14"/>
        </w:rPr>
      </w:pPr>
    </w:p>
    <w:p w14:paraId="699B4442" w14:textId="77777777" w:rsidR="00637D31" w:rsidRDefault="004E78F2">
      <w:pPr>
        <w:rPr>
          <w:rFonts w:ascii="Calibri" w:eastAsia="Calibri" w:hAnsi="Calibri" w:cs="Calibri"/>
          <w:sz w:val="24"/>
          <w:szCs w:val="24"/>
        </w:rPr>
      </w:pPr>
      <w:r>
        <w:rPr>
          <w:rFonts w:ascii="Calibri" w:eastAsia="Calibri" w:hAnsi="Calibri" w:cs="Calibri"/>
          <w:sz w:val="24"/>
          <w:szCs w:val="24"/>
        </w:rPr>
        <w:t>8.   prevents</w:t>
      </w:r>
    </w:p>
    <w:p w14:paraId="04967857" w14:textId="77777777" w:rsidR="00637D31" w:rsidRDefault="004E78F2">
      <w:pPr>
        <w:spacing w:before="7"/>
        <w:rPr>
          <w:rFonts w:ascii="Calibri" w:eastAsia="Calibri" w:hAnsi="Calibri" w:cs="Calibri"/>
          <w:sz w:val="24"/>
          <w:szCs w:val="24"/>
        </w:rPr>
      </w:pPr>
      <w:r>
        <w:br w:type="column"/>
      </w:r>
      <w:r>
        <w:rPr>
          <w:rFonts w:ascii="Calibri" w:eastAsia="Calibri" w:hAnsi="Calibri" w:cs="Calibri"/>
          <w:sz w:val="24"/>
          <w:szCs w:val="24"/>
        </w:rPr>
        <w:t>9.   luck</w:t>
      </w:r>
    </w:p>
    <w:p w14:paraId="1B934559" w14:textId="77777777" w:rsidR="00637D31" w:rsidRDefault="00637D31">
      <w:pPr>
        <w:spacing w:before="9" w:line="140" w:lineRule="exact"/>
        <w:rPr>
          <w:sz w:val="14"/>
          <w:szCs w:val="14"/>
        </w:rPr>
      </w:pPr>
    </w:p>
    <w:p w14:paraId="7BD83375" w14:textId="77777777" w:rsidR="00637D31" w:rsidRDefault="004E78F2">
      <w:pPr>
        <w:rPr>
          <w:rFonts w:ascii="Calibri" w:eastAsia="Calibri" w:hAnsi="Calibri" w:cs="Calibri"/>
          <w:sz w:val="24"/>
          <w:szCs w:val="24"/>
        </w:rPr>
      </w:pPr>
      <w:r>
        <w:rPr>
          <w:rFonts w:ascii="Calibri" w:eastAsia="Calibri" w:hAnsi="Calibri" w:cs="Calibri"/>
          <w:sz w:val="24"/>
          <w:szCs w:val="24"/>
        </w:rPr>
        <w:t>10. well-known</w:t>
      </w:r>
    </w:p>
    <w:p w14:paraId="303AFE53" w14:textId="77777777" w:rsidR="00637D31" w:rsidRDefault="00637D31">
      <w:pPr>
        <w:spacing w:before="6" w:line="140" w:lineRule="exact"/>
        <w:rPr>
          <w:sz w:val="14"/>
          <w:szCs w:val="14"/>
        </w:rPr>
      </w:pPr>
    </w:p>
    <w:p w14:paraId="623B8281" w14:textId="77777777" w:rsidR="00637D31" w:rsidRDefault="004E78F2">
      <w:pPr>
        <w:rPr>
          <w:rFonts w:ascii="Calibri" w:eastAsia="Calibri" w:hAnsi="Calibri" w:cs="Calibri"/>
          <w:sz w:val="24"/>
          <w:szCs w:val="24"/>
        </w:rPr>
      </w:pPr>
      <w:r>
        <w:rPr>
          <w:rFonts w:ascii="Calibri" w:eastAsia="Calibri" w:hAnsi="Calibri" w:cs="Calibri"/>
          <w:sz w:val="24"/>
          <w:szCs w:val="24"/>
        </w:rPr>
        <w:t>11. length</w:t>
      </w:r>
    </w:p>
    <w:p w14:paraId="200A6C3A" w14:textId="77777777" w:rsidR="00637D31" w:rsidRDefault="00637D31">
      <w:pPr>
        <w:spacing w:before="7" w:line="140" w:lineRule="exact"/>
        <w:rPr>
          <w:sz w:val="14"/>
          <w:szCs w:val="14"/>
        </w:rPr>
      </w:pPr>
    </w:p>
    <w:p w14:paraId="4AD27878" w14:textId="77777777" w:rsidR="00637D31" w:rsidRDefault="004E78F2">
      <w:pPr>
        <w:rPr>
          <w:rFonts w:ascii="Calibri" w:eastAsia="Calibri" w:hAnsi="Calibri" w:cs="Calibri"/>
          <w:sz w:val="24"/>
          <w:szCs w:val="24"/>
        </w:rPr>
      </w:pPr>
      <w:r>
        <w:rPr>
          <w:rFonts w:ascii="Calibri" w:eastAsia="Calibri" w:hAnsi="Calibri" w:cs="Calibri"/>
          <w:sz w:val="24"/>
          <w:szCs w:val="24"/>
        </w:rPr>
        <w:t>12. engine</w:t>
      </w:r>
    </w:p>
    <w:p w14:paraId="31DE3779" w14:textId="77777777" w:rsidR="002A0372" w:rsidRDefault="002A0372">
      <w:pPr>
        <w:rPr>
          <w:rFonts w:ascii="Calibri" w:eastAsia="Calibri" w:hAnsi="Calibri" w:cs="Calibri"/>
          <w:sz w:val="24"/>
          <w:szCs w:val="24"/>
        </w:rPr>
      </w:pPr>
    </w:p>
    <w:p w14:paraId="4BF9B658" w14:textId="77777777" w:rsidR="002A0372" w:rsidRDefault="002A0372">
      <w:pPr>
        <w:rPr>
          <w:rFonts w:ascii="Calibri" w:eastAsia="Calibri" w:hAnsi="Calibri" w:cs="Calibri"/>
          <w:sz w:val="24"/>
          <w:szCs w:val="24"/>
        </w:rPr>
      </w:pPr>
    </w:p>
    <w:p w14:paraId="317CB1BE" w14:textId="77777777" w:rsidR="002A0372" w:rsidRDefault="002A0372">
      <w:pPr>
        <w:rPr>
          <w:rFonts w:ascii="Calibri" w:eastAsia="Calibri" w:hAnsi="Calibri" w:cs="Calibri"/>
          <w:sz w:val="24"/>
          <w:szCs w:val="24"/>
        </w:rPr>
      </w:pPr>
    </w:p>
    <w:p w14:paraId="4AE6ACFC" w14:textId="5AA61B93" w:rsidR="002A0372" w:rsidRDefault="002A0372">
      <w:pPr>
        <w:rPr>
          <w:rFonts w:ascii="Calibri" w:eastAsia="Calibri" w:hAnsi="Calibri" w:cs="Calibri"/>
          <w:sz w:val="24"/>
          <w:szCs w:val="24"/>
        </w:rPr>
        <w:sectPr w:rsidR="002A0372">
          <w:type w:val="continuous"/>
          <w:pgSz w:w="12240" w:h="15840"/>
          <w:pgMar w:top="920" w:right="1720" w:bottom="280" w:left="880" w:header="720" w:footer="720" w:gutter="0"/>
          <w:cols w:num="3" w:space="720" w:equalWidth="0">
            <w:col w:w="1395" w:space="428"/>
            <w:col w:w="1334" w:space="466"/>
            <w:col w:w="6017"/>
          </w:cols>
        </w:sectPr>
      </w:pPr>
    </w:p>
    <w:p w14:paraId="0E871711" w14:textId="77777777" w:rsidR="00637D31" w:rsidRDefault="00637D31">
      <w:pPr>
        <w:spacing w:line="200" w:lineRule="exact"/>
      </w:pPr>
    </w:p>
    <w:p w14:paraId="6F8CA0A5" w14:textId="77777777" w:rsidR="00637D31" w:rsidRDefault="00637D31">
      <w:pPr>
        <w:spacing w:line="200" w:lineRule="exact"/>
      </w:pPr>
    </w:p>
    <w:p w14:paraId="00FBBFFF" w14:textId="77777777" w:rsidR="00637D31" w:rsidRDefault="00637D31">
      <w:pPr>
        <w:spacing w:before="18" w:line="280" w:lineRule="exact"/>
        <w:rPr>
          <w:sz w:val="28"/>
          <w:szCs w:val="28"/>
        </w:rPr>
      </w:pPr>
    </w:p>
    <w:p w14:paraId="55015C66" w14:textId="50ED7CA6" w:rsidR="00637D31" w:rsidRDefault="004E78F2">
      <w:pPr>
        <w:spacing w:before="7" w:line="359" w:lineRule="auto"/>
        <w:ind w:left="111" w:right="6772"/>
        <w:rPr>
          <w:rFonts w:ascii="Calibri" w:eastAsia="Calibri" w:hAnsi="Calibri" w:cs="Calibri"/>
          <w:sz w:val="24"/>
          <w:szCs w:val="24"/>
        </w:rPr>
      </w:pPr>
      <w:r>
        <w:rPr>
          <w:rFonts w:ascii="Calibri" w:eastAsia="Calibri" w:hAnsi="Calibri" w:cs="Calibri"/>
          <w:b/>
          <w:sz w:val="24"/>
          <w:szCs w:val="24"/>
        </w:rPr>
        <w:t xml:space="preserve">READING SECTION Text I </w:t>
      </w:r>
    </w:p>
    <w:p w14:paraId="304288D4" w14:textId="77777777" w:rsidR="00637D31" w:rsidRDefault="00637D31">
      <w:pPr>
        <w:spacing w:before="4" w:line="140" w:lineRule="exact"/>
        <w:rPr>
          <w:sz w:val="14"/>
          <w:szCs w:val="14"/>
        </w:rPr>
      </w:pPr>
    </w:p>
    <w:p w14:paraId="0387EECF" w14:textId="210C2CE9"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A.   </w:t>
      </w:r>
    </w:p>
    <w:p w14:paraId="10E11ABF" w14:textId="77777777" w:rsidR="00637D31" w:rsidRDefault="00637D31">
      <w:pPr>
        <w:spacing w:before="9" w:line="180" w:lineRule="exact"/>
        <w:rPr>
          <w:sz w:val="18"/>
          <w:szCs w:val="18"/>
        </w:rPr>
      </w:pPr>
    </w:p>
    <w:p w14:paraId="26CBD6EC" w14:textId="77777777" w:rsidR="00637D31" w:rsidRDefault="004E78F2">
      <w:pPr>
        <w:ind w:left="114"/>
        <w:rPr>
          <w:rFonts w:ascii="Calibri" w:eastAsia="Calibri" w:hAnsi="Calibri" w:cs="Calibri"/>
          <w:sz w:val="24"/>
          <w:szCs w:val="24"/>
        </w:rPr>
      </w:pPr>
      <w:r>
        <w:rPr>
          <w:sz w:val="24"/>
          <w:szCs w:val="24"/>
        </w:rPr>
        <w:t xml:space="preserve">1.  </w:t>
      </w:r>
      <w:r>
        <w:rPr>
          <w:rFonts w:ascii="Calibri" w:eastAsia="Calibri" w:hAnsi="Calibri" w:cs="Calibri"/>
          <w:sz w:val="24"/>
          <w:szCs w:val="24"/>
        </w:rPr>
        <w:t xml:space="preserve">F       </w:t>
      </w:r>
      <w:r>
        <w:rPr>
          <w:sz w:val="24"/>
          <w:szCs w:val="24"/>
        </w:rPr>
        <w:t xml:space="preserve">2.  </w:t>
      </w:r>
      <w:r>
        <w:rPr>
          <w:rFonts w:ascii="Calibri" w:eastAsia="Calibri" w:hAnsi="Calibri" w:cs="Calibri"/>
          <w:sz w:val="24"/>
          <w:szCs w:val="24"/>
        </w:rPr>
        <w:t xml:space="preserve">T       </w:t>
      </w:r>
      <w:r>
        <w:rPr>
          <w:sz w:val="24"/>
          <w:szCs w:val="24"/>
        </w:rPr>
        <w:t xml:space="preserve">3.  </w:t>
      </w:r>
      <w:r>
        <w:rPr>
          <w:rFonts w:ascii="Calibri" w:eastAsia="Calibri" w:hAnsi="Calibri" w:cs="Calibri"/>
          <w:sz w:val="24"/>
          <w:szCs w:val="24"/>
        </w:rPr>
        <w:t xml:space="preserve">NI     </w:t>
      </w:r>
      <w:r>
        <w:rPr>
          <w:sz w:val="24"/>
          <w:szCs w:val="24"/>
        </w:rPr>
        <w:t xml:space="preserve">4.  </w:t>
      </w:r>
      <w:r>
        <w:rPr>
          <w:rFonts w:ascii="Calibri" w:eastAsia="Calibri" w:hAnsi="Calibri" w:cs="Calibri"/>
          <w:sz w:val="24"/>
          <w:szCs w:val="24"/>
        </w:rPr>
        <w:t>F</w:t>
      </w:r>
    </w:p>
    <w:p w14:paraId="7500E4C9" w14:textId="77777777" w:rsidR="00637D31" w:rsidRDefault="00637D31">
      <w:pPr>
        <w:spacing w:before="6" w:line="260" w:lineRule="exact"/>
        <w:rPr>
          <w:sz w:val="26"/>
          <w:szCs w:val="26"/>
        </w:rPr>
      </w:pPr>
    </w:p>
    <w:p w14:paraId="3E55F70B" w14:textId="326D2AB5"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B.   </w:t>
      </w:r>
    </w:p>
    <w:p w14:paraId="02F33CF0" w14:textId="77777777" w:rsidR="00637D31" w:rsidRDefault="00637D31">
      <w:pPr>
        <w:spacing w:before="7" w:line="140" w:lineRule="exact"/>
        <w:rPr>
          <w:sz w:val="14"/>
          <w:szCs w:val="14"/>
        </w:rPr>
      </w:pPr>
    </w:p>
    <w:p w14:paraId="487571CB" w14:textId="77777777" w:rsidR="00637D31" w:rsidRDefault="004E78F2">
      <w:pPr>
        <w:ind w:left="111"/>
        <w:rPr>
          <w:rFonts w:ascii="Calibri" w:eastAsia="Calibri" w:hAnsi="Calibri" w:cs="Calibri"/>
          <w:sz w:val="24"/>
          <w:szCs w:val="24"/>
        </w:rPr>
      </w:pPr>
      <w:r>
        <w:rPr>
          <w:rFonts w:ascii="Calibri" w:eastAsia="Calibri" w:hAnsi="Calibri" w:cs="Calibri"/>
          <w:b/>
          <w:sz w:val="24"/>
          <w:szCs w:val="24"/>
        </w:rPr>
        <w:t>Capitalization / Copying / Spelling mistakes: C&amp;A</w:t>
      </w:r>
    </w:p>
    <w:p w14:paraId="5C9B51D6" w14:textId="77777777" w:rsidR="00637D31" w:rsidRDefault="00637D31">
      <w:pPr>
        <w:spacing w:before="5" w:line="180" w:lineRule="exact"/>
        <w:rPr>
          <w:sz w:val="18"/>
          <w:szCs w:val="18"/>
        </w:rPr>
      </w:pPr>
    </w:p>
    <w:p w14:paraId="4D9F6E76"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(the) cuckoo</w:t>
      </w:r>
    </w:p>
    <w:p w14:paraId="785D7809" w14:textId="77777777" w:rsidR="00637D31" w:rsidRDefault="00637D31">
      <w:pPr>
        <w:spacing w:before="9" w:line="200" w:lineRule="exact"/>
      </w:pPr>
    </w:p>
    <w:p w14:paraId="34D2E2F0" w14:textId="239464C7" w:rsidR="00637D31" w:rsidRDefault="004E78F2">
      <w:pPr>
        <w:ind w:left="111"/>
        <w:rPr>
          <w:rFonts w:ascii="Calibri" w:eastAsia="Calibri" w:hAnsi="Calibri" w:cs="Calibri"/>
          <w:sz w:val="24"/>
          <w:szCs w:val="24"/>
        </w:rPr>
      </w:pPr>
      <w:r>
        <w:rPr>
          <w:rFonts w:ascii="Calibri" w:eastAsia="Calibri" w:hAnsi="Calibri" w:cs="Calibri"/>
          <w:sz w:val="24"/>
          <w:szCs w:val="24"/>
        </w:rPr>
        <w:t>2.  Chris / (The) second bird</w:t>
      </w:r>
    </w:p>
    <w:p w14:paraId="0EEAF2A6" w14:textId="666B814D" w:rsidR="00C075DA" w:rsidRDefault="00C075DA">
      <w:pPr>
        <w:ind w:left="111"/>
        <w:rPr>
          <w:rFonts w:ascii="Calibri" w:eastAsia="Calibri" w:hAnsi="Calibri" w:cs="Calibri"/>
          <w:sz w:val="24"/>
          <w:szCs w:val="24"/>
        </w:rPr>
      </w:pPr>
    </w:p>
    <w:p w14:paraId="00A81AF7" w14:textId="7BB0384F"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w:t>
      </w:r>
    </w:p>
    <w:p w14:paraId="4C1F1D84" w14:textId="77777777" w:rsidR="00637D31" w:rsidRDefault="00637D31">
      <w:pPr>
        <w:spacing w:before="6" w:line="260" w:lineRule="exact"/>
        <w:rPr>
          <w:sz w:val="26"/>
          <w:szCs w:val="26"/>
        </w:rPr>
      </w:pPr>
    </w:p>
    <w:p w14:paraId="60BC3C1A" w14:textId="77777777" w:rsidR="00637D31" w:rsidRDefault="004E78F2">
      <w:pPr>
        <w:ind w:left="106"/>
        <w:rPr>
          <w:rFonts w:ascii="Calibri" w:eastAsia="Calibri" w:hAnsi="Calibri" w:cs="Calibri"/>
          <w:sz w:val="24"/>
          <w:szCs w:val="24"/>
        </w:rPr>
      </w:pPr>
      <w:r>
        <w:rPr>
          <w:rFonts w:ascii="Calibri" w:eastAsia="Calibri" w:hAnsi="Calibri" w:cs="Calibri"/>
          <w:sz w:val="24"/>
          <w:szCs w:val="24"/>
        </w:rPr>
        <w:t>1.  When they / people in Europe hear a cuckoo for the first time each year.</w:t>
      </w:r>
    </w:p>
    <w:p w14:paraId="305A8D02" w14:textId="77777777" w:rsidR="00637D31" w:rsidRDefault="00637D31">
      <w:pPr>
        <w:spacing w:before="6" w:line="140" w:lineRule="exact"/>
        <w:rPr>
          <w:sz w:val="14"/>
          <w:szCs w:val="14"/>
        </w:rPr>
      </w:pPr>
    </w:p>
    <w:p w14:paraId="1CE05E38"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c</w:t>
      </w:r>
    </w:p>
    <w:p w14:paraId="668B51AC" w14:textId="77777777" w:rsidR="00637D31" w:rsidRDefault="00637D31">
      <w:pPr>
        <w:spacing w:before="6" w:line="260" w:lineRule="exact"/>
        <w:rPr>
          <w:sz w:val="26"/>
          <w:szCs w:val="26"/>
        </w:rPr>
      </w:pPr>
    </w:p>
    <w:p w14:paraId="09C930B1"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Twice a year (– in the spring, and in the summer)</w:t>
      </w:r>
    </w:p>
    <w:p w14:paraId="065DBDC9" w14:textId="77777777" w:rsidR="00637D31" w:rsidRDefault="00637D31">
      <w:pPr>
        <w:spacing w:before="9" w:line="260" w:lineRule="exact"/>
        <w:rPr>
          <w:sz w:val="26"/>
          <w:szCs w:val="26"/>
        </w:rPr>
      </w:pPr>
    </w:p>
    <w:p w14:paraId="5546866F"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They allowed / helped them to see where the birds went after they left England</w:t>
      </w:r>
    </w:p>
    <w:p w14:paraId="0DA035EE" w14:textId="77777777" w:rsidR="00637D31" w:rsidRDefault="00637D31">
      <w:pPr>
        <w:spacing w:before="6" w:line="260" w:lineRule="exact"/>
        <w:rPr>
          <w:sz w:val="26"/>
          <w:szCs w:val="26"/>
        </w:rPr>
      </w:pPr>
    </w:p>
    <w:p w14:paraId="5641AAA0"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5.  (The fact that) each bird took a different route (to its winter home in Africa)</w:t>
      </w:r>
    </w:p>
    <w:p w14:paraId="303B9AB0" w14:textId="77777777" w:rsidR="00637D31" w:rsidRDefault="00637D31">
      <w:pPr>
        <w:spacing w:before="6" w:line="260" w:lineRule="exact"/>
        <w:rPr>
          <w:sz w:val="26"/>
          <w:szCs w:val="26"/>
        </w:rPr>
      </w:pPr>
    </w:p>
    <w:p w14:paraId="79AA0E40"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6.  He / Lyster flew back to England over Algeria and France</w:t>
      </w:r>
    </w:p>
    <w:p w14:paraId="0BF1B5EC" w14:textId="77777777" w:rsidR="00637D31" w:rsidRDefault="00637D31">
      <w:pPr>
        <w:spacing w:before="6" w:line="260" w:lineRule="exact"/>
        <w:rPr>
          <w:sz w:val="26"/>
          <w:szCs w:val="26"/>
        </w:rPr>
      </w:pPr>
    </w:p>
    <w:p w14:paraId="52DCDE33"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7.  (The scientists think) they died (on their return journey)</w:t>
      </w:r>
    </w:p>
    <w:p w14:paraId="7E451E98" w14:textId="77777777" w:rsidR="00637D31" w:rsidRDefault="00637D31">
      <w:pPr>
        <w:spacing w:line="200" w:lineRule="exact"/>
      </w:pPr>
    </w:p>
    <w:p w14:paraId="3CB3A5C7" w14:textId="77777777" w:rsidR="00637D31" w:rsidRDefault="00637D31">
      <w:pPr>
        <w:spacing w:line="200" w:lineRule="exact"/>
      </w:pPr>
    </w:p>
    <w:p w14:paraId="52EBA72C" w14:textId="77777777" w:rsidR="00637D31" w:rsidRDefault="00637D31">
      <w:pPr>
        <w:spacing w:line="200" w:lineRule="exact"/>
      </w:pPr>
    </w:p>
    <w:p w14:paraId="7D8481F2" w14:textId="4EBEFCA9" w:rsidR="00637D31" w:rsidRDefault="004E78F2">
      <w:pPr>
        <w:spacing w:before="46"/>
        <w:ind w:left="111"/>
        <w:rPr>
          <w:rFonts w:ascii="Calibri" w:eastAsia="Calibri" w:hAnsi="Calibri" w:cs="Calibri"/>
          <w:sz w:val="24"/>
          <w:szCs w:val="24"/>
        </w:rPr>
      </w:pPr>
      <w:r>
        <w:rPr>
          <w:rFonts w:ascii="Calibri" w:eastAsia="Calibri" w:hAnsi="Calibri" w:cs="Calibri"/>
          <w:b/>
          <w:sz w:val="24"/>
          <w:szCs w:val="24"/>
        </w:rPr>
        <w:t xml:space="preserve">Text II </w:t>
      </w:r>
    </w:p>
    <w:p w14:paraId="5F7A0DA2" w14:textId="77777777" w:rsidR="00637D31" w:rsidRDefault="00637D31">
      <w:pPr>
        <w:spacing w:before="6" w:line="140" w:lineRule="exact"/>
        <w:rPr>
          <w:sz w:val="14"/>
          <w:szCs w:val="14"/>
        </w:rPr>
      </w:pPr>
    </w:p>
    <w:p w14:paraId="6869EF45" w14:textId="545EAA7A"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A. </w:t>
      </w:r>
    </w:p>
    <w:p w14:paraId="430D07BA" w14:textId="77777777" w:rsidR="00637D31" w:rsidRDefault="00637D31">
      <w:pPr>
        <w:spacing w:before="6" w:line="140" w:lineRule="exact"/>
        <w:rPr>
          <w:sz w:val="14"/>
          <w:szCs w:val="14"/>
        </w:rPr>
      </w:pPr>
    </w:p>
    <w:p w14:paraId="65EE465B"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b</w:t>
      </w:r>
    </w:p>
    <w:p w14:paraId="010DFE75" w14:textId="77777777" w:rsidR="00637D31" w:rsidRDefault="00637D31">
      <w:pPr>
        <w:spacing w:before="7" w:line="140" w:lineRule="exact"/>
        <w:rPr>
          <w:sz w:val="14"/>
          <w:szCs w:val="14"/>
        </w:rPr>
      </w:pPr>
    </w:p>
    <w:p w14:paraId="10E7897A"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to another / a / the country</w:t>
      </w:r>
    </w:p>
    <w:p w14:paraId="1D91BEED" w14:textId="77777777" w:rsidR="00637D31" w:rsidRDefault="00637D31">
      <w:pPr>
        <w:spacing w:before="6" w:line="260" w:lineRule="exact"/>
        <w:rPr>
          <w:sz w:val="26"/>
          <w:szCs w:val="26"/>
        </w:rPr>
      </w:pPr>
    </w:p>
    <w:p w14:paraId="7B565283" w14:textId="181ABA02"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B.  </w:t>
      </w:r>
    </w:p>
    <w:p w14:paraId="39A86DEE" w14:textId="77777777" w:rsidR="00637D31" w:rsidRDefault="00637D31">
      <w:pPr>
        <w:spacing w:before="6" w:line="200" w:lineRule="exact"/>
      </w:pPr>
    </w:p>
    <w:p w14:paraId="0D8E08C6"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a</w:t>
      </w:r>
    </w:p>
    <w:p w14:paraId="1CF34815" w14:textId="77777777" w:rsidR="00637D31" w:rsidRDefault="00637D31">
      <w:pPr>
        <w:spacing w:before="6" w:line="260" w:lineRule="exact"/>
        <w:rPr>
          <w:sz w:val="26"/>
          <w:szCs w:val="26"/>
        </w:rPr>
      </w:pPr>
    </w:p>
    <w:p w14:paraId="3C21114A" w14:textId="7F526C89"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C. </w:t>
      </w:r>
    </w:p>
    <w:p w14:paraId="5BA11E8B" w14:textId="77777777" w:rsidR="00637D31" w:rsidRDefault="00637D31">
      <w:pPr>
        <w:spacing w:before="6" w:line="140" w:lineRule="exact"/>
        <w:rPr>
          <w:sz w:val="14"/>
          <w:szCs w:val="14"/>
        </w:rPr>
      </w:pPr>
    </w:p>
    <w:p w14:paraId="4F1DB275" w14:textId="329E55E8"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1.   </w:t>
      </w:r>
    </w:p>
    <w:p w14:paraId="415404ED" w14:textId="77777777" w:rsidR="00637D31" w:rsidRDefault="00637D31">
      <w:pPr>
        <w:spacing w:before="6" w:line="140" w:lineRule="exact"/>
        <w:rPr>
          <w:sz w:val="14"/>
          <w:szCs w:val="14"/>
        </w:rPr>
      </w:pPr>
    </w:p>
    <w:p w14:paraId="4F4DCA71" w14:textId="77777777" w:rsidR="00637D31" w:rsidRDefault="004E78F2">
      <w:pPr>
        <w:spacing w:line="359" w:lineRule="auto"/>
        <w:ind w:left="383" w:right="316"/>
        <w:rPr>
          <w:rFonts w:ascii="Calibri" w:eastAsia="Calibri" w:hAnsi="Calibri" w:cs="Calibri"/>
          <w:sz w:val="24"/>
          <w:szCs w:val="24"/>
        </w:rPr>
      </w:pPr>
      <w:r>
        <w:rPr>
          <w:rFonts w:ascii="Calibri" w:eastAsia="Calibri" w:hAnsi="Calibri" w:cs="Calibri"/>
          <w:sz w:val="24"/>
          <w:szCs w:val="24"/>
        </w:rPr>
        <w:t xml:space="preserve">Cycling holidays / They are greener (than holidays by car, train or plane </w:t>
      </w:r>
      <w:r>
        <w:rPr>
          <w:rFonts w:ascii="Calibri" w:eastAsia="Calibri" w:hAnsi="Calibri" w:cs="Calibri"/>
          <w:b/>
          <w:sz w:val="24"/>
          <w:szCs w:val="24"/>
        </w:rPr>
        <w:t xml:space="preserve">/ </w:t>
      </w:r>
      <w:r>
        <w:rPr>
          <w:rFonts w:ascii="Calibri" w:eastAsia="Calibri" w:hAnsi="Calibri" w:cs="Calibri"/>
          <w:sz w:val="24"/>
          <w:szCs w:val="24"/>
        </w:rPr>
        <w:t>ordinary holidays) You get (a lot of good) exercise / keep fit</w:t>
      </w:r>
    </w:p>
    <w:p w14:paraId="765C42CA" w14:textId="77777777" w:rsidR="00637D31" w:rsidRDefault="004E78F2">
      <w:pPr>
        <w:spacing w:before="29"/>
        <w:ind w:left="383"/>
        <w:rPr>
          <w:rFonts w:ascii="Calibri" w:eastAsia="Calibri" w:hAnsi="Calibri" w:cs="Calibri"/>
          <w:sz w:val="24"/>
          <w:szCs w:val="24"/>
        </w:rPr>
      </w:pPr>
      <w:r>
        <w:rPr>
          <w:rFonts w:ascii="Calibri" w:eastAsia="Calibri" w:hAnsi="Calibri" w:cs="Calibri"/>
          <w:sz w:val="24"/>
          <w:szCs w:val="24"/>
        </w:rPr>
        <w:t>You can have a break and see different places</w:t>
      </w:r>
    </w:p>
    <w:p w14:paraId="4C7B353F" w14:textId="77777777" w:rsidR="00637D31" w:rsidRDefault="00637D31">
      <w:pPr>
        <w:spacing w:before="5" w:line="180" w:lineRule="exact"/>
        <w:rPr>
          <w:sz w:val="18"/>
          <w:szCs w:val="18"/>
        </w:rPr>
      </w:pPr>
    </w:p>
    <w:p w14:paraId="2DB68116" w14:textId="2D7B038F" w:rsidR="00637D31" w:rsidRDefault="00637D31">
      <w:pPr>
        <w:spacing w:line="200" w:lineRule="exact"/>
      </w:pPr>
    </w:p>
    <w:p w14:paraId="63444E87" w14:textId="4E85791E" w:rsidR="002A0372" w:rsidRDefault="002A0372">
      <w:pPr>
        <w:spacing w:line="200" w:lineRule="exact"/>
      </w:pPr>
    </w:p>
    <w:p w14:paraId="71845933" w14:textId="7D5EE98B" w:rsidR="002A0372" w:rsidRDefault="002A0372">
      <w:pPr>
        <w:spacing w:line="200" w:lineRule="exact"/>
      </w:pPr>
    </w:p>
    <w:p w14:paraId="3D32689E" w14:textId="51E43742" w:rsidR="002A0372" w:rsidRDefault="002A0372">
      <w:pPr>
        <w:spacing w:line="200" w:lineRule="exact"/>
      </w:pPr>
    </w:p>
    <w:p w14:paraId="3B28D238" w14:textId="28156FC2" w:rsidR="002A0372" w:rsidRDefault="002A0372">
      <w:pPr>
        <w:spacing w:line="200" w:lineRule="exact"/>
      </w:pPr>
    </w:p>
    <w:p w14:paraId="596D2EE8" w14:textId="77777777" w:rsidR="002A0372" w:rsidRDefault="002A0372">
      <w:pPr>
        <w:spacing w:line="200" w:lineRule="exact"/>
      </w:pPr>
    </w:p>
    <w:p w14:paraId="4D83029B" w14:textId="77777777" w:rsidR="00637D31" w:rsidRDefault="00637D31">
      <w:pPr>
        <w:spacing w:line="200" w:lineRule="exact"/>
      </w:pPr>
    </w:p>
    <w:p w14:paraId="3607D771" w14:textId="1C819784"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2.  </w:t>
      </w:r>
    </w:p>
    <w:p w14:paraId="65E0C970" w14:textId="77777777" w:rsidR="00637D31" w:rsidRDefault="00637D31">
      <w:pPr>
        <w:spacing w:before="6" w:line="140" w:lineRule="exact"/>
        <w:rPr>
          <w:sz w:val="14"/>
          <w:szCs w:val="14"/>
        </w:rPr>
      </w:pPr>
    </w:p>
    <w:p w14:paraId="7B9CC126"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   (stay(ing) / sleep(ing) in a) hotel</w:t>
      </w:r>
    </w:p>
    <w:p w14:paraId="47AACB7C" w14:textId="77777777" w:rsidR="00637D31" w:rsidRDefault="00637D31">
      <w:pPr>
        <w:spacing w:before="6" w:line="140" w:lineRule="exact"/>
        <w:rPr>
          <w:sz w:val="14"/>
          <w:szCs w:val="14"/>
        </w:rPr>
      </w:pPr>
    </w:p>
    <w:p w14:paraId="7E4D3779" w14:textId="77777777" w:rsidR="00637D31" w:rsidRDefault="004E78F2">
      <w:pPr>
        <w:ind w:left="652"/>
        <w:rPr>
          <w:rFonts w:ascii="Calibri" w:eastAsia="Calibri" w:hAnsi="Calibri" w:cs="Calibri"/>
          <w:sz w:val="24"/>
          <w:szCs w:val="24"/>
        </w:rPr>
      </w:pPr>
      <w:r>
        <w:rPr>
          <w:rFonts w:ascii="Calibri" w:eastAsia="Calibri" w:hAnsi="Calibri" w:cs="Calibri"/>
          <w:sz w:val="24"/>
          <w:szCs w:val="24"/>
        </w:rPr>
        <w:t>return(ing) to the same hotel each / every evening</w:t>
      </w:r>
    </w:p>
    <w:p w14:paraId="73561E95" w14:textId="77777777" w:rsidR="00637D31" w:rsidRDefault="00637D31">
      <w:pPr>
        <w:spacing w:before="5" w:line="180" w:lineRule="exact"/>
        <w:rPr>
          <w:sz w:val="18"/>
          <w:szCs w:val="18"/>
        </w:rPr>
      </w:pPr>
    </w:p>
    <w:p w14:paraId="49E01D42" w14:textId="77777777" w:rsidR="00637D31" w:rsidRDefault="00637D31">
      <w:pPr>
        <w:spacing w:line="200" w:lineRule="exact"/>
      </w:pPr>
    </w:p>
    <w:p w14:paraId="35CF52CE" w14:textId="77777777" w:rsidR="00637D31" w:rsidRDefault="00637D31">
      <w:pPr>
        <w:spacing w:line="200" w:lineRule="exact"/>
      </w:pPr>
    </w:p>
    <w:p w14:paraId="6DA87CE7"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b) (sleep(ing) in a) tent</w:t>
      </w:r>
    </w:p>
    <w:p w14:paraId="73CCA27A" w14:textId="77777777" w:rsidR="00637D31" w:rsidRDefault="00637D31">
      <w:pPr>
        <w:spacing w:before="6" w:line="140" w:lineRule="exact"/>
        <w:rPr>
          <w:sz w:val="14"/>
          <w:szCs w:val="14"/>
        </w:rPr>
      </w:pPr>
    </w:p>
    <w:p w14:paraId="0C820634" w14:textId="77777777" w:rsidR="00637D31" w:rsidRDefault="004E78F2">
      <w:pPr>
        <w:ind w:left="652"/>
        <w:rPr>
          <w:rFonts w:ascii="Calibri" w:eastAsia="Calibri" w:hAnsi="Calibri" w:cs="Calibri"/>
          <w:sz w:val="24"/>
          <w:szCs w:val="24"/>
        </w:rPr>
      </w:pPr>
      <w:r>
        <w:rPr>
          <w:rFonts w:ascii="Calibri" w:eastAsia="Calibri" w:hAnsi="Calibri" w:cs="Calibri"/>
          <w:sz w:val="24"/>
          <w:szCs w:val="24"/>
        </w:rPr>
        <w:t>sleep(ing) in a different place each / every night</w:t>
      </w:r>
    </w:p>
    <w:p w14:paraId="7334B14F" w14:textId="77777777" w:rsidR="00637D31" w:rsidRDefault="00637D31">
      <w:pPr>
        <w:spacing w:before="8" w:line="180" w:lineRule="exact"/>
        <w:rPr>
          <w:sz w:val="18"/>
          <w:szCs w:val="18"/>
        </w:rPr>
      </w:pPr>
    </w:p>
    <w:p w14:paraId="47831B49" w14:textId="77777777" w:rsidR="00637D31" w:rsidRDefault="00637D31">
      <w:pPr>
        <w:spacing w:line="200" w:lineRule="exact"/>
      </w:pPr>
    </w:p>
    <w:p w14:paraId="0BBA9577" w14:textId="77777777" w:rsidR="00637D31" w:rsidRDefault="00637D31">
      <w:pPr>
        <w:spacing w:line="200" w:lineRule="exact"/>
      </w:pPr>
    </w:p>
    <w:p w14:paraId="1004B6D2"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(Some) different types of clothing</w:t>
      </w:r>
    </w:p>
    <w:p w14:paraId="1FE65FCC" w14:textId="77777777" w:rsidR="00637D31" w:rsidRDefault="00637D31">
      <w:pPr>
        <w:spacing w:before="6" w:line="140" w:lineRule="exact"/>
        <w:rPr>
          <w:sz w:val="14"/>
          <w:szCs w:val="14"/>
        </w:rPr>
      </w:pPr>
    </w:p>
    <w:p w14:paraId="63F5CFDA"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 good map / GPS</w:t>
      </w:r>
    </w:p>
    <w:p w14:paraId="6833C79E" w14:textId="77777777" w:rsidR="00637D31" w:rsidRDefault="00637D31">
      <w:pPr>
        <w:spacing w:before="6" w:line="140" w:lineRule="exact"/>
        <w:rPr>
          <w:sz w:val="14"/>
          <w:szCs w:val="14"/>
        </w:rPr>
      </w:pPr>
    </w:p>
    <w:p w14:paraId="257DE80B"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(An)(emergency) repair kit (for your bike)</w:t>
      </w:r>
    </w:p>
    <w:p w14:paraId="6A3BBA32" w14:textId="77777777" w:rsidR="00637D31" w:rsidRDefault="00637D31">
      <w:pPr>
        <w:spacing w:before="6" w:line="260" w:lineRule="exact"/>
        <w:rPr>
          <w:sz w:val="26"/>
          <w:szCs w:val="26"/>
        </w:rPr>
      </w:pPr>
    </w:p>
    <w:p w14:paraId="106305F4" w14:textId="275900D4" w:rsidR="00637D31" w:rsidRDefault="004E78F2">
      <w:pPr>
        <w:ind w:left="111"/>
        <w:rPr>
          <w:rFonts w:ascii="Calibri" w:eastAsia="Calibri" w:hAnsi="Calibri" w:cs="Calibri"/>
          <w:sz w:val="24"/>
          <w:szCs w:val="24"/>
        </w:rPr>
      </w:pPr>
      <w:r>
        <w:rPr>
          <w:rFonts w:ascii="Calibri" w:eastAsia="Calibri" w:hAnsi="Calibri" w:cs="Calibri"/>
          <w:b/>
          <w:sz w:val="24"/>
          <w:szCs w:val="24"/>
        </w:rPr>
        <w:t xml:space="preserve">D. </w:t>
      </w:r>
    </w:p>
    <w:p w14:paraId="41E829CC" w14:textId="77777777" w:rsidR="00637D31" w:rsidRDefault="00637D31">
      <w:pPr>
        <w:spacing w:before="5" w:line="180" w:lineRule="exact"/>
        <w:rPr>
          <w:sz w:val="18"/>
          <w:szCs w:val="18"/>
        </w:rPr>
      </w:pPr>
    </w:p>
    <w:p w14:paraId="02984DE1"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1.  cycling fast</w:t>
      </w:r>
    </w:p>
    <w:p w14:paraId="27F07141" w14:textId="77777777" w:rsidR="00637D31" w:rsidRDefault="00637D31">
      <w:pPr>
        <w:spacing w:before="7" w:line="180" w:lineRule="exact"/>
        <w:rPr>
          <w:sz w:val="18"/>
          <w:szCs w:val="18"/>
        </w:rPr>
      </w:pPr>
    </w:p>
    <w:p w14:paraId="4E358D27"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2.  a long distance</w:t>
      </w:r>
    </w:p>
    <w:p w14:paraId="7774E708" w14:textId="77777777" w:rsidR="00637D31" w:rsidRDefault="00637D31">
      <w:pPr>
        <w:spacing w:before="5" w:line="180" w:lineRule="exact"/>
        <w:rPr>
          <w:sz w:val="18"/>
          <w:szCs w:val="18"/>
        </w:rPr>
      </w:pPr>
    </w:p>
    <w:p w14:paraId="5AD02440"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3.  see the scenery</w:t>
      </w:r>
    </w:p>
    <w:p w14:paraId="7E0B9F4F" w14:textId="77777777" w:rsidR="00637D31" w:rsidRDefault="00637D31">
      <w:pPr>
        <w:spacing w:before="7" w:line="180" w:lineRule="exact"/>
        <w:rPr>
          <w:sz w:val="18"/>
          <w:szCs w:val="18"/>
        </w:rPr>
      </w:pPr>
    </w:p>
    <w:p w14:paraId="1EEBA7C4"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4.  look around the places</w:t>
      </w:r>
    </w:p>
    <w:p w14:paraId="518FCCAA" w14:textId="77777777" w:rsidR="00637D31" w:rsidRDefault="00637D31">
      <w:pPr>
        <w:spacing w:before="7" w:line="180" w:lineRule="exact"/>
        <w:rPr>
          <w:sz w:val="18"/>
          <w:szCs w:val="18"/>
        </w:rPr>
      </w:pPr>
    </w:p>
    <w:p w14:paraId="14AB7405"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5.  do some training</w:t>
      </w:r>
    </w:p>
    <w:p w14:paraId="108EAAA0" w14:textId="77777777" w:rsidR="00637D31" w:rsidRDefault="00637D31">
      <w:pPr>
        <w:spacing w:before="7" w:line="180" w:lineRule="exact"/>
        <w:rPr>
          <w:sz w:val="18"/>
          <w:szCs w:val="18"/>
        </w:rPr>
      </w:pPr>
    </w:p>
    <w:p w14:paraId="4C34888D" w14:textId="4CAD546B" w:rsidR="00637D31" w:rsidRDefault="004E78F2">
      <w:pPr>
        <w:ind w:left="111"/>
        <w:rPr>
          <w:rFonts w:ascii="Calibri" w:eastAsia="Calibri" w:hAnsi="Calibri" w:cs="Calibri"/>
          <w:sz w:val="24"/>
          <w:szCs w:val="24"/>
        </w:rPr>
      </w:pPr>
      <w:r>
        <w:rPr>
          <w:rFonts w:ascii="Calibri" w:eastAsia="Calibri" w:hAnsi="Calibri" w:cs="Calibri"/>
          <w:sz w:val="24"/>
          <w:szCs w:val="24"/>
        </w:rPr>
        <w:t xml:space="preserve">6.  </w:t>
      </w:r>
    </w:p>
    <w:p w14:paraId="16676D8E" w14:textId="77777777" w:rsidR="00637D31" w:rsidRDefault="00637D31">
      <w:pPr>
        <w:spacing w:before="9" w:line="140" w:lineRule="exact"/>
        <w:rPr>
          <w:sz w:val="14"/>
          <w:szCs w:val="14"/>
        </w:rPr>
      </w:pPr>
    </w:p>
    <w:p w14:paraId="18E29C62"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a) healthy</w:t>
      </w:r>
    </w:p>
    <w:p w14:paraId="48960D21" w14:textId="77777777" w:rsidR="00637D31" w:rsidRDefault="00637D31">
      <w:pPr>
        <w:spacing w:before="6" w:line="140" w:lineRule="exact"/>
        <w:rPr>
          <w:sz w:val="14"/>
          <w:szCs w:val="14"/>
        </w:rPr>
      </w:pPr>
    </w:p>
    <w:p w14:paraId="3F82874D" w14:textId="77777777" w:rsidR="00637D31" w:rsidRDefault="004E78F2">
      <w:pPr>
        <w:ind w:left="383"/>
        <w:rPr>
          <w:rFonts w:ascii="Calibri" w:eastAsia="Calibri" w:hAnsi="Calibri" w:cs="Calibri"/>
          <w:sz w:val="24"/>
          <w:szCs w:val="24"/>
        </w:rPr>
      </w:pPr>
      <w:r>
        <w:rPr>
          <w:rFonts w:ascii="Calibri" w:eastAsia="Calibri" w:hAnsi="Calibri" w:cs="Calibri"/>
          <w:sz w:val="24"/>
          <w:szCs w:val="24"/>
        </w:rPr>
        <w:t>b) (very) strong</w:t>
      </w:r>
    </w:p>
    <w:p w14:paraId="0D8D666C" w14:textId="77777777" w:rsidR="00637D31" w:rsidRDefault="00637D31">
      <w:pPr>
        <w:spacing w:before="5" w:line="180" w:lineRule="exact"/>
        <w:rPr>
          <w:sz w:val="18"/>
          <w:szCs w:val="18"/>
        </w:rPr>
      </w:pPr>
    </w:p>
    <w:p w14:paraId="049F01B9" w14:textId="77777777" w:rsidR="00637D31" w:rsidRDefault="004E78F2">
      <w:pPr>
        <w:ind w:left="111"/>
        <w:rPr>
          <w:rFonts w:ascii="Calibri" w:eastAsia="Calibri" w:hAnsi="Calibri" w:cs="Calibri"/>
          <w:sz w:val="24"/>
          <w:szCs w:val="24"/>
        </w:rPr>
      </w:pPr>
      <w:r>
        <w:rPr>
          <w:rFonts w:ascii="Calibri" w:eastAsia="Calibri" w:hAnsi="Calibri" w:cs="Calibri"/>
          <w:sz w:val="24"/>
          <w:szCs w:val="24"/>
        </w:rPr>
        <w:t>7.  East Anglia</w:t>
      </w:r>
    </w:p>
    <w:p w14:paraId="6311CA6E" w14:textId="77777777" w:rsidR="00637D31" w:rsidRDefault="00637D31">
      <w:pPr>
        <w:spacing w:before="6" w:line="180" w:lineRule="exact"/>
        <w:rPr>
          <w:sz w:val="19"/>
          <w:szCs w:val="19"/>
        </w:rPr>
      </w:pPr>
    </w:p>
    <w:p w14:paraId="3C8FCEF4" w14:textId="77777777" w:rsidR="00637D31" w:rsidRDefault="004E78F2">
      <w:pPr>
        <w:spacing w:before="29"/>
        <w:ind w:left="5083" w:right="4241"/>
        <w:jc w:val="center"/>
        <w:rPr>
          <w:sz w:val="24"/>
          <w:szCs w:val="24"/>
        </w:rPr>
        <w:sectPr w:rsidR="00637D31">
          <w:pgSz w:w="12240" w:h="15840"/>
          <w:pgMar w:top="400" w:right="1720" w:bottom="0" w:left="880" w:header="0" w:footer="0" w:gutter="0"/>
          <w:cols w:space="720"/>
        </w:sectPr>
      </w:pPr>
      <w:r>
        <w:rPr>
          <w:b/>
          <w:sz w:val="24"/>
          <w:szCs w:val="24"/>
        </w:rPr>
        <w:t>13</w:t>
      </w:r>
    </w:p>
    <w:p w14:paraId="74033D2E" w14:textId="77777777" w:rsidR="00637D31" w:rsidRDefault="00637D31">
      <w:pPr>
        <w:spacing w:line="200" w:lineRule="exact"/>
      </w:pPr>
    </w:p>
    <w:sectPr w:rsidR="00637D31" w:rsidSect="00990EF6">
      <w:pgSz w:w="12240" w:h="15840"/>
      <w:pgMar w:top="400" w:right="940" w:bottom="0" w:left="880" w:header="0" w:footer="0" w:gutter="0"/>
      <w:cols w:num="2" w:space="720" w:equalWidth="0">
        <w:col w:w="1887" w:space="2325"/>
        <w:col w:w="62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1C31" w14:textId="77777777" w:rsidR="00300370" w:rsidRDefault="00300370">
      <w:r>
        <w:separator/>
      </w:r>
    </w:p>
  </w:endnote>
  <w:endnote w:type="continuationSeparator" w:id="0">
    <w:p w14:paraId="485F1C8C" w14:textId="77777777" w:rsidR="00300370" w:rsidRDefault="0030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D41E" w14:textId="77777777" w:rsidR="00637D31" w:rsidRDefault="00637D31">
    <w:pPr>
      <w:spacing w:line="0" w:lineRule="atLeast"/>
      <w:rPr>
        <w:sz w:val="0"/>
        <w:szCs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6D94" w14:textId="2A0627BD" w:rsidR="00637D31" w:rsidRDefault="00300370">
    <w:pPr>
      <w:spacing w:line="200" w:lineRule="exact"/>
    </w:pPr>
    <w:r>
      <w:pict w14:anchorId="58547D0F">
        <v:shapetype id="_x0000_t202" coordsize="21600,21600" o:spt="202" path="m,l,21600r21600,l21600,xe">
          <v:stroke joinstyle="miter"/>
          <v:path gradientshapeok="t" o:connecttype="rect"/>
        </v:shapetype>
        <v:shape id="_x0000_s1026" type="#_x0000_t202" style="position:absolute;margin-left:301.05pt;margin-top:764.9pt;width:10pt;height:14pt;z-index:-1163;mso-position-horizontal-relative:page;mso-position-vertical-relative:page" filled="f" stroked="f">
          <v:textbox style="mso-next-textbox:#_x0000_s1026" inset="0,0,0,0">
            <w:txbxContent>
              <w:p w14:paraId="7281E1FE" w14:textId="77777777" w:rsidR="00637D31" w:rsidRDefault="004E78F2">
                <w:pPr>
                  <w:spacing w:line="260" w:lineRule="exact"/>
                  <w:ind w:left="40"/>
                  <w:rPr>
                    <w:sz w:val="24"/>
                    <w:szCs w:val="24"/>
                  </w:rPr>
                </w:pPr>
                <w:r>
                  <w:fldChar w:fldCharType="begin"/>
                </w:r>
                <w:r>
                  <w:rPr>
                    <w:b/>
                    <w:sz w:val="24"/>
                    <w:szCs w:val="24"/>
                  </w:rPr>
                  <w:instrText xml:space="preserve"> PAGE </w:instrText>
                </w:r>
                <w:r>
                  <w:fldChar w:fldCharType="separate"/>
                </w:r>
                <w: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F61" w14:textId="77777777" w:rsidR="00637D31" w:rsidRDefault="00300370">
    <w:pPr>
      <w:spacing w:line="60" w:lineRule="exact"/>
      <w:rPr>
        <w:sz w:val="6"/>
        <w:szCs w:val="6"/>
      </w:rPr>
    </w:pPr>
    <w:r>
      <w:pict w14:anchorId="3C4E96F8">
        <v:shapetype id="_x0000_t202" coordsize="21600,21600" o:spt="202" path="m,l,21600r21600,l21600,xe">
          <v:stroke joinstyle="miter"/>
          <v:path gradientshapeok="t" o:connecttype="rect"/>
        </v:shapetype>
        <v:shape id="_x0000_s1025" type="#_x0000_t202" style="position:absolute;margin-left:298.05pt;margin-top:764.9pt;width:16pt;height:14pt;z-index:-1162;mso-position-horizontal-relative:page;mso-position-vertical-relative:page" filled="f" stroked="f">
          <v:textbox inset="0,0,0,0">
            <w:txbxContent>
              <w:p w14:paraId="380EF681" w14:textId="77777777" w:rsidR="00637D31" w:rsidRDefault="004E78F2">
                <w:pPr>
                  <w:spacing w:line="260" w:lineRule="exact"/>
                  <w:ind w:left="40"/>
                  <w:rPr>
                    <w:sz w:val="24"/>
                    <w:szCs w:val="24"/>
                  </w:rPr>
                </w:pPr>
                <w:r>
                  <w:fldChar w:fldCharType="begin"/>
                </w:r>
                <w:r>
                  <w:rPr>
                    <w:b/>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942F" w14:textId="77777777" w:rsidR="00300370" w:rsidRDefault="00300370">
      <w:r>
        <w:separator/>
      </w:r>
    </w:p>
  </w:footnote>
  <w:footnote w:type="continuationSeparator" w:id="0">
    <w:p w14:paraId="630F3C86" w14:textId="77777777" w:rsidR="00300370" w:rsidRDefault="00300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F41D0"/>
    <w:multiLevelType w:val="multilevel"/>
    <w:tmpl w:val="FE70B66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783017D8"/>
    <w:multiLevelType w:val="hybridMultilevel"/>
    <w:tmpl w:val="F26A7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14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D31"/>
    <w:rsid w:val="002A0372"/>
    <w:rsid w:val="00300370"/>
    <w:rsid w:val="004E78F2"/>
    <w:rsid w:val="005B0F24"/>
    <w:rsid w:val="00637D31"/>
    <w:rsid w:val="00687DAE"/>
    <w:rsid w:val="00857D8B"/>
    <w:rsid w:val="00990EF6"/>
    <w:rsid w:val="00C075DA"/>
    <w:rsid w:val="00C15707"/>
    <w:rsid w:val="00E15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40"/>
    <o:shapelayout v:ext="edit">
      <o:idmap v:ext="edit" data="2"/>
    </o:shapelayout>
  </w:shapeDefaults>
  <w:decimalSymbol w:val="."/>
  <w:listSeparator w:val=","/>
  <w14:docId w14:val="5FA05228"/>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15080"/>
    <w:pPr>
      <w:ind w:left="720"/>
      <w:contextualSpacing/>
    </w:pPr>
  </w:style>
  <w:style w:type="paragraph" w:styleId="Header">
    <w:name w:val="header"/>
    <w:basedOn w:val="Normal"/>
    <w:link w:val="HeaderChar"/>
    <w:uiPriority w:val="99"/>
    <w:unhideWhenUsed/>
    <w:rsid w:val="00857D8B"/>
    <w:pPr>
      <w:tabs>
        <w:tab w:val="center" w:pos="4680"/>
        <w:tab w:val="right" w:pos="9360"/>
      </w:tabs>
    </w:pPr>
  </w:style>
  <w:style w:type="character" w:customStyle="1" w:styleId="HeaderChar">
    <w:name w:val="Header Char"/>
    <w:basedOn w:val="DefaultParagraphFont"/>
    <w:link w:val="Header"/>
    <w:uiPriority w:val="99"/>
    <w:rsid w:val="00857D8B"/>
  </w:style>
  <w:style w:type="paragraph" w:styleId="Footer">
    <w:name w:val="footer"/>
    <w:basedOn w:val="Normal"/>
    <w:link w:val="FooterChar"/>
    <w:uiPriority w:val="99"/>
    <w:unhideWhenUsed/>
    <w:rsid w:val="00857D8B"/>
    <w:pPr>
      <w:tabs>
        <w:tab w:val="center" w:pos="4680"/>
        <w:tab w:val="right" w:pos="9360"/>
      </w:tabs>
    </w:pPr>
  </w:style>
  <w:style w:type="character" w:customStyle="1" w:styleId="FooterChar">
    <w:name w:val="Footer Char"/>
    <w:basedOn w:val="DefaultParagraphFont"/>
    <w:link w:val="Footer"/>
    <w:uiPriority w:val="99"/>
    <w:rsid w:val="00857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4</cp:revision>
  <dcterms:created xsi:type="dcterms:W3CDTF">2021-11-17T19:20:00Z</dcterms:created>
  <dcterms:modified xsi:type="dcterms:W3CDTF">2021-11-22T15:36:00Z</dcterms:modified>
</cp:coreProperties>
</file>