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215AC" w14:textId="77777777" w:rsidR="00E11E94" w:rsidRDefault="00E11E94">
      <w:pPr>
        <w:spacing w:before="7" w:line="280" w:lineRule="exact"/>
        <w:rPr>
          <w:sz w:val="28"/>
          <w:szCs w:val="28"/>
        </w:rPr>
      </w:pPr>
    </w:p>
    <w:p w14:paraId="41B6582D" w14:textId="77777777" w:rsidR="00E11E94" w:rsidRDefault="0027610E">
      <w:pPr>
        <w:spacing w:before="7"/>
        <w:ind w:left="208" w:right="749"/>
        <w:rPr>
          <w:rFonts w:ascii="Calibri" w:eastAsia="Calibri" w:hAnsi="Calibri" w:cs="Calibri"/>
          <w:sz w:val="24"/>
          <w:szCs w:val="24"/>
        </w:rPr>
      </w:pPr>
      <w:r>
        <w:rPr>
          <w:rFonts w:ascii="Calibri" w:eastAsia="Calibri" w:hAnsi="Calibri" w:cs="Calibri"/>
          <w:b/>
          <w:sz w:val="24"/>
          <w:szCs w:val="24"/>
        </w:rPr>
        <w:t>DBE                                                                                                                                                Time: 35 mins. Testing Office</w:t>
      </w:r>
    </w:p>
    <w:p w14:paraId="0B619762" w14:textId="77777777" w:rsidR="00E11E94" w:rsidRDefault="0027610E">
      <w:pPr>
        <w:spacing w:line="280" w:lineRule="exact"/>
        <w:ind w:left="208"/>
        <w:rPr>
          <w:rFonts w:ascii="Calibri" w:eastAsia="Calibri" w:hAnsi="Calibri" w:cs="Calibri"/>
          <w:sz w:val="24"/>
          <w:szCs w:val="24"/>
        </w:rPr>
      </w:pPr>
      <w:r>
        <w:rPr>
          <w:rFonts w:ascii="Calibri" w:eastAsia="Calibri" w:hAnsi="Calibri" w:cs="Calibri"/>
          <w:b/>
          <w:sz w:val="24"/>
          <w:szCs w:val="24"/>
        </w:rPr>
        <w:t>Mid-Term 01</w:t>
      </w:r>
    </w:p>
    <w:p w14:paraId="39F946B2" w14:textId="77777777" w:rsidR="00E11E94" w:rsidRDefault="0027610E">
      <w:pPr>
        <w:ind w:left="208"/>
        <w:rPr>
          <w:rFonts w:ascii="Calibri" w:eastAsia="Calibri" w:hAnsi="Calibri" w:cs="Calibri"/>
          <w:sz w:val="24"/>
          <w:szCs w:val="24"/>
        </w:rPr>
      </w:pPr>
      <w:r>
        <w:rPr>
          <w:rFonts w:ascii="Calibri" w:eastAsia="Calibri" w:hAnsi="Calibri" w:cs="Calibri"/>
          <w:b/>
          <w:sz w:val="24"/>
          <w:szCs w:val="24"/>
        </w:rPr>
        <w:t>Writing</w:t>
      </w:r>
    </w:p>
    <w:p w14:paraId="2B19E811" w14:textId="77777777" w:rsidR="00E11E94" w:rsidRDefault="0027610E">
      <w:pPr>
        <w:ind w:left="4277" w:right="4177"/>
        <w:jc w:val="center"/>
        <w:rPr>
          <w:rFonts w:ascii="Calibri" w:eastAsia="Calibri" w:hAnsi="Calibri" w:cs="Calibri"/>
          <w:sz w:val="24"/>
          <w:szCs w:val="24"/>
        </w:rPr>
      </w:pPr>
      <w:r>
        <w:rPr>
          <w:rFonts w:ascii="Calibri" w:eastAsia="Calibri" w:hAnsi="Calibri" w:cs="Calibri"/>
          <w:b/>
          <w:sz w:val="24"/>
          <w:szCs w:val="24"/>
        </w:rPr>
        <w:t>ELEMENTARY GROUP</w:t>
      </w:r>
    </w:p>
    <w:p w14:paraId="1BE8A001" w14:textId="77777777" w:rsidR="00E11E94" w:rsidRDefault="00E11E94">
      <w:pPr>
        <w:spacing w:before="6" w:line="280" w:lineRule="exact"/>
        <w:rPr>
          <w:sz w:val="28"/>
          <w:szCs w:val="28"/>
        </w:rPr>
        <w:sectPr w:rsidR="00E11E94">
          <w:headerReference w:type="default" r:id="rId7"/>
          <w:pgSz w:w="11920" w:h="16840"/>
          <w:pgMar w:top="980" w:right="740" w:bottom="280" w:left="500" w:header="788" w:footer="764" w:gutter="0"/>
          <w:cols w:space="720"/>
        </w:sectPr>
      </w:pPr>
    </w:p>
    <w:p w14:paraId="464F194F" w14:textId="77777777" w:rsidR="00E11E94" w:rsidRDefault="0027610E">
      <w:pPr>
        <w:tabs>
          <w:tab w:val="left" w:pos="2500"/>
        </w:tabs>
        <w:spacing w:before="7"/>
        <w:ind w:left="227" w:right="-56"/>
        <w:rPr>
          <w:rFonts w:ascii="Calibri" w:eastAsia="Calibri" w:hAnsi="Calibri" w:cs="Calibri"/>
          <w:sz w:val="24"/>
          <w:szCs w:val="24"/>
        </w:rPr>
      </w:pPr>
      <w:r>
        <w:rPr>
          <w:rFonts w:ascii="Calibri" w:eastAsia="Calibri" w:hAnsi="Calibri" w:cs="Calibri"/>
          <w:b/>
          <w:sz w:val="24"/>
          <w:szCs w:val="24"/>
        </w:rPr>
        <w:t xml:space="preserve">Class: </w:t>
      </w:r>
      <w:r>
        <w:rPr>
          <w:rFonts w:ascii="Calibri" w:eastAsia="Calibri" w:hAnsi="Calibri" w:cs="Calibri"/>
          <w:b/>
          <w:sz w:val="24"/>
          <w:szCs w:val="24"/>
          <w:u w:val="single" w:color="000000"/>
        </w:rPr>
        <w:t xml:space="preserve"> </w:t>
      </w:r>
      <w:r>
        <w:rPr>
          <w:rFonts w:ascii="Calibri" w:eastAsia="Calibri" w:hAnsi="Calibri" w:cs="Calibri"/>
          <w:b/>
          <w:sz w:val="24"/>
          <w:szCs w:val="24"/>
          <w:u w:val="single" w:color="000000"/>
        </w:rPr>
        <w:tab/>
      </w:r>
    </w:p>
    <w:p w14:paraId="638AC875" w14:textId="77777777" w:rsidR="00E11E94" w:rsidRDefault="0027610E">
      <w:pPr>
        <w:tabs>
          <w:tab w:val="left" w:pos="5000"/>
        </w:tabs>
        <w:spacing w:before="7"/>
        <w:rPr>
          <w:rFonts w:ascii="Calibri" w:eastAsia="Calibri" w:hAnsi="Calibri" w:cs="Calibri"/>
          <w:sz w:val="24"/>
          <w:szCs w:val="24"/>
        </w:rPr>
        <w:sectPr w:rsidR="00E11E94">
          <w:type w:val="continuous"/>
          <w:pgSz w:w="11920" w:h="16840"/>
          <w:pgMar w:top="1040" w:right="740" w:bottom="280" w:left="500" w:header="720" w:footer="720" w:gutter="0"/>
          <w:cols w:num="2" w:space="720" w:equalWidth="0">
            <w:col w:w="2516" w:space="2606"/>
            <w:col w:w="5558"/>
          </w:cols>
        </w:sectPr>
      </w:pPr>
      <w:r>
        <w:br w:type="column"/>
      </w:r>
      <w:r>
        <w:rPr>
          <w:rFonts w:ascii="Calibri" w:eastAsia="Calibri" w:hAnsi="Calibri" w:cs="Calibri"/>
          <w:b/>
          <w:sz w:val="24"/>
          <w:szCs w:val="24"/>
        </w:rPr>
        <w:t xml:space="preserve">Name: </w:t>
      </w:r>
      <w:r>
        <w:rPr>
          <w:rFonts w:ascii="Calibri" w:eastAsia="Calibri" w:hAnsi="Calibri" w:cs="Calibri"/>
          <w:b/>
          <w:sz w:val="24"/>
          <w:szCs w:val="24"/>
          <w:u w:val="single" w:color="000000"/>
        </w:rPr>
        <w:t xml:space="preserve"> </w:t>
      </w:r>
      <w:r>
        <w:rPr>
          <w:rFonts w:ascii="Calibri" w:eastAsia="Calibri" w:hAnsi="Calibri" w:cs="Calibri"/>
          <w:b/>
          <w:sz w:val="24"/>
          <w:szCs w:val="24"/>
          <w:u w:val="single" w:color="000000"/>
        </w:rPr>
        <w:tab/>
      </w:r>
    </w:p>
    <w:p w14:paraId="5E392BC2" w14:textId="77777777" w:rsidR="00E11E94" w:rsidRDefault="00E11E94">
      <w:pPr>
        <w:spacing w:before="12" w:line="240" w:lineRule="exact"/>
        <w:rPr>
          <w:sz w:val="24"/>
          <w:szCs w:val="24"/>
        </w:rPr>
      </w:pPr>
    </w:p>
    <w:p w14:paraId="5250A9F6" w14:textId="77777777" w:rsidR="00E11E94" w:rsidRDefault="0027610E">
      <w:pPr>
        <w:spacing w:before="7" w:line="288" w:lineRule="auto"/>
        <w:ind w:left="479" w:right="113" w:hanging="362"/>
        <w:rPr>
          <w:rFonts w:ascii="Calibri" w:eastAsia="Calibri" w:hAnsi="Calibri" w:cs="Calibri"/>
          <w:sz w:val="24"/>
          <w:szCs w:val="24"/>
        </w:rPr>
      </w:pPr>
      <w:r>
        <w:rPr>
          <w:rFonts w:ascii="Calibri" w:eastAsia="Calibri" w:hAnsi="Calibri" w:cs="Calibri"/>
          <w:b/>
          <w:sz w:val="24"/>
          <w:szCs w:val="24"/>
        </w:rPr>
        <w:t xml:space="preserve">A. Below is a text about Nikola Tesla. Fill in the gaps with a suitable connector from the box and a sentence/phrase below. The sentences/phrases are </w:t>
      </w:r>
      <w:r>
        <w:rPr>
          <w:rFonts w:ascii="Calibri" w:eastAsia="Calibri" w:hAnsi="Calibri" w:cs="Calibri"/>
          <w:b/>
          <w:sz w:val="24"/>
          <w:szCs w:val="24"/>
          <w:u w:val="single" w:color="000000"/>
        </w:rPr>
        <w:t>not</w:t>
      </w:r>
      <w:r>
        <w:rPr>
          <w:rFonts w:ascii="Calibri" w:eastAsia="Calibri" w:hAnsi="Calibri" w:cs="Calibri"/>
          <w:b/>
          <w:sz w:val="24"/>
          <w:szCs w:val="24"/>
        </w:rPr>
        <w:t xml:space="preserve"> in the correct order. Use each connector and sentence/phrase only </w:t>
      </w:r>
      <w:r>
        <w:rPr>
          <w:rFonts w:ascii="Calibri" w:eastAsia="Calibri" w:hAnsi="Calibri" w:cs="Calibri"/>
          <w:b/>
          <w:sz w:val="24"/>
          <w:szCs w:val="24"/>
          <w:u w:val="single" w:color="000000"/>
        </w:rPr>
        <w:t>ONCE</w:t>
      </w:r>
      <w:r>
        <w:rPr>
          <w:rFonts w:ascii="Calibri" w:eastAsia="Calibri" w:hAnsi="Calibri" w:cs="Calibri"/>
          <w:b/>
          <w:sz w:val="24"/>
          <w:szCs w:val="24"/>
        </w:rPr>
        <w:t>. Use correct punctuation. There is ONE extra sentence/phrase.</w:t>
      </w:r>
    </w:p>
    <w:p w14:paraId="7B951F33" w14:textId="77777777" w:rsidR="00E11E94" w:rsidRDefault="0027610E">
      <w:pPr>
        <w:spacing w:before="12"/>
        <w:ind w:left="479"/>
        <w:rPr>
          <w:rFonts w:ascii="Calibri" w:eastAsia="Calibri" w:hAnsi="Calibri" w:cs="Calibri"/>
          <w:sz w:val="24"/>
          <w:szCs w:val="24"/>
        </w:rPr>
      </w:pPr>
      <w:r>
        <w:rPr>
          <w:rFonts w:ascii="Calibri" w:eastAsia="Calibri" w:hAnsi="Calibri" w:cs="Calibri"/>
          <w:b/>
          <w:sz w:val="24"/>
          <w:szCs w:val="24"/>
        </w:rPr>
        <w:t>(1 pt. each; 5 pts.)</w:t>
      </w:r>
    </w:p>
    <w:p w14:paraId="22DAE9C1" w14:textId="77777777" w:rsidR="00E11E94" w:rsidRDefault="00E11E94">
      <w:pPr>
        <w:spacing w:before="5" w:line="280" w:lineRule="exact"/>
        <w:rPr>
          <w:sz w:val="28"/>
          <w:szCs w:val="28"/>
        </w:rPr>
      </w:pPr>
    </w:p>
    <w:p w14:paraId="43465F43" w14:textId="77777777" w:rsidR="00E11E94" w:rsidRDefault="0027610E">
      <w:pPr>
        <w:spacing w:line="262" w:lineRule="auto"/>
        <w:ind w:left="395" w:right="153" w:hanging="7"/>
        <w:rPr>
          <w:rFonts w:ascii="Calibri" w:eastAsia="Calibri" w:hAnsi="Calibri" w:cs="Calibri"/>
          <w:sz w:val="24"/>
          <w:szCs w:val="24"/>
        </w:rPr>
      </w:pPr>
      <w:r>
        <w:rPr>
          <w:rFonts w:ascii="Calibri" w:eastAsia="Calibri" w:hAnsi="Calibri" w:cs="Calibri"/>
          <w:color w:val="1D2029"/>
          <w:sz w:val="24"/>
          <w:szCs w:val="24"/>
        </w:rPr>
        <w:t xml:space="preserve">Inventor Nikola Tesla was born in July 1856, in Smiljan, Croatia. He was the fourth of five children in the family. </w:t>
      </w:r>
      <w:r>
        <w:rPr>
          <w:rFonts w:ascii="Calibri" w:eastAsia="Calibri" w:hAnsi="Calibri" w:cs="Calibri"/>
          <w:b/>
          <w:color w:val="1D2029"/>
          <w:sz w:val="24"/>
          <w:szCs w:val="24"/>
        </w:rPr>
        <w:t xml:space="preserve">1) </w:t>
      </w:r>
      <w:r>
        <w:rPr>
          <w:rFonts w:ascii="Calibri" w:eastAsia="Calibri" w:hAnsi="Calibri" w:cs="Calibri"/>
          <w:b/>
          <w:color w:val="1D2029"/>
          <w:sz w:val="24"/>
          <w:szCs w:val="24"/>
          <w:u w:val="thick" w:color="1D2028"/>
        </w:rPr>
        <w:t xml:space="preserve">                                                                                                                       </w:t>
      </w:r>
      <w:r>
        <w:rPr>
          <w:rFonts w:ascii="Calibri" w:eastAsia="Calibri" w:hAnsi="Calibri" w:cs="Calibri"/>
          <w:b/>
          <w:color w:val="1D2029"/>
          <w:sz w:val="24"/>
          <w:szCs w:val="24"/>
        </w:rPr>
        <w:t xml:space="preserve"> </w:t>
      </w:r>
      <w:r>
        <w:rPr>
          <w:rFonts w:ascii="Calibri" w:eastAsia="Calibri" w:hAnsi="Calibri" w:cs="Calibri"/>
          <w:color w:val="1D2029"/>
          <w:sz w:val="24"/>
          <w:szCs w:val="24"/>
        </w:rPr>
        <w:t>he read many books and made a lot of experiments. In high school, he was a brilliant student, and he had a great interest in physics. His grades were very high, and he graduated earlier than his</w:t>
      </w:r>
    </w:p>
    <w:p w14:paraId="7DC1787C" w14:textId="77777777" w:rsidR="00E11E94" w:rsidRDefault="0027610E">
      <w:pPr>
        <w:spacing w:before="6" w:line="261" w:lineRule="auto"/>
        <w:ind w:left="395" w:right="207"/>
        <w:rPr>
          <w:rFonts w:ascii="Calibri" w:eastAsia="Calibri" w:hAnsi="Calibri" w:cs="Calibri"/>
          <w:sz w:val="24"/>
          <w:szCs w:val="24"/>
        </w:rPr>
      </w:pPr>
      <w:r>
        <w:rPr>
          <w:rFonts w:ascii="Calibri" w:eastAsia="Calibri" w:hAnsi="Calibri" w:cs="Calibri"/>
          <w:color w:val="1D2029"/>
          <w:sz w:val="24"/>
          <w:szCs w:val="24"/>
        </w:rPr>
        <w:t xml:space="preserve">friends.  </w:t>
      </w:r>
      <w:r>
        <w:rPr>
          <w:rFonts w:ascii="Calibri" w:eastAsia="Calibri" w:hAnsi="Calibri" w:cs="Calibri"/>
          <w:b/>
          <w:color w:val="1D2029"/>
          <w:sz w:val="24"/>
          <w:szCs w:val="24"/>
        </w:rPr>
        <w:t>2)</w:t>
      </w:r>
      <w:r>
        <w:rPr>
          <w:rFonts w:ascii="Calibri" w:eastAsia="Calibri" w:hAnsi="Calibri" w:cs="Calibri"/>
          <w:b/>
          <w:color w:val="1D2029"/>
          <w:sz w:val="24"/>
          <w:szCs w:val="24"/>
          <w:u w:val="thick" w:color="1D2028"/>
        </w:rPr>
        <w:t xml:space="preserve">                                                                                                   </w:t>
      </w:r>
      <w:r>
        <w:rPr>
          <w:rFonts w:ascii="Calibri" w:eastAsia="Calibri" w:hAnsi="Calibri" w:cs="Calibri"/>
          <w:b/>
          <w:color w:val="1D2029"/>
          <w:sz w:val="24"/>
          <w:szCs w:val="24"/>
        </w:rPr>
        <w:t xml:space="preserve"> </w:t>
      </w:r>
      <w:r>
        <w:rPr>
          <w:rFonts w:ascii="Calibri" w:eastAsia="Calibri" w:hAnsi="Calibri" w:cs="Calibri"/>
          <w:color w:val="1D2029"/>
          <w:sz w:val="24"/>
          <w:szCs w:val="24"/>
        </w:rPr>
        <w:t>he left the city and lived in the mountains for a while to be close to nature and read books. Then, he came back to the city and started to study at the Graz University of Technology in Austria. He was a very successful student</w:t>
      </w:r>
    </w:p>
    <w:p w14:paraId="02382383" w14:textId="77777777" w:rsidR="00E11E94" w:rsidRDefault="0027610E">
      <w:pPr>
        <w:spacing w:before="7" w:line="261" w:lineRule="auto"/>
        <w:ind w:left="395" w:right="74"/>
        <w:rPr>
          <w:rFonts w:ascii="Calibri" w:eastAsia="Calibri" w:hAnsi="Calibri" w:cs="Calibri"/>
          <w:sz w:val="24"/>
          <w:szCs w:val="24"/>
        </w:rPr>
      </w:pPr>
      <w:r>
        <w:rPr>
          <w:rFonts w:ascii="Calibri" w:eastAsia="Calibri" w:hAnsi="Calibri" w:cs="Calibri"/>
          <w:b/>
          <w:color w:val="1D2029"/>
          <w:sz w:val="24"/>
          <w:szCs w:val="24"/>
        </w:rPr>
        <w:t>3)</w:t>
      </w:r>
      <w:r>
        <w:rPr>
          <w:rFonts w:ascii="Calibri" w:eastAsia="Calibri" w:hAnsi="Calibri" w:cs="Calibri"/>
          <w:b/>
          <w:color w:val="1D2029"/>
          <w:sz w:val="24"/>
          <w:szCs w:val="24"/>
          <w:u w:val="thick" w:color="1D2028"/>
        </w:rPr>
        <w:t xml:space="preserve">                                                                                                                     </w:t>
      </w:r>
      <w:r>
        <w:rPr>
          <w:rFonts w:ascii="Calibri" w:eastAsia="Calibri" w:hAnsi="Calibri" w:cs="Calibri"/>
          <w:b/>
          <w:color w:val="1D2029"/>
          <w:sz w:val="24"/>
          <w:szCs w:val="24"/>
        </w:rPr>
        <w:t xml:space="preserve">_. </w:t>
      </w:r>
      <w:r>
        <w:rPr>
          <w:rFonts w:ascii="Calibri" w:eastAsia="Calibri" w:hAnsi="Calibri" w:cs="Calibri"/>
          <w:color w:val="1D2029"/>
          <w:sz w:val="24"/>
          <w:szCs w:val="24"/>
        </w:rPr>
        <w:t>He worked at several companies for some time. Then, at the age of 28, he moved to the USA. There, he met the famous inventor Thomas Edison. He worked with him for a short time. They were both smart and hardworking. However, they</w:t>
      </w:r>
    </w:p>
    <w:p w14:paraId="3EB712CF" w14:textId="77777777" w:rsidR="00E11E94" w:rsidRDefault="0027610E">
      <w:pPr>
        <w:spacing w:before="7" w:line="261" w:lineRule="auto"/>
        <w:ind w:left="395" w:right="2267"/>
        <w:rPr>
          <w:rFonts w:ascii="Calibri" w:eastAsia="Calibri" w:hAnsi="Calibri" w:cs="Calibri"/>
          <w:sz w:val="24"/>
          <w:szCs w:val="24"/>
        </w:rPr>
      </w:pPr>
      <w:r>
        <w:rPr>
          <w:rFonts w:ascii="Calibri" w:eastAsia="Calibri" w:hAnsi="Calibri" w:cs="Calibri"/>
          <w:color w:val="1D2029"/>
          <w:sz w:val="24"/>
          <w:szCs w:val="24"/>
        </w:rPr>
        <w:t xml:space="preserve">had very different personalities and philosophies of life. The two men ended their partnership </w:t>
      </w:r>
      <w:r>
        <w:rPr>
          <w:rFonts w:ascii="Calibri" w:eastAsia="Calibri" w:hAnsi="Calibri" w:cs="Calibri"/>
          <w:b/>
          <w:color w:val="1D2029"/>
          <w:sz w:val="24"/>
          <w:szCs w:val="24"/>
        </w:rPr>
        <w:t>4)</w:t>
      </w:r>
      <w:r>
        <w:rPr>
          <w:rFonts w:ascii="Calibri" w:eastAsia="Calibri" w:hAnsi="Calibri" w:cs="Calibri"/>
          <w:b/>
          <w:color w:val="1D2029"/>
          <w:sz w:val="24"/>
          <w:szCs w:val="24"/>
          <w:u w:val="thick" w:color="1D2028"/>
        </w:rPr>
        <w:t xml:space="preserve">                                                                                                     </w:t>
      </w:r>
      <w:r>
        <w:rPr>
          <w:rFonts w:ascii="Calibri" w:eastAsia="Calibri" w:hAnsi="Calibri" w:cs="Calibri"/>
          <w:b/>
          <w:color w:val="1D2029"/>
          <w:sz w:val="24"/>
          <w:szCs w:val="24"/>
        </w:rPr>
        <w:t>.</w:t>
      </w:r>
    </w:p>
    <w:p w14:paraId="10596E37" w14:textId="77777777" w:rsidR="00E11E94" w:rsidRDefault="00E11E94">
      <w:pPr>
        <w:spacing w:before="6" w:line="200" w:lineRule="exact"/>
      </w:pPr>
    </w:p>
    <w:p w14:paraId="51E5E462" w14:textId="77777777" w:rsidR="00E11E94" w:rsidRDefault="0027610E">
      <w:pPr>
        <w:spacing w:line="261" w:lineRule="auto"/>
        <w:ind w:left="395" w:right="98"/>
        <w:rPr>
          <w:rFonts w:ascii="Calibri" w:eastAsia="Calibri" w:hAnsi="Calibri" w:cs="Calibri"/>
          <w:sz w:val="24"/>
          <w:szCs w:val="24"/>
        </w:rPr>
      </w:pPr>
      <w:r>
        <w:rPr>
          <w:rFonts w:ascii="Calibri" w:eastAsia="Calibri" w:hAnsi="Calibri" w:cs="Calibri"/>
          <w:color w:val="1D2029"/>
          <w:sz w:val="24"/>
          <w:szCs w:val="24"/>
        </w:rPr>
        <w:t>In 1885, Tesla started his own business (Tesla Electric Light Company), and he got several patents for his inventions based on AC (alternating</w:t>
      </w:r>
    </w:p>
    <w:p w14:paraId="7B776A7A" w14:textId="77777777" w:rsidR="00E11E94" w:rsidRDefault="0027610E">
      <w:pPr>
        <w:spacing w:before="4" w:line="262" w:lineRule="auto"/>
        <w:ind w:left="395" w:right="73"/>
        <w:rPr>
          <w:rFonts w:ascii="Calibri" w:eastAsia="Calibri" w:hAnsi="Calibri" w:cs="Calibri"/>
          <w:sz w:val="24"/>
          <w:szCs w:val="24"/>
        </w:rPr>
      </w:pPr>
      <w:r>
        <w:rPr>
          <w:rFonts w:ascii="Calibri" w:eastAsia="Calibri" w:hAnsi="Calibri" w:cs="Calibri"/>
          <w:color w:val="1D2029"/>
          <w:sz w:val="24"/>
          <w:szCs w:val="24"/>
        </w:rPr>
        <w:t xml:space="preserve">current). </w:t>
      </w:r>
      <w:r>
        <w:rPr>
          <w:rFonts w:ascii="Calibri" w:eastAsia="Calibri" w:hAnsi="Calibri" w:cs="Calibri"/>
          <w:b/>
          <w:color w:val="1D2029"/>
          <w:sz w:val="24"/>
          <w:szCs w:val="24"/>
        </w:rPr>
        <w:t>5)</w:t>
      </w:r>
      <w:r>
        <w:rPr>
          <w:rFonts w:ascii="Calibri" w:eastAsia="Calibri" w:hAnsi="Calibri" w:cs="Calibri"/>
          <w:b/>
          <w:color w:val="1D2029"/>
          <w:sz w:val="24"/>
          <w:szCs w:val="24"/>
          <w:u w:val="thick" w:color="1D2028"/>
        </w:rPr>
        <w:t xml:space="preserve">                                                                                                          </w:t>
      </w:r>
      <w:r>
        <w:rPr>
          <w:rFonts w:ascii="Calibri" w:eastAsia="Calibri" w:hAnsi="Calibri" w:cs="Calibri"/>
          <w:b/>
          <w:color w:val="1D2029"/>
          <w:sz w:val="24"/>
          <w:szCs w:val="24"/>
        </w:rPr>
        <w:t xml:space="preserve">, </w:t>
      </w:r>
      <w:r>
        <w:rPr>
          <w:rFonts w:ascii="Calibri" w:eastAsia="Calibri" w:hAnsi="Calibri" w:cs="Calibri"/>
          <w:color w:val="1D2029"/>
          <w:sz w:val="24"/>
          <w:szCs w:val="24"/>
        </w:rPr>
        <w:t>and he wanted to sell the system to the USA. Tesla and Edison started to compete. George Westinghouse, an American engineer and businessman, bought Tesla’s patents, and Tesla’s AC system became more popular than Edison’s DC system in 1890s.</w:t>
      </w:r>
    </w:p>
    <w:p w14:paraId="2F3CB339" w14:textId="77777777" w:rsidR="00E11E94" w:rsidRDefault="00E11E94">
      <w:pPr>
        <w:spacing w:before="6" w:line="200" w:lineRule="exact"/>
      </w:pPr>
    </w:p>
    <w:p w14:paraId="46B45092" w14:textId="77777777" w:rsidR="00E11E94" w:rsidRDefault="0027610E">
      <w:pPr>
        <w:spacing w:line="261" w:lineRule="auto"/>
        <w:ind w:left="395" w:right="320"/>
        <w:rPr>
          <w:rFonts w:ascii="Calibri" w:eastAsia="Calibri" w:hAnsi="Calibri" w:cs="Calibri"/>
          <w:sz w:val="24"/>
          <w:szCs w:val="24"/>
        </w:rPr>
      </w:pPr>
      <w:r>
        <w:rPr>
          <w:rFonts w:ascii="Calibri" w:eastAsia="Calibri" w:hAnsi="Calibri" w:cs="Calibri"/>
          <w:color w:val="1D2029"/>
          <w:sz w:val="24"/>
          <w:szCs w:val="24"/>
        </w:rPr>
        <w:t>Tesla continued to work hard and got patents for several more inventions. He died in 1943, at the age of 86, in New York City.</w:t>
      </w:r>
    </w:p>
    <w:p w14:paraId="0E83DA18" w14:textId="77777777" w:rsidR="00E11E94" w:rsidRDefault="00E11E94">
      <w:pPr>
        <w:spacing w:before="7" w:line="100" w:lineRule="exact"/>
        <w:rPr>
          <w:sz w:val="10"/>
          <w:szCs w:val="10"/>
        </w:rPr>
      </w:pPr>
    </w:p>
    <w:p w14:paraId="73527127" w14:textId="77777777" w:rsidR="00E11E94" w:rsidRDefault="00E11E94">
      <w:pPr>
        <w:spacing w:line="200" w:lineRule="exact"/>
      </w:pPr>
    </w:p>
    <w:p w14:paraId="3CCBEC57" w14:textId="77777777" w:rsidR="00E11E94" w:rsidRDefault="00DB0D6E">
      <w:pPr>
        <w:spacing w:before="7"/>
        <w:ind w:left="1502"/>
        <w:rPr>
          <w:rFonts w:ascii="Calibri" w:eastAsia="Calibri" w:hAnsi="Calibri" w:cs="Calibri"/>
          <w:sz w:val="24"/>
          <w:szCs w:val="24"/>
        </w:rPr>
      </w:pPr>
      <w:r>
        <w:pict w14:anchorId="5B7B4219">
          <v:group id="_x0000_s2201" style="position:absolute;left:0;text-align:left;margin-left:94.4pt;margin-top:-.3pt;width:362.1pt;height:29.25pt;z-index:-1246;mso-position-horizontal-relative:page" coordorigin="1888,-6" coordsize="7242,585">
            <v:shape id="_x0000_s2217" style="position:absolute;left:1899;top:5;width:1438;height:0" coordorigin="1899,5" coordsize="1438,0" path="m1899,5r1437,e" filled="f" strokeweight=".58pt">
              <v:path arrowok="t"/>
            </v:shape>
            <v:shape id="_x0000_s2216" style="position:absolute;left:3346;top:5;width:1436;height:0" coordorigin="3346,5" coordsize="1436,0" path="m3346,5r1436,e" filled="f" strokeweight=".58pt">
              <v:path arrowok="t"/>
            </v:shape>
            <v:shape id="_x0000_s2215" style="position:absolute;left:4791;top:5;width:1435;height:0" coordorigin="4791,5" coordsize="1435,0" path="m4791,5r1436,e" filled="f" strokeweight=".58pt">
              <v:path arrowok="t"/>
            </v:shape>
            <v:shape id="_x0000_s2214" style="position:absolute;left:6236;top:5;width:1438;height:0" coordorigin="6236,5" coordsize="1438,0" path="m6236,5r1438,e" filled="f" strokeweight=".58pt">
              <v:path arrowok="t"/>
            </v:shape>
            <v:shape id="_x0000_s2213" style="position:absolute;left:7684;top:5;width:1436;height:0" coordorigin="7684,5" coordsize="1436,0" path="m7684,5r1435,e" filled="f" strokeweight=".58pt">
              <v:path arrowok="t"/>
            </v:shape>
            <v:shape id="_x0000_s2212" style="position:absolute;left:1894;width:0;height:574" coordorigin="1894" coordsize="0,574" path="m1894,r,574e" filled="f" strokeweight=".58pt">
              <v:path arrowok="t"/>
            </v:shape>
            <v:shape id="_x0000_s2211" style="position:absolute;left:1899;top:569;width:1438;height:0" coordorigin="1899,569" coordsize="1438,0" path="m1899,569r1437,e" filled="f" strokeweight=".58pt">
              <v:path arrowok="t"/>
            </v:shape>
            <v:shape id="_x0000_s2210" style="position:absolute;left:3341;width:0;height:574" coordorigin="3341" coordsize="0,574" path="m3341,r,574e" filled="f" strokeweight=".58pt">
              <v:path arrowok="t"/>
            </v:shape>
            <v:shape id="_x0000_s2209" style="position:absolute;left:3346;top:569;width:1436;height:0" coordorigin="3346,569" coordsize="1436,0" path="m3346,569r1436,e" filled="f" strokeweight=".58pt">
              <v:path arrowok="t"/>
            </v:shape>
            <v:shape id="_x0000_s2208" style="position:absolute;left:4787;width:0;height:574" coordorigin="4787" coordsize="0,574" path="m4787,r,574e" filled="f" strokeweight=".58pt">
              <v:path arrowok="t"/>
            </v:shape>
            <v:shape id="_x0000_s2207" style="position:absolute;left:4791;top:569;width:1435;height:0" coordorigin="4791,569" coordsize="1435,0" path="m4791,569r1436,e" filled="f" strokeweight=".58pt">
              <v:path arrowok="t"/>
            </v:shape>
            <v:shape id="_x0000_s2206" style="position:absolute;left:6231;width:0;height:574" coordorigin="6231" coordsize="0,574" path="m6231,r,574e" filled="f" strokeweight=".58pt">
              <v:path arrowok="t"/>
            </v:shape>
            <v:shape id="_x0000_s2205" style="position:absolute;left:6236;top:569;width:1438;height:0" coordorigin="6236,569" coordsize="1438,0" path="m6236,569r1438,e" filled="f" strokeweight=".58pt">
              <v:path arrowok="t"/>
            </v:shape>
            <v:shape id="_x0000_s2204" style="position:absolute;left:7679;width:0;height:574" coordorigin="7679" coordsize="0,574" path="m7679,r,574e" filled="f" strokeweight=".58pt">
              <v:path arrowok="t"/>
            </v:shape>
            <v:shape id="_x0000_s2203" style="position:absolute;left:7684;top:569;width:1436;height:0" coordorigin="7684,569" coordsize="1436,0" path="m7684,569r1435,e" filled="f" strokeweight=".58pt">
              <v:path arrowok="t"/>
            </v:shape>
            <v:shape id="_x0000_s2202" style="position:absolute;left:9124;width:0;height:574" coordorigin="9124" coordsize="0,574" path="m9124,r,574e" filled="f" strokeweight=".58pt">
              <v:path arrowok="t"/>
            </v:shape>
            <w10:wrap anchorx="page"/>
          </v:group>
        </w:pict>
      </w:r>
      <w:r w:rsidR="0027610E">
        <w:rPr>
          <w:rFonts w:ascii="Calibri" w:eastAsia="Calibri" w:hAnsi="Calibri" w:cs="Calibri"/>
          <w:b/>
          <w:sz w:val="24"/>
          <w:szCs w:val="24"/>
        </w:rPr>
        <w:t>at that time     but                    during               after                  because</w:t>
      </w:r>
    </w:p>
    <w:p w14:paraId="76369327" w14:textId="77777777" w:rsidR="00E11E94" w:rsidRDefault="00E11E94">
      <w:pPr>
        <w:spacing w:line="200" w:lineRule="exact"/>
      </w:pPr>
    </w:p>
    <w:p w14:paraId="26B83F4C" w14:textId="77777777" w:rsidR="00E11E94" w:rsidRDefault="00E11E94">
      <w:pPr>
        <w:spacing w:line="200" w:lineRule="exact"/>
      </w:pPr>
    </w:p>
    <w:p w14:paraId="05611177" w14:textId="77777777" w:rsidR="00E11E94" w:rsidRDefault="00E11E94">
      <w:pPr>
        <w:spacing w:line="200" w:lineRule="exact"/>
      </w:pPr>
    </w:p>
    <w:p w14:paraId="77E7C750" w14:textId="77777777" w:rsidR="00E11E94" w:rsidRDefault="00E11E94">
      <w:pPr>
        <w:spacing w:line="200" w:lineRule="exact"/>
      </w:pPr>
    </w:p>
    <w:p w14:paraId="11D6340A" w14:textId="77777777" w:rsidR="00E11E94" w:rsidRDefault="00E11E94">
      <w:pPr>
        <w:spacing w:before="7" w:line="220" w:lineRule="exact"/>
        <w:rPr>
          <w:sz w:val="22"/>
          <w:szCs w:val="22"/>
        </w:rPr>
      </w:pPr>
    </w:p>
    <w:p w14:paraId="61970D5E" w14:textId="77777777" w:rsidR="00E11E94" w:rsidRDefault="0027610E">
      <w:pPr>
        <w:spacing w:before="24"/>
        <w:ind w:left="568"/>
        <w:rPr>
          <w:rFonts w:ascii="Calibri" w:eastAsia="Calibri" w:hAnsi="Calibri" w:cs="Calibri"/>
          <w:sz w:val="24"/>
          <w:szCs w:val="24"/>
        </w:rPr>
      </w:pPr>
      <w:r>
        <w:rPr>
          <w:rFonts w:ascii="Arial Unicode MS" w:eastAsia="Arial Unicode MS" w:hAnsi="Arial Unicode MS" w:cs="Arial Unicode MS"/>
          <w:color w:val="1D2029"/>
          <w:sz w:val="24"/>
          <w:szCs w:val="24"/>
        </w:rPr>
        <w:t xml:space="preserve">  </w:t>
      </w:r>
      <w:r>
        <w:rPr>
          <w:rFonts w:ascii="Calibri" w:eastAsia="Calibri" w:hAnsi="Calibri" w:cs="Calibri"/>
          <w:color w:val="000000"/>
          <w:sz w:val="24"/>
          <w:szCs w:val="24"/>
        </w:rPr>
        <w:t>Edison had his own direct-current (DC) system</w:t>
      </w:r>
    </w:p>
    <w:p w14:paraId="7AE8AFA7" w14:textId="77777777" w:rsidR="00E11E94" w:rsidRDefault="0027610E">
      <w:pPr>
        <w:spacing w:before="48"/>
        <w:ind w:left="568"/>
        <w:rPr>
          <w:rFonts w:ascii="Calibri" w:eastAsia="Calibri" w:hAnsi="Calibri" w:cs="Calibri"/>
          <w:sz w:val="24"/>
          <w:szCs w:val="24"/>
        </w:rPr>
      </w:pPr>
      <w:r>
        <w:rPr>
          <w:rFonts w:ascii="Arial Unicode MS" w:eastAsia="Arial Unicode MS" w:hAnsi="Arial Unicode MS" w:cs="Arial Unicode MS"/>
          <w:color w:val="1D2029"/>
          <w:sz w:val="24"/>
          <w:szCs w:val="24"/>
        </w:rPr>
        <w:t xml:space="preserve">  </w:t>
      </w:r>
      <w:r>
        <w:rPr>
          <w:rFonts w:ascii="Calibri" w:eastAsia="Calibri" w:hAnsi="Calibri" w:cs="Calibri"/>
          <w:color w:val="000000"/>
          <w:sz w:val="24"/>
          <w:szCs w:val="24"/>
        </w:rPr>
        <w:t>they had problems in their relationship</w:t>
      </w:r>
    </w:p>
    <w:p w14:paraId="4BA79812" w14:textId="77777777" w:rsidR="00E11E94" w:rsidRDefault="0027610E">
      <w:pPr>
        <w:spacing w:before="48"/>
        <w:ind w:left="568"/>
        <w:rPr>
          <w:rFonts w:ascii="Calibri" w:eastAsia="Calibri" w:hAnsi="Calibri" w:cs="Calibri"/>
          <w:sz w:val="24"/>
          <w:szCs w:val="24"/>
        </w:rPr>
      </w:pPr>
      <w:r>
        <w:rPr>
          <w:rFonts w:ascii="Arial Unicode MS" w:eastAsia="Arial Unicode MS" w:hAnsi="Arial Unicode MS" w:cs="Arial Unicode MS"/>
          <w:color w:val="1D2029"/>
          <w:sz w:val="24"/>
          <w:szCs w:val="24"/>
        </w:rPr>
        <w:t xml:space="preserve">  </w:t>
      </w:r>
      <w:r>
        <w:rPr>
          <w:rFonts w:ascii="Calibri" w:eastAsia="Calibri" w:hAnsi="Calibri" w:cs="Calibri"/>
          <w:color w:val="212121"/>
          <w:sz w:val="24"/>
          <w:szCs w:val="24"/>
        </w:rPr>
        <w:t>high school</w:t>
      </w:r>
    </w:p>
    <w:p w14:paraId="7781D4DC" w14:textId="77777777" w:rsidR="00E11E94" w:rsidRDefault="0027610E">
      <w:pPr>
        <w:spacing w:before="45"/>
        <w:ind w:left="568"/>
        <w:rPr>
          <w:rFonts w:ascii="Calibri" w:eastAsia="Calibri" w:hAnsi="Calibri" w:cs="Calibri"/>
          <w:sz w:val="24"/>
          <w:szCs w:val="24"/>
        </w:rPr>
      </w:pPr>
      <w:r>
        <w:rPr>
          <w:rFonts w:ascii="Arial Unicode MS" w:eastAsia="Arial Unicode MS" w:hAnsi="Arial Unicode MS" w:cs="Arial Unicode MS"/>
          <w:color w:val="1D2029"/>
          <w:sz w:val="24"/>
          <w:szCs w:val="24"/>
        </w:rPr>
        <w:t xml:space="preserve">  </w:t>
      </w:r>
      <w:r>
        <w:rPr>
          <w:rFonts w:ascii="Calibri" w:eastAsia="Calibri" w:hAnsi="Calibri" w:cs="Calibri"/>
          <w:color w:val="1D2029"/>
          <w:sz w:val="24"/>
          <w:szCs w:val="24"/>
        </w:rPr>
        <w:t>his studies at university</w:t>
      </w:r>
    </w:p>
    <w:p w14:paraId="4ACFF275" w14:textId="77777777" w:rsidR="00E11E94" w:rsidRDefault="0027610E">
      <w:pPr>
        <w:spacing w:before="48"/>
        <w:ind w:left="568"/>
        <w:rPr>
          <w:rFonts w:ascii="Calibri" w:eastAsia="Calibri" w:hAnsi="Calibri" w:cs="Calibri"/>
          <w:sz w:val="24"/>
          <w:szCs w:val="24"/>
        </w:rPr>
      </w:pPr>
      <w:r>
        <w:rPr>
          <w:rFonts w:ascii="Arial Unicode MS" w:eastAsia="Arial Unicode MS" w:hAnsi="Arial Unicode MS" w:cs="Arial Unicode MS"/>
          <w:color w:val="1D2029"/>
          <w:sz w:val="24"/>
          <w:szCs w:val="24"/>
        </w:rPr>
        <w:t xml:space="preserve">  </w:t>
      </w:r>
      <w:r>
        <w:rPr>
          <w:rFonts w:ascii="Calibri" w:eastAsia="Calibri" w:hAnsi="Calibri" w:cs="Calibri"/>
          <w:color w:val="000000"/>
          <w:sz w:val="24"/>
          <w:szCs w:val="24"/>
        </w:rPr>
        <w:t>he left school for personal reasons</w:t>
      </w:r>
    </w:p>
    <w:p w14:paraId="26955A22" w14:textId="77777777" w:rsidR="00E11E94" w:rsidRDefault="0027610E">
      <w:pPr>
        <w:spacing w:before="48"/>
        <w:ind w:left="568"/>
        <w:rPr>
          <w:rFonts w:ascii="Calibri" w:eastAsia="Calibri" w:hAnsi="Calibri" w:cs="Calibri"/>
          <w:sz w:val="24"/>
          <w:szCs w:val="24"/>
        </w:rPr>
        <w:sectPr w:rsidR="00E11E94">
          <w:type w:val="continuous"/>
          <w:pgSz w:w="11920" w:h="16840"/>
          <w:pgMar w:top="1040" w:right="740" w:bottom="280" w:left="500" w:header="720" w:footer="720" w:gutter="0"/>
          <w:cols w:space="720"/>
        </w:sectPr>
      </w:pPr>
      <w:r>
        <w:rPr>
          <w:rFonts w:ascii="Arial Unicode MS" w:eastAsia="Arial Unicode MS" w:hAnsi="Arial Unicode MS" w:cs="Arial Unicode MS"/>
          <w:color w:val="1D2029"/>
          <w:sz w:val="24"/>
          <w:szCs w:val="24"/>
        </w:rPr>
        <w:t xml:space="preserve">  </w:t>
      </w:r>
      <w:r>
        <w:rPr>
          <w:rFonts w:ascii="Calibri" w:eastAsia="Calibri" w:hAnsi="Calibri" w:cs="Calibri"/>
          <w:color w:val="1D2029"/>
          <w:sz w:val="24"/>
          <w:szCs w:val="24"/>
        </w:rPr>
        <w:t>his childhood</w:t>
      </w:r>
    </w:p>
    <w:p w14:paraId="3C82DAF0" w14:textId="77777777" w:rsidR="00E11E94" w:rsidRDefault="0027610E">
      <w:pPr>
        <w:spacing w:before="50"/>
        <w:ind w:left="108"/>
        <w:rPr>
          <w:rFonts w:ascii="Calibri" w:eastAsia="Calibri" w:hAnsi="Calibri" w:cs="Calibri"/>
          <w:sz w:val="24"/>
          <w:szCs w:val="24"/>
        </w:rPr>
      </w:pPr>
      <w:r>
        <w:rPr>
          <w:rFonts w:ascii="Calibri" w:eastAsia="Calibri" w:hAnsi="Calibri" w:cs="Calibri"/>
          <w:b/>
          <w:sz w:val="24"/>
          <w:szCs w:val="24"/>
        </w:rPr>
        <w:lastRenderedPageBreak/>
        <w:t>LANGUAGE SECTION (22 pts.)</w:t>
      </w:r>
    </w:p>
    <w:p w14:paraId="03160594" w14:textId="77777777" w:rsidR="00E11E94" w:rsidRDefault="00E11E94">
      <w:pPr>
        <w:spacing w:before="9" w:line="180" w:lineRule="exact"/>
        <w:rPr>
          <w:sz w:val="19"/>
          <w:szCs w:val="19"/>
        </w:rPr>
      </w:pPr>
    </w:p>
    <w:p w14:paraId="7EE0B0D0" w14:textId="77777777" w:rsidR="00E11E94" w:rsidRDefault="0027610E">
      <w:pPr>
        <w:tabs>
          <w:tab w:val="left" w:pos="540"/>
        </w:tabs>
        <w:spacing w:line="288" w:lineRule="auto"/>
        <w:ind w:left="559" w:right="1343" w:hanging="451"/>
        <w:rPr>
          <w:rFonts w:ascii="Calibri" w:eastAsia="Calibri" w:hAnsi="Calibri" w:cs="Calibri"/>
          <w:sz w:val="24"/>
          <w:szCs w:val="24"/>
        </w:rPr>
      </w:pPr>
      <w:r>
        <w:rPr>
          <w:rFonts w:ascii="Calibri" w:eastAsia="Calibri" w:hAnsi="Calibri" w:cs="Calibri"/>
          <w:b/>
          <w:sz w:val="24"/>
          <w:szCs w:val="24"/>
        </w:rPr>
        <w:t>A.</w:t>
      </w:r>
      <w:r>
        <w:rPr>
          <w:rFonts w:ascii="Calibri" w:eastAsia="Calibri" w:hAnsi="Calibri" w:cs="Calibri"/>
          <w:b/>
          <w:sz w:val="24"/>
          <w:szCs w:val="24"/>
        </w:rPr>
        <w:tab/>
        <w:t>Read the text below and fill in the blanks with the correct form of the verb in brackets. (1 pt. each; 12 pts.)</w:t>
      </w:r>
    </w:p>
    <w:p w14:paraId="0CEC28A9" w14:textId="59B2A3D5" w:rsidR="00E11E94" w:rsidRDefault="00E11E94">
      <w:pPr>
        <w:spacing w:before="6" w:line="240" w:lineRule="exact"/>
        <w:rPr>
          <w:sz w:val="24"/>
          <w:szCs w:val="24"/>
        </w:rPr>
      </w:pPr>
    </w:p>
    <w:p w14:paraId="02A9F7DD" w14:textId="30CAFB15" w:rsidR="00E11E94" w:rsidRDefault="0027610E" w:rsidP="00744587">
      <w:pPr>
        <w:spacing w:line="359" w:lineRule="auto"/>
        <w:ind w:left="270" w:right="200"/>
        <w:jc w:val="both"/>
        <w:rPr>
          <w:rFonts w:ascii="Calibri" w:eastAsia="Calibri" w:hAnsi="Calibri" w:cs="Calibri"/>
          <w:sz w:val="24"/>
          <w:szCs w:val="24"/>
        </w:rPr>
      </w:pPr>
      <w:r>
        <w:rPr>
          <w:rFonts w:ascii="Calibri" w:eastAsia="Calibri" w:hAnsi="Calibri" w:cs="Calibri"/>
          <w:sz w:val="24"/>
          <w:szCs w:val="24"/>
        </w:rPr>
        <w:t xml:space="preserve">A bazaar is an open marketplace or a building full of shops. The word bazaar comes from the Persian word </w:t>
      </w:r>
      <w:r>
        <w:rPr>
          <w:rFonts w:ascii="Calibri" w:eastAsia="Calibri" w:hAnsi="Calibri" w:cs="Calibri"/>
          <w:i/>
          <w:sz w:val="24"/>
          <w:szCs w:val="24"/>
        </w:rPr>
        <w:t xml:space="preserve">bāzār. </w:t>
      </w:r>
      <w:r>
        <w:rPr>
          <w:rFonts w:ascii="Calibri" w:eastAsia="Calibri" w:hAnsi="Calibri" w:cs="Calibri"/>
          <w:sz w:val="24"/>
          <w:szCs w:val="24"/>
        </w:rPr>
        <w:t>It means "the place of prices." In the 11</w:t>
      </w:r>
      <w:r>
        <w:rPr>
          <w:rFonts w:ascii="Calibri" w:eastAsia="Calibri" w:hAnsi="Calibri" w:cs="Calibri"/>
          <w:position w:val="8"/>
          <w:sz w:val="16"/>
          <w:szCs w:val="16"/>
        </w:rPr>
        <w:t xml:space="preserve">th  </w:t>
      </w:r>
      <w:r>
        <w:rPr>
          <w:rFonts w:ascii="Calibri" w:eastAsia="Calibri" w:hAnsi="Calibri" w:cs="Calibri"/>
          <w:sz w:val="24"/>
          <w:szCs w:val="24"/>
        </w:rPr>
        <w:t>century, Italians were in a religious war</w:t>
      </w:r>
      <w:r w:rsidR="00183C91">
        <w:rPr>
          <w:rFonts w:ascii="Calibri" w:eastAsia="Calibri" w:hAnsi="Calibri" w:cs="Calibri"/>
          <w:sz w:val="24"/>
          <w:szCs w:val="24"/>
        </w:rPr>
        <w:t xml:space="preserve"> i</w:t>
      </w:r>
      <w:r>
        <w:rPr>
          <w:rFonts w:ascii="Calibri" w:eastAsia="Calibri" w:hAnsi="Calibri" w:cs="Calibri"/>
          <w:sz w:val="24"/>
          <w:szCs w:val="24"/>
        </w:rPr>
        <w:t xml:space="preserve">n the Middle East, and they </w:t>
      </w:r>
      <w:r>
        <w:rPr>
          <w:rFonts w:ascii="Calibri" w:eastAsia="Calibri" w:hAnsi="Calibri" w:cs="Calibri"/>
          <w:b/>
          <w:sz w:val="24"/>
          <w:szCs w:val="24"/>
        </w:rPr>
        <w:t xml:space="preserve">1) </w:t>
      </w: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(learn) </w:t>
      </w:r>
      <w:r>
        <w:rPr>
          <w:rFonts w:ascii="Calibri" w:eastAsia="Calibri" w:hAnsi="Calibri" w:cs="Calibri"/>
          <w:sz w:val="24"/>
          <w:szCs w:val="24"/>
        </w:rPr>
        <w:t xml:space="preserve">the word </w:t>
      </w:r>
      <w:r>
        <w:rPr>
          <w:rFonts w:ascii="Calibri" w:eastAsia="Calibri" w:hAnsi="Calibri" w:cs="Calibri"/>
          <w:i/>
          <w:sz w:val="24"/>
          <w:szCs w:val="24"/>
        </w:rPr>
        <w:t xml:space="preserve">bāzār </w:t>
      </w:r>
      <w:r>
        <w:rPr>
          <w:rFonts w:ascii="Calibri" w:eastAsia="Calibri" w:hAnsi="Calibri" w:cs="Calibri"/>
          <w:sz w:val="24"/>
          <w:szCs w:val="24"/>
        </w:rPr>
        <w:t xml:space="preserve">then. They changed this word into </w:t>
      </w:r>
      <w:r>
        <w:rPr>
          <w:rFonts w:ascii="Calibri" w:eastAsia="Calibri" w:hAnsi="Calibri" w:cs="Calibri"/>
          <w:i/>
          <w:sz w:val="24"/>
          <w:szCs w:val="24"/>
        </w:rPr>
        <w:t>bazzara</w:t>
      </w:r>
      <w:r>
        <w:rPr>
          <w:rFonts w:ascii="Calibri" w:eastAsia="Calibri" w:hAnsi="Calibri" w:cs="Calibri"/>
          <w:sz w:val="24"/>
          <w:szCs w:val="24"/>
        </w:rPr>
        <w:t>, and the</w:t>
      </w:r>
      <w:r w:rsidR="00183C91">
        <w:rPr>
          <w:rFonts w:ascii="Calibri" w:eastAsia="Calibri" w:hAnsi="Calibri" w:cs="Calibri"/>
          <w:sz w:val="24"/>
          <w:szCs w:val="24"/>
        </w:rPr>
        <w:t xml:space="preserve"> </w:t>
      </w:r>
      <w:r>
        <w:rPr>
          <w:rFonts w:ascii="Calibri" w:eastAsia="Calibri" w:hAnsi="Calibri" w:cs="Calibri"/>
          <w:sz w:val="24"/>
          <w:szCs w:val="24"/>
        </w:rPr>
        <w:t xml:space="preserve">word transferred to English in its current form, </w:t>
      </w:r>
      <w:r>
        <w:rPr>
          <w:rFonts w:ascii="Calibri" w:eastAsia="Calibri" w:hAnsi="Calibri" w:cs="Calibri"/>
          <w:i/>
          <w:sz w:val="24"/>
          <w:szCs w:val="24"/>
        </w:rPr>
        <w:t xml:space="preserve">bazaar. </w:t>
      </w:r>
      <w:r>
        <w:rPr>
          <w:rFonts w:ascii="Calibri" w:eastAsia="Calibri" w:hAnsi="Calibri" w:cs="Calibri"/>
          <w:sz w:val="24"/>
          <w:szCs w:val="24"/>
        </w:rPr>
        <w:t>In modern</w:t>
      </w:r>
      <w:r w:rsidR="00183C91">
        <w:rPr>
          <w:rFonts w:ascii="Calibri" w:eastAsia="Calibri" w:hAnsi="Calibri" w:cs="Calibri"/>
          <w:sz w:val="24"/>
          <w:szCs w:val="24"/>
        </w:rPr>
        <w:t xml:space="preserve"> </w:t>
      </w:r>
      <w:r>
        <w:rPr>
          <w:rFonts w:ascii="Calibri" w:eastAsia="Calibri" w:hAnsi="Calibri" w:cs="Calibri"/>
          <w:sz w:val="24"/>
          <w:szCs w:val="24"/>
        </w:rPr>
        <w:t xml:space="preserve">English, we </w:t>
      </w:r>
      <w:r w:rsidR="00744587">
        <w:rPr>
          <w:rFonts w:ascii="Calibri" w:eastAsia="Calibri" w:hAnsi="Calibri" w:cs="Calibri"/>
          <w:sz w:val="24"/>
          <w:szCs w:val="24"/>
        </w:rPr>
        <w:t xml:space="preserve">                        </w:t>
      </w:r>
      <w:r>
        <w:rPr>
          <w:rFonts w:ascii="Calibri" w:eastAsia="Calibri" w:hAnsi="Calibri" w:cs="Calibri"/>
          <w:b/>
          <w:sz w:val="24"/>
          <w:szCs w:val="24"/>
        </w:rPr>
        <w:t xml:space="preserve">2) </w:t>
      </w: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(use) </w:t>
      </w:r>
      <w:r>
        <w:rPr>
          <w:rFonts w:ascii="Calibri" w:eastAsia="Calibri" w:hAnsi="Calibri" w:cs="Calibri"/>
          <w:sz w:val="24"/>
          <w:szCs w:val="24"/>
        </w:rPr>
        <w:t>this word to talk</w:t>
      </w:r>
      <w:r w:rsidR="00183C91">
        <w:rPr>
          <w:rFonts w:ascii="Calibri" w:eastAsia="Calibri" w:hAnsi="Calibri" w:cs="Calibri"/>
          <w:sz w:val="24"/>
          <w:szCs w:val="24"/>
        </w:rPr>
        <w:t xml:space="preserve"> </w:t>
      </w:r>
      <w:r>
        <w:rPr>
          <w:rFonts w:ascii="Calibri" w:eastAsia="Calibri" w:hAnsi="Calibri" w:cs="Calibri"/>
          <w:sz w:val="24"/>
          <w:szCs w:val="24"/>
        </w:rPr>
        <w:t>about outdoor shopping areas, particularly those in the Middle East.</w:t>
      </w:r>
      <w:r w:rsidR="00744587">
        <w:rPr>
          <w:rFonts w:ascii="Calibri" w:eastAsia="Calibri" w:hAnsi="Calibri" w:cs="Calibri"/>
          <w:sz w:val="24"/>
          <w:szCs w:val="24"/>
        </w:rPr>
        <w:t xml:space="preserve"> </w:t>
      </w:r>
      <w:r>
        <w:rPr>
          <w:rFonts w:ascii="Calibri" w:eastAsia="Calibri" w:hAnsi="Calibri" w:cs="Calibri"/>
          <w:sz w:val="24"/>
          <w:szCs w:val="24"/>
        </w:rPr>
        <w:t>The history of bazaars is a long one. The first bazaar</w:t>
      </w:r>
      <w:r w:rsidR="00183C91">
        <w:rPr>
          <w:rFonts w:ascii="Calibri" w:eastAsia="Calibri" w:hAnsi="Calibri" w:cs="Calibri"/>
          <w:sz w:val="24"/>
          <w:szCs w:val="24"/>
        </w:rPr>
        <w:t xml:space="preserve"> </w:t>
      </w:r>
      <w:r>
        <w:rPr>
          <w:rFonts w:ascii="Calibri" w:eastAsia="Calibri" w:hAnsi="Calibri" w:cs="Calibri"/>
          <w:b/>
          <w:sz w:val="24"/>
          <w:szCs w:val="24"/>
        </w:rPr>
        <w:t xml:space="preserve">3) </w:t>
      </w: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(open) </w:t>
      </w:r>
      <w:r>
        <w:rPr>
          <w:rFonts w:ascii="Calibri" w:eastAsia="Calibri" w:hAnsi="Calibri" w:cs="Calibri"/>
          <w:sz w:val="24"/>
          <w:szCs w:val="24"/>
        </w:rPr>
        <w:t>in the Middle East, around the</w:t>
      </w:r>
      <w:r w:rsidR="00744587">
        <w:rPr>
          <w:rFonts w:ascii="Calibri" w:eastAsia="Calibri" w:hAnsi="Calibri" w:cs="Calibri"/>
          <w:sz w:val="24"/>
          <w:szCs w:val="24"/>
        </w:rPr>
        <w:t xml:space="preserve"> </w:t>
      </w:r>
      <w:r>
        <w:rPr>
          <w:rFonts w:ascii="Calibri" w:eastAsia="Calibri" w:hAnsi="Calibri" w:cs="Calibri"/>
          <w:sz w:val="24"/>
          <w:szCs w:val="24"/>
        </w:rPr>
        <w:t>4</w:t>
      </w:r>
      <w:r>
        <w:rPr>
          <w:rFonts w:ascii="Calibri" w:eastAsia="Calibri" w:hAnsi="Calibri" w:cs="Calibri"/>
          <w:position w:val="8"/>
          <w:sz w:val="16"/>
          <w:szCs w:val="16"/>
        </w:rPr>
        <w:t xml:space="preserve">th  </w:t>
      </w:r>
      <w:r>
        <w:rPr>
          <w:rFonts w:ascii="Calibri" w:eastAsia="Calibri" w:hAnsi="Calibri" w:cs="Calibri"/>
          <w:sz w:val="24"/>
          <w:szCs w:val="24"/>
        </w:rPr>
        <w:t xml:space="preserve">century. The Middle East </w:t>
      </w:r>
      <w:r>
        <w:rPr>
          <w:rFonts w:ascii="Calibri" w:eastAsia="Calibri" w:hAnsi="Calibri" w:cs="Calibri"/>
          <w:b/>
          <w:sz w:val="24"/>
          <w:szCs w:val="24"/>
        </w:rPr>
        <w:t>4)</w:t>
      </w: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(be) </w:t>
      </w:r>
      <w:r>
        <w:rPr>
          <w:rFonts w:ascii="Calibri" w:eastAsia="Calibri" w:hAnsi="Calibri" w:cs="Calibri"/>
          <w:sz w:val="24"/>
          <w:szCs w:val="24"/>
        </w:rPr>
        <w:t>an important center for trade (the buying</w:t>
      </w:r>
      <w:r w:rsidR="00744587">
        <w:rPr>
          <w:rFonts w:ascii="Calibri" w:eastAsia="Calibri" w:hAnsi="Calibri" w:cs="Calibri"/>
          <w:sz w:val="24"/>
          <w:szCs w:val="24"/>
        </w:rPr>
        <w:t xml:space="preserve"> </w:t>
      </w:r>
      <w:r>
        <w:rPr>
          <w:rFonts w:ascii="Calibri" w:eastAsia="Calibri" w:hAnsi="Calibri" w:cs="Calibri"/>
          <w:sz w:val="24"/>
          <w:szCs w:val="24"/>
        </w:rPr>
        <w:t xml:space="preserve">and selling of goods) at the time.  This trade helped Middle Eastern people to build big cities and ports. In these cities, there were lots of shops and travellers. The travellers </w:t>
      </w:r>
      <w:r w:rsidR="003F60A0">
        <w:rPr>
          <w:rFonts w:ascii="Calibri" w:eastAsia="Calibri" w:hAnsi="Calibri" w:cs="Calibri"/>
          <w:sz w:val="24"/>
          <w:szCs w:val="24"/>
        </w:rPr>
        <w:t xml:space="preserve">                              </w:t>
      </w:r>
      <w:r>
        <w:rPr>
          <w:rFonts w:ascii="Calibri" w:eastAsia="Calibri" w:hAnsi="Calibri" w:cs="Calibri"/>
          <w:b/>
          <w:sz w:val="24"/>
          <w:szCs w:val="24"/>
        </w:rPr>
        <w:t xml:space="preserve">5) </w:t>
      </w: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(buy) </w:t>
      </w:r>
      <w:r>
        <w:rPr>
          <w:rFonts w:ascii="Calibri" w:eastAsia="Calibri" w:hAnsi="Calibri" w:cs="Calibri"/>
          <w:sz w:val="24"/>
          <w:szCs w:val="24"/>
        </w:rPr>
        <w:t>exotic goods from these shops. In short, big Middle Eastern cities were very active financially, and these active areas in the cities turned into bazaars.</w:t>
      </w:r>
    </w:p>
    <w:p w14:paraId="4D9680B2" w14:textId="77777777" w:rsidR="00E11E94" w:rsidRDefault="00E11E94" w:rsidP="00183C91">
      <w:pPr>
        <w:spacing w:before="3" w:line="260" w:lineRule="exact"/>
        <w:ind w:left="270" w:right="200"/>
        <w:jc w:val="both"/>
        <w:rPr>
          <w:sz w:val="26"/>
          <w:szCs w:val="26"/>
        </w:rPr>
      </w:pPr>
    </w:p>
    <w:p w14:paraId="21D41B56" w14:textId="77777777" w:rsidR="00E11E94" w:rsidRDefault="0027610E" w:rsidP="00183C91">
      <w:pPr>
        <w:spacing w:line="360" w:lineRule="auto"/>
        <w:ind w:left="270" w:right="200"/>
        <w:jc w:val="both"/>
        <w:rPr>
          <w:rFonts w:ascii="Calibri" w:eastAsia="Calibri" w:hAnsi="Calibri" w:cs="Calibri"/>
          <w:sz w:val="24"/>
          <w:szCs w:val="24"/>
        </w:rPr>
      </w:pPr>
      <w:r>
        <w:rPr>
          <w:rFonts w:ascii="Calibri" w:eastAsia="Calibri" w:hAnsi="Calibri" w:cs="Calibri"/>
          <w:sz w:val="24"/>
          <w:szCs w:val="24"/>
        </w:rPr>
        <w:t xml:space="preserve">At first, bazaars were just financial centers, but later they </w:t>
      </w:r>
      <w:r>
        <w:rPr>
          <w:rFonts w:ascii="Calibri" w:eastAsia="Calibri" w:hAnsi="Calibri" w:cs="Calibri"/>
          <w:b/>
          <w:sz w:val="24"/>
          <w:szCs w:val="24"/>
        </w:rPr>
        <w:t xml:space="preserve">6) </w:t>
      </w: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(become) </w:t>
      </w:r>
      <w:r>
        <w:rPr>
          <w:rFonts w:ascii="Calibri" w:eastAsia="Calibri" w:hAnsi="Calibri" w:cs="Calibri"/>
          <w:sz w:val="24"/>
          <w:szCs w:val="24"/>
        </w:rPr>
        <w:t xml:space="preserve">social and religious centers. In bazaars, people </w:t>
      </w:r>
      <w:r>
        <w:rPr>
          <w:rFonts w:ascii="Calibri" w:eastAsia="Calibri" w:hAnsi="Calibri" w:cs="Calibri"/>
          <w:b/>
          <w:sz w:val="24"/>
          <w:szCs w:val="24"/>
        </w:rPr>
        <w:t>7)</w:t>
      </w: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(spend) </w:t>
      </w:r>
      <w:r>
        <w:rPr>
          <w:rFonts w:ascii="Calibri" w:eastAsia="Calibri" w:hAnsi="Calibri" w:cs="Calibri"/>
          <w:sz w:val="24"/>
          <w:szCs w:val="24"/>
        </w:rPr>
        <w:t>time only doing shopping. They also socialized in the coffee shops in the bazaars. All these characteristics of bazaars attracted locals and tourists.</w:t>
      </w:r>
    </w:p>
    <w:p w14:paraId="61298795" w14:textId="77777777" w:rsidR="00E11E94" w:rsidRDefault="00E11E94" w:rsidP="00183C91">
      <w:pPr>
        <w:spacing w:before="6" w:line="220" w:lineRule="exact"/>
        <w:ind w:left="270" w:right="200"/>
        <w:jc w:val="both"/>
        <w:rPr>
          <w:sz w:val="22"/>
          <w:szCs w:val="22"/>
        </w:rPr>
      </w:pPr>
    </w:p>
    <w:p w14:paraId="11435B10" w14:textId="77777777" w:rsidR="00E11E94" w:rsidRDefault="0027610E" w:rsidP="00183C91">
      <w:pPr>
        <w:spacing w:line="361" w:lineRule="auto"/>
        <w:ind w:left="270" w:right="200"/>
        <w:jc w:val="both"/>
        <w:rPr>
          <w:rFonts w:ascii="Calibri" w:eastAsia="Calibri" w:hAnsi="Calibri" w:cs="Calibri"/>
          <w:sz w:val="24"/>
          <w:szCs w:val="24"/>
        </w:rPr>
      </w:pPr>
      <w:r>
        <w:rPr>
          <w:rFonts w:ascii="Calibri" w:eastAsia="Calibri" w:hAnsi="Calibri" w:cs="Calibri"/>
          <w:sz w:val="24"/>
          <w:szCs w:val="24"/>
        </w:rPr>
        <w:t xml:space="preserve">Bazaars today </w:t>
      </w:r>
      <w:r>
        <w:rPr>
          <w:rFonts w:ascii="Calibri" w:eastAsia="Calibri" w:hAnsi="Calibri" w:cs="Calibri"/>
          <w:b/>
          <w:sz w:val="24"/>
          <w:szCs w:val="24"/>
        </w:rPr>
        <w:t xml:space="preserve">8) </w:t>
      </w: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(have) </w:t>
      </w:r>
      <w:r>
        <w:rPr>
          <w:rFonts w:ascii="Calibri" w:eastAsia="Calibri" w:hAnsi="Calibri" w:cs="Calibri"/>
          <w:sz w:val="24"/>
          <w:szCs w:val="24"/>
        </w:rPr>
        <w:t>a stronger historical and local identity than the shopping malls in the West because of their long history, social roles and their attraction to tourists.</w:t>
      </w:r>
    </w:p>
    <w:p w14:paraId="600938EC" w14:textId="77777777" w:rsidR="00E11E94" w:rsidRDefault="00E11E94" w:rsidP="00183C91">
      <w:pPr>
        <w:spacing w:before="4" w:line="220" w:lineRule="exact"/>
        <w:ind w:left="270" w:right="200"/>
        <w:jc w:val="both"/>
        <w:rPr>
          <w:sz w:val="22"/>
          <w:szCs w:val="22"/>
        </w:rPr>
      </w:pPr>
    </w:p>
    <w:p w14:paraId="5CD993D8" w14:textId="77777777" w:rsidR="00E11E94" w:rsidRDefault="0027610E" w:rsidP="00183C91">
      <w:pPr>
        <w:ind w:left="270" w:right="200"/>
        <w:jc w:val="both"/>
        <w:rPr>
          <w:rFonts w:ascii="Calibri" w:eastAsia="Calibri" w:hAnsi="Calibri" w:cs="Calibri"/>
          <w:sz w:val="24"/>
          <w:szCs w:val="24"/>
        </w:rPr>
      </w:pPr>
      <w:r>
        <w:rPr>
          <w:rFonts w:ascii="Calibri" w:eastAsia="Calibri" w:hAnsi="Calibri" w:cs="Calibri"/>
          <w:sz w:val="24"/>
          <w:szCs w:val="24"/>
        </w:rPr>
        <w:t>***</w:t>
      </w:r>
    </w:p>
    <w:p w14:paraId="2209A4B4" w14:textId="77777777" w:rsidR="00E11E94" w:rsidRDefault="00E11E94" w:rsidP="00183C91">
      <w:pPr>
        <w:spacing w:before="5" w:line="140" w:lineRule="exact"/>
        <w:ind w:left="270" w:right="200"/>
        <w:jc w:val="both"/>
        <w:rPr>
          <w:sz w:val="14"/>
          <w:szCs w:val="14"/>
        </w:rPr>
      </w:pPr>
    </w:p>
    <w:p w14:paraId="6700620F" w14:textId="77777777" w:rsidR="00E11E94" w:rsidRDefault="00E11E94" w:rsidP="00183C91">
      <w:pPr>
        <w:spacing w:line="200" w:lineRule="exact"/>
        <w:ind w:left="270" w:right="200"/>
        <w:jc w:val="both"/>
      </w:pPr>
    </w:p>
    <w:p w14:paraId="14BEBD08" w14:textId="77777777" w:rsidR="00E11E94" w:rsidRDefault="0027610E" w:rsidP="00183C91">
      <w:pPr>
        <w:spacing w:line="361" w:lineRule="auto"/>
        <w:ind w:left="270" w:right="200"/>
        <w:jc w:val="both"/>
        <w:rPr>
          <w:rFonts w:ascii="Calibri" w:eastAsia="Calibri" w:hAnsi="Calibri" w:cs="Calibri"/>
          <w:sz w:val="24"/>
          <w:szCs w:val="24"/>
        </w:rPr>
      </w:pPr>
      <w:r>
        <w:rPr>
          <w:rFonts w:ascii="Calibri" w:eastAsia="Calibri" w:hAnsi="Calibri" w:cs="Calibri"/>
          <w:sz w:val="24"/>
          <w:szCs w:val="24"/>
        </w:rPr>
        <w:t xml:space="preserve">There are very old bazaars in the world, but they are still active. The Old Bazaar in Cairo, Egypt is an example of an old but active bazaar. Khan el-Khalili </w:t>
      </w:r>
      <w:r>
        <w:rPr>
          <w:rFonts w:ascii="Calibri" w:eastAsia="Calibri" w:hAnsi="Calibri" w:cs="Calibri"/>
          <w:b/>
          <w:sz w:val="24"/>
          <w:szCs w:val="24"/>
        </w:rPr>
        <w:t xml:space="preserve">9) </w:t>
      </w: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(build) </w:t>
      </w:r>
      <w:r>
        <w:rPr>
          <w:rFonts w:ascii="Calibri" w:eastAsia="Calibri" w:hAnsi="Calibri" w:cs="Calibri"/>
          <w:sz w:val="24"/>
          <w:szCs w:val="24"/>
        </w:rPr>
        <w:t>this bazaar in</w:t>
      </w:r>
    </w:p>
    <w:p w14:paraId="24B7467B" w14:textId="047E6B5F" w:rsidR="00E11E94" w:rsidRDefault="0027610E" w:rsidP="00183C91">
      <w:pPr>
        <w:spacing w:before="24" w:line="360" w:lineRule="auto"/>
        <w:ind w:left="270" w:right="200"/>
        <w:jc w:val="both"/>
        <w:rPr>
          <w:rFonts w:ascii="Calibri" w:eastAsia="Calibri" w:hAnsi="Calibri" w:cs="Calibri"/>
          <w:sz w:val="24"/>
          <w:szCs w:val="24"/>
        </w:rPr>
      </w:pPr>
      <w:r>
        <w:rPr>
          <w:rFonts w:ascii="Calibri" w:eastAsia="Calibri" w:hAnsi="Calibri" w:cs="Calibri"/>
          <w:sz w:val="24"/>
          <w:szCs w:val="24"/>
        </w:rPr>
        <w:t>1382, so the bazaar is also called “Khan el-Khalili”. This place is well-known for its good-quality clothing, spices, souvenirs, traditional jewelery and perfumes. The goods are of high quality, but</w:t>
      </w:r>
      <w:r w:rsidR="00183C91">
        <w:rPr>
          <w:rFonts w:ascii="Calibri" w:eastAsia="Calibri" w:hAnsi="Calibri" w:cs="Calibri"/>
          <w:sz w:val="24"/>
          <w:szCs w:val="24"/>
        </w:rPr>
        <w:t xml:space="preserve"> </w:t>
      </w:r>
      <w:r>
        <w:rPr>
          <w:rFonts w:ascii="Calibri" w:eastAsia="Calibri" w:hAnsi="Calibri" w:cs="Calibri"/>
          <w:sz w:val="24"/>
          <w:szCs w:val="24"/>
        </w:rPr>
        <w:t xml:space="preserve">they </w:t>
      </w:r>
      <w:r w:rsidR="003F60A0">
        <w:rPr>
          <w:rFonts w:ascii="Calibri" w:eastAsia="Calibri" w:hAnsi="Calibri" w:cs="Calibri"/>
          <w:sz w:val="24"/>
          <w:szCs w:val="24"/>
        </w:rPr>
        <w:t xml:space="preserve">                               </w:t>
      </w:r>
      <w:r>
        <w:rPr>
          <w:rFonts w:ascii="Calibri" w:eastAsia="Calibri" w:hAnsi="Calibri" w:cs="Calibri"/>
          <w:b/>
          <w:sz w:val="24"/>
          <w:szCs w:val="24"/>
        </w:rPr>
        <w:t>10)</w:t>
      </w: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(be) </w:t>
      </w:r>
      <w:r>
        <w:rPr>
          <w:rFonts w:ascii="Calibri" w:eastAsia="Calibri" w:hAnsi="Calibri" w:cs="Calibri"/>
          <w:sz w:val="24"/>
          <w:szCs w:val="24"/>
        </w:rPr>
        <w:t>very expensive. In addition to shops, there are several Arabic coffeehouses, restaurants and street food vendors. Unfortunately, this market is also known for the</w:t>
      </w:r>
      <w:r w:rsidR="003F60A0">
        <w:rPr>
          <w:rFonts w:ascii="Calibri" w:eastAsia="Calibri" w:hAnsi="Calibri" w:cs="Calibri"/>
          <w:sz w:val="24"/>
          <w:szCs w:val="24"/>
        </w:rPr>
        <w:t xml:space="preserve"> </w:t>
      </w:r>
      <w:r>
        <w:rPr>
          <w:rFonts w:ascii="Calibri" w:eastAsia="Calibri" w:hAnsi="Calibri" w:cs="Calibri"/>
          <w:sz w:val="24"/>
          <w:szCs w:val="24"/>
        </w:rPr>
        <w:t xml:space="preserve">terrorist attacks in April 2005. 21 people in the market died in the attack. Half of them were tourists. Tourists were scared, so they </w:t>
      </w:r>
      <w:r>
        <w:rPr>
          <w:rFonts w:ascii="Calibri" w:eastAsia="Calibri" w:hAnsi="Calibri" w:cs="Calibri"/>
          <w:b/>
          <w:sz w:val="24"/>
          <w:szCs w:val="24"/>
        </w:rPr>
        <w:t xml:space="preserve">11)  </w:t>
      </w: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(visit) </w:t>
      </w:r>
      <w:r>
        <w:rPr>
          <w:rFonts w:ascii="Calibri" w:eastAsia="Calibri" w:hAnsi="Calibri" w:cs="Calibri"/>
          <w:sz w:val="24"/>
          <w:szCs w:val="24"/>
        </w:rPr>
        <w:t xml:space="preserve">the market for a long time after this event. Today, Cairo is a safer city. </w:t>
      </w:r>
      <w:r w:rsidR="003F60A0">
        <w:rPr>
          <w:rFonts w:ascii="Calibri" w:eastAsia="Calibri" w:hAnsi="Calibri" w:cs="Calibri"/>
          <w:sz w:val="24"/>
          <w:szCs w:val="24"/>
        </w:rPr>
        <w:t>Nowadays, t</w:t>
      </w:r>
      <w:r>
        <w:rPr>
          <w:rFonts w:ascii="Calibri" w:eastAsia="Calibri" w:hAnsi="Calibri" w:cs="Calibri"/>
          <w:sz w:val="24"/>
          <w:szCs w:val="24"/>
        </w:rPr>
        <w:t xml:space="preserve">he economy of the city is more active, and the businesses </w:t>
      </w:r>
      <w:r>
        <w:rPr>
          <w:rFonts w:ascii="Calibri" w:eastAsia="Calibri" w:hAnsi="Calibri" w:cs="Calibri"/>
          <w:sz w:val="24"/>
          <w:szCs w:val="24"/>
        </w:rPr>
        <w:lastRenderedPageBreak/>
        <w:t xml:space="preserve">in the bazaar </w:t>
      </w:r>
      <w:r w:rsidRPr="003F60A0">
        <w:rPr>
          <w:rFonts w:ascii="Calibri" w:eastAsia="Calibri" w:hAnsi="Calibri" w:cs="Calibri"/>
          <w:b/>
          <w:sz w:val="24"/>
          <w:szCs w:val="24"/>
        </w:rPr>
        <w:t xml:space="preserve">12)  </w:t>
      </w:r>
      <w:r w:rsidRPr="003F60A0">
        <w:rPr>
          <w:rFonts w:ascii="Calibri" w:eastAsia="Calibri" w:hAnsi="Calibri" w:cs="Calibri"/>
          <w:b/>
          <w:sz w:val="24"/>
          <w:szCs w:val="24"/>
          <w:u w:val="thick" w:color="000000"/>
        </w:rPr>
        <w:t xml:space="preserve">                                            </w:t>
      </w:r>
      <w:r w:rsidRPr="003F60A0">
        <w:rPr>
          <w:rFonts w:ascii="Calibri" w:eastAsia="Calibri" w:hAnsi="Calibri" w:cs="Calibri"/>
          <w:b/>
          <w:sz w:val="24"/>
          <w:szCs w:val="24"/>
        </w:rPr>
        <w:t xml:space="preserve"> (grow) </w:t>
      </w:r>
      <w:r w:rsidRPr="003F60A0">
        <w:rPr>
          <w:rFonts w:ascii="Calibri" w:eastAsia="Calibri" w:hAnsi="Calibri" w:cs="Calibri"/>
          <w:sz w:val="24"/>
          <w:szCs w:val="24"/>
        </w:rPr>
        <w:t>quickly</w:t>
      </w:r>
      <w:r>
        <w:rPr>
          <w:rFonts w:ascii="Calibri" w:eastAsia="Calibri" w:hAnsi="Calibri" w:cs="Calibri"/>
          <w:sz w:val="24"/>
          <w:szCs w:val="24"/>
        </w:rPr>
        <w:t>. Especially the market for jewellery is the focus of attention these days. The bazaar is once again an interesting attraction for Cairo people and the tourists.</w:t>
      </w:r>
    </w:p>
    <w:p w14:paraId="13606424" w14:textId="77777777" w:rsidR="004250D7" w:rsidRDefault="004250D7">
      <w:pPr>
        <w:ind w:left="117"/>
        <w:rPr>
          <w:rFonts w:ascii="Calibri" w:eastAsia="Calibri" w:hAnsi="Calibri" w:cs="Calibri"/>
          <w:b/>
          <w:sz w:val="24"/>
          <w:szCs w:val="24"/>
          <w:highlight w:val="yellow"/>
        </w:rPr>
      </w:pPr>
    </w:p>
    <w:p w14:paraId="1DFDC74B" w14:textId="77777777" w:rsidR="004250D7" w:rsidRDefault="004250D7">
      <w:pPr>
        <w:ind w:left="117"/>
        <w:rPr>
          <w:rFonts w:ascii="Calibri" w:eastAsia="Calibri" w:hAnsi="Calibri" w:cs="Calibri"/>
          <w:b/>
          <w:sz w:val="24"/>
          <w:szCs w:val="24"/>
          <w:highlight w:val="yellow"/>
        </w:rPr>
      </w:pPr>
    </w:p>
    <w:p w14:paraId="45668EC1" w14:textId="1876E749" w:rsidR="00E11E94" w:rsidRDefault="0027610E" w:rsidP="004250D7">
      <w:pPr>
        <w:ind w:left="117"/>
        <w:rPr>
          <w:rFonts w:ascii="Calibri" w:eastAsia="Calibri" w:hAnsi="Calibri" w:cs="Calibri"/>
          <w:sz w:val="24"/>
          <w:szCs w:val="24"/>
        </w:rPr>
      </w:pPr>
      <w:r w:rsidRPr="00292CCA">
        <w:rPr>
          <w:rFonts w:ascii="Calibri" w:eastAsia="Calibri" w:hAnsi="Calibri" w:cs="Calibri"/>
          <w:b/>
          <w:sz w:val="24"/>
          <w:szCs w:val="24"/>
          <w:highlight w:val="yellow"/>
        </w:rPr>
        <w:t xml:space="preserve">B. Read the rest of the text and fill in the blanks with ONE word only. </w:t>
      </w:r>
      <w:r w:rsidRPr="00292CCA">
        <w:rPr>
          <w:rFonts w:ascii="Calibri" w:eastAsia="Calibri" w:hAnsi="Calibri" w:cs="Calibri"/>
          <w:b/>
          <w:sz w:val="24"/>
          <w:szCs w:val="24"/>
          <w:highlight w:val="yellow"/>
          <w:u w:val="single" w:color="000000"/>
        </w:rPr>
        <w:t xml:space="preserve">Contractions such as </w:t>
      </w:r>
      <w:r w:rsidRPr="00292CCA">
        <w:rPr>
          <w:rFonts w:ascii="Calibri" w:eastAsia="Calibri" w:hAnsi="Calibri" w:cs="Calibri"/>
          <w:b/>
          <w:i/>
          <w:sz w:val="24"/>
          <w:szCs w:val="24"/>
          <w:highlight w:val="yellow"/>
          <w:u w:val="single" w:color="000000"/>
        </w:rPr>
        <w:t xml:space="preserve">don ’t </w:t>
      </w:r>
      <w:r w:rsidRPr="00292CCA">
        <w:rPr>
          <w:rFonts w:ascii="Calibri" w:eastAsia="Calibri" w:hAnsi="Calibri" w:cs="Calibri"/>
          <w:b/>
          <w:sz w:val="24"/>
          <w:szCs w:val="24"/>
          <w:highlight w:val="yellow"/>
          <w:u w:val="single" w:color="000000"/>
        </w:rPr>
        <w:t xml:space="preserve">and </w:t>
      </w:r>
      <w:r w:rsidR="004250D7">
        <w:rPr>
          <w:rFonts w:ascii="Calibri" w:eastAsia="Calibri" w:hAnsi="Calibri" w:cs="Calibri"/>
          <w:b/>
          <w:sz w:val="24"/>
          <w:szCs w:val="24"/>
          <w:highlight w:val="yellow"/>
          <w:u w:val="single" w:color="000000"/>
        </w:rPr>
        <w:t xml:space="preserve">       </w:t>
      </w:r>
      <w:r w:rsidRPr="00292CCA">
        <w:rPr>
          <w:rFonts w:ascii="Calibri" w:eastAsia="Calibri" w:hAnsi="Calibri" w:cs="Calibri"/>
          <w:b/>
          <w:i/>
          <w:sz w:val="24"/>
          <w:szCs w:val="24"/>
          <w:highlight w:val="yellow"/>
          <w:u w:val="single" w:color="000000"/>
        </w:rPr>
        <w:t>isn’t</w:t>
      </w:r>
      <w:r w:rsidR="004250D7">
        <w:rPr>
          <w:rFonts w:ascii="Calibri" w:eastAsia="Calibri" w:hAnsi="Calibri" w:cs="Calibri"/>
          <w:b/>
          <w:i/>
          <w:sz w:val="24"/>
          <w:szCs w:val="24"/>
          <w:u w:val="single" w:color="000000"/>
        </w:rPr>
        <w:t xml:space="preserve"> </w:t>
      </w:r>
      <w:r>
        <w:rPr>
          <w:rFonts w:ascii="Calibri" w:eastAsia="Calibri" w:hAnsi="Calibri" w:cs="Calibri"/>
          <w:b/>
          <w:sz w:val="24"/>
          <w:szCs w:val="24"/>
          <w:u w:val="single" w:color="000000"/>
        </w:rPr>
        <w:t>count as one word</w:t>
      </w:r>
      <w:r>
        <w:rPr>
          <w:rFonts w:ascii="Calibri" w:eastAsia="Calibri" w:hAnsi="Calibri" w:cs="Calibri"/>
          <w:b/>
          <w:sz w:val="24"/>
          <w:szCs w:val="24"/>
        </w:rPr>
        <w:t>. (1 pt. each; 6 pts.)</w:t>
      </w:r>
    </w:p>
    <w:p w14:paraId="0A7F5FDA" w14:textId="77777777" w:rsidR="00E11E94" w:rsidRDefault="00E11E94">
      <w:pPr>
        <w:spacing w:before="13" w:line="280" w:lineRule="exact"/>
        <w:rPr>
          <w:sz w:val="28"/>
          <w:szCs w:val="28"/>
        </w:rPr>
      </w:pPr>
    </w:p>
    <w:p w14:paraId="4568DD1B" w14:textId="00495838" w:rsidR="00E11E94" w:rsidRDefault="0027610E" w:rsidP="00A73B3B">
      <w:pPr>
        <w:spacing w:before="7" w:line="360" w:lineRule="auto"/>
        <w:ind w:left="479"/>
        <w:rPr>
          <w:rFonts w:ascii="Calibri" w:eastAsia="Calibri" w:hAnsi="Calibri" w:cs="Calibri"/>
          <w:sz w:val="24"/>
          <w:szCs w:val="24"/>
        </w:rPr>
      </w:pPr>
      <w:r>
        <w:rPr>
          <w:rFonts w:ascii="Calibri" w:eastAsia="Calibri" w:hAnsi="Calibri" w:cs="Calibri"/>
          <w:sz w:val="24"/>
          <w:szCs w:val="24"/>
        </w:rPr>
        <w:t>Another example of important bazaars is Bazar e Bozorg (The Grand Bazaar) in Tehran, the capital city of</w:t>
      </w:r>
      <w:r w:rsidR="004250D7">
        <w:rPr>
          <w:rFonts w:ascii="Calibri" w:eastAsia="Calibri" w:hAnsi="Calibri" w:cs="Calibri"/>
          <w:sz w:val="24"/>
          <w:szCs w:val="24"/>
        </w:rPr>
        <w:t xml:space="preserve"> </w:t>
      </w:r>
      <w:r>
        <w:rPr>
          <w:rFonts w:ascii="Calibri" w:eastAsia="Calibri" w:hAnsi="Calibri" w:cs="Calibri"/>
          <w:sz w:val="24"/>
          <w:szCs w:val="24"/>
        </w:rPr>
        <w:t xml:space="preserve">Iran. Bazar e Bozorg is </w:t>
      </w:r>
      <w:r w:rsidR="003B0D65" w:rsidRPr="003B0D65">
        <w:rPr>
          <w:rFonts w:ascii="Calibri" w:eastAsia="Calibri" w:hAnsi="Calibri" w:cs="Calibri"/>
          <w:bCs/>
          <w:sz w:val="24"/>
          <w:szCs w:val="24"/>
        </w:rPr>
        <w:t>the</w:t>
      </w:r>
      <w:r>
        <w:rPr>
          <w:rFonts w:ascii="Calibri" w:eastAsia="Calibri" w:hAnsi="Calibri" w:cs="Calibri"/>
          <w:b/>
          <w:sz w:val="24"/>
          <w:szCs w:val="24"/>
        </w:rPr>
        <w:t xml:space="preserve"> </w:t>
      </w:r>
      <w:r>
        <w:rPr>
          <w:rFonts w:ascii="Calibri" w:eastAsia="Calibri" w:hAnsi="Calibri" w:cs="Calibri"/>
          <w:sz w:val="24"/>
          <w:szCs w:val="24"/>
        </w:rPr>
        <w:t>largest bazaar in the world. There are</w:t>
      </w:r>
      <w:r w:rsidR="004250D7">
        <w:rPr>
          <w:rFonts w:ascii="Calibri" w:eastAsia="Calibri" w:hAnsi="Calibri" w:cs="Calibri"/>
          <w:sz w:val="24"/>
          <w:szCs w:val="24"/>
        </w:rPr>
        <w:t xml:space="preserve"> </w:t>
      </w:r>
      <w:r>
        <w:rPr>
          <w:rFonts w:ascii="Calibri" w:eastAsia="Calibri" w:hAnsi="Calibri" w:cs="Calibri"/>
          <w:sz w:val="24"/>
          <w:szCs w:val="24"/>
        </w:rPr>
        <w:t>a</w:t>
      </w:r>
      <w:r w:rsidR="003B0D65">
        <w:rPr>
          <w:rFonts w:ascii="Calibri" w:eastAsia="Calibri" w:hAnsi="Calibri" w:cs="Calibri"/>
          <w:sz w:val="24"/>
          <w:szCs w:val="24"/>
        </w:rPr>
        <w:t xml:space="preserve"> </w:t>
      </w:r>
      <w:r w:rsidR="003B0D65">
        <w:rPr>
          <w:rFonts w:ascii="Calibri" w:eastAsia="Calibri" w:hAnsi="Calibri" w:cs="Calibri"/>
          <w:b/>
          <w:sz w:val="24"/>
          <w:szCs w:val="24"/>
        </w:rPr>
        <w:t>1</w:t>
      </w:r>
      <w:r>
        <w:rPr>
          <w:rFonts w:ascii="Calibri" w:eastAsia="Calibri" w:hAnsi="Calibri" w:cs="Calibri"/>
          <w:b/>
          <w:sz w:val="24"/>
          <w:szCs w:val="24"/>
        </w:rPr>
        <w:t xml:space="preserve">)  </w:t>
      </w: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r>
        <w:rPr>
          <w:rFonts w:ascii="Calibri" w:eastAsia="Calibri" w:hAnsi="Calibri" w:cs="Calibri"/>
          <w:sz w:val="24"/>
          <w:szCs w:val="24"/>
        </w:rPr>
        <w:t xml:space="preserve">of shops, banks, mosques and guest houses in this huge place. The bazaar has corridors, and in each of these corridors, you can see different kinds </w:t>
      </w:r>
      <w:r w:rsidR="003B0D65">
        <w:rPr>
          <w:rFonts w:ascii="Calibri" w:eastAsia="Calibri" w:hAnsi="Calibri" w:cs="Calibri"/>
          <w:sz w:val="24"/>
          <w:szCs w:val="24"/>
        </w:rPr>
        <w:t>2</w:t>
      </w:r>
      <w:r>
        <w:rPr>
          <w:rFonts w:ascii="Calibri" w:eastAsia="Calibri" w:hAnsi="Calibri" w:cs="Calibri"/>
          <w:b/>
          <w:sz w:val="24"/>
          <w:szCs w:val="24"/>
        </w:rPr>
        <w:t xml:space="preserve">) </w:t>
      </w:r>
      <w:r w:rsidR="004250D7">
        <w:rPr>
          <w:rFonts w:ascii="Calibri" w:eastAsia="Calibri" w:hAnsi="Calibri" w:cs="Calibri"/>
          <w:b/>
          <w:sz w:val="24"/>
          <w:szCs w:val="24"/>
        </w:rPr>
        <w:t xml:space="preserve">  </w:t>
      </w:r>
      <w:r>
        <w:rPr>
          <w:rFonts w:ascii="Calibri" w:eastAsia="Calibri" w:hAnsi="Calibri" w:cs="Calibri"/>
          <w:b/>
          <w:sz w:val="24"/>
          <w:szCs w:val="24"/>
          <w:u w:val="thick" w:color="000000"/>
        </w:rPr>
        <w:t xml:space="preserve"> </w:t>
      </w:r>
      <w:r>
        <w:rPr>
          <w:rFonts w:ascii="Calibri" w:eastAsia="Calibri" w:hAnsi="Calibri" w:cs="Calibri"/>
          <w:b/>
          <w:sz w:val="24"/>
          <w:szCs w:val="24"/>
          <w:u w:val="thick" w:color="000000"/>
        </w:rPr>
        <w:tab/>
      </w:r>
      <w:r w:rsidR="004250D7">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r>
        <w:rPr>
          <w:rFonts w:ascii="Calibri" w:eastAsia="Calibri" w:hAnsi="Calibri" w:cs="Calibri"/>
          <w:sz w:val="24"/>
          <w:szCs w:val="24"/>
        </w:rPr>
        <w:t xml:space="preserve">traditional products, such as carpets, paper, spices and precious metals.  People from all over the city come to the bazaar to look </w:t>
      </w:r>
      <w:r w:rsidR="003B0D65">
        <w:rPr>
          <w:rFonts w:ascii="Calibri" w:eastAsia="Calibri" w:hAnsi="Calibri" w:cs="Calibri"/>
          <w:sz w:val="24"/>
          <w:szCs w:val="24"/>
        </w:rPr>
        <w:t xml:space="preserve">                           </w:t>
      </w:r>
      <w:r w:rsidR="003B0D65">
        <w:rPr>
          <w:rFonts w:ascii="Calibri" w:eastAsia="Calibri" w:hAnsi="Calibri" w:cs="Calibri"/>
          <w:b/>
          <w:sz w:val="24"/>
          <w:szCs w:val="24"/>
        </w:rPr>
        <w:t>3</w:t>
      </w:r>
      <w:r>
        <w:rPr>
          <w:rFonts w:ascii="Calibri" w:eastAsia="Calibri" w:hAnsi="Calibri" w:cs="Calibri"/>
          <w:b/>
          <w:sz w:val="24"/>
          <w:szCs w:val="24"/>
        </w:rPr>
        <w:t xml:space="preserve">) </w:t>
      </w: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r>
        <w:rPr>
          <w:rFonts w:ascii="Calibri" w:eastAsia="Calibri" w:hAnsi="Calibri" w:cs="Calibri"/>
          <w:sz w:val="24"/>
          <w:szCs w:val="24"/>
        </w:rPr>
        <w:t>discounts and to have a good time.</w:t>
      </w:r>
    </w:p>
    <w:p w14:paraId="62F72AF9" w14:textId="77777777" w:rsidR="00E11E94" w:rsidRDefault="00E11E94" w:rsidP="00A73B3B">
      <w:pPr>
        <w:spacing w:before="6" w:line="360" w:lineRule="auto"/>
        <w:rPr>
          <w:sz w:val="26"/>
          <w:szCs w:val="26"/>
        </w:rPr>
      </w:pPr>
    </w:p>
    <w:p w14:paraId="77B87690" w14:textId="6A1E910C" w:rsidR="00E11E94" w:rsidRDefault="0027610E" w:rsidP="003B0D65">
      <w:pPr>
        <w:spacing w:line="360" w:lineRule="auto"/>
        <w:ind w:left="479" w:right="84"/>
        <w:jc w:val="both"/>
        <w:rPr>
          <w:rFonts w:ascii="Calibri" w:eastAsia="Calibri" w:hAnsi="Calibri" w:cs="Calibri"/>
          <w:sz w:val="24"/>
          <w:szCs w:val="24"/>
        </w:rPr>
      </w:pPr>
      <w:r>
        <w:rPr>
          <w:rFonts w:ascii="Calibri" w:eastAsia="Calibri" w:hAnsi="Calibri" w:cs="Calibri"/>
          <w:sz w:val="24"/>
          <w:szCs w:val="24"/>
        </w:rPr>
        <w:t xml:space="preserve">Bazar e Bozorg is </w:t>
      </w:r>
      <w:r w:rsidR="003B0D65">
        <w:rPr>
          <w:rFonts w:ascii="Calibri" w:eastAsia="Calibri" w:hAnsi="Calibri" w:cs="Calibri"/>
          <w:b/>
          <w:sz w:val="24"/>
          <w:szCs w:val="24"/>
        </w:rPr>
        <w:t>4</w:t>
      </w:r>
      <w:r>
        <w:rPr>
          <w:rFonts w:ascii="Calibri" w:eastAsia="Calibri" w:hAnsi="Calibri" w:cs="Calibri"/>
          <w:b/>
          <w:sz w:val="24"/>
          <w:szCs w:val="24"/>
        </w:rPr>
        <w:t xml:space="preserve">) </w:t>
      </w: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r>
        <w:rPr>
          <w:rFonts w:ascii="Calibri" w:eastAsia="Calibri" w:hAnsi="Calibri" w:cs="Calibri"/>
          <w:sz w:val="24"/>
          <w:szCs w:val="24"/>
        </w:rPr>
        <w:t xml:space="preserve">important place of trade for Tehran people, travellers and tourists. </w:t>
      </w:r>
      <w:r w:rsidR="003B0D65">
        <w:rPr>
          <w:rFonts w:ascii="Calibri" w:eastAsia="Calibri" w:hAnsi="Calibri" w:cs="Calibri"/>
          <w:b/>
          <w:sz w:val="24"/>
          <w:szCs w:val="24"/>
        </w:rPr>
        <w:t xml:space="preserve">5) </w:t>
      </w:r>
      <w:r w:rsidR="003B0D65">
        <w:rPr>
          <w:rFonts w:ascii="Calibri" w:eastAsia="Calibri" w:hAnsi="Calibri" w:cs="Calibri"/>
          <w:b/>
          <w:sz w:val="24"/>
          <w:szCs w:val="24"/>
          <w:u w:val="thick" w:color="000000"/>
        </w:rPr>
        <w:t xml:space="preserve">                                              </w:t>
      </w:r>
      <w:r>
        <w:rPr>
          <w:rFonts w:ascii="Calibri" w:eastAsia="Calibri" w:hAnsi="Calibri" w:cs="Calibri"/>
          <w:sz w:val="24"/>
          <w:szCs w:val="24"/>
        </w:rPr>
        <w:t>, much of the trade and finance in the city is moving to the north of the city, and this is reducing the importance of Bazar e Bozorg. Many locals and tourists still find the bazaar attractive</w:t>
      </w:r>
      <w:r w:rsidR="003B0D65">
        <w:rPr>
          <w:rFonts w:ascii="Calibri" w:eastAsia="Calibri" w:hAnsi="Calibri" w:cs="Calibri"/>
          <w:sz w:val="24"/>
          <w:szCs w:val="24"/>
        </w:rPr>
        <w:t xml:space="preserve"> </w:t>
      </w:r>
      <w:r>
        <w:rPr>
          <w:rFonts w:ascii="Calibri" w:eastAsia="Calibri" w:hAnsi="Calibri" w:cs="Calibri"/>
          <w:b/>
          <w:sz w:val="24"/>
          <w:szCs w:val="24"/>
        </w:rPr>
        <w:t xml:space="preserve">6) </w:t>
      </w: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r>
        <w:rPr>
          <w:rFonts w:ascii="Calibri" w:eastAsia="Calibri" w:hAnsi="Calibri" w:cs="Calibri"/>
          <w:sz w:val="24"/>
          <w:szCs w:val="24"/>
        </w:rPr>
        <w:t>it has a rich collection of goods and a special place in Iran’s history.</w:t>
      </w:r>
    </w:p>
    <w:p w14:paraId="7AA97AE7" w14:textId="77777777" w:rsidR="00E11E94" w:rsidRDefault="00E11E94">
      <w:pPr>
        <w:spacing w:before="9" w:line="220" w:lineRule="exact"/>
        <w:rPr>
          <w:sz w:val="22"/>
          <w:szCs w:val="22"/>
        </w:rPr>
      </w:pPr>
    </w:p>
    <w:p w14:paraId="5AA50BF8" w14:textId="77777777" w:rsidR="00292CCA" w:rsidRDefault="00292CCA">
      <w:pPr>
        <w:spacing w:before="50"/>
        <w:ind w:left="188"/>
        <w:rPr>
          <w:rFonts w:ascii="Calibri" w:eastAsia="Calibri" w:hAnsi="Calibri" w:cs="Calibri"/>
          <w:b/>
          <w:sz w:val="24"/>
          <w:szCs w:val="24"/>
        </w:rPr>
      </w:pPr>
    </w:p>
    <w:p w14:paraId="1C429FAA" w14:textId="77777777" w:rsidR="005975A9" w:rsidRDefault="005975A9">
      <w:pPr>
        <w:spacing w:before="50"/>
        <w:ind w:left="188"/>
        <w:rPr>
          <w:rFonts w:ascii="Calibri" w:eastAsia="Calibri" w:hAnsi="Calibri" w:cs="Calibri"/>
          <w:b/>
          <w:sz w:val="24"/>
          <w:szCs w:val="24"/>
        </w:rPr>
      </w:pPr>
    </w:p>
    <w:p w14:paraId="276490A8" w14:textId="77777777" w:rsidR="005975A9" w:rsidRDefault="005975A9">
      <w:pPr>
        <w:spacing w:before="50"/>
        <w:ind w:left="188"/>
        <w:rPr>
          <w:rFonts w:ascii="Calibri" w:eastAsia="Calibri" w:hAnsi="Calibri" w:cs="Calibri"/>
          <w:b/>
          <w:sz w:val="24"/>
          <w:szCs w:val="24"/>
        </w:rPr>
      </w:pPr>
    </w:p>
    <w:p w14:paraId="33FD362D" w14:textId="77777777" w:rsidR="005975A9" w:rsidRDefault="005975A9">
      <w:pPr>
        <w:spacing w:before="50"/>
        <w:ind w:left="188"/>
        <w:rPr>
          <w:rFonts w:ascii="Calibri" w:eastAsia="Calibri" w:hAnsi="Calibri" w:cs="Calibri"/>
          <w:b/>
          <w:sz w:val="24"/>
          <w:szCs w:val="24"/>
        </w:rPr>
      </w:pPr>
    </w:p>
    <w:p w14:paraId="630008AE" w14:textId="77777777" w:rsidR="005975A9" w:rsidRDefault="005975A9">
      <w:pPr>
        <w:spacing w:before="50"/>
        <w:ind w:left="188"/>
        <w:rPr>
          <w:rFonts w:ascii="Calibri" w:eastAsia="Calibri" w:hAnsi="Calibri" w:cs="Calibri"/>
          <w:b/>
          <w:sz w:val="24"/>
          <w:szCs w:val="24"/>
        </w:rPr>
      </w:pPr>
    </w:p>
    <w:p w14:paraId="7D3FEC7D" w14:textId="77777777" w:rsidR="005975A9" w:rsidRDefault="005975A9">
      <w:pPr>
        <w:spacing w:before="50"/>
        <w:ind w:left="188"/>
        <w:rPr>
          <w:rFonts w:ascii="Calibri" w:eastAsia="Calibri" w:hAnsi="Calibri" w:cs="Calibri"/>
          <w:b/>
          <w:sz w:val="24"/>
          <w:szCs w:val="24"/>
        </w:rPr>
      </w:pPr>
    </w:p>
    <w:p w14:paraId="46416625" w14:textId="77777777" w:rsidR="005975A9" w:rsidRDefault="005975A9">
      <w:pPr>
        <w:spacing w:before="50"/>
        <w:ind w:left="188"/>
        <w:rPr>
          <w:rFonts w:ascii="Calibri" w:eastAsia="Calibri" w:hAnsi="Calibri" w:cs="Calibri"/>
          <w:b/>
          <w:sz w:val="24"/>
          <w:szCs w:val="24"/>
        </w:rPr>
      </w:pPr>
    </w:p>
    <w:p w14:paraId="39DB26C4" w14:textId="77777777" w:rsidR="005975A9" w:rsidRDefault="005975A9">
      <w:pPr>
        <w:spacing w:before="50"/>
        <w:ind w:left="188"/>
        <w:rPr>
          <w:rFonts w:ascii="Calibri" w:eastAsia="Calibri" w:hAnsi="Calibri" w:cs="Calibri"/>
          <w:b/>
          <w:sz w:val="24"/>
          <w:szCs w:val="24"/>
        </w:rPr>
      </w:pPr>
    </w:p>
    <w:p w14:paraId="4E1FB802" w14:textId="77777777" w:rsidR="005975A9" w:rsidRDefault="005975A9">
      <w:pPr>
        <w:spacing w:before="50"/>
        <w:ind w:left="188"/>
        <w:rPr>
          <w:rFonts w:ascii="Calibri" w:eastAsia="Calibri" w:hAnsi="Calibri" w:cs="Calibri"/>
          <w:b/>
          <w:sz w:val="24"/>
          <w:szCs w:val="24"/>
        </w:rPr>
      </w:pPr>
    </w:p>
    <w:p w14:paraId="6AA6455B" w14:textId="77777777" w:rsidR="005975A9" w:rsidRDefault="005975A9">
      <w:pPr>
        <w:spacing w:before="50"/>
        <w:ind w:left="188"/>
        <w:rPr>
          <w:rFonts w:ascii="Calibri" w:eastAsia="Calibri" w:hAnsi="Calibri" w:cs="Calibri"/>
          <w:b/>
          <w:sz w:val="24"/>
          <w:szCs w:val="24"/>
        </w:rPr>
      </w:pPr>
    </w:p>
    <w:p w14:paraId="5F2E6EA0" w14:textId="77777777" w:rsidR="005975A9" w:rsidRDefault="005975A9">
      <w:pPr>
        <w:spacing w:before="50"/>
        <w:ind w:left="188"/>
        <w:rPr>
          <w:rFonts w:ascii="Calibri" w:eastAsia="Calibri" w:hAnsi="Calibri" w:cs="Calibri"/>
          <w:b/>
          <w:sz w:val="24"/>
          <w:szCs w:val="24"/>
        </w:rPr>
      </w:pPr>
    </w:p>
    <w:p w14:paraId="0449B200" w14:textId="77777777" w:rsidR="005975A9" w:rsidRDefault="005975A9">
      <w:pPr>
        <w:spacing w:before="50"/>
        <w:ind w:left="188"/>
        <w:rPr>
          <w:rFonts w:ascii="Calibri" w:eastAsia="Calibri" w:hAnsi="Calibri" w:cs="Calibri"/>
          <w:b/>
          <w:sz w:val="24"/>
          <w:szCs w:val="24"/>
        </w:rPr>
      </w:pPr>
    </w:p>
    <w:p w14:paraId="659D829A" w14:textId="77777777" w:rsidR="005975A9" w:rsidRDefault="005975A9">
      <w:pPr>
        <w:spacing w:before="50"/>
        <w:ind w:left="188"/>
        <w:rPr>
          <w:rFonts w:ascii="Calibri" w:eastAsia="Calibri" w:hAnsi="Calibri" w:cs="Calibri"/>
          <w:b/>
          <w:sz w:val="24"/>
          <w:szCs w:val="24"/>
        </w:rPr>
      </w:pPr>
    </w:p>
    <w:p w14:paraId="5FDF4F97" w14:textId="77777777" w:rsidR="005975A9" w:rsidRDefault="005975A9">
      <w:pPr>
        <w:spacing w:before="50"/>
        <w:ind w:left="188"/>
        <w:rPr>
          <w:rFonts w:ascii="Calibri" w:eastAsia="Calibri" w:hAnsi="Calibri" w:cs="Calibri"/>
          <w:b/>
          <w:sz w:val="24"/>
          <w:szCs w:val="24"/>
        </w:rPr>
      </w:pPr>
    </w:p>
    <w:p w14:paraId="51DCDFAB" w14:textId="77777777" w:rsidR="005975A9" w:rsidRDefault="005975A9">
      <w:pPr>
        <w:spacing w:before="50"/>
        <w:ind w:left="188"/>
        <w:rPr>
          <w:rFonts w:ascii="Calibri" w:eastAsia="Calibri" w:hAnsi="Calibri" w:cs="Calibri"/>
          <w:b/>
          <w:sz w:val="24"/>
          <w:szCs w:val="24"/>
        </w:rPr>
      </w:pPr>
    </w:p>
    <w:p w14:paraId="6815852E" w14:textId="77777777" w:rsidR="005975A9" w:rsidRDefault="005975A9">
      <w:pPr>
        <w:spacing w:before="50"/>
        <w:ind w:left="188"/>
        <w:rPr>
          <w:rFonts w:ascii="Calibri" w:eastAsia="Calibri" w:hAnsi="Calibri" w:cs="Calibri"/>
          <w:b/>
          <w:sz w:val="24"/>
          <w:szCs w:val="24"/>
        </w:rPr>
      </w:pPr>
    </w:p>
    <w:p w14:paraId="3B63CEAC" w14:textId="77777777" w:rsidR="005975A9" w:rsidRDefault="005975A9">
      <w:pPr>
        <w:spacing w:before="50"/>
        <w:ind w:left="188"/>
        <w:rPr>
          <w:rFonts w:ascii="Calibri" w:eastAsia="Calibri" w:hAnsi="Calibri" w:cs="Calibri"/>
          <w:b/>
          <w:sz w:val="24"/>
          <w:szCs w:val="24"/>
        </w:rPr>
      </w:pPr>
    </w:p>
    <w:p w14:paraId="370377F0" w14:textId="77777777" w:rsidR="005975A9" w:rsidRDefault="005975A9">
      <w:pPr>
        <w:spacing w:before="50"/>
        <w:ind w:left="188"/>
        <w:rPr>
          <w:rFonts w:ascii="Calibri" w:eastAsia="Calibri" w:hAnsi="Calibri" w:cs="Calibri"/>
          <w:b/>
          <w:sz w:val="24"/>
          <w:szCs w:val="24"/>
        </w:rPr>
      </w:pPr>
    </w:p>
    <w:p w14:paraId="41275F76" w14:textId="77777777" w:rsidR="005975A9" w:rsidRDefault="005975A9">
      <w:pPr>
        <w:spacing w:before="50"/>
        <w:ind w:left="188"/>
        <w:rPr>
          <w:rFonts w:ascii="Calibri" w:eastAsia="Calibri" w:hAnsi="Calibri" w:cs="Calibri"/>
          <w:b/>
          <w:sz w:val="24"/>
          <w:szCs w:val="24"/>
        </w:rPr>
      </w:pPr>
    </w:p>
    <w:p w14:paraId="4D075D06" w14:textId="1C61B70E" w:rsidR="00E11E94" w:rsidRDefault="0027610E">
      <w:pPr>
        <w:spacing w:before="50"/>
        <w:ind w:left="188"/>
        <w:rPr>
          <w:rFonts w:ascii="Calibri" w:eastAsia="Calibri" w:hAnsi="Calibri" w:cs="Calibri"/>
          <w:sz w:val="24"/>
          <w:szCs w:val="24"/>
        </w:rPr>
      </w:pPr>
      <w:r>
        <w:rPr>
          <w:rFonts w:ascii="Calibri" w:eastAsia="Calibri" w:hAnsi="Calibri" w:cs="Calibri"/>
          <w:b/>
          <w:sz w:val="24"/>
          <w:szCs w:val="24"/>
        </w:rPr>
        <w:t>VOCABULARY SECTION (10 pts.)</w:t>
      </w:r>
    </w:p>
    <w:p w14:paraId="2E888187" w14:textId="77777777" w:rsidR="00E11E94" w:rsidRDefault="00E11E94">
      <w:pPr>
        <w:spacing w:before="6" w:line="140" w:lineRule="exact"/>
        <w:rPr>
          <w:sz w:val="14"/>
          <w:szCs w:val="14"/>
        </w:rPr>
      </w:pPr>
    </w:p>
    <w:p w14:paraId="45DDE36C" w14:textId="77777777" w:rsidR="00E11E94" w:rsidRDefault="00E11E94">
      <w:pPr>
        <w:spacing w:line="200" w:lineRule="exact"/>
      </w:pPr>
    </w:p>
    <w:p w14:paraId="6C6A75BB" w14:textId="77777777" w:rsidR="00E11E94" w:rsidRDefault="0027610E">
      <w:pPr>
        <w:spacing w:line="288" w:lineRule="auto"/>
        <w:ind w:left="188" w:right="283"/>
        <w:rPr>
          <w:rFonts w:ascii="Calibri" w:eastAsia="Calibri" w:hAnsi="Calibri" w:cs="Calibri"/>
          <w:sz w:val="24"/>
          <w:szCs w:val="24"/>
        </w:rPr>
      </w:pPr>
      <w:r>
        <w:rPr>
          <w:rFonts w:ascii="Calibri" w:eastAsia="Calibri" w:hAnsi="Calibri" w:cs="Calibri"/>
          <w:b/>
          <w:sz w:val="24"/>
          <w:szCs w:val="24"/>
        </w:rPr>
        <w:t xml:space="preserve">Read the texts below and fill each gap with a suitable word from the box. </w:t>
      </w:r>
      <w:r>
        <w:rPr>
          <w:rFonts w:ascii="Calibri" w:eastAsia="Calibri" w:hAnsi="Calibri" w:cs="Calibri"/>
          <w:b/>
          <w:sz w:val="24"/>
          <w:szCs w:val="24"/>
          <w:u w:val="single" w:color="000000"/>
        </w:rPr>
        <w:t>DO NOT change the form</w:t>
      </w:r>
      <w:r>
        <w:rPr>
          <w:rFonts w:ascii="Calibri" w:eastAsia="Calibri" w:hAnsi="Calibri" w:cs="Calibri"/>
          <w:b/>
          <w:sz w:val="24"/>
          <w:szCs w:val="24"/>
        </w:rPr>
        <w:t xml:space="preserve"> of the word. Use each item only ONCE. Be careful. There are more items than you need.</w:t>
      </w:r>
    </w:p>
    <w:p w14:paraId="4B337C6C" w14:textId="77777777" w:rsidR="00E11E94" w:rsidRDefault="00E11E94">
      <w:pPr>
        <w:spacing w:before="8" w:line="200" w:lineRule="exact"/>
      </w:pPr>
    </w:p>
    <w:p w14:paraId="11390DE2" w14:textId="77777777" w:rsidR="00E11E94" w:rsidRDefault="0027610E">
      <w:pPr>
        <w:ind w:left="188"/>
        <w:rPr>
          <w:rFonts w:ascii="Calibri" w:eastAsia="Calibri" w:hAnsi="Calibri" w:cs="Calibri"/>
          <w:sz w:val="24"/>
          <w:szCs w:val="24"/>
        </w:rPr>
      </w:pPr>
      <w:r>
        <w:rPr>
          <w:rFonts w:ascii="Calibri" w:eastAsia="Calibri" w:hAnsi="Calibri" w:cs="Calibri"/>
          <w:b/>
          <w:sz w:val="24"/>
          <w:szCs w:val="24"/>
        </w:rPr>
        <w:t>(1 pt. each; 10 pts.)</w:t>
      </w:r>
    </w:p>
    <w:p w14:paraId="54D657FD" w14:textId="35B808AD" w:rsidR="00E11E94" w:rsidRDefault="00DB0D6E">
      <w:pPr>
        <w:spacing w:before="2" w:line="240" w:lineRule="exact"/>
        <w:rPr>
          <w:sz w:val="24"/>
          <w:szCs w:val="24"/>
        </w:rPr>
      </w:pPr>
      <w:r>
        <w:pict w14:anchorId="66F149A8">
          <v:group id="_x0000_s2099" style="position:absolute;margin-left:21.6pt;margin-top:166.5pt;width:536.25pt;height:33.7pt;z-index:-1228;mso-position-horizontal-relative:page;mso-position-vertical-relative:page" coordorigin="522,3081" coordsize="10725,674">
            <v:shape id="_x0000_s2128" style="position:absolute;left:533;top:3092;width:1196;height:0" coordorigin="533,3092" coordsize="1196,0" path="m533,3092r1195,e" filled="f" strokeweight=".58pt">
              <v:path arrowok="t"/>
            </v:shape>
            <v:shape id="_x0000_s2127" style="position:absolute;left:1738;top:3092;width:1548;height:0" coordorigin="1738,3092" coordsize="1548,0" path="m1738,3092r1548,e" filled="f" strokeweight=".58pt">
              <v:path arrowok="t"/>
            </v:shape>
            <v:shape id="_x0000_s2126" style="position:absolute;left:3296;top:3092;width:1551;height:0" coordorigin="3296,3092" coordsize="1551,0" path="m3296,3092r1550,e" filled="f" strokeweight=".58pt">
              <v:path arrowok="t"/>
            </v:shape>
            <v:shape id="_x0000_s2125" style="position:absolute;left:4856;top:3092;width:1788;height:0" coordorigin="4856,3092" coordsize="1788,0" path="m4856,3092r1789,e" filled="f" strokeweight=".58pt">
              <v:path arrowok="t"/>
            </v:shape>
            <v:shape id="_x0000_s2124" style="position:absolute;left:6654;top:3092;width:1522;height:0" coordorigin="6654,3092" coordsize="1522,0" path="m6654,3092r1522,e" filled="f" strokeweight=".58pt">
              <v:path arrowok="t"/>
            </v:shape>
            <v:shape id="_x0000_s2123" style="position:absolute;left:8185;top:3092;width:1520;height:0" coordorigin="8185,3092" coordsize="1520,0" path="m8185,3092r1520,e" filled="f" strokeweight=".58pt">
              <v:path arrowok="t"/>
            </v:shape>
            <v:shape id="_x0000_s2122" style="position:absolute;left:9715;top:3092;width:1522;height:0" coordorigin="9715,3092" coordsize="1522,0" path="m9715,3092r1521,e" filled="f" strokeweight=".58pt">
              <v:path arrowok="t"/>
            </v:shape>
            <v:shape id="_x0000_s2121" style="position:absolute;left:533;top:3418;width:1196;height:0" coordorigin="533,3418" coordsize="1196,0" path="m533,3418r1195,e" filled="f" strokeweight=".58pt">
              <v:path arrowok="t"/>
            </v:shape>
            <v:shape id="_x0000_s2120" style="position:absolute;left:1738;top:3418;width:1548;height:0" coordorigin="1738,3418" coordsize="1548,0" path="m1738,3418r1548,e" filled="f" strokeweight=".58pt">
              <v:path arrowok="t"/>
            </v:shape>
            <v:shape id="_x0000_s2119" style="position:absolute;left:3296;top:3418;width:1551;height:0" coordorigin="3296,3418" coordsize="1551,0" path="m3296,3418r1550,e" filled="f" strokeweight=".58pt">
              <v:path arrowok="t"/>
            </v:shape>
            <v:shape id="_x0000_s2118" style="position:absolute;left:4856;top:3418;width:1788;height:0" coordorigin="4856,3418" coordsize="1788,0" path="m4856,3418r1789,e" filled="f" strokeweight=".58pt">
              <v:path arrowok="t"/>
            </v:shape>
            <v:shape id="_x0000_s2117" style="position:absolute;left:6654;top:3418;width:1522;height:0" coordorigin="6654,3418" coordsize="1522,0" path="m6654,3418r1522,e" filled="f" strokeweight=".58pt">
              <v:path arrowok="t"/>
            </v:shape>
            <v:shape id="_x0000_s2116" style="position:absolute;left:8185;top:3418;width:1520;height:0" coordorigin="8185,3418" coordsize="1520,0" path="m8185,3418r1520,e" filled="f" strokeweight=".58pt">
              <v:path arrowok="t"/>
            </v:shape>
            <v:shape id="_x0000_s2115" style="position:absolute;left:9715;top:3418;width:1522;height:0" coordorigin="9715,3418" coordsize="1522,0" path="m9715,3418r1521,e" filled="f" strokeweight=".58pt">
              <v:path arrowok="t"/>
            </v:shape>
            <v:shape id="_x0000_s2114" style="position:absolute;left:528;top:3087;width:0;height:662" coordorigin="528,3087" coordsize="0,662" path="m528,3087r,662e" filled="f" strokeweight=".58pt">
              <v:path arrowok="t"/>
            </v:shape>
            <v:shape id="_x0000_s2113" style="position:absolute;left:533;top:3744;width:1196;height:0" coordorigin="533,3744" coordsize="1196,0" path="m533,3744r1195,e" filled="f" strokeweight=".58pt">
              <v:path arrowok="t"/>
            </v:shape>
            <v:shape id="_x0000_s2112" style="position:absolute;left:1733;top:3087;width:0;height:662" coordorigin="1733,3087" coordsize="0,662" path="m1733,3087r,662e" filled="f" strokeweight=".58pt">
              <v:path arrowok="t"/>
            </v:shape>
            <v:shape id="_x0000_s2111" style="position:absolute;left:1738;top:3744;width:1548;height:0" coordorigin="1738,3744" coordsize="1548,0" path="m1738,3744r1548,e" filled="f" strokeweight=".58pt">
              <v:path arrowok="t"/>
            </v:shape>
            <v:shape id="_x0000_s2110" style="position:absolute;left:3291;top:3087;width:0;height:662" coordorigin="3291,3087" coordsize="0,662" path="m3291,3087r,662e" filled="f" strokeweight=".58pt">
              <v:path arrowok="t"/>
            </v:shape>
            <v:shape id="_x0000_s2109" style="position:absolute;left:3296;top:3744;width:1551;height:0" coordorigin="3296,3744" coordsize="1551,0" path="m3296,3744r1550,e" filled="f" strokeweight=".58pt">
              <v:path arrowok="t"/>
            </v:shape>
            <v:shape id="_x0000_s2108" style="position:absolute;left:4851;top:3087;width:0;height:662" coordorigin="4851,3087" coordsize="0,662" path="m4851,3087r,662e" filled="f" strokeweight=".58pt">
              <v:path arrowok="t"/>
            </v:shape>
            <v:shape id="_x0000_s2107" style="position:absolute;left:4856;top:3744;width:1788;height:0" coordorigin="4856,3744" coordsize="1788,0" path="m4856,3744r1789,e" filled="f" strokeweight=".58pt">
              <v:path arrowok="t"/>
            </v:shape>
            <v:shape id="_x0000_s2106" style="position:absolute;left:6649;top:3087;width:0;height:662" coordorigin="6649,3087" coordsize="0,662" path="m6649,3087r,662e" filled="f" strokeweight=".58pt">
              <v:path arrowok="t"/>
            </v:shape>
            <v:shape id="_x0000_s2105" style="position:absolute;left:6654;top:3744;width:1522;height:0" coordorigin="6654,3744" coordsize="1522,0" path="m6654,3744r1522,e" filled="f" strokeweight=".58pt">
              <v:path arrowok="t"/>
            </v:shape>
            <v:shape id="_x0000_s2104" style="position:absolute;left:8181;top:3087;width:0;height:662" coordorigin="8181,3087" coordsize="0,662" path="m8181,3087r,662e" filled="f" strokeweight=".58pt">
              <v:path arrowok="t"/>
            </v:shape>
            <v:shape id="_x0000_s2103" style="position:absolute;left:8185;top:3744;width:1520;height:0" coordorigin="8185,3744" coordsize="1520,0" path="m8185,3744r1520,e" filled="f" strokeweight=".58pt">
              <v:path arrowok="t"/>
            </v:shape>
            <v:shape id="_x0000_s2102" style="position:absolute;left:9710;top:3087;width:0;height:662" coordorigin="9710,3087" coordsize="0,662" path="m9710,3087r,662e" filled="f" strokeweight=".58pt">
              <v:path arrowok="t"/>
            </v:shape>
            <v:shape id="_x0000_s2101" style="position:absolute;left:9715;top:3744;width:1522;height:0" coordorigin="9715,3744" coordsize="1522,0" path="m9715,3744r1521,e" filled="f" strokeweight=".58pt">
              <v:path arrowok="t"/>
            </v:shape>
            <v:shape id="_x0000_s2100" style="position:absolute;left:11241;top:3087;width:0;height:662" coordorigin="11241,3087" coordsize="0,662" path="m11241,3087r,662e" filled="f" strokeweight=".20464mm">
              <v:path arrowok="t"/>
            </v:shape>
            <w10:wrap anchorx="page" anchory="page"/>
          </v:group>
        </w:pict>
      </w:r>
    </w:p>
    <w:p w14:paraId="3DFA6A4A" w14:textId="77777777" w:rsidR="00E11E94" w:rsidRDefault="0027610E">
      <w:pPr>
        <w:spacing w:line="320" w:lineRule="atLeast"/>
        <w:ind w:left="116" w:right="453"/>
        <w:rPr>
          <w:rFonts w:ascii="Calibri" w:eastAsia="Calibri" w:hAnsi="Calibri" w:cs="Calibri"/>
          <w:sz w:val="24"/>
          <w:szCs w:val="24"/>
        </w:rPr>
      </w:pPr>
      <w:r>
        <w:rPr>
          <w:rFonts w:ascii="Calibri" w:eastAsia="Calibri" w:hAnsi="Calibri" w:cs="Calibri"/>
          <w:b/>
          <w:sz w:val="24"/>
          <w:szCs w:val="24"/>
        </w:rPr>
        <w:t>stressful       traditional         leisure                located                   properly            secret                 respects famous         currency             competes           approximately      plays                   friendly              feature</w:t>
      </w:r>
    </w:p>
    <w:p w14:paraId="4ACC6981" w14:textId="5926426B" w:rsidR="00E11E94" w:rsidRDefault="00E11E94">
      <w:pPr>
        <w:spacing w:before="6" w:line="100" w:lineRule="exact"/>
        <w:rPr>
          <w:sz w:val="10"/>
          <w:szCs w:val="10"/>
        </w:rPr>
      </w:pPr>
    </w:p>
    <w:p w14:paraId="1EF864CA" w14:textId="77777777" w:rsidR="00E11E94" w:rsidRDefault="00E11E94">
      <w:pPr>
        <w:spacing w:line="200" w:lineRule="exact"/>
      </w:pPr>
    </w:p>
    <w:p w14:paraId="3A3F5494" w14:textId="21077248" w:rsidR="00E11E94" w:rsidRDefault="00E11E94">
      <w:pPr>
        <w:spacing w:line="200" w:lineRule="exact"/>
      </w:pPr>
    </w:p>
    <w:p w14:paraId="2A9C7846" w14:textId="77777777" w:rsidR="00E11E94" w:rsidRDefault="00E11E94">
      <w:pPr>
        <w:spacing w:line="200" w:lineRule="exact"/>
      </w:pPr>
    </w:p>
    <w:p w14:paraId="4FBEEC59" w14:textId="77777777" w:rsidR="00E11E94" w:rsidRDefault="0027610E">
      <w:pPr>
        <w:spacing w:before="7"/>
        <w:ind w:left="188"/>
        <w:rPr>
          <w:rFonts w:ascii="Calibri" w:eastAsia="Calibri" w:hAnsi="Calibri" w:cs="Calibri"/>
          <w:sz w:val="24"/>
          <w:szCs w:val="24"/>
        </w:rPr>
      </w:pPr>
      <w:r>
        <w:rPr>
          <w:rFonts w:ascii="Calibri" w:eastAsia="Calibri" w:hAnsi="Calibri" w:cs="Calibri"/>
          <w:sz w:val="24"/>
          <w:szCs w:val="24"/>
        </w:rPr>
        <w:t xml:space="preserve">The Grand Bazaar (Kapalıçarşı) in Istanbul is a very large </w:t>
      </w:r>
      <w:r>
        <w:rPr>
          <w:rFonts w:ascii="Calibri" w:eastAsia="Calibri" w:hAnsi="Calibri" w:cs="Calibri"/>
          <w:b/>
          <w:sz w:val="24"/>
          <w:szCs w:val="24"/>
        </w:rPr>
        <w:t xml:space="preserve">covered market, </w:t>
      </w:r>
      <w:r>
        <w:rPr>
          <w:rFonts w:ascii="Calibri" w:eastAsia="Calibri" w:hAnsi="Calibri" w:cs="Calibri"/>
          <w:sz w:val="24"/>
          <w:szCs w:val="24"/>
        </w:rPr>
        <w:t>with more than 50 streets and</w:t>
      </w:r>
    </w:p>
    <w:p w14:paraId="6A7DE0C8" w14:textId="77777777" w:rsidR="00E11E94" w:rsidRDefault="00E11E94">
      <w:pPr>
        <w:spacing w:before="7" w:line="140" w:lineRule="exact"/>
        <w:rPr>
          <w:sz w:val="14"/>
          <w:szCs w:val="14"/>
        </w:rPr>
      </w:pPr>
    </w:p>
    <w:p w14:paraId="7A25394F" w14:textId="77777777" w:rsidR="00E11E94" w:rsidRDefault="0027610E">
      <w:pPr>
        <w:ind w:left="188"/>
        <w:rPr>
          <w:rFonts w:ascii="Calibri" w:eastAsia="Calibri" w:hAnsi="Calibri" w:cs="Calibri"/>
          <w:sz w:val="24"/>
          <w:szCs w:val="24"/>
        </w:rPr>
      </w:pPr>
      <w:r>
        <w:rPr>
          <w:rFonts w:ascii="Calibri" w:eastAsia="Calibri" w:hAnsi="Calibri" w:cs="Calibri"/>
          <w:sz w:val="24"/>
          <w:szCs w:val="24"/>
        </w:rPr>
        <w:t>5,000 shops. It attracts between 250,000 and 400,000 visitors daily. The Grand Bazaar is</w:t>
      </w:r>
    </w:p>
    <w:p w14:paraId="0114980B" w14:textId="77777777" w:rsidR="00E11E94" w:rsidRDefault="0027610E">
      <w:pPr>
        <w:spacing w:before="25" w:line="440" w:lineRule="exact"/>
        <w:ind w:left="188" w:right="388"/>
        <w:rPr>
          <w:rFonts w:ascii="Calibri" w:eastAsia="Calibri" w:hAnsi="Calibri" w:cs="Calibri"/>
          <w:sz w:val="24"/>
          <w:szCs w:val="24"/>
        </w:rPr>
        <w:sectPr w:rsidR="00E11E94">
          <w:headerReference w:type="default" r:id="rId8"/>
          <w:footerReference w:type="default" r:id="rId9"/>
          <w:pgSz w:w="11920" w:h="16840"/>
          <w:pgMar w:top="920" w:right="760" w:bottom="280" w:left="520" w:header="0" w:footer="772" w:gutter="0"/>
          <w:pgNumType w:start="8"/>
          <w:cols w:space="720"/>
        </w:sectPr>
      </w:pPr>
      <w:r>
        <w:rPr>
          <w:rFonts w:ascii="Calibri" w:eastAsia="Calibri" w:hAnsi="Calibri" w:cs="Calibri"/>
          <w:b/>
          <w:sz w:val="24"/>
          <w:szCs w:val="24"/>
        </w:rPr>
        <w:t>1)</w:t>
      </w: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r>
        <w:rPr>
          <w:rFonts w:ascii="Calibri" w:eastAsia="Calibri" w:hAnsi="Calibri" w:cs="Calibri"/>
          <w:sz w:val="24"/>
          <w:szCs w:val="24"/>
        </w:rPr>
        <w:t>for its jewelry, carpets, pottery and spices. There are special areas for different types of goods, such as leather coats and gold jewelry. The bazaar has four main gates. They</w:t>
      </w:r>
    </w:p>
    <w:p w14:paraId="0E1999B8" w14:textId="77777777" w:rsidR="00E11E94" w:rsidRDefault="00E11E94">
      <w:pPr>
        <w:spacing w:before="8" w:line="100" w:lineRule="exact"/>
        <w:rPr>
          <w:sz w:val="11"/>
          <w:szCs w:val="11"/>
        </w:rPr>
      </w:pPr>
    </w:p>
    <w:p w14:paraId="072AD268" w14:textId="77777777" w:rsidR="00E11E94" w:rsidRDefault="0027610E">
      <w:pPr>
        <w:tabs>
          <w:tab w:val="left" w:pos="3420"/>
        </w:tabs>
        <w:ind w:left="188" w:right="-56"/>
        <w:rPr>
          <w:rFonts w:ascii="Calibri" w:eastAsia="Calibri" w:hAnsi="Calibri" w:cs="Calibri"/>
          <w:sz w:val="24"/>
          <w:szCs w:val="24"/>
        </w:rPr>
      </w:pPr>
      <w:r>
        <w:rPr>
          <w:rFonts w:ascii="Calibri" w:eastAsia="Calibri" w:hAnsi="Calibri" w:cs="Calibri"/>
          <w:sz w:val="24"/>
          <w:szCs w:val="24"/>
        </w:rPr>
        <w:t xml:space="preserve">are     </w:t>
      </w:r>
      <w:r>
        <w:rPr>
          <w:rFonts w:ascii="Calibri" w:eastAsia="Calibri" w:hAnsi="Calibri" w:cs="Calibri"/>
          <w:b/>
          <w:sz w:val="24"/>
          <w:szCs w:val="24"/>
        </w:rPr>
        <w:t xml:space="preserve">2) </w:t>
      </w:r>
      <w:r>
        <w:rPr>
          <w:rFonts w:ascii="Calibri" w:eastAsia="Calibri" w:hAnsi="Calibri" w:cs="Calibri"/>
          <w:b/>
          <w:sz w:val="24"/>
          <w:szCs w:val="24"/>
          <w:u w:val="thick" w:color="000000"/>
        </w:rPr>
        <w:t xml:space="preserve"> </w:t>
      </w:r>
      <w:r>
        <w:rPr>
          <w:rFonts w:ascii="Calibri" w:eastAsia="Calibri" w:hAnsi="Calibri" w:cs="Calibri"/>
          <w:b/>
          <w:sz w:val="24"/>
          <w:szCs w:val="24"/>
          <w:u w:val="thick" w:color="000000"/>
        </w:rPr>
        <w:tab/>
      </w:r>
    </w:p>
    <w:p w14:paraId="10D6A55B" w14:textId="77777777" w:rsidR="00E11E94" w:rsidRDefault="0027610E">
      <w:pPr>
        <w:spacing w:before="8" w:line="100" w:lineRule="exact"/>
        <w:rPr>
          <w:sz w:val="11"/>
          <w:szCs w:val="11"/>
        </w:rPr>
      </w:pPr>
      <w:r>
        <w:br w:type="column"/>
      </w:r>
    </w:p>
    <w:p w14:paraId="15924D6B" w14:textId="77777777" w:rsidR="00E11E94" w:rsidRDefault="0027610E">
      <w:pPr>
        <w:rPr>
          <w:rFonts w:ascii="Calibri" w:eastAsia="Calibri" w:hAnsi="Calibri" w:cs="Calibri"/>
          <w:sz w:val="24"/>
          <w:szCs w:val="24"/>
        </w:rPr>
        <w:sectPr w:rsidR="00E11E94">
          <w:type w:val="continuous"/>
          <w:pgSz w:w="11920" w:h="16840"/>
          <w:pgMar w:top="1040" w:right="760" w:bottom="280" w:left="520" w:header="720" w:footer="720" w:gutter="0"/>
          <w:cols w:num="2" w:space="720" w:equalWidth="0">
            <w:col w:w="3422" w:space="110"/>
            <w:col w:w="7108"/>
          </w:cols>
        </w:sectPr>
      </w:pPr>
      <w:r>
        <w:rPr>
          <w:rFonts w:ascii="Calibri" w:eastAsia="Calibri" w:hAnsi="Calibri" w:cs="Calibri"/>
          <w:sz w:val="24"/>
          <w:szCs w:val="24"/>
        </w:rPr>
        <w:t>at the ends of the two main streets near the bazaar.  The Grand Bazaar</w:t>
      </w:r>
    </w:p>
    <w:p w14:paraId="28B0CA4B" w14:textId="77777777" w:rsidR="00E11E94" w:rsidRDefault="00E11E94">
      <w:pPr>
        <w:spacing w:before="6" w:line="140" w:lineRule="exact"/>
        <w:rPr>
          <w:sz w:val="14"/>
          <w:szCs w:val="14"/>
        </w:rPr>
      </w:pPr>
    </w:p>
    <w:p w14:paraId="214D54DC" w14:textId="77777777" w:rsidR="00E11E94" w:rsidRDefault="0027610E">
      <w:pPr>
        <w:spacing w:line="359" w:lineRule="auto"/>
        <w:ind w:left="188" w:right="414"/>
        <w:rPr>
          <w:rFonts w:ascii="Calibri" w:eastAsia="Calibri" w:hAnsi="Calibri" w:cs="Calibri"/>
          <w:sz w:val="24"/>
          <w:szCs w:val="24"/>
        </w:rPr>
      </w:pPr>
      <w:r>
        <w:rPr>
          <w:rFonts w:ascii="Calibri" w:eastAsia="Calibri" w:hAnsi="Calibri" w:cs="Calibri"/>
          <w:sz w:val="24"/>
          <w:szCs w:val="24"/>
        </w:rPr>
        <w:t xml:space="preserve">contains two </w:t>
      </w:r>
      <w:r>
        <w:rPr>
          <w:rFonts w:ascii="Calibri" w:eastAsia="Calibri" w:hAnsi="Calibri" w:cs="Calibri"/>
          <w:i/>
          <w:sz w:val="24"/>
          <w:szCs w:val="24"/>
        </w:rPr>
        <w:t xml:space="preserve">bedestens </w:t>
      </w:r>
      <w:r>
        <w:rPr>
          <w:rFonts w:ascii="Calibri" w:eastAsia="Calibri" w:hAnsi="Calibri" w:cs="Calibri"/>
          <w:sz w:val="24"/>
          <w:szCs w:val="24"/>
        </w:rPr>
        <w:t xml:space="preserve">(covered markets), and one of them is   </w:t>
      </w:r>
      <w:r>
        <w:rPr>
          <w:rFonts w:ascii="Calibri" w:eastAsia="Calibri" w:hAnsi="Calibri" w:cs="Calibri"/>
          <w:b/>
          <w:sz w:val="24"/>
          <w:szCs w:val="24"/>
        </w:rPr>
        <w:t xml:space="preserve">3) </w:t>
      </w: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r>
        <w:rPr>
          <w:rFonts w:ascii="Calibri" w:eastAsia="Calibri" w:hAnsi="Calibri" w:cs="Calibri"/>
          <w:sz w:val="24"/>
          <w:szCs w:val="24"/>
        </w:rPr>
        <w:t>500 years old.</w:t>
      </w:r>
    </w:p>
    <w:p w14:paraId="2EBD4132" w14:textId="77777777" w:rsidR="00E11E94" w:rsidRDefault="00E11E94">
      <w:pPr>
        <w:spacing w:before="6" w:line="260" w:lineRule="exact"/>
        <w:rPr>
          <w:sz w:val="26"/>
          <w:szCs w:val="26"/>
        </w:rPr>
      </w:pPr>
    </w:p>
    <w:p w14:paraId="2D7ADF03" w14:textId="6DFFA075" w:rsidR="00E11E94" w:rsidRDefault="0027610E">
      <w:pPr>
        <w:spacing w:line="360" w:lineRule="auto"/>
        <w:ind w:left="188" w:right="64"/>
        <w:rPr>
          <w:rFonts w:ascii="Calibri" w:eastAsia="Calibri" w:hAnsi="Calibri" w:cs="Calibri"/>
          <w:sz w:val="24"/>
          <w:szCs w:val="24"/>
        </w:rPr>
      </w:pPr>
      <w:r>
        <w:rPr>
          <w:rFonts w:ascii="Calibri" w:eastAsia="Calibri" w:hAnsi="Calibri" w:cs="Calibri"/>
          <w:sz w:val="24"/>
          <w:szCs w:val="24"/>
        </w:rPr>
        <w:t xml:space="preserve">The Grand Bazaar is not the financial center of Istanbul today, but it still </w:t>
      </w:r>
      <w:r>
        <w:rPr>
          <w:rFonts w:ascii="Calibri" w:eastAsia="Calibri" w:hAnsi="Calibri" w:cs="Calibri"/>
          <w:b/>
          <w:sz w:val="24"/>
          <w:szCs w:val="24"/>
        </w:rPr>
        <w:t>4)</w:t>
      </w: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r>
        <w:rPr>
          <w:rFonts w:ascii="Calibri" w:eastAsia="Calibri" w:hAnsi="Calibri" w:cs="Calibri"/>
          <w:sz w:val="24"/>
          <w:szCs w:val="24"/>
        </w:rPr>
        <w:t xml:space="preserve">an important role in the tourism of the city. For tourists, it is one of the best places to get a taste of life in Ottoman-era Turkey. The prices are reasonable. Most people use the local </w:t>
      </w:r>
      <w:r>
        <w:rPr>
          <w:rFonts w:ascii="Calibri" w:eastAsia="Calibri" w:hAnsi="Calibri" w:cs="Calibri"/>
          <w:b/>
          <w:sz w:val="24"/>
          <w:szCs w:val="24"/>
        </w:rPr>
        <w:t>5)</w:t>
      </w:r>
      <w:r>
        <w:rPr>
          <w:rFonts w:ascii="Calibri" w:eastAsia="Calibri" w:hAnsi="Calibri" w:cs="Calibri"/>
          <w:b/>
          <w:sz w:val="24"/>
          <w:szCs w:val="24"/>
          <w:u w:val="thick" w:color="000000"/>
        </w:rPr>
        <w:t xml:space="preserve">                                            </w:t>
      </w:r>
      <w:r>
        <w:rPr>
          <w:rFonts w:ascii="Calibri" w:eastAsia="Calibri" w:hAnsi="Calibri" w:cs="Calibri"/>
          <w:sz w:val="24"/>
          <w:szCs w:val="24"/>
        </w:rPr>
        <w:t>, but</w:t>
      </w:r>
    </w:p>
    <w:p w14:paraId="5DCA4EFE" w14:textId="77777777" w:rsidR="00E11E94" w:rsidRDefault="0027610E">
      <w:pPr>
        <w:spacing w:before="26"/>
        <w:ind w:left="188"/>
        <w:rPr>
          <w:rFonts w:ascii="Calibri" w:eastAsia="Calibri" w:hAnsi="Calibri" w:cs="Calibri"/>
          <w:sz w:val="24"/>
          <w:szCs w:val="24"/>
        </w:rPr>
      </w:pPr>
      <w:r>
        <w:rPr>
          <w:rFonts w:ascii="Calibri" w:eastAsia="Calibri" w:hAnsi="Calibri" w:cs="Calibri"/>
          <w:sz w:val="24"/>
          <w:szCs w:val="24"/>
        </w:rPr>
        <w:t>you can also use dollars and euros.</w:t>
      </w:r>
    </w:p>
    <w:p w14:paraId="354540C0" w14:textId="77777777" w:rsidR="00E11E94" w:rsidRDefault="00E11E94">
      <w:pPr>
        <w:spacing w:before="6" w:line="140" w:lineRule="exact"/>
        <w:rPr>
          <w:sz w:val="14"/>
          <w:szCs w:val="14"/>
        </w:rPr>
      </w:pPr>
    </w:p>
    <w:p w14:paraId="3CD1D912" w14:textId="77777777" w:rsidR="00E11E94" w:rsidRDefault="0027610E">
      <w:pPr>
        <w:ind w:left="5145" w:right="5045"/>
        <w:jc w:val="center"/>
        <w:rPr>
          <w:rFonts w:ascii="Calibri" w:eastAsia="Calibri" w:hAnsi="Calibri" w:cs="Calibri"/>
          <w:sz w:val="24"/>
          <w:szCs w:val="24"/>
        </w:rPr>
      </w:pPr>
      <w:r>
        <w:rPr>
          <w:rFonts w:ascii="Calibri" w:eastAsia="Calibri" w:hAnsi="Calibri" w:cs="Calibri"/>
          <w:sz w:val="24"/>
          <w:szCs w:val="24"/>
        </w:rPr>
        <w:t>***</w:t>
      </w:r>
    </w:p>
    <w:p w14:paraId="598160C7" w14:textId="77777777" w:rsidR="00E11E94" w:rsidRDefault="00E11E94">
      <w:pPr>
        <w:spacing w:before="9" w:line="140" w:lineRule="exact"/>
        <w:rPr>
          <w:sz w:val="14"/>
          <w:szCs w:val="14"/>
        </w:rPr>
      </w:pPr>
    </w:p>
    <w:p w14:paraId="536A98F2" w14:textId="77777777" w:rsidR="00E11E94" w:rsidRDefault="0027610E">
      <w:pPr>
        <w:ind w:left="150" w:right="160"/>
        <w:jc w:val="center"/>
        <w:rPr>
          <w:rFonts w:ascii="Calibri" w:eastAsia="Calibri" w:hAnsi="Calibri" w:cs="Calibri"/>
          <w:sz w:val="24"/>
          <w:szCs w:val="24"/>
        </w:rPr>
        <w:sectPr w:rsidR="00E11E94">
          <w:type w:val="continuous"/>
          <w:pgSz w:w="11920" w:h="16840"/>
          <w:pgMar w:top="1040" w:right="760" w:bottom="280" w:left="520" w:header="720" w:footer="720" w:gutter="0"/>
          <w:cols w:space="720"/>
        </w:sectPr>
      </w:pPr>
      <w:r>
        <w:rPr>
          <w:rFonts w:ascii="Calibri" w:eastAsia="Calibri" w:hAnsi="Calibri" w:cs="Calibri"/>
          <w:sz w:val="24"/>
          <w:szCs w:val="24"/>
        </w:rPr>
        <w:t>Night markets (or night bazaars) are night-time outdoor shopping areas. Shopping is not the only focus in</w:t>
      </w:r>
    </w:p>
    <w:p w14:paraId="3B7A4FE9" w14:textId="77777777" w:rsidR="00E11E94" w:rsidRDefault="00E11E94">
      <w:pPr>
        <w:spacing w:before="6" w:line="140" w:lineRule="exact"/>
        <w:rPr>
          <w:sz w:val="14"/>
          <w:szCs w:val="14"/>
        </w:rPr>
      </w:pPr>
    </w:p>
    <w:p w14:paraId="5E5868DF" w14:textId="77777777" w:rsidR="00E11E94" w:rsidRDefault="0027610E">
      <w:pPr>
        <w:tabs>
          <w:tab w:val="left" w:pos="7420"/>
        </w:tabs>
        <w:ind w:left="188" w:right="-56"/>
        <w:rPr>
          <w:rFonts w:ascii="Calibri" w:eastAsia="Calibri" w:hAnsi="Calibri" w:cs="Calibri"/>
          <w:sz w:val="24"/>
          <w:szCs w:val="24"/>
        </w:rPr>
      </w:pPr>
      <w:r>
        <w:rPr>
          <w:rFonts w:ascii="Calibri" w:eastAsia="Calibri" w:hAnsi="Calibri" w:cs="Calibri"/>
          <w:sz w:val="24"/>
          <w:szCs w:val="24"/>
        </w:rPr>
        <w:t xml:space="preserve">these types of markets. People generally enjoy </w:t>
      </w:r>
      <w:r>
        <w:rPr>
          <w:rFonts w:ascii="Calibri" w:eastAsia="Calibri" w:hAnsi="Calibri" w:cs="Calibri"/>
          <w:b/>
          <w:sz w:val="24"/>
          <w:szCs w:val="24"/>
        </w:rPr>
        <w:t xml:space="preserve">6) </w:t>
      </w:r>
      <w:r>
        <w:rPr>
          <w:rFonts w:ascii="Calibri" w:eastAsia="Calibri" w:hAnsi="Calibri" w:cs="Calibri"/>
          <w:b/>
          <w:sz w:val="24"/>
          <w:szCs w:val="24"/>
          <w:u w:val="thick" w:color="000000"/>
        </w:rPr>
        <w:t xml:space="preserve"> </w:t>
      </w:r>
      <w:r>
        <w:rPr>
          <w:rFonts w:ascii="Calibri" w:eastAsia="Calibri" w:hAnsi="Calibri" w:cs="Calibri"/>
          <w:b/>
          <w:sz w:val="24"/>
          <w:szCs w:val="24"/>
          <w:u w:val="thick" w:color="000000"/>
        </w:rPr>
        <w:tab/>
      </w:r>
    </w:p>
    <w:p w14:paraId="00BC1AF1" w14:textId="77777777" w:rsidR="00E11E94" w:rsidRDefault="0027610E">
      <w:pPr>
        <w:spacing w:before="6" w:line="140" w:lineRule="exact"/>
        <w:rPr>
          <w:sz w:val="14"/>
          <w:szCs w:val="14"/>
        </w:rPr>
      </w:pPr>
      <w:r>
        <w:br w:type="column"/>
      </w:r>
    </w:p>
    <w:p w14:paraId="4B62408E" w14:textId="77777777" w:rsidR="00E11E94" w:rsidRDefault="0027610E">
      <w:pPr>
        <w:rPr>
          <w:rFonts w:ascii="Calibri" w:eastAsia="Calibri" w:hAnsi="Calibri" w:cs="Calibri"/>
          <w:sz w:val="24"/>
          <w:szCs w:val="24"/>
        </w:rPr>
        <w:sectPr w:rsidR="00E11E94">
          <w:type w:val="continuous"/>
          <w:pgSz w:w="11920" w:h="16840"/>
          <w:pgMar w:top="1040" w:right="760" w:bottom="280" w:left="520" w:header="720" w:footer="720" w:gutter="0"/>
          <w:cols w:num="2" w:space="720" w:equalWidth="0">
            <w:col w:w="7433" w:space="168"/>
            <w:col w:w="3039"/>
          </w:cols>
        </w:sectPr>
      </w:pPr>
      <w:r>
        <w:rPr>
          <w:rFonts w:ascii="Calibri" w:eastAsia="Calibri" w:hAnsi="Calibri" w:cs="Calibri"/>
          <w:sz w:val="24"/>
          <w:szCs w:val="24"/>
        </w:rPr>
        <w:t>activities, such as listening to</w:t>
      </w:r>
    </w:p>
    <w:p w14:paraId="1353597D" w14:textId="77777777" w:rsidR="00E11E94" w:rsidRDefault="00E11E94">
      <w:pPr>
        <w:spacing w:before="6" w:line="140" w:lineRule="exact"/>
        <w:rPr>
          <w:sz w:val="14"/>
          <w:szCs w:val="14"/>
        </w:rPr>
      </w:pPr>
    </w:p>
    <w:p w14:paraId="7F9CBD70" w14:textId="77777777" w:rsidR="00E11E94" w:rsidRDefault="0027610E">
      <w:pPr>
        <w:spacing w:line="360" w:lineRule="auto"/>
        <w:ind w:left="188" w:right="339"/>
        <w:jc w:val="both"/>
        <w:rPr>
          <w:rFonts w:ascii="Calibri" w:eastAsia="Calibri" w:hAnsi="Calibri" w:cs="Calibri"/>
          <w:sz w:val="24"/>
          <w:szCs w:val="24"/>
        </w:rPr>
      </w:pPr>
      <w:r>
        <w:rPr>
          <w:rFonts w:ascii="Calibri" w:eastAsia="Calibri" w:hAnsi="Calibri" w:cs="Calibri"/>
          <w:sz w:val="24"/>
          <w:szCs w:val="24"/>
        </w:rPr>
        <w:t xml:space="preserve">live music, watching street performances or tasting food at a corner. Night markets attract locals with their relaxing activities after a/n </w:t>
      </w:r>
      <w:r>
        <w:rPr>
          <w:rFonts w:ascii="Calibri" w:eastAsia="Calibri" w:hAnsi="Calibri" w:cs="Calibri"/>
          <w:b/>
          <w:sz w:val="24"/>
          <w:szCs w:val="24"/>
        </w:rPr>
        <w:t xml:space="preserve">7) </w:t>
      </w: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r>
        <w:rPr>
          <w:rFonts w:ascii="Calibri" w:eastAsia="Calibri" w:hAnsi="Calibri" w:cs="Calibri"/>
          <w:sz w:val="24"/>
          <w:szCs w:val="24"/>
        </w:rPr>
        <w:t>day at work. Some night markets do not only serve the local community. They also serve tourists as tourist attractions.</w:t>
      </w:r>
    </w:p>
    <w:p w14:paraId="3B1C7842" w14:textId="77777777" w:rsidR="00E11E94" w:rsidRDefault="00E11E94">
      <w:pPr>
        <w:spacing w:before="6" w:line="260" w:lineRule="exact"/>
        <w:rPr>
          <w:sz w:val="26"/>
          <w:szCs w:val="26"/>
        </w:rPr>
      </w:pPr>
    </w:p>
    <w:p w14:paraId="4E3E5E82" w14:textId="77777777" w:rsidR="00E11E94" w:rsidRDefault="0027610E">
      <w:pPr>
        <w:spacing w:line="359" w:lineRule="auto"/>
        <w:ind w:left="188" w:right="98"/>
        <w:rPr>
          <w:rFonts w:ascii="Calibri" w:eastAsia="Calibri" w:hAnsi="Calibri" w:cs="Calibri"/>
          <w:sz w:val="24"/>
          <w:szCs w:val="24"/>
        </w:rPr>
      </w:pPr>
      <w:r>
        <w:rPr>
          <w:rFonts w:ascii="Calibri" w:eastAsia="Calibri" w:hAnsi="Calibri" w:cs="Calibri"/>
          <w:sz w:val="24"/>
          <w:szCs w:val="24"/>
        </w:rPr>
        <w:t xml:space="preserve">Night markets are common especially in Asian countries. One well-known night market is in Luang Prabang, Laos in Asia. The best </w:t>
      </w:r>
      <w:r>
        <w:rPr>
          <w:rFonts w:ascii="Calibri" w:eastAsia="Calibri" w:hAnsi="Calibri" w:cs="Calibri"/>
          <w:b/>
          <w:sz w:val="24"/>
          <w:szCs w:val="24"/>
        </w:rPr>
        <w:t xml:space="preserve">8) </w:t>
      </w: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r>
        <w:rPr>
          <w:rFonts w:ascii="Calibri" w:eastAsia="Calibri" w:hAnsi="Calibri" w:cs="Calibri"/>
          <w:sz w:val="24"/>
          <w:szCs w:val="24"/>
        </w:rPr>
        <w:t>of this night market is the food. You can taste delicious exotic food at every corner. Also, you can have a good time  browsing products.  More than 300 salespeople sell everything from clothes to teas and rare spices. It is possible to find</w:t>
      </w:r>
    </w:p>
    <w:p w14:paraId="49BC7598" w14:textId="77777777" w:rsidR="00E11E94" w:rsidRDefault="0027610E">
      <w:pPr>
        <w:spacing w:before="26"/>
        <w:ind w:left="188"/>
        <w:rPr>
          <w:rFonts w:ascii="Calibri" w:eastAsia="Calibri" w:hAnsi="Calibri" w:cs="Calibri"/>
          <w:sz w:val="24"/>
          <w:szCs w:val="24"/>
        </w:rPr>
      </w:pPr>
      <w:r>
        <w:rPr>
          <w:rFonts w:ascii="Calibri" w:eastAsia="Calibri" w:hAnsi="Calibri" w:cs="Calibri"/>
          <w:sz w:val="24"/>
          <w:szCs w:val="24"/>
        </w:rPr>
        <w:t xml:space="preserve">modern goods, such as electronic items, and    </w:t>
      </w:r>
      <w:r>
        <w:rPr>
          <w:rFonts w:ascii="Calibri" w:eastAsia="Calibri" w:hAnsi="Calibri" w:cs="Calibri"/>
          <w:b/>
          <w:sz w:val="24"/>
          <w:szCs w:val="24"/>
        </w:rPr>
        <w:t xml:space="preserve">9) </w:t>
      </w: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r>
        <w:rPr>
          <w:rFonts w:ascii="Calibri" w:eastAsia="Calibri" w:hAnsi="Calibri" w:cs="Calibri"/>
          <w:sz w:val="24"/>
          <w:szCs w:val="24"/>
        </w:rPr>
        <w:t>goods, such as handmade</w:t>
      </w:r>
    </w:p>
    <w:p w14:paraId="5DF83649" w14:textId="77777777" w:rsidR="00E11E94" w:rsidRDefault="00E11E94">
      <w:pPr>
        <w:spacing w:before="9" w:line="140" w:lineRule="exact"/>
        <w:rPr>
          <w:sz w:val="14"/>
          <w:szCs w:val="14"/>
        </w:rPr>
      </w:pPr>
    </w:p>
    <w:p w14:paraId="16478835" w14:textId="77777777" w:rsidR="00E11E94" w:rsidRDefault="0027610E">
      <w:pPr>
        <w:ind w:left="188"/>
        <w:rPr>
          <w:rFonts w:ascii="Calibri" w:eastAsia="Calibri" w:hAnsi="Calibri" w:cs="Calibri"/>
          <w:sz w:val="24"/>
          <w:szCs w:val="24"/>
        </w:rPr>
        <w:sectPr w:rsidR="00E11E94">
          <w:type w:val="continuous"/>
          <w:pgSz w:w="11920" w:h="16840"/>
          <w:pgMar w:top="1040" w:right="760" w:bottom="280" w:left="520" w:header="720" w:footer="720" w:gutter="0"/>
          <w:cols w:space="720"/>
        </w:sectPr>
      </w:pPr>
      <w:r>
        <w:rPr>
          <w:rFonts w:ascii="Calibri" w:eastAsia="Calibri" w:hAnsi="Calibri" w:cs="Calibri"/>
          <w:sz w:val="24"/>
          <w:szCs w:val="24"/>
        </w:rPr>
        <w:lastRenderedPageBreak/>
        <w:t>carpets. Thailand is also well-known for its night markets. In the night markets of Thailand, such as Roi</w:t>
      </w:r>
    </w:p>
    <w:p w14:paraId="51410C21" w14:textId="169D42AF" w:rsidR="00E11E94" w:rsidRDefault="00E11E94">
      <w:pPr>
        <w:spacing w:before="6" w:line="140" w:lineRule="exact"/>
        <w:rPr>
          <w:sz w:val="14"/>
          <w:szCs w:val="14"/>
        </w:rPr>
      </w:pPr>
    </w:p>
    <w:p w14:paraId="477B34A4" w14:textId="77777777" w:rsidR="00E11E94" w:rsidRDefault="0027610E">
      <w:pPr>
        <w:tabs>
          <w:tab w:val="left" w:pos="9080"/>
        </w:tabs>
        <w:ind w:left="188" w:right="-64"/>
        <w:rPr>
          <w:rFonts w:ascii="Calibri" w:eastAsia="Calibri" w:hAnsi="Calibri" w:cs="Calibri"/>
          <w:sz w:val="24"/>
          <w:szCs w:val="24"/>
        </w:rPr>
      </w:pPr>
      <w:r>
        <w:rPr>
          <w:rFonts w:ascii="Calibri" w:eastAsia="Calibri" w:hAnsi="Calibri" w:cs="Calibri"/>
          <w:sz w:val="24"/>
          <w:szCs w:val="24"/>
        </w:rPr>
        <w:t xml:space="preserve">Fat Market and JJ Green Night Market, you can see smiling and </w:t>
      </w:r>
      <w:r>
        <w:rPr>
          <w:rFonts w:ascii="Calibri" w:eastAsia="Calibri" w:hAnsi="Calibri" w:cs="Calibri"/>
          <w:b/>
          <w:sz w:val="24"/>
          <w:szCs w:val="24"/>
        </w:rPr>
        <w:t xml:space="preserve">10)  </w:t>
      </w:r>
      <w:r>
        <w:rPr>
          <w:rFonts w:ascii="Calibri" w:eastAsia="Calibri" w:hAnsi="Calibri" w:cs="Calibri"/>
          <w:b/>
          <w:sz w:val="24"/>
          <w:szCs w:val="24"/>
          <w:u w:val="thick" w:color="000000"/>
        </w:rPr>
        <w:t xml:space="preserve"> </w:t>
      </w:r>
      <w:r>
        <w:rPr>
          <w:rFonts w:ascii="Calibri" w:eastAsia="Calibri" w:hAnsi="Calibri" w:cs="Calibri"/>
          <w:b/>
          <w:sz w:val="24"/>
          <w:szCs w:val="24"/>
          <w:u w:val="thick" w:color="000000"/>
        </w:rPr>
        <w:tab/>
      </w:r>
    </w:p>
    <w:p w14:paraId="5C9F4B92" w14:textId="77777777" w:rsidR="00E11E94" w:rsidRDefault="00E11E94">
      <w:pPr>
        <w:spacing w:before="6" w:line="140" w:lineRule="exact"/>
        <w:rPr>
          <w:sz w:val="14"/>
          <w:szCs w:val="14"/>
        </w:rPr>
      </w:pPr>
    </w:p>
    <w:p w14:paraId="662311A1" w14:textId="77777777" w:rsidR="00E11E94" w:rsidRDefault="00DB0D6E">
      <w:pPr>
        <w:ind w:left="188"/>
        <w:rPr>
          <w:rFonts w:ascii="Calibri" w:eastAsia="Calibri" w:hAnsi="Calibri" w:cs="Calibri"/>
          <w:sz w:val="24"/>
          <w:szCs w:val="24"/>
        </w:rPr>
      </w:pPr>
      <w:r>
        <w:pict w14:anchorId="51A390E4">
          <v:group id="_x0000_s2097" style="position:absolute;left:0;text-align:left;margin-left:33.95pt;margin-top:.25pt;width:520.4pt;height:21.95pt;z-index:-1227;mso-position-horizontal-relative:page" coordorigin="679,5" coordsize="10408,439">
            <v:shape id="_x0000_s2098" style="position:absolute;left:679;top:5;width:10408;height:439" coordorigin="679,5" coordsize="10408,439" path="m679,444r10409,l11088,5,679,5r,439xe" stroked="f">
              <v:path arrowok="t"/>
            </v:shape>
            <w10:wrap anchorx="page"/>
          </v:group>
        </w:pict>
      </w:r>
      <w:r w:rsidR="0027610E">
        <w:rPr>
          <w:rFonts w:ascii="Calibri" w:eastAsia="Calibri" w:hAnsi="Calibri" w:cs="Calibri"/>
          <w:sz w:val="24"/>
          <w:szCs w:val="24"/>
        </w:rPr>
        <w:t>taste local street meals, and buy hand-made items.</w:t>
      </w:r>
    </w:p>
    <w:p w14:paraId="6A683569" w14:textId="77777777" w:rsidR="00E11E94" w:rsidRDefault="0027610E">
      <w:pPr>
        <w:spacing w:before="6" w:line="140" w:lineRule="exact"/>
        <w:rPr>
          <w:sz w:val="14"/>
          <w:szCs w:val="14"/>
        </w:rPr>
      </w:pPr>
      <w:r>
        <w:br w:type="column"/>
      </w:r>
    </w:p>
    <w:p w14:paraId="3AD5FAE0" w14:textId="77777777" w:rsidR="00E11E94" w:rsidRDefault="0027610E">
      <w:pPr>
        <w:rPr>
          <w:rFonts w:ascii="Calibri" w:eastAsia="Calibri" w:hAnsi="Calibri" w:cs="Calibri"/>
          <w:sz w:val="24"/>
          <w:szCs w:val="24"/>
        </w:rPr>
        <w:sectPr w:rsidR="00E11E94">
          <w:type w:val="continuous"/>
          <w:pgSz w:w="11920" w:h="16840"/>
          <w:pgMar w:top="1040" w:right="760" w:bottom="280" w:left="520" w:header="720" w:footer="720" w:gutter="0"/>
          <w:cols w:num="2" w:space="720" w:equalWidth="0">
            <w:col w:w="9082" w:space="112"/>
            <w:col w:w="1446"/>
          </w:cols>
        </w:sectPr>
      </w:pPr>
      <w:r>
        <w:rPr>
          <w:rFonts w:ascii="Calibri" w:eastAsia="Calibri" w:hAnsi="Calibri" w:cs="Calibri"/>
          <w:sz w:val="24"/>
          <w:szCs w:val="24"/>
        </w:rPr>
        <w:t>salespeople,</w:t>
      </w:r>
    </w:p>
    <w:p w14:paraId="3E063546" w14:textId="77777777" w:rsidR="00E11E94" w:rsidRDefault="0027610E">
      <w:pPr>
        <w:spacing w:before="50"/>
        <w:ind w:left="708"/>
        <w:rPr>
          <w:rFonts w:ascii="Calibri" w:eastAsia="Calibri" w:hAnsi="Calibri" w:cs="Calibri"/>
          <w:sz w:val="22"/>
          <w:szCs w:val="22"/>
        </w:rPr>
      </w:pPr>
      <w:r>
        <w:rPr>
          <w:rFonts w:ascii="Calibri" w:eastAsia="Calibri" w:hAnsi="Calibri" w:cs="Calibri"/>
          <w:b/>
          <w:sz w:val="22"/>
          <w:szCs w:val="22"/>
        </w:rPr>
        <w:lastRenderedPageBreak/>
        <w:t>Text I (22 pts.)</w:t>
      </w:r>
    </w:p>
    <w:p w14:paraId="0F36865D" w14:textId="77777777" w:rsidR="00E11E94" w:rsidRDefault="00E11E94">
      <w:pPr>
        <w:spacing w:before="1" w:line="240" w:lineRule="exact"/>
        <w:rPr>
          <w:sz w:val="24"/>
          <w:szCs w:val="24"/>
        </w:rPr>
      </w:pPr>
    </w:p>
    <w:p w14:paraId="39CD5FA6" w14:textId="77777777" w:rsidR="00E11E94" w:rsidRDefault="0027610E">
      <w:pPr>
        <w:spacing w:before="12"/>
        <w:ind w:left="708"/>
        <w:rPr>
          <w:rFonts w:ascii="Calibri" w:eastAsia="Calibri" w:hAnsi="Calibri" w:cs="Calibri"/>
          <w:sz w:val="22"/>
          <w:szCs w:val="22"/>
        </w:rPr>
      </w:pPr>
      <w:r>
        <w:rPr>
          <w:rFonts w:ascii="Calibri" w:eastAsia="Calibri" w:hAnsi="Calibri" w:cs="Calibri"/>
          <w:b/>
          <w:sz w:val="22"/>
          <w:szCs w:val="22"/>
        </w:rPr>
        <w:t>Read the text and answer the questions that follows.</w:t>
      </w:r>
    </w:p>
    <w:p w14:paraId="16DB302F" w14:textId="77777777" w:rsidR="00E11E94" w:rsidRDefault="0027610E">
      <w:pPr>
        <w:tabs>
          <w:tab w:val="left" w:pos="500"/>
        </w:tabs>
        <w:spacing w:before="78"/>
        <w:ind w:left="516" w:right="197" w:hanging="463"/>
        <w:rPr>
          <w:rFonts w:ascii="Calibri" w:eastAsia="Calibri" w:hAnsi="Calibri" w:cs="Calibri"/>
          <w:sz w:val="24"/>
          <w:szCs w:val="24"/>
        </w:rPr>
      </w:pPr>
      <w:r>
        <w:rPr>
          <w:rFonts w:ascii="Calibri" w:eastAsia="Calibri" w:hAnsi="Calibri" w:cs="Calibri"/>
          <w:position w:val="2"/>
          <w:sz w:val="22"/>
          <w:szCs w:val="22"/>
        </w:rPr>
        <w:t>1</w:t>
      </w:r>
      <w:r>
        <w:rPr>
          <w:rFonts w:ascii="Calibri" w:eastAsia="Calibri" w:hAnsi="Calibri" w:cs="Calibri"/>
          <w:position w:val="2"/>
          <w:sz w:val="22"/>
          <w:szCs w:val="22"/>
        </w:rPr>
        <w:tab/>
      </w:r>
      <w:r>
        <w:rPr>
          <w:rFonts w:ascii="Calibri" w:eastAsia="Calibri" w:hAnsi="Calibri" w:cs="Calibri"/>
          <w:sz w:val="24"/>
          <w:szCs w:val="24"/>
        </w:rPr>
        <w:t xml:space="preserve">Back in the 1950s, the McDonald brothers, Maurice and Richard, owned a barbecue restaurant in </w:t>
      </w:r>
      <w:r>
        <w:rPr>
          <w:rFonts w:ascii="Calibri" w:eastAsia="Calibri" w:hAnsi="Calibri" w:cs="Calibri"/>
          <w:color w:val="171717"/>
          <w:sz w:val="24"/>
          <w:szCs w:val="24"/>
        </w:rPr>
        <w:t>California, USA</w:t>
      </w:r>
      <w:r>
        <w:rPr>
          <w:rFonts w:ascii="Calibri" w:eastAsia="Calibri" w:hAnsi="Calibri" w:cs="Calibri"/>
          <w:color w:val="000000"/>
          <w:sz w:val="24"/>
          <w:szCs w:val="24"/>
        </w:rPr>
        <w:t>. They made a lot of money with their restaurant, but they felt tired of owning a business. They wanted to close their restaurant, but later they thought of a new idea. They decided to try a new system of preparing and serving food in their restaurant. This new system changed a lot of things in the restaurant and the whole food- service business in the country.</w:t>
      </w:r>
    </w:p>
    <w:p w14:paraId="71D43C7C" w14:textId="77777777" w:rsidR="00E11E94" w:rsidRDefault="00E11E94">
      <w:pPr>
        <w:spacing w:before="4" w:line="140" w:lineRule="exact"/>
        <w:rPr>
          <w:sz w:val="14"/>
          <w:szCs w:val="14"/>
        </w:rPr>
      </w:pPr>
    </w:p>
    <w:p w14:paraId="762150D6" w14:textId="77777777" w:rsidR="00E11E94" w:rsidRDefault="0027610E">
      <w:pPr>
        <w:spacing w:line="220" w:lineRule="exact"/>
        <w:ind w:left="53"/>
        <w:rPr>
          <w:rFonts w:ascii="Calibri" w:eastAsia="Calibri" w:hAnsi="Calibri" w:cs="Calibri"/>
          <w:sz w:val="22"/>
          <w:szCs w:val="22"/>
        </w:rPr>
      </w:pPr>
      <w:r>
        <w:rPr>
          <w:rFonts w:ascii="Calibri" w:eastAsia="Calibri" w:hAnsi="Calibri" w:cs="Calibri"/>
          <w:position w:val="-3"/>
          <w:sz w:val="22"/>
          <w:szCs w:val="22"/>
        </w:rPr>
        <w:t>2</w:t>
      </w:r>
    </w:p>
    <w:p w14:paraId="7727223E" w14:textId="77777777" w:rsidR="00E11E94" w:rsidRDefault="0027610E">
      <w:pPr>
        <w:spacing w:line="200" w:lineRule="exact"/>
        <w:ind w:left="557"/>
        <w:rPr>
          <w:rFonts w:ascii="Calibri" w:eastAsia="Calibri" w:hAnsi="Calibri" w:cs="Calibri"/>
          <w:sz w:val="24"/>
          <w:szCs w:val="24"/>
        </w:rPr>
      </w:pPr>
      <w:r>
        <w:rPr>
          <w:rFonts w:ascii="Calibri" w:eastAsia="Calibri" w:hAnsi="Calibri" w:cs="Calibri"/>
          <w:position w:val="2"/>
          <w:sz w:val="24"/>
          <w:szCs w:val="24"/>
        </w:rPr>
        <w:t xml:space="preserve">The brothers’ new restaurant was quite different </w:t>
      </w:r>
      <w:r>
        <w:rPr>
          <w:rFonts w:ascii="Calibri" w:eastAsia="Calibri" w:hAnsi="Calibri" w:cs="Calibri"/>
          <w:b/>
          <w:position w:val="2"/>
          <w:sz w:val="24"/>
          <w:szCs w:val="24"/>
        </w:rPr>
        <w:t xml:space="preserve">from the </w:t>
      </w:r>
      <w:r>
        <w:rPr>
          <w:rFonts w:ascii="Calibri" w:eastAsia="Calibri" w:hAnsi="Calibri" w:cs="Calibri"/>
          <w:position w:val="2"/>
          <w:sz w:val="24"/>
          <w:szCs w:val="24"/>
        </w:rPr>
        <w:t>original. On the menu, there were just hamburgers,</w:t>
      </w:r>
    </w:p>
    <w:p w14:paraId="33599225" w14:textId="77777777" w:rsidR="00E11E94" w:rsidRDefault="0027610E">
      <w:pPr>
        <w:ind w:left="557" w:right="72"/>
        <w:rPr>
          <w:rFonts w:ascii="Calibri" w:eastAsia="Calibri" w:hAnsi="Calibri" w:cs="Calibri"/>
          <w:sz w:val="24"/>
          <w:szCs w:val="24"/>
        </w:rPr>
      </w:pPr>
      <w:r>
        <w:rPr>
          <w:rFonts w:ascii="Calibri" w:eastAsia="Calibri" w:hAnsi="Calibri" w:cs="Calibri"/>
          <w:sz w:val="24"/>
          <w:szCs w:val="24"/>
        </w:rPr>
        <w:t xml:space="preserve">cheeseburgers, french fries and drinks. There were no dishes or glasses. Instead, there were paper wrappers and paper cups. There weren’t any professional cooks in this restaurant, either. Instead, there were several workers, and each worker had a different task. 1)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_. There were no waiters or waitresses. Customers ordered food and paid for it at a counter. Then, they carried their own food to a table. This new system was like a factory. Faster food preparation meant more </w:t>
      </w:r>
      <w:r>
        <w:rPr>
          <w:rFonts w:ascii="Calibri" w:eastAsia="Calibri" w:hAnsi="Calibri" w:cs="Calibri"/>
          <w:b/>
          <w:sz w:val="24"/>
          <w:szCs w:val="24"/>
        </w:rPr>
        <w:t xml:space="preserve">production </w:t>
      </w:r>
      <w:r>
        <w:rPr>
          <w:rFonts w:ascii="Calibri" w:eastAsia="Calibri" w:hAnsi="Calibri" w:cs="Calibri"/>
          <w:sz w:val="24"/>
          <w:szCs w:val="24"/>
        </w:rPr>
        <w:t>in the kitchen and lower costs. The system made a big change in the restaurant business and introduced the term "fast food".</w:t>
      </w:r>
    </w:p>
    <w:p w14:paraId="0E486565" w14:textId="77777777" w:rsidR="00E11E94" w:rsidRDefault="00E11E94">
      <w:pPr>
        <w:spacing w:before="14" w:line="200" w:lineRule="exact"/>
      </w:pPr>
    </w:p>
    <w:p w14:paraId="0A667FE7" w14:textId="77777777" w:rsidR="00E11E94" w:rsidRDefault="0027610E">
      <w:pPr>
        <w:tabs>
          <w:tab w:val="left" w:pos="540"/>
        </w:tabs>
        <w:ind w:left="557" w:right="86" w:hanging="504"/>
        <w:rPr>
          <w:rFonts w:ascii="Calibri" w:eastAsia="Calibri" w:hAnsi="Calibri" w:cs="Calibri"/>
          <w:sz w:val="24"/>
          <w:szCs w:val="24"/>
        </w:rPr>
      </w:pPr>
      <w:r>
        <w:rPr>
          <w:rFonts w:ascii="Calibri" w:eastAsia="Calibri" w:hAnsi="Calibri" w:cs="Calibri"/>
          <w:position w:val="10"/>
          <w:sz w:val="22"/>
          <w:szCs w:val="22"/>
        </w:rPr>
        <w:t>3</w:t>
      </w:r>
      <w:r>
        <w:rPr>
          <w:rFonts w:ascii="Calibri" w:eastAsia="Calibri" w:hAnsi="Calibri" w:cs="Calibri"/>
          <w:position w:val="10"/>
          <w:sz w:val="22"/>
          <w:szCs w:val="22"/>
        </w:rPr>
        <w:tab/>
      </w:r>
      <w:r>
        <w:rPr>
          <w:rFonts w:ascii="Calibri" w:eastAsia="Calibri" w:hAnsi="Calibri" w:cs="Calibri"/>
          <w:sz w:val="24"/>
          <w:szCs w:val="24"/>
        </w:rPr>
        <w:t xml:space="preserve">Carl Karcher, the owner of another restaurant nearby, heard about the 15-cent hamburgers in his neighborhood. He sold his own burgers for 35 cents. When he visited the McDonald's, he was greatly surprised. There was a long line of customers and a very efficient kitchen staff in the restaurant. He </w:t>
      </w:r>
      <w:r>
        <w:rPr>
          <w:rFonts w:ascii="Calibri" w:eastAsia="Calibri" w:hAnsi="Calibri" w:cs="Calibri"/>
          <w:b/>
          <w:sz w:val="24"/>
          <w:szCs w:val="24"/>
        </w:rPr>
        <w:t xml:space="preserve">thought </w:t>
      </w:r>
      <w:r>
        <w:rPr>
          <w:rFonts w:ascii="Calibri" w:eastAsia="Calibri" w:hAnsi="Calibri" w:cs="Calibri"/>
          <w:sz w:val="24"/>
          <w:szCs w:val="24"/>
        </w:rPr>
        <w:t>that this new restaurant system was a good business model. In 1956, Karcher opened his own fast-food restaurant and named it Carl's Jr.</w:t>
      </w:r>
    </w:p>
    <w:p w14:paraId="19457AD7" w14:textId="77777777" w:rsidR="00E11E94" w:rsidRDefault="00E11E94">
      <w:pPr>
        <w:spacing w:before="19" w:line="280" w:lineRule="exact"/>
        <w:rPr>
          <w:sz w:val="28"/>
          <w:szCs w:val="28"/>
        </w:rPr>
      </w:pPr>
    </w:p>
    <w:p w14:paraId="19864D3E" w14:textId="77777777" w:rsidR="00E11E94" w:rsidRDefault="0027610E">
      <w:pPr>
        <w:tabs>
          <w:tab w:val="left" w:pos="540"/>
        </w:tabs>
        <w:spacing w:line="233" w:lineRule="auto"/>
        <w:ind w:left="557" w:right="126" w:hanging="504"/>
        <w:rPr>
          <w:rFonts w:ascii="Calibri" w:eastAsia="Calibri" w:hAnsi="Calibri" w:cs="Calibri"/>
          <w:sz w:val="16"/>
          <w:szCs w:val="16"/>
        </w:rPr>
      </w:pPr>
      <w:r>
        <w:rPr>
          <w:rFonts w:ascii="Calibri" w:eastAsia="Calibri" w:hAnsi="Calibri" w:cs="Calibri"/>
          <w:position w:val="-3"/>
          <w:sz w:val="22"/>
          <w:szCs w:val="22"/>
        </w:rPr>
        <w:t>4</w:t>
      </w:r>
      <w:r>
        <w:rPr>
          <w:rFonts w:ascii="Calibri" w:eastAsia="Calibri" w:hAnsi="Calibri" w:cs="Calibri"/>
          <w:position w:val="-3"/>
          <w:sz w:val="22"/>
          <w:szCs w:val="22"/>
        </w:rPr>
        <w:tab/>
      </w:r>
      <w:r>
        <w:rPr>
          <w:rFonts w:ascii="Calibri" w:eastAsia="Calibri" w:hAnsi="Calibri" w:cs="Calibri"/>
          <w:sz w:val="24"/>
          <w:szCs w:val="24"/>
        </w:rPr>
        <w:t xml:space="preserve">A salesperson called Ray Kroc heard about the new restaurant and visited the McDonalds.   2) </w:t>
      </w:r>
      <w:r>
        <w:rPr>
          <w:rFonts w:ascii="Calibri" w:eastAsia="Calibri" w:hAnsi="Calibri" w:cs="Calibri"/>
          <w:sz w:val="24"/>
          <w:szCs w:val="24"/>
          <w:u w:val="single" w:color="000000"/>
        </w:rPr>
        <w:t xml:space="preserve">                  </w:t>
      </w:r>
      <w:r>
        <w:rPr>
          <w:rFonts w:ascii="Calibri" w:eastAsia="Calibri" w:hAnsi="Calibri" w:cs="Calibri"/>
          <w:sz w:val="24"/>
          <w:szCs w:val="24"/>
        </w:rPr>
        <w:t>. He decided to open more restaurants like this, so he paid the owners to build more McDonald's restaurants across the United States. By 1960, Kroc was the owner of 250 McDonald’s restaurants. Ten years later, there were nearly 3,000 restaurants in the McDonald's restaurant chain.</w:t>
      </w:r>
      <w:r>
        <w:rPr>
          <w:rFonts w:ascii="Calibri" w:eastAsia="Calibri" w:hAnsi="Calibri" w:cs="Calibri"/>
          <w:position w:val="8"/>
          <w:sz w:val="16"/>
          <w:szCs w:val="16"/>
        </w:rPr>
        <w:t>1</w:t>
      </w:r>
    </w:p>
    <w:p w14:paraId="504E13C5" w14:textId="77777777" w:rsidR="00E11E94" w:rsidRDefault="00E11E94">
      <w:pPr>
        <w:spacing w:before="4" w:line="220" w:lineRule="exact"/>
        <w:rPr>
          <w:sz w:val="22"/>
          <w:szCs w:val="22"/>
        </w:rPr>
      </w:pPr>
    </w:p>
    <w:p w14:paraId="5E595B02" w14:textId="77777777" w:rsidR="00E11E94" w:rsidRDefault="0027610E">
      <w:pPr>
        <w:tabs>
          <w:tab w:val="left" w:pos="540"/>
        </w:tabs>
        <w:ind w:left="557" w:right="167" w:hanging="504"/>
        <w:rPr>
          <w:rFonts w:ascii="Calibri" w:eastAsia="Calibri" w:hAnsi="Calibri" w:cs="Calibri"/>
          <w:sz w:val="24"/>
          <w:szCs w:val="24"/>
        </w:rPr>
      </w:pPr>
      <w:r>
        <w:rPr>
          <w:rFonts w:ascii="Calibri" w:eastAsia="Calibri" w:hAnsi="Calibri" w:cs="Calibri"/>
          <w:b/>
          <w:position w:val="9"/>
          <w:sz w:val="22"/>
          <w:szCs w:val="22"/>
        </w:rPr>
        <w:t>5</w:t>
      </w:r>
      <w:r>
        <w:rPr>
          <w:rFonts w:ascii="Calibri" w:eastAsia="Calibri" w:hAnsi="Calibri" w:cs="Calibri"/>
          <w:b/>
          <w:position w:val="9"/>
          <w:sz w:val="22"/>
          <w:szCs w:val="22"/>
        </w:rPr>
        <w:tab/>
      </w:r>
      <w:r>
        <w:rPr>
          <w:rFonts w:ascii="Calibri" w:eastAsia="Calibri" w:hAnsi="Calibri" w:cs="Calibri"/>
          <w:sz w:val="24"/>
          <w:szCs w:val="24"/>
        </w:rPr>
        <w:t xml:space="preserve">The fast food industry grew quickly because it was born at the right time. One factor was the growing US </w:t>
      </w:r>
      <w:r>
        <w:rPr>
          <w:rFonts w:ascii="Calibri" w:eastAsia="Calibri" w:hAnsi="Calibri" w:cs="Calibri"/>
          <w:b/>
          <w:sz w:val="24"/>
          <w:szCs w:val="24"/>
        </w:rPr>
        <w:t>economy</w:t>
      </w:r>
      <w:r>
        <w:rPr>
          <w:rFonts w:ascii="Calibri" w:eastAsia="Calibri" w:hAnsi="Calibri" w:cs="Calibri"/>
          <w:sz w:val="24"/>
          <w:szCs w:val="24"/>
        </w:rPr>
        <w:t xml:space="preserve">. The young people in the 1950s were a very hardworking </w:t>
      </w:r>
      <w:r>
        <w:rPr>
          <w:rFonts w:ascii="Calibri" w:eastAsia="Calibri" w:hAnsi="Calibri" w:cs="Calibri"/>
          <w:b/>
          <w:sz w:val="24"/>
          <w:szCs w:val="24"/>
        </w:rPr>
        <w:t xml:space="preserve">generation. Also, they were full of hope. </w:t>
      </w:r>
      <w:r>
        <w:rPr>
          <w:rFonts w:ascii="Calibri" w:eastAsia="Calibri" w:hAnsi="Calibri" w:cs="Calibri"/>
          <w:sz w:val="24"/>
          <w:szCs w:val="24"/>
        </w:rPr>
        <w:t xml:space="preserve">They set up new businesses and hoped to be successful. Another important factor was the automobile. Thanks to the new technology, automobiles were now economical and easy to drive. People bought new automobiles and wanted to go to places. Also, they had a national highway system, </w:t>
      </w:r>
      <w:r>
        <w:rPr>
          <w:rFonts w:ascii="Calibri" w:eastAsia="Calibri" w:hAnsi="Calibri" w:cs="Calibri"/>
          <w:b/>
          <w:sz w:val="24"/>
          <w:szCs w:val="24"/>
        </w:rPr>
        <w:t xml:space="preserve">so it was possible to </w:t>
      </w:r>
      <w:r>
        <w:rPr>
          <w:rFonts w:ascii="Calibri" w:eastAsia="Calibri" w:hAnsi="Calibri" w:cs="Calibri"/>
          <w:sz w:val="24"/>
          <w:szCs w:val="24"/>
        </w:rPr>
        <w:t>drive long distances. People needed gasoline stations to buy fuel for their cars, and they needed restaurants for a quick meal. In time, hundreds of new gasoline stations and fast-food restaurants opened for travelers along the highways. This is how fast food restaurant chains became common.</w:t>
      </w:r>
    </w:p>
    <w:p w14:paraId="250551E4" w14:textId="77777777" w:rsidR="00E11E94" w:rsidRDefault="00E11E94">
      <w:pPr>
        <w:spacing w:before="2" w:line="260" w:lineRule="exact"/>
        <w:rPr>
          <w:sz w:val="26"/>
          <w:szCs w:val="26"/>
        </w:rPr>
      </w:pPr>
    </w:p>
    <w:p w14:paraId="58235C76" w14:textId="77777777" w:rsidR="00E11E94" w:rsidRDefault="0027610E">
      <w:pPr>
        <w:tabs>
          <w:tab w:val="left" w:pos="500"/>
        </w:tabs>
        <w:ind w:left="516" w:right="446" w:hanging="463"/>
        <w:rPr>
          <w:rFonts w:ascii="Calibri" w:eastAsia="Calibri" w:hAnsi="Calibri" w:cs="Calibri"/>
          <w:sz w:val="24"/>
          <w:szCs w:val="24"/>
        </w:rPr>
      </w:pPr>
      <w:r>
        <w:rPr>
          <w:rFonts w:ascii="Calibri" w:eastAsia="Calibri" w:hAnsi="Calibri" w:cs="Calibri"/>
          <w:b/>
          <w:position w:val="5"/>
          <w:sz w:val="22"/>
          <w:szCs w:val="22"/>
        </w:rPr>
        <w:t>6</w:t>
      </w:r>
      <w:r>
        <w:rPr>
          <w:rFonts w:ascii="Calibri" w:eastAsia="Calibri" w:hAnsi="Calibri" w:cs="Calibri"/>
          <w:b/>
          <w:position w:val="5"/>
          <w:sz w:val="22"/>
          <w:szCs w:val="22"/>
        </w:rPr>
        <w:tab/>
      </w:r>
      <w:r>
        <w:rPr>
          <w:rFonts w:ascii="Calibri" w:eastAsia="Calibri" w:hAnsi="Calibri" w:cs="Calibri"/>
          <w:sz w:val="24"/>
          <w:szCs w:val="24"/>
        </w:rPr>
        <w:t>The new restaurants at the gasoline stations copied the McDonald's food service model. Some of these restaurants failed, but others grew bigger and opened nationwide chains with hundreds of restaurants throughout the country. Burger King, Domino's Pizza and Kentucky Fried Chicken (KFC) were among the new businesses of the 1950s and 1960s.</w:t>
      </w:r>
    </w:p>
    <w:p w14:paraId="5F9F0364" w14:textId="77777777" w:rsidR="00E11E94" w:rsidRDefault="00E11E94">
      <w:pPr>
        <w:spacing w:before="4" w:line="140" w:lineRule="exact"/>
        <w:rPr>
          <w:sz w:val="14"/>
          <w:szCs w:val="14"/>
        </w:rPr>
      </w:pPr>
    </w:p>
    <w:p w14:paraId="7251FC13" w14:textId="77777777" w:rsidR="00E11E94" w:rsidRDefault="0027610E">
      <w:pPr>
        <w:spacing w:line="220" w:lineRule="exact"/>
        <w:ind w:left="53"/>
        <w:rPr>
          <w:rFonts w:ascii="Calibri" w:eastAsia="Calibri" w:hAnsi="Calibri" w:cs="Calibri"/>
          <w:sz w:val="22"/>
          <w:szCs w:val="22"/>
        </w:rPr>
      </w:pPr>
      <w:r>
        <w:rPr>
          <w:rFonts w:ascii="Calibri" w:eastAsia="Calibri" w:hAnsi="Calibri" w:cs="Calibri"/>
          <w:b/>
          <w:position w:val="-3"/>
          <w:sz w:val="22"/>
          <w:szCs w:val="22"/>
        </w:rPr>
        <w:t>7</w:t>
      </w:r>
    </w:p>
    <w:p w14:paraId="4E40628E" w14:textId="77777777" w:rsidR="00E11E94" w:rsidRDefault="0027610E">
      <w:pPr>
        <w:spacing w:line="200" w:lineRule="exact"/>
        <w:ind w:left="516"/>
        <w:rPr>
          <w:rFonts w:ascii="Calibri" w:eastAsia="Calibri" w:hAnsi="Calibri" w:cs="Calibri"/>
          <w:sz w:val="24"/>
          <w:szCs w:val="24"/>
        </w:rPr>
      </w:pPr>
      <w:r>
        <w:rPr>
          <w:rFonts w:ascii="Calibri" w:eastAsia="Calibri" w:hAnsi="Calibri" w:cs="Calibri"/>
          <w:position w:val="2"/>
          <w:sz w:val="24"/>
          <w:szCs w:val="24"/>
        </w:rPr>
        <w:t>These restaurants and other copies of McDonald's made a big change in many business sectors. Several</w:t>
      </w:r>
    </w:p>
    <w:p w14:paraId="1711D2F5" w14:textId="77777777" w:rsidR="00E11E94" w:rsidRDefault="0027610E">
      <w:pPr>
        <w:ind w:left="516" w:right="273"/>
        <w:rPr>
          <w:rFonts w:ascii="Calibri" w:eastAsia="Calibri" w:hAnsi="Calibri" w:cs="Calibri"/>
          <w:sz w:val="24"/>
          <w:szCs w:val="24"/>
        </w:rPr>
        <w:sectPr w:rsidR="00E11E94">
          <w:headerReference w:type="default" r:id="rId10"/>
          <w:pgSz w:w="11920" w:h="16840"/>
          <w:pgMar w:top="920" w:right="360" w:bottom="280" w:left="0" w:header="0" w:footer="772" w:gutter="0"/>
          <w:cols w:space="720"/>
        </w:sectPr>
      </w:pPr>
      <w:r>
        <w:rPr>
          <w:rFonts w:ascii="Calibri" w:eastAsia="Calibri" w:hAnsi="Calibri" w:cs="Calibri"/>
          <w:sz w:val="24"/>
          <w:szCs w:val="24"/>
        </w:rPr>
        <w:t xml:space="preserve">businesses started to use the McDonald’s chain store model. Clothing stores, movie theaters, car rental agencies, bookstores, shipping services and hotels opened their own national chains. In the 1970s, other countries started to adopt this business model. 3) </w:t>
      </w:r>
      <w:r>
        <w:rPr>
          <w:rFonts w:ascii="Calibri" w:eastAsia="Calibri" w:hAnsi="Calibri" w:cs="Calibri"/>
          <w:sz w:val="24"/>
          <w:szCs w:val="24"/>
          <w:u w:val="single" w:color="000000"/>
        </w:rPr>
        <w:t xml:space="preserve">                    </w:t>
      </w:r>
      <w:r>
        <w:rPr>
          <w:rFonts w:ascii="Calibri" w:eastAsia="Calibri" w:hAnsi="Calibri" w:cs="Calibri"/>
          <w:sz w:val="24"/>
          <w:szCs w:val="24"/>
        </w:rPr>
        <w:t>. A model for fast-food restaurant service helped to change business throughout the world.</w:t>
      </w:r>
    </w:p>
    <w:p w14:paraId="21D6ADAA" w14:textId="77777777" w:rsidR="00E11E94" w:rsidRDefault="0027610E">
      <w:pPr>
        <w:spacing w:before="50"/>
        <w:ind w:left="108"/>
        <w:rPr>
          <w:rFonts w:ascii="Calibri" w:eastAsia="Calibri" w:hAnsi="Calibri" w:cs="Calibri"/>
          <w:sz w:val="24"/>
          <w:szCs w:val="24"/>
        </w:rPr>
      </w:pPr>
      <w:r>
        <w:rPr>
          <w:rFonts w:ascii="Calibri" w:eastAsia="Calibri" w:hAnsi="Calibri" w:cs="Calibri"/>
          <w:b/>
          <w:sz w:val="24"/>
          <w:szCs w:val="24"/>
        </w:rPr>
        <w:lastRenderedPageBreak/>
        <w:t>A. Choose a suitable sentence for each blank in the text. There is ONE extra sentence that you don’t</w:t>
      </w:r>
    </w:p>
    <w:p w14:paraId="43D11020" w14:textId="77777777" w:rsidR="00E11E94" w:rsidRDefault="0027610E">
      <w:pPr>
        <w:spacing w:before="58"/>
        <w:ind w:left="108"/>
        <w:rPr>
          <w:rFonts w:ascii="Calibri" w:eastAsia="Calibri" w:hAnsi="Calibri" w:cs="Calibri"/>
          <w:sz w:val="24"/>
          <w:szCs w:val="24"/>
        </w:rPr>
      </w:pPr>
      <w:r>
        <w:rPr>
          <w:rFonts w:ascii="Calibri" w:eastAsia="Calibri" w:hAnsi="Calibri" w:cs="Calibri"/>
          <w:b/>
          <w:sz w:val="24"/>
          <w:szCs w:val="24"/>
        </w:rPr>
        <w:t>need. (1 pt. each; 3 pts.)</w:t>
      </w:r>
    </w:p>
    <w:p w14:paraId="46646C66" w14:textId="77777777" w:rsidR="00E11E94" w:rsidRDefault="00E11E94">
      <w:pPr>
        <w:spacing w:before="3" w:line="220" w:lineRule="exact"/>
        <w:rPr>
          <w:sz w:val="22"/>
          <w:szCs w:val="22"/>
        </w:rPr>
      </w:pPr>
    </w:p>
    <w:p w14:paraId="159F578E" w14:textId="77777777" w:rsidR="00E11E94" w:rsidRDefault="0027610E">
      <w:pPr>
        <w:ind w:left="535"/>
        <w:rPr>
          <w:rFonts w:ascii="Calibri" w:eastAsia="Calibri" w:hAnsi="Calibri" w:cs="Calibri"/>
          <w:sz w:val="24"/>
          <w:szCs w:val="24"/>
        </w:rPr>
      </w:pPr>
      <w:r>
        <w:rPr>
          <w:rFonts w:ascii="Calibri" w:eastAsia="Calibri" w:hAnsi="Calibri" w:cs="Calibri"/>
          <w:b/>
          <w:sz w:val="24"/>
          <w:szCs w:val="24"/>
        </w:rPr>
        <w:t xml:space="preserve">a) </w:t>
      </w:r>
      <w:r>
        <w:rPr>
          <w:rFonts w:ascii="Calibri" w:eastAsia="Calibri" w:hAnsi="Calibri" w:cs="Calibri"/>
          <w:sz w:val="24"/>
          <w:szCs w:val="24"/>
        </w:rPr>
        <w:t>He started to use another service system in the McDonald’s restaurant</w:t>
      </w:r>
    </w:p>
    <w:p w14:paraId="1CEE958A" w14:textId="77777777" w:rsidR="00E11E94" w:rsidRDefault="00E11E94">
      <w:pPr>
        <w:spacing w:before="6" w:line="140" w:lineRule="exact"/>
        <w:rPr>
          <w:sz w:val="14"/>
          <w:szCs w:val="14"/>
        </w:rPr>
      </w:pPr>
    </w:p>
    <w:p w14:paraId="07EB9665" w14:textId="77777777" w:rsidR="00E11E94" w:rsidRDefault="0027610E">
      <w:pPr>
        <w:ind w:left="559"/>
        <w:rPr>
          <w:rFonts w:ascii="Calibri" w:eastAsia="Calibri" w:hAnsi="Calibri" w:cs="Calibri"/>
          <w:sz w:val="24"/>
          <w:szCs w:val="24"/>
        </w:rPr>
      </w:pPr>
      <w:r>
        <w:rPr>
          <w:rFonts w:ascii="Calibri" w:eastAsia="Calibri" w:hAnsi="Calibri" w:cs="Calibri"/>
          <w:b/>
          <w:sz w:val="24"/>
          <w:szCs w:val="24"/>
        </w:rPr>
        <w:t xml:space="preserve">b) </w:t>
      </w:r>
      <w:r>
        <w:rPr>
          <w:rFonts w:ascii="Calibri" w:eastAsia="Calibri" w:hAnsi="Calibri" w:cs="Calibri"/>
          <w:sz w:val="24"/>
          <w:szCs w:val="24"/>
        </w:rPr>
        <w:t>One fried the hamburgers, another wrapped them in paper, and a third cooked french fries</w:t>
      </w:r>
    </w:p>
    <w:p w14:paraId="73F54A33" w14:textId="77777777" w:rsidR="00E11E94" w:rsidRDefault="00E11E94">
      <w:pPr>
        <w:spacing w:before="9" w:line="140" w:lineRule="exact"/>
        <w:rPr>
          <w:sz w:val="14"/>
          <w:szCs w:val="14"/>
        </w:rPr>
      </w:pPr>
    </w:p>
    <w:p w14:paraId="242C787F" w14:textId="77777777" w:rsidR="00E11E94" w:rsidRDefault="0027610E">
      <w:pPr>
        <w:ind w:left="559"/>
        <w:rPr>
          <w:rFonts w:ascii="Calibri" w:eastAsia="Calibri" w:hAnsi="Calibri" w:cs="Calibri"/>
          <w:sz w:val="24"/>
          <w:szCs w:val="24"/>
        </w:rPr>
      </w:pPr>
      <w:r>
        <w:rPr>
          <w:rFonts w:ascii="Calibri" w:eastAsia="Calibri" w:hAnsi="Calibri" w:cs="Calibri"/>
          <w:b/>
          <w:sz w:val="24"/>
          <w:szCs w:val="24"/>
        </w:rPr>
        <w:t xml:space="preserve">c) </w:t>
      </w:r>
      <w:r>
        <w:rPr>
          <w:rFonts w:ascii="Calibri" w:eastAsia="Calibri" w:hAnsi="Calibri" w:cs="Calibri"/>
          <w:sz w:val="24"/>
          <w:szCs w:val="24"/>
        </w:rPr>
        <w:t>National chains became international chains</w:t>
      </w:r>
    </w:p>
    <w:p w14:paraId="59175E40" w14:textId="77777777" w:rsidR="00E11E94" w:rsidRDefault="00E11E94">
      <w:pPr>
        <w:spacing w:before="6" w:line="140" w:lineRule="exact"/>
        <w:rPr>
          <w:sz w:val="14"/>
          <w:szCs w:val="14"/>
        </w:rPr>
      </w:pPr>
    </w:p>
    <w:p w14:paraId="7087AD57" w14:textId="77777777" w:rsidR="00E11E94" w:rsidRDefault="0027610E">
      <w:pPr>
        <w:ind w:left="559"/>
        <w:rPr>
          <w:rFonts w:ascii="Calibri" w:eastAsia="Calibri" w:hAnsi="Calibri" w:cs="Calibri"/>
          <w:sz w:val="24"/>
          <w:szCs w:val="24"/>
        </w:rPr>
      </w:pPr>
      <w:r>
        <w:rPr>
          <w:rFonts w:ascii="Calibri" w:eastAsia="Calibri" w:hAnsi="Calibri" w:cs="Calibri"/>
          <w:b/>
          <w:sz w:val="24"/>
          <w:szCs w:val="24"/>
        </w:rPr>
        <w:t xml:space="preserve">d) </w:t>
      </w:r>
      <w:r>
        <w:rPr>
          <w:rFonts w:ascii="Calibri" w:eastAsia="Calibri" w:hAnsi="Calibri" w:cs="Calibri"/>
          <w:sz w:val="24"/>
          <w:szCs w:val="24"/>
        </w:rPr>
        <w:t>He found the restaurant’s food preparation system very practical</w:t>
      </w:r>
    </w:p>
    <w:p w14:paraId="2011D89F" w14:textId="77777777" w:rsidR="00E11E94" w:rsidRDefault="00E11E94">
      <w:pPr>
        <w:spacing w:before="8" w:line="180" w:lineRule="exact"/>
        <w:rPr>
          <w:sz w:val="18"/>
          <w:szCs w:val="18"/>
        </w:rPr>
      </w:pPr>
    </w:p>
    <w:p w14:paraId="67B00288" w14:textId="77777777" w:rsidR="00E11E94" w:rsidRDefault="00E11E94">
      <w:pPr>
        <w:spacing w:line="200" w:lineRule="exact"/>
      </w:pPr>
    </w:p>
    <w:p w14:paraId="665E1324" w14:textId="77777777" w:rsidR="00E11E94" w:rsidRDefault="00E11E94">
      <w:pPr>
        <w:spacing w:line="200" w:lineRule="exact"/>
      </w:pPr>
    </w:p>
    <w:p w14:paraId="42112FF5" w14:textId="77777777" w:rsidR="00E11E94" w:rsidRDefault="0027610E">
      <w:pPr>
        <w:ind w:left="108"/>
        <w:rPr>
          <w:rFonts w:ascii="Calibri" w:eastAsia="Calibri" w:hAnsi="Calibri" w:cs="Calibri"/>
          <w:sz w:val="24"/>
          <w:szCs w:val="24"/>
        </w:rPr>
      </w:pPr>
      <w:r>
        <w:rPr>
          <w:rFonts w:ascii="Calibri" w:eastAsia="Calibri" w:hAnsi="Calibri" w:cs="Calibri"/>
          <w:b/>
          <w:sz w:val="24"/>
          <w:szCs w:val="24"/>
        </w:rPr>
        <w:t>B.     What do the following refer to? (1 pt. each; 3 pts.)</w:t>
      </w:r>
    </w:p>
    <w:p w14:paraId="2869A8B7" w14:textId="77777777" w:rsidR="00E11E94" w:rsidRDefault="00E11E94">
      <w:pPr>
        <w:spacing w:before="6" w:line="140" w:lineRule="exact"/>
        <w:rPr>
          <w:sz w:val="14"/>
          <w:szCs w:val="14"/>
        </w:rPr>
      </w:pPr>
    </w:p>
    <w:p w14:paraId="787A3EBB" w14:textId="77777777" w:rsidR="00E11E94" w:rsidRDefault="0027610E">
      <w:pPr>
        <w:tabs>
          <w:tab w:val="left" w:pos="7360"/>
        </w:tabs>
        <w:ind w:left="559"/>
        <w:rPr>
          <w:rFonts w:ascii="Calibri" w:eastAsia="Calibri" w:hAnsi="Calibri" w:cs="Calibri"/>
          <w:sz w:val="24"/>
          <w:szCs w:val="24"/>
        </w:rPr>
      </w:pPr>
      <w:r>
        <w:rPr>
          <w:rFonts w:ascii="Calibri" w:eastAsia="Calibri" w:hAnsi="Calibri" w:cs="Calibri"/>
          <w:sz w:val="24"/>
          <w:szCs w:val="24"/>
        </w:rPr>
        <w:t xml:space="preserve">1.   they (para. 2)         :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04C58C5D" w14:textId="77777777" w:rsidR="00E11E94" w:rsidRDefault="0027610E">
      <w:pPr>
        <w:tabs>
          <w:tab w:val="left" w:pos="7360"/>
        </w:tabs>
        <w:spacing w:before="7"/>
        <w:ind w:left="535"/>
        <w:rPr>
          <w:rFonts w:ascii="Calibri" w:eastAsia="Calibri" w:hAnsi="Calibri" w:cs="Calibri"/>
          <w:sz w:val="24"/>
          <w:szCs w:val="24"/>
        </w:rPr>
      </w:pPr>
      <w:r>
        <w:rPr>
          <w:rFonts w:ascii="Calibri" w:eastAsia="Calibri" w:hAnsi="Calibri" w:cs="Calibri"/>
          <w:sz w:val="24"/>
          <w:szCs w:val="24"/>
        </w:rPr>
        <w:t xml:space="preserve">2.    it (para. 3)               :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29A68C26" w14:textId="77777777" w:rsidR="00E11E94" w:rsidRDefault="0027610E">
      <w:pPr>
        <w:tabs>
          <w:tab w:val="left" w:pos="7380"/>
        </w:tabs>
        <w:spacing w:before="43"/>
        <w:ind w:left="535"/>
        <w:rPr>
          <w:rFonts w:ascii="Calibri" w:eastAsia="Calibri" w:hAnsi="Calibri" w:cs="Calibri"/>
          <w:sz w:val="24"/>
          <w:szCs w:val="24"/>
        </w:rPr>
      </w:pPr>
      <w:r>
        <w:rPr>
          <w:rFonts w:ascii="Calibri" w:eastAsia="Calibri" w:hAnsi="Calibri" w:cs="Calibri"/>
          <w:sz w:val="24"/>
          <w:szCs w:val="24"/>
        </w:rPr>
        <w:t xml:space="preserve">3.    others (para. 6)      : other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755B68C4" w14:textId="77777777" w:rsidR="00E11E94" w:rsidRDefault="00E11E94">
      <w:pPr>
        <w:spacing w:line="200" w:lineRule="exact"/>
      </w:pPr>
    </w:p>
    <w:p w14:paraId="4ECF14AC" w14:textId="77777777" w:rsidR="00E11E94" w:rsidRDefault="00E11E94">
      <w:pPr>
        <w:spacing w:before="14" w:line="220" w:lineRule="exact"/>
        <w:rPr>
          <w:sz w:val="22"/>
          <w:szCs w:val="22"/>
        </w:rPr>
      </w:pPr>
    </w:p>
    <w:p w14:paraId="7958F2DB" w14:textId="77777777" w:rsidR="00E11E94" w:rsidRDefault="0027610E">
      <w:pPr>
        <w:spacing w:before="7" w:line="275" w:lineRule="auto"/>
        <w:ind w:left="535" w:right="1653" w:hanging="386"/>
        <w:rPr>
          <w:rFonts w:ascii="Calibri" w:eastAsia="Calibri" w:hAnsi="Calibri" w:cs="Calibri"/>
          <w:sz w:val="24"/>
          <w:szCs w:val="24"/>
        </w:rPr>
      </w:pPr>
      <w:r>
        <w:rPr>
          <w:rFonts w:ascii="Calibri" w:eastAsia="Calibri" w:hAnsi="Calibri" w:cs="Calibri"/>
          <w:b/>
          <w:sz w:val="24"/>
          <w:szCs w:val="24"/>
        </w:rPr>
        <w:t xml:space="preserve">C. Fill in the blanks according to the information in </w:t>
      </w:r>
      <w:r>
        <w:rPr>
          <w:rFonts w:ascii="Calibri" w:eastAsia="Calibri" w:hAnsi="Calibri" w:cs="Calibri"/>
          <w:b/>
          <w:sz w:val="24"/>
          <w:szCs w:val="24"/>
          <w:u w:val="single" w:color="000000"/>
        </w:rPr>
        <w:t>para. 5</w:t>
      </w:r>
      <w:r>
        <w:rPr>
          <w:rFonts w:ascii="Calibri" w:eastAsia="Calibri" w:hAnsi="Calibri" w:cs="Calibri"/>
          <w:b/>
          <w:sz w:val="24"/>
          <w:szCs w:val="24"/>
        </w:rPr>
        <w:t xml:space="preserve"> with ONE to THREE words. (1 pt. each; 6 pts.)</w:t>
      </w:r>
    </w:p>
    <w:p w14:paraId="6469BCBC" w14:textId="77777777" w:rsidR="00E11E94" w:rsidRDefault="00E11E94">
      <w:pPr>
        <w:spacing w:before="6" w:line="220" w:lineRule="exact"/>
        <w:rPr>
          <w:sz w:val="22"/>
          <w:szCs w:val="22"/>
        </w:rPr>
      </w:pPr>
    </w:p>
    <w:p w14:paraId="477A57D5" w14:textId="77777777" w:rsidR="00E11E94" w:rsidRDefault="0027610E">
      <w:pPr>
        <w:ind w:left="540"/>
        <w:rPr>
          <w:rFonts w:ascii="Calibri" w:eastAsia="Calibri" w:hAnsi="Calibri" w:cs="Calibri"/>
          <w:sz w:val="24"/>
          <w:szCs w:val="24"/>
        </w:rPr>
      </w:pPr>
      <w:r>
        <w:rPr>
          <w:rFonts w:ascii="Calibri" w:eastAsia="Calibri" w:hAnsi="Calibri" w:cs="Calibri"/>
          <w:sz w:val="24"/>
          <w:szCs w:val="24"/>
        </w:rPr>
        <w:t xml:space="preserve">The fast food industry was born at the right time, so it grew quickly. The </w:t>
      </w:r>
      <w:r>
        <w:rPr>
          <w:rFonts w:ascii="Calibri" w:eastAsia="Calibri" w:hAnsi="Calibri" w:cs="Calibri"/>
          <w:b/>
          <w:sz w:val="24"/>
          <w:szCs w:val="24"/>
        </w:rPr>
        <w:t>1)</w:t>
      </w:r>
    </w:p>
    <w:p w14:paraId="3B88508F" w14:textId="77777777" w:rsidR="00E11E94" w:rsidRDefault="0027610E">
      <w:pPr>
        <w:spacing w:before="12"/>
        <w:ind w:left="540"/>
        <w:rPr>
          <w:rFonts w:ascii="Calibri" w:eastAsia="Calibri" w:hAnsi="Calibri" w:cs="Calibri"/>
          <w:sz w:val="24"/>
          <w:szCs w:val="24"/>
        </w:rPr>
      </w:pP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in the US was one factor </w:t>
      </w:r>
      <w:r>
        <w:rPr>
          <w:rFonts w:ascii="Calibri" w:eastAsia="Calibri" w:hAnsi="Calibri" w:cs="Calibri"/>
          <w:sz w:val="24"/>
          <w:szCs w:val="24"/>
        </w:rPr>
        <w:t>in the growth of fast food industry</w:t>
      </w:r>
      <w:r>
        <w:rPr>
          <w:rFonts w:ascii="Calibri" w:eastAsia="Calibri" w:hAnsi="Calibri" w:cs="Calibri"/>
          <w:b/>
          <w:sz w:val="24"/>
          <w:szCs w:val="24"/>
        </w:rPr>
        <w:t xml:space="preserve">. </w:t>
      </w:r>
      <w:r>
        <w:rPr>
          <w:rFonts w:ascii="Calibri" w:eastAsia="Calibri" w:hAnsi="Calibri" w:cs="Calibri"/>
          <w:sz w:val="24"/>
          <w:szCs w:val="24"/>
        </w:rPr>
        <w:t>In the</w:t>
      </w:r>
    </w:p>
    <w:p w14:paraId="7787510B" w14:textId="77777777" w:rsidR="00E11E94" w:rsidRDefault="0027610E">
      <w:pPr>
        <w:spacing w:before="14"/>
        <w:ind w:left="540"/>
        <w:rPr>
          <w:rFonts w:ascii="Calibri" w:eastAsia="Calibri" w:hAnsi="Calibri" w:cs="Calibri"/>
          <w:sz w:val="24"/>
          <w:szCs w:val="24"/>
        </w:rPr>
      </w:pPr>
      <w:r>
        <w:rPr>
          <w:rFonts w:ascii="Calibri" w:eastAsia="Calibri" w:hAnsi="Calibri" w:cs="Calibri"/>
          <w:sz w:val="24"/>
          <w:szCs w:val="24"/>
        </w:rPr>
        <w:t xml:space="preserve">1950s, young people were very </w:t>
      </w:r>
      <w:r>
        <w:rPr>
          <w:rFonts w:ascii="Calibri" w:eastAsia="Calibri" w:hAnsi="Calibri" w:cs="Calibri"/>
          <w:b/>
          <w:sz w:val="24"/>
          <w:szCs w:val="24"/>
        </w:rPr>
        <w:t>2)</w:t>
      </w: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r>
        <w:rPr>
          <w:rFonts w:ascii="Calibri" w:eastAsia="Calibri" w:hAnsi="Calibri" w:cs="Calibri"/>
          <w:sz w:val="24"/>
          <w:szCs w:val="24"/>
        </w:rPr>
        <w:t>and they were</w:t>
      </w:r>
    </w:p>
    <w:p w14:paraId="1D3CFDB2" w14:textId="77777777" w:rsidR="00E11E94" w:rsidRDefault="00DB0D6E">
      <w:pPr>
        <w:spacing w:before="12"/>
        <w:ind w:left="540"/>
        <w:rPr>
          <w:rFonts w:ascii="Calibri" w:eastAsia="Calibri" w:hAnsi="Calibri" w:cs="Calibri"/>
          <w:sz w:val="24"/>
          <w:szCs w:val="24"/>
        </w:rPr>
      </w:pPr>
      <w:r>
        <w:pict w14:anchorId="0AFA5306">
          <v:group id="_x0000_s2094" style="position:absolute;left:0;text-align:left;margin-left:66.3pt;margin-top:13.3pt;width:138.55pt;height:1.1pt;z-index:-1226;mso-position-horizontal-relative:page" coordorigin="1326,266" coordsize="2771,22">
            <v:shape id="_x0000_s2096" style="position:absolute;left:1337;top:277;width:1076;height:0" coordorigin="1337,277" coordsize="1076,0" path="m1337,277r1076,e" filled="f" strokeweight=".38444mm">
              <v:path arrowok="t"/>
            </v:shape>
            <v:shape id="_x0000_s2095" style="position:absolute;left:2415;top:277;width:1671;height:0" coordorigin="2415,277" coordsize="1671,0" path="m2415,277r1671,e" filled="f" strokeweight=".38444mm">
              <v:path arrowok="t"/>
            </v:shape>
            <w10:wrap anchorx="page"/>
          </v:group>
        </w:pict>
      </w:r>
      <w:r w:rsidR="0027610E">
        <w:rPr>
          <w:rFonts w:ascii="Calibri" w:eastAsia="Calibri" w:hAnsi="Calibri" w:cs="Calibri"/>
          <w:b/>
          <w:sz w:val="24"/>
          <w:szCs w:val="24"/>
        </w:rPr>
        <w:t xml:space="preserve">3)                                                   . </w:t>
      </w:r>
      <w:r w:rsidR="0027610E">
        <w:rPr>
          <w:rFonts w:ascii="Calibri" w:eastAsia="Calibri" w:hAnsi="Calibri" w:cs="Calibri"/>
          <w:sz w:val="24"/>
          <w:szCs w:val="24"/>
        </w:rPr>
        <w:t>They started new businesses and hoped to be successful. The</w:t>
      </w:r>
    </w:p>
    <w:p w14:paraId="47DD6251" w14:textId="77777777" w:rsidR="00E11E94" w:rsidRDefault="0027610E">
      <w:pPr>
        <w:spacing w:before="14" w:line="250" w:lineRule="auto"/>
        <w:ind w:left="540" w:right="134"/>
        <w:rPr>
          <w:rFonts w:ascii="Calibri" w:eastAsia="Calibri" w:hAnsi="Calibri" w:cs="Calibri"/>
          <w:sz w:val="24"/>
          <w:szCs w:val="24"/>
        </w:rPr>
      </w:pPr>
      <w:r>
        <w:rPr>
          <w:rFonts w:ascii="Calibri" w:eastAsia="Calibri" w:hAnsi="Calibri" w:cs="Calibri"/>
          <w:sz w:val="24"/>
          <w:szCs w:val="24"/>
        </w:rPr>
        <w:t xml:space="preserve">automobile was another important factor. Because of the new technology, automobiles were now economical and easy to drive. People had new automobiles, and they wanted to travel. They also had a national highway system, </w:t>
      </w:r>
      <w:r>
        <w:rPr>
          <w:rFonts w:ascii="Calibri" w:eastAsia="Calibri" w:hAnsi="Calibri" w:cs="Calibri"/>
          <w:b/>
          <w:sz w:val="24"/>
          <w:szCs w:val="24"/>
        </w:rPr>
        <w:t>so it was possible to travel 4)</w:t>
      </w: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r>
        <w:rPr>
          <w:rFonts w:ascii="Calibri" w:eastAsia="Calibri" w:hAnsi="Calibri" w:cs="Calibri"/>
          <w:sz w:val="24"/>
          <w:szCs w:val="24"/>
        </w:rPr>
        <w:t xml:space="preserve">They needed gasoline stations for their vehicles. They also needed restaurants to get a/an </w:t>
      </w:r>
      <w:r>
        <w:rPr>
          <w:rFonts w:ascii="Calibri" w:eastAsia="Calibri" w:hAnsi="Calibri" w:cs="Calibri"/>
          <w:b/>
          <w:sz w:val="24"/>
          <w:szCs w:val="24"/>
        </w:rPr>
        <w:t>5)</w:t>
      </w:r>
    </w:p>
    <w:p w14:paraId="1311904D" w14:textId="77777777" w:rsidR="00E11E94" w:rsidRDefault="0027610E">
      <w:pPr>
        <w:spacing w:before="4" w:line="249" w:lineRule="auto"/>
        <w:ind w:left="540" w:right="59"/>
        <w:rPr>
          <w:rFonts w:ascii="Calibri" w:eastAsia="Calibri" w:hAnsi="Calibri" w:cs="Calibri"/>
          <w:sz w:val="24"/>
          <w:szCs w:val="24"/>
        </w:rPr>
      </w:pP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_. </w:t>
      </w:r>
      <w:r>
        <w:rPr>
          <w:rFonts w:ascii="Calibri" w:eastAsia="Calibri" w:hAnsi="Calibri" w:cs="Calibri"/>
          <w:sz w:val="24"/>
          <w:szCs w:val="24"/>
        </w:rPr>
        <w:t xml:space="preserve">In time, a lot of gasoline stations opened along the highways. In these stations, new </w:t>
      </w:r>
      <w:r>
        <w:rPr>
          <w:rFonts w:ascii="Calibri" w:eastAsia="Calibri" w:hAnsi="Calibri" w:cs="Calibri"/>
          <w:b/>
          <w:sz w:val="24"/>
          <w:szCs w:val="24"/>
        </w:rPr>
        <w:t xml:space="preserve">6) </w:t>
      </w: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r>
        <w:rPr>
          <w:rFonts w:ascii="Calibri" w:eastAsia="Calibri" w:hAnsi="Calibri" w:cs="Calibri"/>
          <w:sz w:val="24"/>
          <w:szCs w:val="24"/>
        </w:rPr>
        <w:t>opened for travelers.</w:t>
      </w:r>
    </w:p>
    <w:p w14:paraId="23D98968" w14:textId="77777777" w:rsidR="00E11E94" w:rsidRDefault="00E11E94">
      <w:pPr>
        <w:spacing w:before="4" w:line="120" w:lineRule="exact"/>
        <w:rPr>
          <w:sz w:val="13"/>
          <w:szCs w:val="13"/>
        </w:rPr>
      </w:pPr>
    </w:p>
    <w:p w14:paraId="6B790D6E" w14:textId="77777777" w:rsidR="00E11E94" w:rsidRDefault="00E11E94">
      <w:pPr>
        <w:spacing w:line="200" w:lineRule="exact"/>
      </w:pPr>
    </w:p>
    <w:p w14:paraId="1E052D13" w14:textId="77777777" w:rsidR="00E11E94" w:rsidRDefault="00E11E94">
      <w:pPr>
        <w:spacing w:line="200" w:lineRule="exact"/>
      </w:pPr>
    </w:p>
    <w:p w14:paraId="479EEBF9" w14:textId="77777777" w:rsidR="00E11E94" w:rsidRDefault="00E11E94">
      <w:pPr>
        <w:spacing w:line="200" w:lineRule="exact"/>
      </w:pPr>
    </w:p>
    <w:p w14:paraId="36CF8088" w14:textId="77777777" w:rsidR="00E11E94" w:rsidRDefault="0027610E">
      <w:pPr>
        <w:ind w:left="108"/>
        <w:rPr>
          <w:rFonts w:ascii="Calibri" w:eastAsia="Calibri" w:hAnsi="Calibri" w:cs="Calibri"/>
          <w:sz w:val="24"/>
          <w:szCs w:val="24"/>
        </w:rPr>
      </w:pPr>
      <w:r>
        <w:rPr>
          <w:rFonts w:ascii="Calibri" w:eastAsia="Calibri" w:hAnsi="Calibri" w:cs="Calibri"/>
          <w:b/>
          <w:sz w:val="24"/>
          <w:szCs w:val="24"/>
        </w:rPr>
        <w:t>D.   Answer the following questions according to the information in the text. (2 pts. each; 10 pts)</w:t>
      </w:r>
    </w:p>
    <w:p w14:paraId="5182A969" w14:textId="77777777" w:rsidR="00E11E94" w:rsidRDefault="00E11E94">
      <w:pPr>
        <w:spacing w:before="6" w:line="120" w:lineRule="exact"/>
        <w:rPr>
          <w:sz w:val="13"/>
          <w:szCs w:val="13"/>
        </w:rPr>
      </w:pPr>
    </w:p>
    <w:p w14:paraId="1CAA1057" w14:textId="77777777" w:rsidR="00E11E94" w:rsidRDefault="00E11E94">
      <w:pPr>
        <w:spacing w:line="200" w:lineRule="exact"/>
      </w:pPr>
    </w:p>
    <w:p w14:paraId="4341A25C" w14:textId="77777777" w:rsidR="00E11E94" w:rsidRDefault="00DB0D6E">
      <w:pPr>
        <w:ind w:left="468"/>
        <w:rPr>
          <w:rFonts w:ascii="Calibri" w:eastAsia="Calibri" w:hAnsi="Calibri" w:cs="Calibri"/>
          <w:sz w:val="24"/>
          <w:szCs w:val="24"/>
        </w:rPr>
      </w:pPr>
      <w:r>
        <w:pict w14:anchorId="404FB8A3">
          <v:group id="_x0000_s2092" style="position:absolute;left:0;text-align:left;margin-left:71.4pt;margin-top:32.35pt;width:412.1pt;height:0;z-index:-1225;mso-position-horizontal-relative:page" coordorigin="1428,647" coordsize="8242,0">
            <v:shape id="_x0000_s2093" style="position:absolute;left:1428;top:647;width:8242;height:0" coordorigin="1428,647" coordsize="8242,0" path="m1428,647r8243,e" filled="f" strokeweight=".27489mm">
              <v:path arrowok="t"/>
            </v:shape>
            <w10:wrap anchorx="page"/>
          </v:group>
        </w:pict>
      </w:r>
      <w:r w:rsidR="0027610E">
        <w:rPr>
          <w:rFonts w:ascii="Calibri" w:eastAsia="Calibri" w:hAnsi="Calibri" w:cs="Calibri"/>
          <w:sz w:val="24"/>
          <w:szCs w:val="24"/>
        </w:rPr>
        <w:t>1.   Why did the McDonald brothers want to close their restaurant?</w:t>
      </w:r>
    </w:p>
    <w:p w14:paraId="47FE8B92" w14:textId="77777777" w:rsidR="00E11E94" w:rsidRDefault="00E11E94">
      <w:pPr>
        <w:spacing w:line="200" w:lineRule="exact"/>
      </w:pPr>
    </w:p>
    <w:p w14:paraId="0B3D4C50" w14:textId="77777777" w:rsidR="00E11E94" w:rsidRDefault="00E11E94">
      <w:pPr>
        <w:spacing w:line="200" w:lineRule="exact"/>
      </w:pPr>
    </w:p>
    <w:p w14:paraId="49A55E98" w14:textId="77777777" w:rsidR="00E11E94" w:rsidRDefault="00E11E94">
      <w:pPr>
        <w:spacing w:line="200" w:lineRule="exact"/>
      </w:pPr>
    </w:p>
    <w:p w14:paraId="682ADCA3" w14:textId="77777777" w:rsidR="00E11E94" w:rsidRDefault="00E11E94">
      <w:pPr>
        <w:spacing w:before="20" w:line="220" w:lineRule="exact"/>
        <w:rPr>
          <w:sz w:val="22"/>
          <w:szCs w:val="22"/>
        </w:rPr>
      </w:pPr>
    </w:p>
    <w:p w14:paraId="4F5F36E0" w14:textId="77777777" w:rsidR="00E11E94" w:rsidRDefault="00DB0D6E">
      <w:pPr>
        <w:spacing w:before="7"/>
        <w:ind w:left="468"/>
        <w:rPr>
          <w:rFonts w:ascii="Calibri" w:eastAsia="Calibri" w:hAnsi="Calibri" w:cs="Calibri"/>
          <w:sz w:val="24"/>
          <w:szCs w:val="24"/>
        </w:rPr>
      </w:pPr>
      <w:r>
        <w:pict w14:anchorId="4D6B2C8A">
          <v:group id="_x0000_s2090" style="position:absolute;left:0;text-align:left;margin-left:71.4pt;margin-top:32.7pt;width:412.1pt;height:0;z-index:-1224;mso-position-horizontal-relative:page" coordorigin="1428,654" coordsize="8242,0">
            <v:shape id="_x0000_s2091" style="position:absolute;left:1428;top:654;width:8242;height:0" coordorigin="1428,654" coordsize="8242,0" path="m1428,654r8243,e" filled="f" strokeweight=".27489mm">
              <v:path arrowok="t"/>
            </v:shape>
            <w10:wrap anchorx="page"/>
          </v:group>
        </w:pict>
      </w:r>
      <w:r w:rsidR="0027610E">
        <w:rPr>
          <w:rFonts w:ascii="Calibri" w:eastAsia="Calibri" w:hAnsi="Calibri" w:cs="Calibri"/>
          <w:sz w:val="24"/>
          <w:szCs w:val="24"/>
        </w:rPr>
        <w:t>2.   What did the McDonald brothers’ new restaurant serve?</w:t>
      </w:r>
    </w:p>
    <w:p w14:paraId="12C90B2A" w14:textId="77777777" w:rsidR="00E11E94" w:rsidRDefault="00E11E94">
      <w:pPr>
        <w:spacing w:line="200" w:lineRule="exact"/>
      </w:pPr>
    </w:p>
    <w:p w14:paraId="45BE114A" w14:textId="77777777" w:rsidR="00E11E94" w:rsidRDefault="00E11E94">
      <w:pPr>
        <w:spacing w:before="18" w:line="240" w:lineRule="exact"/>
        <w:rPr>
          <w:sz w:val="24"/>
          <w:szCs w:val="24"/>
        </w:rPr>
      </w:pPr>
    </w:p>
    <w:p w14:paraId="27AA2537" w14:textId="77777777" w:rsidR="00E11E94" w:rsidRDefault="00DB0D6E">
      <w:pPr>
        <w:spacing w:before="7"/>
        <w:ind w:left="468"/>
        <w:rPr>
          <w:rFonts w:ascii="Calibri" w:eastAsia="Calibri" w:hAnsi="Calibri" w:cs="Calibri"/>
          <w:sz w:val="24"/>
          <w:szCs w:val="24"/>
        </w:rPr>
      </w:pPr>
      <w:r>
        <w:pict w14:anchorId="2398967B">
          <v:group id="_x0000_s2088" style="position:absolute;left:0;text-align:left;margin-left:71.4pt;margin-top:32.85pt;width:412.1pt;height:0;z-index:-1223;mso-position-horizontal-relative:page" coordorigin="1428,657" coordsize="8242,0">
            <v:shape id="_x0000_s2089" style="position:absolute;left:1428;top:657;width:8242;height:0" coordorigin="1428,657" coordsize="8242,0" path="m1428,657r8243,e" filled="f" strokeweight=".27489mm">
              <v:path arrowok="t"/>
            </v:shape>
            <w10:wrap anchorx="page"/>
          </v:group>
        </w:pict>
      </w:r>
      <w:r w:rsidR="0027610E">
        <w:rPr>
          <w:rFonts w:ascii="Calibri" w:eastAsia="Calibri" w:hAnsi="Calibri" w:cs="Calibri"/>
          <w:sz w:val="24"/>
          <w:szCs w:val="24"/>
        </w:rPr>
        <w:t>3.   What reduced the costs in the new McDonald’s restaurant?</w:t>
      </w:r>
    </w:p>
    <w:p w14:paraId="456286F2" w14:textId="77777777" w:rsidR="00E11E94" w:rsidRDefault="00E11E94">
      <w:pPr>
        <w:spacing w:line="200" w:lineRule="exact"/>
      </w:pPr>
    </w:p>
    <w:p w14:paraId="6FDFD531" w14:textId="77777777" w:rsidR="00E11E94" w:rsidRDefault="00E11E94">
      <w:pPr>
        <w:spacing w:before="1" w:line="260" w:lineRule="exact"/>
        <w:rPr>
          <w:sz w:val="26"/>
          <w:szCs w:val="26"/>
        </w:rPr>
      </w:pPr>
    </w:p>
    <w:p w14:paraId="7902AC7D" w14:textId="77777777" w:rsidR="00E11E94" w:rsidRDefault="00DB0D6E">
      <w:pPr>
        <w:spacing w:before="7"/>
        <w:ind w:left="468"/>
        <w:rPr>
          <w:rFonts w:ascii="Calibri" w:eastAsia="Calibri" w:hAnsi="Calibri" w:cs="Calibri"/>
          <w:sz w:val="24"/>
          <w:szCs w:val="24"/>
        </w:rPr>
      </w:pPr>
      <w:r>
        <w:pict w14:anchorId="2FD1B930">
          <v:group id="_x0000_s2086" style="position:absolute;left:0;text-align:left;margin-left:71.4pt;margin-top:32.7pt;width:412.1pt;height:0;z-index:-1222;mso-position-horizontal-relative:page" coordorigin="1428,654" coordsize="8242,0">
            <v:shape id="_x0000_s2087" style="position:absolute;left:1428;top:654;width:8242;height:0" coordorigin="1428,654" coordsize="8242,0" path="m1428,654r8243,e" filled="f" strokeweight=".27489mm">
              <v:path arrowok="t"/>
            </v:shape>
            <w10:wrap anchorx="page"/>
          </v:group>
        </w:pict>
      </w:r>
      <w:r w:rsidR="0027610E">
        <w:rPr>
          <w:rFonts w:ascii="Calibri" w:eastAsia="Calibri" w:hAnsi="Calibri" w:cs="Calibri"/>
          <w:sz w:val="24"/>
          <w:szCs w:val="24"/>
        </w:rPr>
        <w:t>4.   What was Carl Karcher surprised to see in the McDonald’s restaurant?</w:t>
      </w:r>
    </w:p>
    <w:p w14:paraId="76A022A1" w14:textId="77777777" w:rsidR="00E11E94" w:rsidRDefault="00E11E94">
      <w:pPr>
        <w:spacing w:line="200" w:lineRule="exact"/>
      </w:pPr>
    </w:p>
    <w:p w14:paraId="785D77FD" w14:textId="77777777" w:rsidR="00E11E94" w:rsidRDefault="00E11E94">
      <w:pPr>
        <w:spacing w:before="1" w:line="260" w:lineRule="exact"/>
        <w:rPr>
          <w:sz w:val="26"/>
          <w:szCs w:val="26"/>
        </w:rPr>
      </w:pPr>
    </w:p>
    <w:p w14:paraId="34D12EB4" w14:textId="77777777" w:rsidR="00E11E94" w:rsidRDefault="00DB0D6E">
      <w:pPr>
        <w:spacing w:before="7"/>
        <w:ind w:left="468"/>
        <w:rPr>
          <w:rFonts w:ascii="Calibri" w:eastAsia="Calibri" w:hAnsi="Calibri" w:cs="Calibri"/>
          <w:sz w:val="24"/>
          <w:szCs w:val="24"/>
        </w:rPr>
        <w:sectPr w:rsidR="00E11E94">
          <w:headerReference w:type="default" r:id="rId11"/>
          <w:footerReference w:type="default" r:id="rId12"/>
          <w:pgSz w:w="11920" w:h="16840"/>
          <w:pgMar w:top="920" w:right="1000" w:bottom="280" w:left="600" w:header="0" w:footer="772" w:gutter="0"/>
          <w:pgNumType w:start="10"/>
          <w:cols w:space="720"/>
        </w:sectPr>
      </w:pPr>
      <w:r>
        <w:pict w14:anchorId="1BBA2B60">
          <v:group id="_x0000_s2084" style="position:absolute;left:0;text-align:left;margin-left:71.4pt;margin-top:42.65pt;width:412.1pt;height:0;z-index:-1221;mso-position-horizontal-relative:page" coordorigin="1428,853" coordsize="8242,0">
            <v:shape id="_x0000_s2085" style="position:absolute;left:1428;top:853;width:8242;height:0" coordorigin="1428,853" coordsize="8242,0" path="m1428,853r8243,e" filled="f" strokeweight=".27489mm">
              <v:path arrowok="t"/>
            </v:shape>
            <w10:wrap anchorx="page"/>
          </v:group>
        </w:pict>
      </w:r>
      <w:r w:rsidR="0027610E">
        <w:rPr>
          <w:rFonts w:ascii="Calibri" w:eastAsia="Calibri" w:hAnsi="Calibri" w:cs="Calibri"/>
          <w:sz w:val="24"/>
          <w:szCs w:val="24"/>
        </w:rPr>
        <w:t>5.   How did the success of McDonald’s change other business sectors?</w:t>
      </w:r>
    </w:p>
    <w:p w14:paraId="57F98ABA" w14:textId="77777777" w:rsidR="00E11E94" w:rsidRDefault="0027610E">
      <w:pPr>
        <w:spacing w:before="50"/>
        <w:ind w:left="248"/>
        <w:rPr>
          <w:rFonts w:ascii="Calibri" w:eastAsia="Calibri" w:hAnsi="Calibri" w:cs="Calibri"/>
          <w:sz w:val="24"/>
          <w:szCs w:val="24"/>
        </w:rPr>
      </w:pPr>
      <w:r>
        <w:rPr>
          <w:rFonts w:ascii="Calibri" w:eastAsia="Calibri" w:hAnsi="Calibri" w:cs="Calibri"/>
          <w:b/>
          <w:sz w:val="24"/>
          <w:szCs w:val="24"/>
        </w:rPr>
        <w:lastRenderedPageBreak/>
        <w:t>Text II  (16 pts.)</w:t>
      </w:r>
    </w:p>
    <w:p w14:paraId="1B4BEB85" w14:textId="77777777" w:rsidR="00E11E94" w:rsidRDefault="00E11E94">
      <w:pPr>
        <w:spacing w:before="19" w:line="240" w:lineRule="exact"/>
        <w:rPr>
          <w:sz w:val="24"/>
          <w:szCs w:val="24"/>
        </w:rPr>
      </w:pPr>
    </w:p>
    <w:p w14:paraId="4A972103" w14:textId="77777777" w:rsidR="00E11E94" w:rsidRDefault="0027610E">
      <w:pPr>
        <w:ind w:left="248"/>
        <w:rPr>
          <w:rFonts w:ascii="Calibri" w:eastAsia="Calibri" w:hAnsi="Calibri" w:cs="Calibri"/>
          <w:sz w:val="24"/>
          <w:szCs w:val="24"/>
        </w:rPr>
      </w:pPr>
      <w:r>
        <w:rPr>
          <w:rFonts w:ascii="Calibri" w:eastAsia="Calibri" w:hAnsi="Calibri" w:cs="Calibri"/>
          <w:b/>
          <w:sz w:val="24"/>
          <w:szCs w:val="24"/>
        </w:rPr>
        <w:t>Read the text below and answer the questions that follow.</w:t>
      </w:r>
    </w:p>
    <w:p w14:paraId="22DA45CF" w14:textId="77777777" w:rsidR="00E11E94" w:rsidRDefault="00E11E94">
      <w:pPr>
        <w:spacing w:before="4" w:line="180" w:lineRule="exact"/>
        <w:rPr>
          <w:sz w:val="18"/>
          <w:szCs w:val="18"/>
        </w:rPr>
      </w:pPr>
    </w:p>
    <w:p w14:paraId="2AB4E83F" w14:textId="77777777" w:rsidR="00E11E94" w:rsidRDefault="00E11E94">
      <w:pPr>
        <w:spacing w:line="200" w:lineRule="exact"/>
      </w:pPr>
    </w:p>
    <w:p w14:paraId="793E8EC0" w14:textId="77777777" w:rsidR="00E11E94" w:rsidRDefault="0027610E">
      <w:pPr>
        <w:tabs>
          <w:tab w:val="left" w:pos="460"/>
        </w:tabs>
        <w:spacing w:before="7" w:line="278" w:lineRule="auto"/>
        <w:ind w:left="478" w:right="231" w:hanging="360"/>
        <w:jc w:val="both"/>
        <w:rPr>
          <w:rFonts w:ascii="Calibri" w:eastAsia="Calibri" w:hAnsi="Calibri" w:cs="Calibri"/>
          <w:sz w:val="24"/>
          <w:szCs w:val="24"/>
        </w:rPr>
      </w:pPr>
      <w:r>
        <w:rPr>
          <w:rFonts w:ascii="Calibri" w:eastAsia="Calibri" w:hAnsi="Calibri" w:cs="Calibri"/>
          <w:b/>
          <w:color w:val="1A1A1A"/>
          <w:sz w:val="24"/>
          <w:szCs w:val="24"/>
        </w:rPr>
        <w:t>1</w:t>
      </w:r>
      <w:r>
        <w:rPr>
          <w:rFonts w:ascii="Calibri" w:eastAsia="Calibri" w:hAnsi="Calibri" w:cs="Calibri"/>
          <w:b/>
          <w:color w:val="1A1A1A"/>
          <w:sz w:val="24"/>
          <w:szCs w:val="24"/>
        </w:rPr>
        <w:tab/>
      </w:r>
      <w:r>
        <w:rPr>
          <w:rFonts w:ascii="Calibri" w:eastAsia="Calibri" w:hAnsi="Calibri" w:cs="Calibri"/>
          <w:color w:val="1A1A1A"/>
          <w:sz w:val="24"/>
          <w:szCs w:val="24"/>
        </w:rPr>
        <w:t xml:space="preserve">The human body survives by burning calories. We know that these calories come from the food we eat, but which food is good to eat, and which food is not? Which diet is the healthiest </w:t>
      </w:r>
      <w:r>
        <w:rPr>
          <w:rFonts w:ascii="Calibri" w:eastAsia="Calibri" w:hAnsi="Calibri" w:cs="Calibri"/>
          <w:b/>
          <w:color w:val="1A1A1A"/>
          <w:sz w:val="24"/>
          <w:szCs w:val="24"/>
        </w:rPr>
        <w:t>one</w:t>
      </w:r>
      <w:r>
        <w:rPr>
          <w:rFonts w:ascii="Calibri" w:eastAsia="Calibri" w:hAnsi="Calibri" w:cs="Calibri"/>
          <w:color w:val="1A1A1A"/>
          <w:sz w:val="24"/>
          <w:szCs w:val="24"/>
        </w:rPr>
        <w:t xml:space="preserve">? </w:t>
      </w:r>
      <w:r>
        <w:rPr>
          <w:rFonts w:ascii="Calibri" w:eastAsia="Calibri" w:hAnsi="Calibri" w:cs="Calibri"/>
          <w:color w:val="333333"/>
          <w:sz w:val="24"/>
          <w:szCs w:val="24"/>
        </w:rPr>
        <w:t xml:space="preserve">People often try </w:t>
      </w:r>
      <w:r>
        <w:rPr>
          <w:rFonts w:ascii="Calibri" w:eastAsia="Calibri" w:hAnsi="Calibri" w:cs="Calibri"/>
          <w:color w:val="000000"/>
          <w:sz w:val="24"/>
          <w:szCs w:val="24"/>
        </w:rPr>
        <w:t xml:space="preserve">alternative diets </w:t>
      </w:r>
      <w:r>
        <w:rPr>
          <w:rFonts w:ascii="Calibri" w:eastAsia="Calibri" w:hAnsi="Calibri" w:cs="Calibri"/>
          <w:color w:val="333333"/>
          <w:sz w:val="24"/>
          <w:szCs w:val="24"/>
        </w:rPr>
        <w:t>to have a healthier lifestyle</w:t>
      </w:r>
      <w:r>
        <w:rPr>
          <w:rFonts w:ascii="Calibri" w:eastAsia="Calibri" w:hAnsi="Calibri" w:cs="Calibri"/>
          <w:color w:val="000000"/>
          <w:sz w:val="24"/>
          <w:szCs w:val="24"/>
        </w:rPr>
        <w:t>. These diets include vegetarianism, veganism, raw foodism, frutarianism and breatharianism.</w:t>
      </w:r>
    </w:p>
    <w:p w14:paraId="6FF76218" w14:textId="77777777" w:rsidR="00E11E94" w:rsidRDefault="00E11E94">
      <w:pPr>
        <w:spacing w:before="10" w:line="140" w:lineRule="exact"/>
        <w:rPr>
          <w:sz w:val="14"/>
          <w:szCs w:val="14"/>
        </w:rPr>
      </w:pPr>
    </w:p>
    <w:p w14:paraId="007B26C9" w14:textId="77777777" w:rsidR="00E11E94" w:rsidRDefault="00E11E94">
      <w:pPr>
        <w:spacing w:line="200" w:lineRule="exact"/>
      </w:pPr>
    </w:p>
    <w:p w14:paraId="0F8BAE6F" w14:textId="77777777" w:rsidR="00E11E94" w:rsidRDefault="0027610E">
      <w:pPr>
        <w:tabs>
          <w:tab w:val="left" w:pos="460"/>
        </w:tabs>
        <w:spacing w:line="278" w:lineRule="auto"/>
        <w:ind w:left="478" w:right="170" w:hanging="360"/>
        <w:rPr>
          <w:rFonts w:ascii="Calibri" w:eastAsia="Calibri" w:hAnsi="Calibri" w:cs="Calibri"/>
          <w:sz w:val="24"/>
          <w:szCs w:val="24"/>
        </w:rPr>
      </w:pPr>
      <w:r>
        <w:rPr>
          <w:rFonts w:ascii="Calibri" w:eastAsia="Calibri" w:hAnsi="Calibri" w:cs="Calibri"/>
          <w:b/>
          <w:color w:val="1A1A1A"/>
          <w:sz w:val="24"/>
          <w:szCs w:val="24"/>
        </w:rPr>
        <w:t>2</w:t>
      </w:r>
      <w:r>
        <w:rPr>
          <w:rFonts w:ascii="Calibri" w:eastAsia="Calibri" w:hAnsi="Calibri" w:cs="Calibri"/>
          <w:b/>
          <w:color w:val="1A1A1A"/>
          <w:sz w:val="24"/>
          <w:szCs w:val="24"/>
        </w:rPr>
        <w:tab/>
      </w:r>
      <w:r>
        <w:rPr>
          <w:rFonts w:ascii="Calibri" w:eastAsia="Calibri" w:hAnsi="Calibri" w:cs="Calibri"/>
          <w:color w:val="000000"/>
          <w:sz w:val="24"/>
          <w:szCs w:val="24"/>
        </w:rPr>
        <w:t xml:space="preserve">Vegetarianism means not eating meat or fish. There are several types of vegetarians. For example, lacto- ovo vegetarians eat dairy products (milk, butter, cheese) and eggs. Ovo-vegetarians don’t eat dairy products, but they eat eggs. A more </w:t>
      </w:r>
      <w:r>
        <w:rPr>
          <w:rFonts w:ascii="Calibri" w:eastAsia="Calibri" w:hAnsi="Calibri" w:cs="Calibri"/>
          <w:b/>
          <w:color w:val="000000"/>
          <w:sz w:val="24"/>
          <w:szCs w:val="24"/>
        </w:rPr>
        <w:t xml:space="preserve">restricted </w:t>
      </w:r>
      <w:r>
        <w:rPr>
          <w:rFonts w:ascii="Calibri" w:eastAsia="Calibri" w:hAnsi="Calibri" w:cs="Calibri"/>
          <w:color w:val="000000"/>
          <w:sz w:val="24"/>
          <w:szCs w:val="24"/>
        </w:rPr>
        <w:t>form of vegetarianism is called veganism. Vegans do not eat meat, eggs or dairy products at all. In other words, their diet is very limited.</w:t>
      </w:r>
    </w:p>
    <w:p w14:paraId="7CAFA1C0" w14:textId="77777777" w:rsidR="00E11E94" w:rsidRDefault="00E11E94">
      <w:pPr>
        <w:spacing w:before="8" w:line="140" w:lineRule="exact"/>
        <w:rPr>
          <w:sz w:val="14"/>
          <w:szCs w:val="14"/>
        </w:rPr>
      </w:pPr>
    </w:p>
    <w:p w14:paraId="78DD4EC0" w14:textId="77777777" w:rsidR="00E11E94" w:rsidRDefault="00E11E94">
      <w:pPr>
        <w:spacing w:line="200" w:lineRule="exact"/>
      </w:pPr>
    </w:p>
    <w:p w14:paraId="5D23180E" w14:textId="77777777" w:rsidR="00E11E94" w:rsidRDefault="0027610E">
      <w:pPr>
        <w:tabs>
          <w:tab w:val="left" w:pos="460"/>
        </w:tabs>
        <w:spacing w:line="278" w:lineRule="auto"/>
        <w:ind w:left="478" w:right="61" w:hanging="360"/>
        <w:rPr>
          <w:rFonts w:ascii="Calibri" w:eastAsia="Calibri" w:hAnsi="Calibri" w:cs="Calibri"/>
          <w:sz w:val="24"/>
          <w:szCs w:val="24"/>
        </w:rPr>
      </w:pPr>
      <w:r>
        <w:rPr>
          <w:rFonts w:ascii="Calibri" w:eastAsia="Calibri" w:hAnsi="Calibri" w:cs="Calibri"/>
          <w:b/>
          <w:color w:val="1A1A1A"/>
          <w:sz w:val="24"/>
          <w:szCs w:val="24"/>
        </w:rPr>
        <w:t>3</w:t>
      </w:r>
      <w:r>
        <w:rPr>
          <w:rFonts w:ascii="Calibri" w:eastAsia="Calibri" w:hAnsi="Calibri" w:cs="Calibri"/>
          <w:b/>
          <w:color w:val="1A1A1A"/>
          <w:sz w:val="24"/>
          <w:szCs w:val="24"/>
        </w:rPr>
        <w:tab/>
      </w:r>
      <w:r>
        <w:rPr>
          <w:rFonts w:ascii="Calibri" w:eastAsia="Calibri" w:hAnsi="Calibri" w:cs="Calibri"/>
          <w:color w:val="000000"/>
          <w:sz w:val="24"/>
          <w:szCs w:val="24"/>
        </w:rPr>
        <w:t xml:space="preserve">Alternative diets include more extreme food choices. One example is raw foodism, or raw veganism. Raw foodists believe that consuming mostly raw (uncooked) foods is ideal for human health. They think that cooking reduces the "life force" in the food and turns it into a harmful substance. Similar to veganism, the raw food diet mainly includes fruits, vegetables, </w:t>
      </w:r>
      <w:hyperlink r:id="rId13">
        <w:r>
          <w:rPr>
            <w:rFonts w:ascii="Calibri" w:eastAsia="Calibri" w:hAnsi="Calibri" w:cs="Calibri"/>
            <w:color w:val="000000"/>
            <w:sz w:val="24"/>
            <w:szCs w:val="24"/>
            <w:u w:val="single" w:color="000000"/>
          </w:rPr>
          <w:t>nuts</w:t>
        </w:r>
        <w:r>
          <w:rPr>
            <w:rFonts w:ascii="Calibri" w:eastAsia="Calibri" w:hAnsi="Calibri" w:cs="Calibri"/>
            <w:color w:val="000000"/>
            <w:sz w:val="24"/>
            <w:szCs w:val="24"/>
          </w:rPr>
          <w:t xml:space="preserve"> and seeds. Some of these raw foodists call</w:t>
        </w:r>
      </w:hyperlink>
      <w:r>
        <w:rPr>
          <w:rFonts w:ascii="Calibri" w:eastAsia="Calibri" w:hAnsi="Calibri" w:cs="Calibri"/>
          <w:color w:val="000000"/>
          <w:sz w:val="24"/>
          <w:szCs w:val="24"/>
        </w:rPr>
        <w:t xml:space="preserve"> themselves frutarians. </w:t>
      </w:r>
      <w:r>
        <w:rPr>
          <w:rFonts w:ascii="Calibri" w:eastAsia="Calibri" w:hAnsi="Calibri" w:cs="Calibri"/>
          <w:b/>
          <w:color w:val="000000"/>
          <w:sz w:val="24"/>
          <w:szCs w:val="24"/>
        </w:rPr>
        <w:t xml:space="preserve">Their </w:t>
      </w:r>
      <w:r>
        <w:rPr>
          <w:rFonts w:ascii="Calibri" w:eastAsia="Calibri" w:hAnsi="Calibri" w:cs="Calibri"/>
          <w:color w:val="000000"/>
          <w:sz w:val="24"/>
          <w:szCs w:val="24"/>
        </w:rPr>
        <w:t>diet consists of at least 75% raw fruit, and 25% nuts and seeds.</w:t>
      </w:r>
    </w:p>
    <w:p w14:paraId="265EB81D" w14:textId="77777777" w:rsidR="00E11E94" w:rsidRDefault="00E11E94">
      <w:pPr>
        <w:spacing w:before="8" w:line="140" w:lineRule="exact"/>
        <w:rPr>
          <w:sz w:val="14"/>
          <w:szCs w:val="14"/>
        </w:rPr>
      </w:pPr>
    </w:p>
    <w:p w14:paraId="1ACA0103" w14:textId="77777777" w:rsidR="00E11E94" w:rsidRDefault="00E11E94">
      <w:pPr>
        <w:spacing w:line="200" w:lineRule="exact"/>
      </w:pPr>
    </w:p>
    <w:p w14:paraId="529586B6" w14:textId="77777777" w:rsidR="00E11E94" w:rsidRDefault="0027610E">
      <w:pPr>
        <w:tabs>
          <w:tab w:val="left" w:pos="460"/>
        </w:tabs>
        <w:spacing w:line="279" w:lineRule="auto"/>
        <w:ind w:left="478" w:right="297" w:hanging="360"/>
        <w:rPr>
          <w:rFonts w:ascii="Calibri" w:eastAsia="Calibri" w:hAnsi="Calibri" w:cs="Calibri"/>
          <w:sz w:val="24"/>
          <w:szCs w:val="24"/>
        </w:rPr>
      </w:pPr>
      <w:r>
        <w:rPr>
          <w:rFonts w:ascii="Calibri" w:eastAsia="Calibri" w:hAnsi="Calibri" w:cs="Calibri"/>
          <w:b/>
          <w:color w:val="1A1A1A"/>
          <w:sz w:val="24"/>
          <w:szCs w:val="24"/>
        </w:rPr>
        <w:t>4</w:t>
      </w:r>
      <w:r>
        <w:rPr>
          <w:rFonts w:ascii="Calibri" w:eastAsia="Calibri" w:hAnsi="Calibri" w:cs="Calibri"/>
          <w:b/>
          <w:color w:val="1A1A1A"/>
          <w:sz w:val="24"/>
          <w:szCs w:val="24"/>
        </w:rPr>
        <w:tab/>
      </w:r>
      <w:r>
        <w:rPr>
          <w:rFonts w:ascii="Calibri" w:eastAsia="Calibri" w:hAnsi="Calibri" w:cs="Calibri"/>
          <w:color w:val="000000"/>
          <w:sz w:val="24"/>
          <w:szCs w:val="24"/>
        </w:rPr>
        <w:t>The last stage of alternative diets is called breatharianism. This is the strangest of all diets. Breatharians say that they do not eat or drink anything at all. According to their theory, a person can stop</w:t>
      </w:r>
    </w:p>
    <w:p w14:paraId="4D5DDDEA" w14:textId="77777777" w:rsidR="00E11E94" w:rsidRDefault="0027610E">
      <w:pPr>
        <w:spacing w:before="6" w:line="279" w:lineRule="auto"/>
        <w:ind w:left="478" w:right="219"/>
        <w:rPr>
          <w:rFonts w:ascii="Calibri" w:eastAsia="Calibri" w:hAnsi="Calibri" w:cs="Calibri"/>
          <w:sz w:val="24"/>
          <w:szCs w:val="24"/>
        </w:rPr>
      </w:pPr>
      <w:r>
        <w:rPr>
          <w:rFonts w:ascii="Calibri" w:eastAsia="Calibri" w:hAnsi="Calibri" w:cs="Calibri"/>
          <w:sz w:val="24"/>
          <w:szCs w:val="24"/>
        </w:rPr>
        <w:t xml:space="preserve">consuming </w:t>
      </w:r>
      <w:hyperlink r:id="rId14">
        <w:r>
          <w:rPr>
            <w:rFonts w:ascii="Calibri" w:eastAsia="Calibri" w:hAnsi="Calibri" w:cs="Calibri"/>
            <w:sz w:val="24"/>
            <w:szCs w:val="24"/>
            <w:u w:val="single" w:color="000000"/>
          </w:rPr>
          <w:t>food</w:t>
        </w:r>
        <w:r>
          <w:rPr>
            <w:rFonts w:ascii="Calibri" w:eastAsia="Calibri" w:hAnsi="Calibri" w:cs="Calibri"/>
            <w:sz w:val="24"/>
            <w:szCs w:val="24"/>
          </w:rPr>
          <w:t xml:space="preserve"> and </w:t>
        </w:r>
      </w:hyperlink>
      <w:hyperlink r:id="rId15">
        <w:r>
          <w:rPr>
            <w:rFonts w:ascii="Calibri" w:eastAsia="Calibri" w:hAnsi="Calibri" w:cs="Calibri"/>
            <w:sz w:val="24"/>
            <w:szCs w:val="24"/>
            <w:u w:val="single" w:color="000000"/>
          </w:rPr>
          <w:t>water</w:t>
        </w:r>
        <w:r>
          <w:rPr>
            <w:rFonts w:ascii="Calibri" w:eastAsia="Calibri" w:hAnsi="Calibri" w:cs="Calibri"/>
            <w:sz w:val="24"/>
            <w:szCs w:val="24"/>
          </w:rPr>
          <w:t>.  They believe that the body can produce its own energy by taking in sunlight</w:t>
        </w:r>
      </w:hyperlink>
      <w:r>
        <w:rPr>
          <w:rFonts w:ascii="Calibri" w:eastAsia="Calibri" w:hAnsi="Calibri" w:cs="Calibri"/>
          <w:sz w:val="24"/>
          <w:szCs w:val="24"/>
        </w:rPr>
        <w:t xml:space="preserve"> and oxygen. In other words, the body can make a kind of “photosynthesis”.</w:t>
      </w:r>
    </w:p>
    <w:p w14:paraId="25174622" w14:textId="77777777" w:rsidR="00E11E94" w:rsidRDefault="00E11E94">
      <w:pPr>
        <w:spacing w:before="7" w:line="140" w:lineRule="exact"/>
        <w:rPr>
          <w:sz w:val="14"/>
          <w:szCs w:val="14"/>
        </w:rPr>
      </w:pPr>
    </w:p>
    <w:p w14:paraId="08EA3DF4" w14:textId="77777777" w:rsidR="00E11E94" w:rsidRDefault="00E11E94">
      <w:pPr>
        <w:spacing w:line="200" w:lineRule="exact"/>
      </w:pPr>
    </w:p>
    <w:p w14:paraId="1D576494" w14:textId="77777777" w:rsidR="00E11E94" w:rsidRDefault="0027610E">
      <w:pPr>
        <w:ind w:left="118"/>
        <w:rPr>
          <w:rFonts w:ascii="Calibri" w:eastAsia="Calibri" w:hAnsi="Calibri" w:cs="Calibri"/>
          <w:sz w:val="24"/>
          <w:szCs w:val="24"/>
        </w:rPr>
      </w:pPr>
      <w:r>
        <w:rPr>
          <w:rFonts w:ascii="Calibri" w:eastAsia="Calibri" w:hAnsi="Calibri" w:cs="Calibri"/>
          <w:b/>
          <w:color w:val="1A1A1A"/>
          <w:sz w:val="24"/>
          <w:szCs w:val="24"/>
        </w:rPr>
        <w:t xml:space="preserve">5    </w:t>
      </w:r>
      <w:r>
        <w:rPr>
          <w:rFonts w:ascii="Calibri" w:eastAsia="Calibri" w:hAnsi="Calibri" w:cs="Calibri"/>
          <w:color w:val="000000"/>
          <w:sz w:val="24"/>
          <w:szCs w:val="24"/>
        </w:rPr>
        <w:t>An Australian called Jasmuheen started today’s breatharian movement in America in the 1990s.  She says</w:t>
      </w:r>
    </w:p>
    <w:p w14:paraId="3CBA3850" w14:textId="77777777" w:rsidR="00E11E94" w:rsidRDefault="0027610E">
      <w:pPr>
        <w:spacing w:before="48"/>
        <w:ind w:left="478"/>
        <w:rPr>
          <w:rFonts w:ascii="Calibri" w:eastAsia="Calibri" w:hAnsi="Calibri" w:cs="Calibri"/>
          <w:sz w:val="24"/>
          <w:szCs w:val="24"/>
        </w:rPr>
      </w:pPr>
      <w:r>
        <w:rPr>
          <w:rFonts w:ascii="Calibri" w:eastAsia="Calibri" w:hAnsi="Calibri" w:cs="Calibri"/>
          <w:sz w:val="24"/>
          <w:szCs w:val="24"/>
        </w:rPr>
        <w:t xml:space="preserve">that she has only a cup of tea and a biscuit every three or four days. However, a TV programme called </w:t>
      </w:r>
      <w:r>
        <w:rPr>
          <w:rFonts w:ascii="Calibri" w:eastAsia="Calibri" w:hAnsi="Calibri" w:cs="Calibri"/>
          <w:i/>
          <w:sz w:val="24"/>
          <w:szCs w:val="24"/>
        </w:rPr>
        <w:t>60</w:t>
      </w:r>
    </w:p>
    <w:p w14:paraId="4F0F37E4" w14:textId="77777777" w:rsidR="00E11E94" w:rsidRDefault="0027610E">
      <w:pPr>
        <w:spacing w:before="48" w:line="278" w:lineRule="auto"/>
        <w:ind w:left="478" w:right="237"/>
        <w:rPr>
          <w:rFonts w:ascii="Calibri" w:eastAsia="Calibri" w:hAnsi="Calibri" w:cs="Calibri"/>
          <w:sz w:val="24"/>
          <w:szCs w:val="24"/>
        </w:rPr>
      </w:pPr>
      <w:r>
        <w:rPr>
          <w:rFonts w:ascii="Calibri" w:eastAsia="Calibri" w:hAnsi="Calibri" w:cs="Calibri"/>
          <w:i/>
          <w:sz w:val="24"/>
          <w:szCs w:val="24"/>
        </w:rPr>
        <w:t xml:space="preserve">Minutes </w:t>
      </w:r>
      <w:r>
        <w:rPr>
          <w:rFonts w:ascii="Calibri" w:eastAsia="Calibri" w:hAnsi="Calibri" w:cs="Calibri"/>
          <w:sz w:val="24"/>
          <w:szCs w:val="24"/>
        </w:rPr>
        <w:t>filmed Jasmuheen in 1999 for four days to check her health. During this period, she had serious health problems, so they stopped filming at the end of four days. According to Jasmuheen, she suffered from these problems because the studio was near a city road. She said the air was not clean enough for her. Today, Jasmuheen still argues that she consumes very little food, and she gives seminars on breatharianism around the world.</w:t>
      </w:r>
    </w:p>
    <w:p w14:paraId="15E01613" w14:textId="77777777" w:rsidR="00E11E94" w:rsidRDefault="00E11E94">
      <w:pPr>
        <w:spacing w:line="140" w:lineRule="exact"/>
        <w:rPr>
          <w:sz w:val="15"/>
          <w:szCs w:val="15"/>
        </w:rPr>
      </w:pPr>
    </w:p>
    <w:p w14:paraId="50BB8E20" w14:textId="77777777" w:rsidR="00E11E94" w:rsidRDefault="00E11E94">
      <w:pPr>
        <w:spacing w:line="200" w:lineRule="exact"/>
      </w:pPr>
    </w:p>
    <w:p w14:paraId="46483672" w14:textId="77777777" w:rsidR="00E11E94" w:rsidRDefault="0027610E">
      <w:pPr>
        <w:tabs>
          <w:tab w:val="left" w:pos="460"/>
        </w:tabs>
        <w:spacing w:line="278" w:lineRule="auto"/>
        <w:ind w:left="478" w:right="174" w:hanging="360"/>
        <w:rPr>
          <w:rFonts w:ascii="Calibri" w:eastAsia="Calibri" w:hAnsi="Calibri" w:cs="Calibri"/>
          <w:sz w:val="24"/>
          <w:szCs w:val="24"/>
        </w:rPr>
        <w:sectPr w:rsidR="00E11E94">
          <w:headerReference w:type="default" r:id="rId16"/>
          <w:pgSz w:w="11920" w:h="16840"/>
          <w:pgMar w:top="1300" w:right="560" w:bottom="280" w:left="460" w:header="0" w:footer="772" w:gutter="0"/>
          <w:cols w:space="720"/>
        </w:sectPr>
      </w:pPr>
      <w:r>
        <w:rPr>
          <w:rFonts w:ascii="Calibri" w:eastAsia="Calibri" w:hAnsi="Calibri" w:cs="Calibri"/>
          <w:b/>
          <w:color w:val="1A1A1A"/>
          <w:sz w:val="24"/>
          <w:szCs w:val="24"/>
        </w:rPr>
        <w:t>6</w:t>
      </w:r>
      <w:r>
        <w:rPr>
          <w:rFonts w:ascii="Calibri" w:eastAsia="Calibri" w:hAnsi="Calibri" w:cs="Calibri"/>
          <w:b/>
          <w:color w:val="1A1A1A"/>
          <w:sz w:val="24"/>
          <w:szCs w:val="24"/>
        </w:rPr>
        <w:tab/>
      </w:r>
      <w:r>
        <w:rPr>
          <w:rFonts w:ascii="Calibri" w:eastAsia="Calibri" w:hAnsi="Calibri" w:cs="Calibri"/>
          <w:color w:val="000000"/>
          <w:sz w:val="24"/>
          <w:szCs w:val="24"/>
        </w:rPr>
        <w:t xml:space="preserve">Jasmuheen advises her followers to change their diet slowly over a period of time: become a vegetarian; then a vegan; next, start to eat raw foods, then fruits and finally become a breatharian. However, following these steps doesn’t work. Many breatharians die because they try the breatharian diet. For example, Verity Linn, a 49-year-old woman, died after she tried breatharianism, and Timo Degen, a kindergarten teacher, went into a coma and died. Health experts say that living without food for more than two months, and living without water for more than one week can be </w:t>
      </w:r>
      <w:r>
        <w:rPr>
          <w:rFonts w:ascii="Calibri" w:eastAsia="Calibri" w:hAnsi="Calibri" w:cs="Calibri"/>
          <w:b/>
          <w:color w:val="000000"/>
          <w:sz w:val="24"/>
          <w:szCs w:val="24"/>
        </w:rPr>
        <w:t>fatal</w:t>
      </w:r>
      <w:r>
        <w:rPr>
          <w:rFonts w:ascii="Calibri" w:eastAsia="Calibri" w:hAnsi="Calibri" w:cs="Calibri"/>
          <w:color w:val="000000"/>
          <w:sz w:val="24"/>
          <w:szCs w:val="24"/>
        </w:rPr>
        <w:t>. They say people should not try this deadly diet at all.</w:t>
      </w:r>
    </w:p>
    <w:p w14:paraId="5B5D7E91" w14:textId="77777777" w:rsidR="00E11E94" w:rsidRDefault="00DB0D6E">
      <w:pPr>
        <w:spacing w:before="39"/>
        <w:ind w:left="108"/>
        <w:rPr>
          <w:rFonts w:ascii="Calibri" w:eastAsia="Calibri" w:hAnsi="Calibri" w:cs="Calibri"/>
          <w:sz w:val="24"/>
          <w:szCs w:val="24"/>
        </w:rPr>
      </w:pPr>
      <w:r>
        <w:lastRenderedPageBreak/>
        <w:pict w14:anchorId="501EB98C">
          <v:group id="_x0000_s2076" style="position:absolute;left:0;text-align:left;margin-left:350.55pt;margin-top:729.8pt;width:202.45pt;height:28.2pt;z-index:-1220;mso-position-horizontal-relative:page;mso-position-vertical-relative:page" coordorigin="7011,14596" coordsize="4049,564">
            <v:shape id="_x0000_s2083" style="position:absolute;left:7021;top:14606;width:2331;height:0" coordorigin="7021,14606" coordsize="2331,0" path="m7021,14606r2331,e" filled="f" strokeweight=".58pt">
              <v:path arrowok="t"/>
            </v:shape>
            <v:shape id="_x0000_s2082" style="position:absolute;left:9362;top:14606;width:1687;height:0" coordorigin="9362,14606" coordsize="1687,0" path="m9362,14606r1687,e" filled="f" strokeweight=".58pt">
              <v:path arrowok="t"/>
            </v:shape>
            <v:shape id="_x0000_s2081" style="position:absolute;left:7017;top:14602;width:0;height:552" coordorigin="7017,14602" coordsize="0,552" path="m7017,14602r,552e" filled="f" strokeweight=".58pt">
              <v:path arrowok="t"/>
            </v:shape>
            <v:shape id="_x0000_s2080" style="position:absolute;left:7021;top:15149;width:2331;height:0" coordorigin="7021,15149" coordsize="2331,0" path="m7021,15149r2331,e" filled="f" strokeweight=".58pt">
              <v:path arrowok="t"/>
            </v:shape>
            <v:shape id="_x0000_s2079" style="position:absolute;left:9357;top:14602;width:0;height:552" coordorigin="9357,14602" coordsize="0,552" path="m9357,14602r,552e" filled="f" strokeweight=".58pt">
              <v:path arrowok="t"/>
            </v:shape>
            <v:shape id="_x0000_s2078" style="position:absolute;left:9362;top:15149;width:1687;height:0" coordorigin="9362,15149" coordsize="1687,0" path="m9362,15149r1687,e" filled="f" strokeweight=".58pt">
              <v:path arrowok="t"/>
            </v:shape>
            <v:shape id="_x0000_s2077" style="position:absolute;left:11054;top:14602;width:0;height:552" coordorigin="11054,14602" coordsize="0,552" path="m11054,14602r,552e" filled="f" strokeweight=".20464mm">
              <v:path arrowok="t"/>
            </v:shape>
            <w10:wrap anchorx="page" anchory="page"/>
          </v:group>
        </w:pict>
      </w:r>
      <w:r w:rsidR="0027610E">
        <w:rPr>
          <w:rFonts w:ascii="Calibri" w:eastAsia="Calibri" w:hAnsi="Calibri" w:cs="Calibri"/>
          <w:b/>
          <w:sz w:val="24"/>
          <w:szCs w:val="24"/>
        </w:rPr>
        <w:t>A.    What do the following refer to? (1 pt. each;  2 pts.)</w:t>
      </w:r>
    </w:p>
    <w:p w14:paraId="2CCD61A2" w14:textId="77777777" w:rsidR="00E11E94" w:rsidRDefault="00E11E94">
      <w:pPr>
        <w:spacing w:before="6" w:line="220" w:lineRule="exact"/>
        <w:rPr>
          <w:sz w:val="22"/>
          <w:szCs w:val="22"/>
        </w:rPr>
      </w:pPr>
    </w:p>
    <w:p w14:paraId="5E275F56" w14:textId="77777777" w:rsidR="00E11E94" w:rsidRDefault="0027610E">
      <w:pPr>
        <w:tabs>
          <w:tab w:val="left" w:pos="6940"/>
        </w:tabs>
        <w:ind w:left="559"/>
        <w:rPr>
          <w:rFonts w:ascii="Calibri" w:eastAsia="Calibri" w:hAnsi="Calibri" w:cs="Calibri"/>
          <w:sz w:val="24"/>
          <w:szCs w:val="24"/>
        </w:rPr>
      </w:pPr>
      <w:r>
        <w:rPr>
          <w:rFonts w:ascii="Calibri" w:eastAsia="Calibri" w:hAnsi="Calibri" w:cs="Calibri"/>
          <w:sz w:val="24"/>
          <w:szCs w:val="24"/>
        </w:rPr>
        <w:t xml:space="preserve">1.   one (para. 1)           :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27815E21" w14:textId="77777777" w:rsidR="00E11E94" w:rsidRDefault="0027610E">
      <w:pPr>
        <w:tabs>
          <w:tab w:val="left" w:pos="6940"/>
        </w:tabs>
        <w:spacing w:before="88"/>
        <w:ind w:left="559"/>
        <w:rPr>
          <w:rFonts w:ascii="Calibri" w:eastAsia="Calibri" w:hAnsi="Calibri" w:cs="Calibri"/>
          <w:sz w:val="24"/>
          <w:szCs w:val="24"/>
        </w:rPr>
      </w:pPr>
      <w:r>
        <w:rPr>
          <w:rFonts w:ascii="Calibri" w:eastAsia="Calibri" w:hAnsi="Calibri" w:cs="Calibri"/>
          <w:sz w:val="24"/>
          <w:szCs w:val="24"/>
        </w:rPr>
        <w:t xml:space="preserve">2.   Their (para. 3)         :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2904E371" w14:textId="77777777" w:rsidR="00E11E94" w:rsidRDefault="00E11E94">
      <w:pPr>
        <w:spacing w:before="8" w:line="180" w:lineRule="exact"/>
        <w:rPr>
          <w:sz w:val="19"/>
          <w:szCs w:val="19"/>
        </w:rPr>
      </w:pPr>
    </w:p>
    <w:p w14:paraId="3B963C85" w14:textId="77777777" w:rsidR="00E11E94" w:rsidRDefault="00E11E94">
      <w:pPr>
        <w:spacing w:line="200" w:lineRule="exact"/>
      </w:pPr>
    </w:p>
    <w:p w14:paraId="0D9C8553" w14:textId="77777777" w:rsidR="00E11E94" w:rsidRDefault="0027610E">
      <w:pPr>
        <w:spacing w:before="7"/>
        <w:ind w:left="108"/>
        <w:rPr>
          <w:rFonts w:ascii="Calibri" w:eastAsia="Calibri" w:hAnsi="Calibri" w:cs="Calibri"/>
          <w:sz w:val="24"/>
          <w:szCs w:val="24"/>
        </w:rPr>
      </w:pPr>
      <w:r>
        <w:rPr>
          <w:rFonts w:ascii="Calibri" w:eastAsia="Calibri" w:hAnsi="Calibri" w:cs="Calibri"/>
          <w:b/>
          <w:sz w:val="24"/>
          <w:szCs w:val="24"/>
        </w:rPr>
        <w:t>B. Find words in the text that mean the following. Write ONE word for each blank. (1 pt. each;  2 pts.)</w:t>
      </w:r>
    </w:p>
    <w:p w14:paraId="48B36DCF" w14:textId="77777777" w:rsidR="00E11E94" w:rsidRDefault="00E11E94">
      <w:pPr>
        <w:spacing w:before="8" w:line="220" w:lineRule="exact"/>
        <w:rPr>
          <w:sz w:val="22"/>
          <w:szCs w:val="22"/>
        </w:rPr>
      </w:pPr>
    </w:p>
    <w:p w14:paraId="268881EE" w14:textId="77777777" w:rsidR="00E11E94" w:rsidRDefault="0027610E">
      <w:pPr>
        <w:tabs>
          <w:tab w:val="left" w:pos="7200"/>
        </w:tabs>
        <w:ind w:left="535"/>
        <w:rPr>
          <w:rFonts w:ascii="Calibri" w:eastAsia="Calibri" w:hAnsi="Calibri" w:cs="Calibri"/>
          <w:sz w:val="24"/>
          <w:szCs w:val="24"/>
        </w:rPr>
      </w:pPr>
      <w:r>
        <w:rPr>
          <w:rFonts w:ascii="Calibri" w:eastAsia="Calibri" w:hAnsi="Calibri" w:cs="Calibri"/>
          <w:sz w:val="24"/>
          <w:szCs w:val="24"/>
        </w:rPr>
        <w:t xml:space="preserve">1.  restricted (para. 2)     :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5DED583B" w14:textId="77777777" w:rsidR="00E11E94" w:rsidRDefault="0027610E">
      <w:pPr>
        <w:tabs>
          <w:tab w:val="left" w:pos="7260"/>
        </w:tabs>
        <w:spacing w:before="86"/>
        <w:ind w:left="535"/>
        <w:rPr>
          <w:rFonts w:ascii="Calibri" w:eastAsia="Calibri" w:hAnsi="Calibri" w:cs="Calibri"/>
          <w:sz w:val="24"/>
          <w:szCs w:val="24"/>
        </w:rPr>
      </w:pPr>
      <w:r>
        <w:rPr>
          <w:rFonts w:ascii="Calibri" w:eastAsia="Calibri" w:hAnsi="Calibri" w:cs="Calibri"/>
          <w:sz w:val="24"/>
          <w:szCs w:val="24"/>
        </w:rPr>
        <w:t xml:space="preserve">2.  fatal (para. 6)               :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755EC84A" w14:textId="77777777" w:rsidR="00E11E94" w:rsidRDefault="00E11E94">
      <w:pPr>
        <w:spacing w:line="200" w:lineRule="exact"/>
      </w:pPr>
    </w:p>
    <w:p w14:paraId="5036BE8F" w14:textId="77777777" w:rsidR="00E11E94" w:rsidRDefault="00E11E94">
      <w:pPr>
        <w:spacing w:line="200" w:lineRule="exact"/>
      </w:pPr>
    </w:p>
    <w:p w14:paraId="5F396191" w14:textId="77777777" w:rsidR="00E11E94" w:rsidRDefault="00E11E94">
      <w:pPr>
        <w:spacing w:before="12" w:line="200" w:lineRule="exact"/>
      </w:pPr>
    </w:p>
    <w:p w14:paraId="3760EDEA" w14:textId="77777777" w:rsidR="00E11E94" w:rsidRDefault="0027610E">
      <w:pPr>
        <w:spacing w:before="7"/>
        <w:ind w:left="108"/>
        <w:rPr>
          <w:rFonts w:ascii="Calibri" w:eastAsia="Calibri" w:hAnsi="Calibri" w:cs="Calibri"/>
          <w:sz w:val="24"/>
          <w:szCs w:val="24"/>
        </w:rPr>
      </w:pPr>
      <w:r>
        <w:rPr>
          <w:rFonts w:ascii="Calibri" w:eastAsia="Calibri" w:hAnsi="Calibri" w:cs="Calibri"/>
          <w:b/>
          <w:sz w:val="24"/>
          <w:szCs w:val="24"/>
        </w:rPr>
        <w:t>C.   Answer the following questions according to the information in the text. (2 pts. each; 12 pts.)</w:t>
      </w:r>
    </w:p>
    <w:p w14:paraId="1C93F59D" w14:textId="77777777" w:rsidR="00E11E94" w:rsidRDefault="00E11E94">
      <w:pPr>
        <w:spacing w:before="2" w:line="180" w:lineRule="exact"/>
        <w:rPr>
          <w:sz w:val="19"/>
          <w:szCs w:val="19"/>
        </w:rPr>
      </w:pPr>
    </w:p>
    <w:p w14:paraId="73424613" w14:textId="77777777" w:rsidR="00E11E94" w:rsidRDefault="00E11E94">
      <w:pPr>
        <w:spacing w:line="200" w:lineRule="exact"/>
      </w:pPr>
    </w:p>
    <w:p w14:paraId="50873007" w14:textId="77777777" w:rsidR="00E11E94" w:rsidRDefault="00DB0D6E">
      <w:pPr>
        <w:ind w:left="559"/>
        <w:rPr>
          <w:rFonts w:ascii="Calibri" w:eastAsia="Calibri" w:hAnsi="Calibri" w:cs="Calibri"/>
          <w:sz w:val="24"/>
          <w:szCs w:val="24"/>
        </w:rPr>
      </w:pPr>
      <w:r>
        <w:pict w14:anchorId="45C10820">
          <v:group id="_x0000_s2074" style="position:absolute;left:0;text-align:left;margin-left:78pt;margin-top:45.9pt;width:406.15pt;height:0;z-index:-1219;mso-position-horizontal-relative:page" coordorigin="1560,918" coordsize="8123,0">
            <v:shape id="_x0000_s2075" style="position:absolute;left:1560;top:918;width:8123;height:0" coordorigin="1560,918" coordsize="8123,0" path="m1560,918r8123,e" filled="f" strokeweight=".27489mm">
              <v:path arrowok="t"/>
            </v:shape>
            <w10:wrap anchorx="page"/>
          </v:group>
        </w:pict>
      </w:r>
      <w:r>
        <w:pict w14:anchorId="19618C6B">
          <v:group id="_x0000_s2072" style="position:absolute;left:0;text-align:left;margin-left:78pt;margin-top:68.35pt;width:406.15pt;height:0;z-index:-1218;mso-position-horizontal-relative:page" coordorigin="1560,1367" coordsize="8123,0">
            <v:shape id="_x0000_s2073" style="position:absolute;left:1560;top:1367;width:8123;height:0" coordorigin="1560,1367" coordsize="8123,0" path="m1560,1367r8123,e" filled="f" strokeweight=".27489mm">
              <v:path arrowok="t"/>
            </v:shape>
            <w10:wrap anchorx="page"/>
          </v:group>
        </w:pict>
      </w:r>
      <w:r w:rsidR="0027610E">
        <w:rPr>
          <w:rFonts w:ascii="Calibri" w:eastAsia="Calibri" w:hAnsi="Calibri" w:cs="Calibri"/>
          <w:sz w:val="24"/>
          <w:szCs w:val="24"/>
        </w:rPr>
        <w:t xml:space="preserve">1.   </w:t>
      </w:r>
      <w:r w:rsidR="0027610E">
        <w:rPr>
          <w:rFonts w:ascii="Calibri" w:eastAsia="Calibri" w:hAnsi="Calibri" w:cs="Calibri"/>
          <w:color w:val="333333"/>
          <w:sz w:val="24"/>
          <w:szCs w:val="24"/>
        </w:rPr>
        <w:t>How are ovo-vegetarians different from lacto-ovo vegetarians?</w:t>
      </w:r>
    </w:p>
    <w:p w14:paraId="6D4A5063" w14:textId="77777777" w:rsidR="00E11E94" w:rsidRDefault="00E11E94">
      <w:pPr>
        <w:spacing w:line="200" w:lineRule="exact"/>
      </w:pPr>
    </w:p>
    <w:p w14:paraId="56FAC99E" w14:textId="77777777" w:rsidR="00E11E94" w:rsidRDefault="00E11E94">
      <w:pPr>
        <w:spacing w:line="200" w:lineRule="exact"/>
      </w:pPr>
    </w:p>
    <w:p w14:paraId="6E15A2B7" w14:textId="77777777" w:rsidR="00E11E94" w:rsidRDefault="00E11E94">
      <w:pPr>
        <w:spacing w:line="200" w:lineRule="exact"/>
      </w:pPr>
    </w:p>
    <w:p w14:paraId="4F102B09" w14:textId="77777777" w:rsidR="00E11E94" w:rsidRDefault="00E11E94">
      <w:pPr>
        <w:spacing w:line="200" w:lineRule="exact"/>
      </w:pPr>
    </w:p>
    <w:p w14:paraId="3A4FC91E" w14:textId="77777777" w:rsidR="00E11E94" w:rsidRDefault="00E11E94">
      <w:pPr>
        <w:spacing w:line="200" w:lineRule="exact"/>
      </w:pPr>
    </w:p>
    <w:p w14:paraId="21E35D5D" w14:textId="77777777" w:rsidR="00E11E94" w:rsidRDefault="00E11E94">
      <w:pPr>
        <w:spacing w:before="10" w:line="240" w:lineRule="exact"/>
        <w:rPr>
          <w:sz w:val="24"/>
          <w:szCs w:val="24"/>
        </w:rPr>
      </w:pPr>
    </w:p>
    <w:p w14:paraId="2A818DFB" w14:textId="77777777" w:rsidR="00E11E94" w:rsidRDefault="00DB0D6E">
      <w:pPr>
        <w:spacing w:before="7"/>
        <w:ind w:left="559"/>
        <w:rPr>
          <w:rFonts w:ascii="Calibri" w:eastAsia="Calibri" w:hAnsi="Calibri" w:cs="Calibri"/>
          <w:sz w:val="24"/>
          <w:szCs w:val="24"/>
        </w:rPr>
      </w:pPr>
      <w:r>
        <w:pict w14:anchorId="4E54A1B6">
          <v:group id="_x0000_s2069" style="position:absolute;left:0;text-align:left;margin-left:77.65pt;margin-top:35.8pt;width:407.15pt;height:.8pt;z-index:-1217;mso-position-horizontal-relative:page" coordorigin="1553,716" coordsize="8143,16">
            <v:shape id="_x0000_s2071" style="position:absolute;left:1560;top:724;width:5974;height:0" coordorigin="1560,724" coordsize="5974,0" path="m1560,724r5974,e" filled="f" strokeweight=".27489mm">
              <v:path arrowok="t"/>
            </v:shape>
            <v:shape id="_x0000_s2070" style="position:absolute;left:7540;top:724;width:2148;height:0" coordorigin="7540,724" coordsize="2148,0" path="m7540,724r2148,e" filled="f" strokeweight=".27489mm">
              <v:path arrowok="t"/>
            </v:shape>
            <w10:wrap anchorx="page"/>
          </v:group>
        </w:pict>
      </w:r>
      <w:r>
        <w:pict w14:anchorId="1FCCAFD7">
          <v:group id="_x0000_s2067" style="position:absolute;left:0;text-align:left;margin-left:78pt;margin-top:58.75pt;width:406.15pt;height:0;z-index:-1216;mso-position-horizontal-relative:page" coordorigin="1560,1175" coordsize="8123,0">
            <v:shape id="_x0000_s2068" style="position:absolute;left:1560;top:1175;width:8123;height:0" coordorigin="1560,1175" coordsize="8123,0" path="m1560,1175r8123,e" filled="f" strokeweight=".27489mm">
              <v:path arrowok="t"/>
            </v:shape>
            <w10:wrap anchorx="page"/>
          </v:group>
        </w:pict>
      </w:r>
      <w:r w:rsidR="0027610E">
        <w:rPr>
          <w:rFonts w:ascii="Calibri" w:eastAsia="Calibri" w:hAnsi="Calibri" w:cs="Calibri"/>
          <w:sz w:val="24"/>
          <w:szCs w:val="24"/>
        </w:rPr>
        <w:t>2.   According to raw foodists, why is cooking not good for health?</w:t>
      </w:r>
    </w:p>
    <w:p w14:paraId="47309DD1" w14:textId="77777777" w:rsidR="00E11E94" w:rsidRDefault="00E11E94">
      <w:pPr>
        <w:spacing w:line="200" w:lineRule="exact"/>
      </w:pPr>
    </w:p>
    <w:p w14:paraId="2F232747" w14:textId="77777777" w:rsidR="00E11E94" w:rsidRDefault="00E11E94">
      <w:pPr>
        <w:spacing w:line="200" w:lineRule="exact"/>
      </w:pPr>
    </w:p>
    <w:p w14:paraId="72A6AC27" w14:textId="77777777" w:rsidR="00E11E94" w:rsidRDefault="00E11E94">
      <w:pPr>
        <w:spacing w:line="200" w:lineRule="exact"/>
      </w:pPr>
    </w:p>
    <w:p w14:paraId="7F273A71" w14:textId="77777777" w:rsidR="00E11E94" w:rsidRDefault="00E11E94">
      <w:pPr>
        <w:spacing w:line="200" w:lineRule="exact"/>
      </w:pPr>
    </w:p>
    <w:p w14:paraId="1EF9FF02" w14:textId="77777777" w:rsidR="00E11E94" w:rsidRDefault="00E11E94">
      <w:pPr>
        <w:spacing w:before="9" w:line="240" w:lineRule="exact"/>
        <w:rPr>
          <w:sz w:val="24"/>
          <w:szCs w:val="24"/>
        </w:rPr>
      </w:pPr>
    </w:p>
    <w:p w14:paraId="77B8B03D" w14:textId="77777777" w:rsidR="00E11E94" w:rsidRDefault="0027610E">
      <w:pPr>
        <w:spacing w:before="7"/>
        <w:ind w:left="559"/>
        <w:rPr>
          <w:rFonts w:ascii="Calibri" w:eastAsia="Calibri" w:hAnsi="Calibri" w:cs="Calibri"/>
          <w:sz w:val="24"/>
          <w:szCs w:val="24"/>
        </w:rPr>
      </w:pPr>
      <w:r>
        <w:rPr>
          <w:rFonts w:ascii="Calibri" w:eastAsia="Calibri" w:hAnsi="Calibri" w:cs="Calibri"/>
          <w:sz w:val="24"/>
          <w:szCs w:val="24"/>
        </w:rPr>
        <w:t>3.   According to breatharian theory, how does the body make “photosynthesis”?</w:t>
      </w:r>
    </w:p>
    <w:p w14:paraId="034DFD10" w14:textId="77777777" w:rsidR="00E11E94" w:rsidRDefault="00E11E94">
      <w:pPr>
        <w:spacing w:line="140" w:lineRule="exact"/>
        <w:rPr>
          <w:sz w:val="15"/>
          <w:szCs w:val="15"/>
        </w:rPr>
      </w:pPr>
    </w:p>
    <w:p w14:paraId="61F20DAD" w14:textId="77777777" w:rsidR="00E11E94" w:rsidRDefault="00E11E94">
      <w:pPr>
        <w:spacing w:line="200" w:lineRule="exact"/>
      </w:pPr>
    </w:p>
    <w:p w14:paraId="1E038EE7" w14:textId="77777777" w:rsidR="00E11E94" w:rsidRDefault="00DB0D6E">
      <w:pPr>
        <w:spacing w:before="7"/>
        <w:ind w:left="960"/>
        <w:rPr>
          <w:rFonts w:ascii="Calibri" w:eastAsia="Calibri" w:hAnsi="Calibri" w:cs="Calibri"/>
          <w:sz w:val="24"/>
          <w:szCs w:val="24"/>
        </w:rPr>
      </w:pPr>
      <w:r>
        <w:pict w14:anchorId="0A829417">
          <v:group id="_x0000_s2065" style="position:absolute;left:0;text-align:left;margin-left:80.8pt;margin-top:36.3pt;width:406.15pt;height:0;z-index:-1215;mso-position-horizontal-relative:page" coordorigin="1616,726" coordsize="8123,0">
            <v:shape id="_x0000_s2066" style="position:absolute;left:1616;top:726;width:8123;height:0" coordorigin="1616,726" coordsize="8123,0" path="m1616,726r8122,e" filled="f" strokeweight=".27489mm">
              <v:path arrowok="t"/>
            </v:shape>
            <w10:wrap anchorx="page"/>
          </v:group>
        </w:pict>
      </w:r>
      <w:r w:rsidR="0027610E">
        <w:rPr>
          <w:rFonts w:ascii="Calibri" w:eastAsia="Calibri" w:hAnsi="Calibri" w:cs="Calibri"/>
          <w:sz w:val="24"/>
          <w:szCs w:val="24"/>
          <w:u w:val="single" w:color="000000"/>
        </w:rPr>
        <w:t xml:space="preserve">                                                                                                                                                    </w:t>
      </w:r>
      <w:r w:rsidR="0027610E">
        <w:rPr>
          <w:rFonts w:ascii="Calibri" w:eastAsia="Calibri" w:hAnsi="Calibri" w:cs="Calibri"/>
          <w:sz w:val="24"/>
          <w:szCs w:val="24"/>
        </w:rPr>
        <w:t>_</w:t>
      </w:r>
    </w:p>
    <w:p w14:paraId="098DF15D" w14:textId="77777777" w:rsidR="00E11E94" w:rsidRDefault="00E11E94">
      <w:pPr>
        <w:spacing w:line="200" w:lineRule="exact"/>
      </w:pPr>
    </w:p>
    <w:p w14:paraId="25712E2A" w14:textId="77777777" w:rsidR="00E11E94" w:rsidRDefault="00E11E94">
      <w:pPr>
        <w:spacing w:line="200" w:lineRule="exact"/>
      </w:pPr>
    </w:p>
    <w:p w14:paraId="0204CFA3" w14:textId="77777777" w:rsidR="00E11E94" w:rsidRDefault="00E11E94">
      <w:pPr>
        <w:spacing w:line="200" w:lineRule="exact"/>
      </w:pPr>
    </w:p>
    <w:p w14:paraId="0D9E538B" w14:textId="77777777" w:rsidR="00E11E94" w:rsidRDefault="00DB0D6E">
      <w:pPr>
        <w:spacing w:before="7"/>
        <w:ind w:left="559"/>
        <w:rPr>
          <w:rFonts w:ascii="Calibri" w:eastAsia="Calibri" w:hAnsi="Calibri" w:cs="Calibri"/>
          <w:sz w:val="24"/>
          <w:szCs w:val="24"/>
        </w:rPr>
      </w:pPr>
      <w:r>
        <w:pict w14:anchorId="4E77E6AF">
          <v:group id="_x0000_s2063" style="position:absolute;left:0;text-align:left;margin-left:76pt;margin-top:46.25pt;width:406.3pt;height:0;z-index:-1214;mso-position-horizontal-relative:page" coordorigin="1520,925" coordsize="8126,0">
            <v:shape id="_x0000_s2064" style="position:absolute;left:1520;top:925;width:8126;height:0" coordorigin="1520,925" coordsize="8126,0" path="m1520,925r8126,e" filled="f" strokeweight=".27489mm">
              <v:path arrowok="t"/>
            </v:shape>
            <w10:wrap anchorx="page"/>
          </v:group>
        </w:pict>
      </w:r>
      <w:r>
        <w:pict w14:anchorId="68D9A77B">
          <v:group id="_x0000_s2061" style="position:absolute;left:0;text-align:left;margin-left:78pt;margin-top:68.7pt;width:406.15pt;height:0;z-index:-1213;mso-position-horizontal-relative:page" coordorigin="1560,1374" coordsize="8123,0">
            <v:shape id="_x0000_s2062" style="position:absolute;left:1560;top:1374;width:8123;height:0" coordorigin="1560,1374" coordsize="8123,0" path="m1560,1374r8123,e" filled="f" strokeweight=".27489mm">
              <v:path arrowok="t"/>
            </v:shape>
            <w10:wrap anchorx="page"/>
          </v:group>
        </w:pict>
      </w:r>
      <w:r w:rsidR="0027610E">
        <w:rPr>
          <w:rFonts w:ascii="Calibri" w:eastAsia="Calibri" w:hAnsi="Calibri" w:cs="Calibri"/>
          <w:sz w:val="24"/>
          <w:szCs w:val="24"/>
        </w:rPr>
        <w:t>4.   What was Jasmuheen’s explanation about her health problems?</w:t>
      </w:r>
    </w:p>
    <w:p w14:paraId="0DF7BF3D" w14:textId="77777777" w:rsidR="00E11E94" w:rsidRDefault="00E11E94">
      <w:pPr>
        <w:spacing w:line="200" w:lineRule="exact"/>
      </w:pPr>
    </w:p>
    <w:p w14:paraId="74703311" w14:textId="77777777" w:rsidR="00E11E94" w:rsidRDefault="00E11E94">
      <w:pPr>
        <w:spacing w:line="200" w:lineRule="exact"/>
      </w:pPr>
    </w:p>
    <w:p w14:paraId="0F63FDF4" w14:textId="77777777" w:rsidR="00E11E94" w:rsidRDefault="00E11E94">
      <w:pPr>
        <w:spacing w:line="200" w:lineRule="exact"/>
      </w:pPr>
    </w:p>
    <w:p w14:paraId="0A1226FA" w14:textId="77777777" w:rsidR="00E11E94" w:rsidRDefault="00E11E94">
      <w:pPr>
        <w:spacing w:line="200" w:lineRule="exact"/>
      </w:pPr>
    </w:p>
    <w:p w14:paraId="756DF42C" w14:textId="77777777" w:rsidR="00E11E94" w:rsidRDefault="00E11E94">
      <w:pPr>
        <w:spacing w:line="200" w:lineRule="exact"/>
      </w:pPr>
    </w:p>
    <w:p w14:paraId="163D3466" w14:textId="77777777" w:rsidR="00E11E94" w:rsidRDefault="00E11E94">
      <w:pPr>
        <w:spacing w:before="11" w:line="240" w:lineRule="exact"/>
        <w:rPr>
          <w:sz w:val="24"/>
          <w:szCs w:val="24"/>
        </w:rPr>
      </w:pPr>
    </w:p>
    <w:p w14:paraId="450FDCA2" w14:textId="77777777" w:rsidR="00E11E94" w:rsidRDefault="00DB0D6E">
      <w:pPr>
        <w:spacing w:before="7"/>
        <w:ind w:left="559"/>
        <w:rPr>
          <w:rFonts w:ascii="Calibri" w:eastAsia="Calibri" w:hAnsi="Calibri" w:cs="Calibri"/>
          <w:sz w:val="24"/>
          <w:szCs w:val="24"/>
        </w:rPr>
      </w:pPr>
      <w:r>
        <w:pict w14:anchorId="00FB06B5">
          <v:group id="_x0000_s2059" style="position:absolute;left:0;text-align:left;margin-left:78pt;margin-top:46.25pt;width:406.15pt;height:0;z-index:-1212;mso-position-horizontal-relative:page" coordorigin="1560,925" coordsize="8123,0">
            <v:shape id="_x0000_s2060" style="position:absolute;left:1560;top:925;width:8123;height:0" coordorigin="1560,925" coordsize="8123,0" path="m1560,925r8123,e" filled="f" strokeweight=".27489mm">
              <v:path arrowok="t"/>
            </v:shape>
            <w10:wrap anchorx="page"/>
          </v:group>
        </w:pict>
      </w:r>
      <w:r>
        <w:pict w14:anchorId="393D0C3F">
          <v:group id="_x0000_s2056" style="position:absolute;left:0;text-align:left;margin-left:77.65pt;margin-top:68.3pt;width:407.1pt;height:.8pt;z-index:-1211;mso-position-horizontal-relative:page" coordorigin="1553,1366" coordsize="8142,16">
            <v:shape id="_x0000_s2058" style="position:absolute;left:1560;top:1374;width:4779;height:0" coordorigin="1560,1374" coordsize="4779,0" path="m1560,1374r4779,e" filled="f" strokeweight=".27489mm">
              <v:path arrowok="t"/>
            </v:shape>
            <v:shape id="_x0000_s2057" style="position:absolute;left:6342;top:1374;width:3345;height:0" coordorigin="6342,1374" coordsize="3345,0" path="m6342,1374r3345,e" filled="f" strokeweight=".27489mm">
              <v:path arrowok="t"/>
            </v:shape>
            <w10:wrap anchorx="page"/>
          </v:group>
        </w:pict>
      </w:r>
      <w:r w:rsidR="0027610E">
        <w:rPr>
          <w:rFonts w:ascii="Calibri" w:eastAsia="Calibri" w:hAnsi="Calibri" w:cs="Calibri"/>
          <w:sz w:val="24"/>
          <w:szCs w:val="24"/>
        </w:rPr>
        <w:t>5.   What is the first step in becoming a breatharian according to Jasmuheen?</w:t>
      </w:r>
    </w:p>
    <w:p w14:paraId="0C9019CE" w14:textId="77777777" w:rsidR="00E11E94" w:rsidRDefault="00E11E94">
      <w:pPr>
        <w:spacing w:line="200" w:lineRule="exact"/>
      </w:pPr>
    </w:p>
    <w:p w14:paraId="0F3ABD58" w14:textId="77777777" w:rsidR="00E11E94" w:rsidRDefault="00E11E94">
      <w:pPr>
        <w:spacing w:line="200" w:lineRule="exact"/>
      </w:pPr>
    </w:p>
    <w:p w14:paraId="5B7E93B6" w14:textId="77777777" w:rsidR="00E11E94" w:rsidRDefault="00E11E94">
      <w:pPr>
        <w:spacing w:line="200" w:lineRule="exact"/>
      </w:pPr>
    </w:p>
    <w:p w14:paraId="21F5968B" w14:textId="77777777" w:rsidR="00E11E94" w:rsidRDefault="00E11E94">
      <w:pPr>
        <w:spacing w:line="200" w:lineRule="exact"/>
      </w:pPr>
    </w:p>
    <w:p w14:paraId="659D1BC6" w14:textId="77777777" w:rsidR="00E11E94" w:rsidRDefault="00E11E94">
      <w:pPr>
        <w:spacing w:line="200" w:lineRule="exact"/>
      </w:pPr>
    </w:p>
    <w:p w14:paraId="573F6D7E" w14:textId="77777777" w:rsidR="00E11E94" w:rsidRDefault="00E11E94">
      <w:pPr>
        <w:spacing w:before="10" w:line="240" w:lineRule="exact"/>
        <w:rPr>
          <w:sz w:val="24"/>
          <w:szCs w:val="24"/>
        </w:rPr>
      </w:pPr>
    </w:p>
    <w:p w14:paraId="37587090" w14:textId="77777777" w:rsidR="00E11E94" w:rsidRDefault="00DB0D6E">
      <w:pPr>
        <w:spacing w:before="7"/>
        <w:ind w:left="559"/>
        <w:rPr>
          <w:rFonts w:ascii="Calibri" w:eastAsia="Calibri" w:hAnsi="Calibri" w:cs="Calibri"/>
          <w:sz w:val="24"/>
          <w:szCs w:val="24"/>
        </w:rPr>
      </w:pPr>
      <w:r>
        <w:pict w14:anchorId="760B9318">
          <v:group id="_x0000_s2054" style="position:absolute;left:0;text-align:left;margin-left:76pt;margin-top:46.25pt;width:412.1pt;height:0;z-index:-1210;mso-position-horizontal-relative:page" coordorigin="1520,925" coordsize="8242,0">
            <v:shape id="_x0000_s2055" style="position:absolute;left:1520;top:925;width:8242;height:0" coordorigin="1520,925" coordsize="8242,0" path="m1520,925r8242,e" filled="f" strokeweight=".27489mm">
              <v:path arrowok="t"/>
            </v:shape>
            <w10:wrap anchorx="page"/>
          </v:group>
        </w:pict>
      </w:r>
      <w:r w:rsidR="0027610E">
        <w:rPr>
          <w:rFonts w:ascii="Calibri" w:eastAsia="Calibri" w:hAnsi="Calibri" w:cs="Calibri"/>
          <w:sz w:val="24"/>
          <w:szCs w:val="24"/>
        </w:rPr>
        <w:t>6.   Why did Timo Degen go into a coma?</w:t>
      </w:r>
    </w:p>
    <w:p w14:paraId="56E30C78" w14:textId="77777777" w:rsidR="00E11E94" w:rsidRDefault="00E11E94">
      <w:pPr>
        <w:spacing w:before="2" w:line="160" w:lineRule="exact"/>
        <w:rPr>
          <w:sz w:val="16"/>
          <w:szCs w:val="16"/>
        </w:rPr>
      </w:pPr>
    </w:p>
    <w:p w14:paraId="5F622E5C" w14:textId="77777777" w:rsidR="00E11E94" w:rsidRDefault="00E11E94">
      <w:pPr>
        <w:spacing w:line="200" w:lineRule="exact"/>
      </w:pPr>
    </w:p>
    <w:p w14:paraId="5499664C" w14:textId="77777777" w:rsidR="00E11E94" w:rsidRDefault="00E11E94">
      <w:pPr>
        <w:spacing w:line="200" w:lineRule="exact"/>
      </w:pPr>
    </w:p>
    <w:p w14:paraId="1BF65A83" w14:textId="77777777" w:rsidR="00E11E94" w:rsidRDefault="00E11E94">
      <w:pPr>
        <w:spacing w:line="200" w:lineRule="exact"/>
      </w:pPr>
    </w:p>
    <w:p w14:paraId="54FB1274" w14:textId="77777777" w:rsidR="00E11E94" w:rsidRDefault="00E11E94">
      <w:pPr>
        <w:spacing w:line="200" w:lineRule="exact"/>
      </w:pPr>
    </w:p>
    <w:p w14:paraId="3EFFD531" w14:textId="77777777" w:rsidR="00E11E94" w:rsidRDefault="00E11E94">
      <w:pPr>
        <w:spacing w:line="200" w:lineRule="exact"/>
      </w:pPr>
    </w:p>
    <w:p w14:paraId="77A28599" w14:textId="77777777" w:rsidR="00E11E94" w:rsidRDefault="00E11E94">
      <w:pPr>
        <w:spacing w:line="200" w:lineRule="exact"/>
      </w:pPr>
    </w:p>
    <w:p w14:paraId="30EC45C1" w14:textId="77777777" w:rsidR="00E11E94" w:rsidRDefault="00E11E94">
      <w:pPr>
        <w:spacing w:line="200" w:lineRule="exact"/>
      </w:pPr>
    </w:p>
    <w:p w14:paraId="733CCAA9" w14:textId="77777777" w:rsidR="00E11E94" w:rsidRDefault="00E11E94">
      <w:pPr>
        <w:spacing w:line="200" w:lineRule="exact"/>
      </w:pPr>
    </w:p>
    <w:p w14:paraId="7E37B585" w14:textId="77777777" w:rsidR="00E11E94" w:rsidRDefault="0027610E">
      <w:pPr>
        <w:spacing w:before="7"/>
        <w:ind w:left="6525"/>
        <w:rPr>
          <w:rFonts w:ascii="Calibri" w:eastAsia="Calibri" w:hAnsi="Calibri" w:cs="Calibri"/>
          <w:sz w:val="24"/>
          <w:szCs w:val="24"/>
        </w:rPr>
      </w:pPr>
      <w:r>
        <w:rPr>
          <w:rFonts w:ascii="Calibri" w:eastAsia="Calibri" w:hAnsi="Calibri" w:cs="Calibri"/>
          <w:b/>
          <w:sz w:val="24"/>
          <w:szCs w:val="24"/>
        </w:rPr>
        <w:t xml:space="preserve">SECTION TOTAL:             </w:t>
      </w: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 38 pts.</w:t>
      </w:r>
    </w:p>
    <w:p w14:paraId="3A3BA089" w14:textId="77777777" w:rsidR="00E11E94" w:rsidRDefault="00E11E94">
      <w:pPr>
        <w:spacing w:before="7" w:line="180" w:lineRule="exact"/>
        <w:rPr>
          <w:sz w:val="18"/>
          <w:szCs w:val="18"/>
        </w:rPr>
      </w:pPr>
    </w:p>
    <w:p w14:paraId="1C8A6CEE" w14:textId="77777777" w:rsidR="00E11E94" w:rsidRDefault="00E11E94">
      <w:pPr>
        <w:spacing w:line="200" w:lineRule="exact"/>
      </w:pPr>
    </w:p>
    <w:p w14:paraId="0581B30B" w14:textId="77777777" w:rsidR="00E11E94" w:rsidRDefault="00E11E94">
      <w:pPr>
        <w:spacing w:line="200" w:lineRule="exact"/>
      </w:pPr>
    </w:p>
    <w:p w14:paraId="5BBE5289" w14:textId="77777777" w:rsidR="00E11E94" w:rsidRDefault="00E11E94">
      <w:pPr>
        <w:spacing w:line="200" w:lineRule="exact"/>
      </w:pPr>
    </w:p>
    <w:p w14:paraId="2F712BAF" w14:textId="77777777" w:rsidR="00E11E94" w:rsidRDefault="0027610E">
      <w:pPr>
        <w:spacing w:before="14"/>
        <w:ind w:left="5140" w:right="5019"/>
        <w:jc w:val="center"/>
        <w:rPr>
          <w:rFonts w:ascii="Calibri" w:eastAsia="Calibri" w:hAnsi="Calibri" w:cs="Calibri"/>
          <w:sz w:val="21"/>
          <w:szCs w:val="21"/>
        </w:rPr>
        <w:sectPr w:rsidR="00E11E94">
          <w:headerReference w:type="default" r:id="rId17"/>
          <w:footerReference w:type="default" r:id="rId18"/>
          <w:pgSz w:w="11920" w:h="16840"/>
          <w:pgMar w:top="960" w:right="860" w:bottom="280" w:left="600" w:header="0" w:footer="0" w:gutter="0"/>
          <w:cols w:space="720"/>
        </w:sectPr>
      </w:pPr>
      <w:r>
        <w:rPr>
          <w:rFonts w:ascii="Calibri" w:eastAsia="Calibri" w:hAnsi="Calibri" w:cs="Calibri"/>
          <w:sz w:val="21"/>
          <w:szCs w:val="21"/>
        </w:rPr>
        <w:t>12</w:t>
      </w:r>
    </w:p>
    <w:p w14:paraId="23A5B137" w14:textId="77777777" w:rsidR="00E11E94" w:rsidRDefault="0027610E">
      <w:pPr>
        <w:spacing w:before="50"/>
        <w:ind w:left="4177" w:right="3237"/>
        <w:jc w:val="center"/>
        <w:rPr>
          <w:rFonts w:ascii="Calibri" w:eastAsia="Calibri" w:hAnsi="Calibri" w:cs="Calibri"/>
          <w:sz w:val="24"/>
          <w:szCs w:val="24"/>
        </w:rPr>
      </w:pPr>
      <w:r>
        <w:rPr>
          <w:rFonts w:ascii="Calibri" w:eastAsia="Calibri" w:hAnsi="Calibri" w:cs="Calibri"/>
          <w:b/>
          <w:sz w:val="24"/>
          <w:szCs w:val="24"/>
        </w:rPr>
        <w:lastRenderedPageBreak/>
        <w:t>ELEMENTARY GROUP</w:t>
      </w:r>
    </w:p>
    <w:p w14:paraId="268C6040" w14:textId="77777777" w:rsidR="00E11E94" w:rsidRDefault="00E11E94">
      <w:pPr>
        <w:spacing w:before="7" w:line="140" w:lineRule="exact"/>
        <w:rPr>
          <w:sz w:val="14"/>
          <w:szCs w:val="14"/>
        </w:rPr>
      </w:pPr>
    </w:p>
    <w:p w14:paraId="725545D9" w14:textId="77777777" w:rsidR="00E11E94" w:rsidRDefault="0027610E">
      <w:pPr>
        <w:ind w:left="4588" w:right="3647"/>
        <w:jc w:val="center"/>
        <w:rPr>
          <w:rFonts w:ascii="Calibri" w:eastAsia="Calibri" w:hAnsi="Calibri" w:cs="Calibri"/>
          <w:sz w:val="24"/>
          <w:szCs w:val="24"/>
        </w:rPr>
      </w:pPr>
      <w:r>
        <w:rPr>
          <w:rFonts w:ascii="Calibri" w:eastAsia="Calibri" w:hAnsi="Calibri" w:cs="Calibri"/>
          <w:b/>
          <w:sz w:val="24"/>
          <w:szCs w:val="24"/>
        </w:rPr>
        <w:t>ANSWER KEY</w:t>
      </w:r>
    </w:p>
    <w:p w14:paraId="4C65846D" w14:textId="77777777" w:rsidR="00E11E94" w:rsidRDefault="00E11E94">
      <w:pPr>
        <w:spacing w:before="8" w:line="160" w:lineRule="exact"/>
        <w:rPr>
          <w:sz w:val="17"/>
          <w:szCs w:val="17"/>
        </w:rPr>
      </w:pPr>
    </w:p>
    <w:p w14:paraId="6D962755" w14:textId="77777777" w:rsidR="00E11E94" w:rsidRDefault="00E11E94">
      <w:pPr>
        <w:spacing w:line="200" w:lineRule="exact"/>
      </w:pPr>
    </w:p>
    <w:p w14:paraId="346FCAA3" w14:textId="77777777" w:rsidR="00E11E94" w:rsidRDefault="00E11E94">
      <w:pPr>
        <w:spacing w:line="200" w:lineRule="exact"/>
      </w:pPr>
    </w:p>
    <w:p w14:paraId="668282AA" w14:textId="77777777" w:rsidR="00E11E94" w:rsidRDefault="0027610E">
      <w:pPr>
        <w:spacing w:before="50"/>
        <w:ind w:left="288"/>
        <w:rPr>
          <w:rFonts w:ascii="Calibri" w:eastAsia="Calibri" w:hAnsi="Calibri" w:cs="Calibri"/>
          <w:sz w:val="24"/>
          <w:szCs w:val="24"/>
        </w:rPr>
      </w:pPr>
      <w:r>
        <w:rPr>
          <w:rFonts w:ascii="Calibri" w:eastAsia="Calibri" w:hAnsi="Calibri" w:cs="Calibri"/>
          <w:b/>
          <w:sz w:val="24"/>
          <w:szCs w:val="24"/>
        </w:rPr>
        <w:t>WRITING SECTION (15 pts.)</w:t>
      </w:r>
    </w:p>
    <w:p w14:paraId="37DB9F5B" w14:textId="77777777" w:rsidR="00E11E94" w:rsidRDefault="00E11E94">
      <w:pPr>
        <w:spacing w:before="6" w:line="180" w:lineRule="exact"/>
        <w:rPr>
          <w:sz w:val="18"/>
          <w:szCs w:val="18"/>
        </w:rPr>
      </w:pPr>
    </w:p>
    <w:p w14:paraId="7F7D399A" w14:textId="77777777" w:rsidR="00E11E94" w:rsidRDefault="00E11E94">
      <w:pPr>
        <w:spacing w:line="200" w:lineRule="exact"/>
      </w:pPr>
    </w:p>
    <w:p w14:paraId="0217B718" w14:textId="77777777" w:rsidR="00E11E94" w:rsidRDefault="00E11E94">
      <w:pPr>
        <w:spacing w:line="200" w:lineRule="exact"/>
      </w:pPr>
    </w:p>
    <w:p w14:paraId="62D7C7CB" w14:textId="77777777" w:rsidR="00E11E94" w:rsidRDefault="0027610E">
      <w:pPr>
        <w:ind w:left="288"/>
        <w:rPr>
          <w:rFonts w:ascii="Calibri" w:eastAsia="Calibri" w:hAnsi="Calibri" w:cs="Calibri"/>
          <w:sz w:val="24"/>
          <w:szCs w:val="24"/>
        </w:rPr>
      </w:pPr>
      <w:r>
        <w:rPr>
          <w:rFonts w:ascii="Calibri" w:eastAsia="Calibri" w:hAnsi="Calibri" w:cs="Calibri"/>
          <w:b/>
          <w:sz w:val="24"/>
          <w:szCs w:val="24"/>
        </w:rPr>
        <w:t>A. 1 pt. each, 5 pts</w:t>
      </w:r>
    </w:p>
    <w:p w14:paraId="0B1899CF" w14:textId="77777777" w:rsidR="00E11E94" w:rsidRDefault="00E11E94">
      <w:pPr>
        <w:spacing w:before="5" w:line="140" w:lineRule="exact"/>
        <w:rPr>
          <w:sz w:val="14"/>
          <w:szCs w:val="14"/>
        </w:rPr>
      </w:pPr>
    </w:p>
    <w:p w14:paraId="49D14342" w14:textId="77777777" w:rsidR="00E11E94" w:rsidRDefault="00E11E94">
      <w:pPr>
        <w:spacing w:line="200" w:lineRule="exact"/>
      </w:pPr>
    </w:p>
    <w:p w14:paraId="7C0E297E" w14:textId="77777777" w:rsidR="00E11E94" w:rsidRDefault="0027610E">
      <w:pPr>
        <w:ind w:left="559"/>
        <w:rPr>
          <w:rFonts w:ascii="Calibri" w:eastAsia="Calibri" w:hAnsi="Calibri" w:cs="Calibri"/>
          <w:sz w:val="24"/>
          <w:szCs w:val="24"/>
        </w:rPr>
      </w:pPr>
      <w:r>
        <w:rPr>
          <w:rFonts w:ascii="Calibri" w:eastAsia="Calibri" w:hAnsi="Calibri" w:cs="Calibri"/>
          <w:sz w:val="24"/>
          <w:szCs w:val="24"/>
        </w:rPr>
        <w:t xml:space="preserve">1. During his childhood </w:t>
      </w:r>
      <w:r>
        <w:rPr>
          <w:rFonts w:ascii="Calibri" w:eastAsia="Calibri" w:hAnsi="Calibri" w:cs="Calibri"/>
          <w:b/>
          <w:sz w:val="24"/>
          <w:szCs w:val="24"/>
        </w:rPr>
        <w:t>,</w:t>
      </w:r>
    </w:p>
    <w:p w14:paraId="465AC3E7" w14:textId="77777777" w:rsidR="00E11E94" w:rsidRDefault="00E11E94">
      <w:pPr>
        <w:spacing w:before="9" w:line="260" w:lineRule="exact"/>
        <w:rPr>
          <w:sz w:val="26"/>
          <w:szCs w:val="26"/>
        </w:rPr>
      </w:pPr>
    </w:p>
    <w:p w14:paraId="231A5BF2" w14:textId="77777777" w:rsidR="00E11E94" w:rsidRDefault="0027610E">
      <w:pPr>
        <w:ind w:left="559"/>
        <w:rPr>
          <w:rFonts w:ascii="Calibri" w:eastAsia="Calibri" w:hAnsi="Calibri" w:cs="Calibri"/>
          <w:sz w:val="24"/>
          <w:szCs w:val="24"/>
        </w:rPr>
      </w:pPr>
      <w:r>
        <w:rPr>
          <w:rFonts w:ascii="Calibri" w:eastAsia="Calibri" w:hAnsi="Calibri" w:cs="Calibri"/>
          <w:sz w:val="24"/>
          <w:szCs w:val="24"/>
        </w:rPr>
        <w:t xml:space="preserve">2. After high school </w:t>
      </w:r>
      <w:r>
        <w:rPr>
          <w:rFonts w:ascii="Calibri" w:eastAsia="Calibri" w:hAnsi="Calibri" w:cs="Calibri"/>
          <w:b/>
          <w:sz w:val="24"/>
          <w:szCs w:val="24"/>
        </w:rPr>
        <w:t>,</w:t>
      </w:r>
    </w:p>
    <w:p w14:paraId="45462363" w14:textId="77777777" w:rsidR="00E11E94" w:rsidRDefault="00E11E94">
      <w:pPr>
        <w:spacing w:before="6" w:line="260" w:lineRule="exact"/>
        <w:rPr>
          <w:sz w:val="26"/>
          <w:szCs w:val="26"/>
        </w:rPr>
      </w:pPr>
    </w:p>
    <w:p w14:paraId="2EC869F4" w14:textId="77777777" w:rsidR="00E11E94" w:rsidRDefault="0027610E">
      <w:pPr>
        <w:ind w:left="559"/>
        <w:rPr>
          <w:rFonts w:ascii="Calibri" w:eastAsia="Calibri" w:hAnsi="Calibri" w:cs="Calibri"/>
          <w:sz w:val="24"/>
          <w:szCs w:val="24"/>
        </w:rPr>
      </w:pPr>
      <w:r>
        <w:rPr>
          <w:rFonts w:ascii="Calibri" w:eastAsia="Calibri" w:hAnsi="Calibri" w:cs="Calibri"/>
          <w:sz w:val="24"/>
          <w:szCs w:val="24"/>
        </w:rPr>
        <w:t xml:space="preserve">3. </w:t>
      </w:r>
      <w:r>
        <w:rPr>
          <w:rFonts w:ascii="Calibri" w:eastAsia="Calibri" w:hAnsi="Calibri" w:cs="Calibri"/>
          <w:b/>
          <w:sz w:val="24"/>
          <w:szCs w:val="24"/>
        </w:rPr>
        <w:t xml:space="preserve">, </w:t>
      </w:r>
      <w:r>
        <w:rPr>
          <w:rFonts w:ascii="Calibri" w:eastAsia="Calibri" w:hAnsi="Calibri" w:cs="Calibri"/>
          <w:sz w:val="24"/>
          <w:szCs w:val="24"/>
        </w:rPr>
        <w:t>but he left school for personal reasons</w:t>
      </w:r>
    </w:p>
    <w:p w14:paraId="59957913" w14:textId="77777777" w:rsidR="00E11E94" w:rsidRDefault="00E11E94">
      <w:pPr>
        <w:spacing w:before="6" w:line="260" w:lineRule="exact"/>
        <w:rPr>
          <w:sz w:val="26"/>
          <w:szCs w:val="26"/>
        </w:rPr>
      </w:pPr>
    </w:p>
    <w:p w14:paraId="5652BA06" w14:textId="77777777" w:rsidR="00E11E94" w:rsidRDefault="0027610E">
      <w:pPr>
        <w:ind w:left="559"/>
        <w:rPr>
          <w:rFonts w:ascii="Calibri" w:eastAsia="Calibri" w:hAnsi="Calibri" w:cs="Calibri"/>
          <w:sz w:val="24"/>
          <w:szCs w:val="24"/>
        </w:rPr>
      </w:pPr>
      <w:r>
        <w:rPr>
          <w:rFonts w:ascii="Calibri" w:eastAsia="Calibri" w:hAnsi="Calibri" w:cs="Calibri"/>
          <w:sz w:val="24"/>
          <w:szCs w:val="24"/>
        </w:rPr>
        <w:t>4. because they had problems in their relationship</w:t>
      </w:r>
    </w:p>
    <w:p w14:paraId="3EB75624" w14:textId="77777777" w:rsidR="00E11E94" w:rsidRDefault="00E11E94">
      <w:pPr>
        <w:spacing w:before="7" w:line="260" w:lineRule="exact"/>
        <w:rPr>
          <w:sz w:val="26"/>
          <w:szCs w:val="26"/>
        </w:rPr>
      </w:pPr>
    </w:p>
    <w:p w14:paraId="1A707461" w14:textId="77777777" w:rsidR="00E11E94" w:rsidRDefault="0027610E">
      <w:pPr>
        <w:ind w:left="559"/>
        <w:rPr>
          <w:rFonts w:ascii="Calibri" w:eastAsia="Calibri" w:hAnsi="Calibri" w:cs="Calibri"/>
          <w:sz w:val="24"/>
          <w:szCs w:val="24"/>
        </w:rPr>
      </w:pPr>
      <w:r>
        <w:rPr>
          <w:rFonts w:ascii="Calibri" w:eastAsia="Calibri" w:hAnsi="Calibri" w:cs="Calibri"/>
          <w:sz w:val="24"/>
          <w:szCs w:val="24"/>
        </w:rPr>
        <w:t>5. At that time</w:t>
      </w:r>
      <w:r>
        <w:rPr>
          <w:rFonts w:ascii="Calibri" w:eastAsia="Calibri" w:hAnsi="Calibri" w:cs="Calibri"/>
          <w:b/>
          <w:sz w:val="24"/>
          <w:szCs w:val="24"/>
        </w:rPr>
        <w:t xml:space="preserve">,  </w:t>
      </w:r>
      <w:r>
        <w:rPr>
          <w:rFonts w:ascii="Calibri" w:eastAsia="Calibri" w:hAnsi="Calibri" w:cs="Calibri"/>
          <w:sz w:val="24"/>
          <w:szCs w:val="24"/>
        </w:rPr>
        <w:t>Edison had his own direct-current (DC) system</w:t>
      </w:r>
    </w:p>
    <w:p w14:paraId="672D63C9" w14:textId="77777777" w:rsidR="00E11E94" w:rsidRDefault="00E11E94">
      <w:pPr>
        <w:spacing w:before="5" w:line="100" w:lineRule="exact"/>
        <w:rPr>
          <w:sz w:val="10"/>
          <w:szCs w:val="10"/>
        </w:rPr>
      </w:pPr>
    </w:p>
    <w:p w14:paraId="5359F8D9" w14:textId="77777777" w:rsidR="00E11E94" w:rsidRDefault="00E11E94">
      <w:pPr>
        <w:spacing w:line="200" w:lineRule="exact"/>
      </w:pPr>
    </w:p>
    <w:p w14:paraId="3DAC8D13" w14:textId="77777777" w:rsidR="00E11E94" w:rsidRDefault="00E11E94">
      <w:pPr>
        <w:spacing w:line="200" w:lineRule="exact"/>
      </w:pPr>
    </w:p>
    <w:p w14:paraId="1FACEF7D" w14:textId="77777777" w:rsidR="00E11E94" w:rsidRDefault="00E11E94">
      <w:pPr>
        <w:spacing w:line="200" w:lineRule="exact"/>
      </w:pPr>
    </w:p>
    <w:p w14:paraId="6E5430F2" w14:textId="77777777" w:rsidR="00E11E94" w:rsidRDefault="0027610E">
      <w:pPr>
        <w:spacing w:before="50"/>
        <w:ind w:left="108"/>
        <w:rPr>
          <w:rFonts w:ascii="Calibri" w:eastAsia="Calibri" w:hAnsi="Calibri" w:cs="Calibri"/>
          <w:sz w:val="24"/>
          <w:szCs w:val="24"/>
        </w:rPr>
      </w:pPr>
      <w:r>
        <w:rPr>
          <w:rFonts w:ascii="Calibri" w:eastAsia="Calibri" w:hAnsi="Calibri" w:cs="Calibri"/>
          <w:b/>
          <w:sz w:val="24"/>
          <w:szCs w:val="24"/>
        </w:rPr>
        <w:t>LANGUAGE SECTION (22 pts.)</w:t>
      </w:r>
    </w:p>
    <w:p w14:paraId="2EE6A3EF" w14:textId="77777777" w:rsidR="00E11E94" w:rsidRDefault="00E11E94">
      <w:pPr>
        <w:spacing w:before="6" w:line="180" w:lineRule="exact"/>
        <w:rPr>
          <w:sz w:val="18"/>
          <w:szCs w:val="18"/>
        </w:rPr>
      </w:pPr>
    </w:p>
    <w:p w14:paraId="612BD094" w14:textId="77777777" w:rsidR="00E11E94" w:rsidRDefault="00E11E94">
      <w:pPr>
        <w:spacing w:line="200" w:lineRule="exact"/>
      </w:pPr>
    </w:p>
    <w:p w14:paraId="68EDA5EA" w14:textId="77777777" w:rsidR="00E11E94" w:rsidRDefault="00E11E94">
      <w:pPr>
        <w:spacing w:line="200" w:lineRule="exact"/>
      </w:pPr>
    </w:p>
    <w:p w14:paraId="0002EE49" w14:textId="77777777" w:rsidR="00E11E94" w:rsidRDefault="0027610E">
      <w:pPr>
        <w:ind w:left="108"/>
        <w:rPr>
          <w:rFonts w:ascii="Calibri" w:eastAsia="Calibri" w:hAnsi="Calibri" w:cs="Calibri"/>
          <w:sz w:val="24"/>
          <w:szCs w:val="24"/>
        </w:rPr>
      </w:pPr>
      <w:r>
        <w:rPr>
          <w:rFonts w:ascii="Calibri" w:eastAsia="Calibri" w:hAnsi="Calibri" w:cs="Calibri"/>
          <w:b/>
          <w:sz w:val="24"/>
          <w:szCs w:val="24"/>
        </w:rPr>
        <w:t>A.   1 pt. each; 12 pts.</w:t>
      </w:r>
    </w:p>
    <w:p w14:paraId="0B7C05B1" w14:textId="77777777" w:rsidR="00E11E94" w:rsidRDefault="00E11E94">
      <w:pPr>
        <w:spacing w:before="8" w:line="160" w:lineRule="exact"/>
        <w:rPr>
          <w:sz w:val="17"/>
          <w:szCs w:val="17"/>
        </w:rPr>
      </w:pPr>
    </w:p>
    <w:p w14:paraId="2FF3205C" w14:textId="77777777" w:rsidR="00E11E94" w:rsidRDefault="00E11E94">
      <w:pPr>
        <w:spacing w:line="200" w:lineRule="exact"/>
      </w:pPr>
    </w:p>
    <w:p w14:paraId="1D2D2E8E" w14:textId="77777777" w:rsidR="00E11E94" w:rsidRDefault="00E11E94">
      <w:pPr>
        <w:spacing w:line="200" w:lineRule="exact"/>
        <w:sectPr w:rsidR="00E11E94">
          <w:headerReference w:type="default" r:id="rId19"/>
          <w:footerReference w:type="default" r:id="rId20"/>
          <w:pgSz w:w="11920" w:h="16840"/>
          <w:pgMar w:top="920" w:right="1640" w:bottom="280" w:left="600" w:header="0" w:footer="1474" w:gutter="0"/>
          <w:pgNumType w:start="15"/>
          <w:cols w:space="720"/>
        </w:sectPr>
      </w:pPr>
    </w:p>
    <w:p w14:paraId="695FC2BE" w14:textId="77777777" w:rsidR="00E11E94" w:rsidRDefault="0027610E">
      <w:pPr>
        <w:spacing w:before="7"/>
        <w:ind w:left="379" w:right="-56"/>
        <w:rPr>
          <w:rFonts w:ascii="Calibri" w:eastAsia="Calibri" w:hAnsi="Calibri" w:cs="Calibri"/>
          <w:sz w:val="24"/>
          <w:szCs w:val="24"/>
        </w:rPr>
      </w:pPr>
      <w:r>
        <w:rPr>
          <w:rFonts w:ascii="Calibri" w:eastAsia="Calibri" w:hAnsi="Calibri" w:cs="Calibri"/>
          <w:sz w:val="24"/>
          <w:szCs w:val="24"/>
        </w:rPr>
        <w:t>1. learnt / learned</w:t>
      </w:r>
    </w:p>
    <w:p w14:paraId="19BEE5F7" w14:textId="77777777" w:rsidR="00E11E94" w:rsidRDefault="00E11E94">
      <w:pPr>
        <w:spacing w:before="6" w:line="200" w:lineRule="exact"/>
      </w:pPr>
    </w:p>
    <w:p w14:paraId="4B8900A2" w14:textId="77777777" w:rsidR="00E11E94" w:rsidRDefault="0027610E">
      <w:pPr>
        <w:ind w:left="379"/>
        <w:rPr>
          <w:rFonts w:ascii="Calibri" w:eastAsia="Calibri" w:hAnsi="Calibri" w:cs="Calibri"/>
          <w:sz w:val="24"/>
          <w:szCs w:val="24"/>
        </w:rPr>
      </w:pPr>
      <w:r>
        <w:rPr>
          <w:rFonts w:ascii="Calibri" w:eastAsia="Calibri" w:hAnsi="Calibri" w:cs="Calibri"/>
          <w:sz w:val="24"/>
          <w:szCs w:val="24"/>
        </w:rPr>
        <w:t>2. use</w:t>
      </w:r>
    </w:p>
    <w:p w14:paraId="61EA20C4" w14:textId="77777777" w:rsidR="00E11E94" w:rsidRDefault="00E11E94">
      <w:pPr>
        <w:spacing w:before="6" w:line="200" w:lineRule="exact"/>
      </w:pPr>
    </w:p>
    <w:p w14:paraId="6DF7D7D7" w14:textId="77777777" w:rsidR="00E11E94" w:rsidRDefault="0027610E">
      <w:pPr>
        <w:ind w:left="379"/>
        <w:rPr>
          <w:rFonts w:ascii="Calibri" w:eastAsia="Calibri" w:hAnsi="Calibri" w:cs="Calibri"/>
          <w:sz w:val="24"/>
          <w:szCs w:val="24"/>
        </w:rPr>
      </w:pPr>
      <w:r>
        <w:rPr>
          <w:rFonts w:ascii="Calibri" w:eastAsia="Calibri" w:hAnsi="Calibri" w:cs="Calibri"/>
          <w:sz w:val="24"/>
          <w:szCs w:val="24"/>
        </w:rPr>
        <w:t>3. opened</w:t>
      </w:r>
    </w:p>
    <w:p w14:paraId="58204EBC" w14:textId="77777777" w:rsidR="00E11E94" w:rsidRDefault="00E11E94">
      <w:pPr>
        <w:spacing w:before="6" w:line="200" w:lineRule="exact"/>
      </w:pPr>
    </w:p>
    <w:p w14:paraId="6A797768" w14:textId="77777777" w:rsidR="00E11E94" w:rsidRDefault="0027610E">
      <w:pPr>
        <w:ind w:left="379"/>
        <w:rPr>
          <w:rFonts w:ascii="Calibri" w:eastAsia="Calibri" w:hAnsi="Calibri" w:cs="Calibri"/>
          <w:sz w:val="24"/>
          <w:szCs w:val="24"/>
        </w:rPr>
      </w:pPr>
      <w:r>
        <w:rPr>
          <w:rFonts w:ascii="Calibri" w:eastAsia="Calibri" w:hAnsi="Calibri" w:cs="Calibri"/>
          <w:sz w:val="24"/>
          <w:szCs w:val="24"/>
        </w:rPr>
        <w:t>4. was</w:t>
      </w:r>
    </w:p>
    <w:p w14:paraId="50E6CD50" w14:textId="77777777" w:rsidR="00E11E94" w:rsidRDefault="00E11E94">
      <w:pPr>
        <w:spacing w:before="9" w:line="200" w:lineRule="exact"/>
      </w:pPr>
    </w:p>
    <w:p w14:paraId="415F4B8E" w14:textId="77777777" w:rsidR="00E11E94" w:rsidRDefault="0027610E">
      <w:pPr>
        <w:ind w:left="379"/>
        <w:rPr>
          <w:rFonts w:ascii="Calibri" w:eastAsia="Calibri" w:hAnsi="Calibri" w:cs="Calibri"/>
          <w:sz w:val="24"/>
          <w:szCs w:val="24"/>
        </w:rPr>
      </w:pPr>
      <w:r>
        <w:rPr>
          <w:rFonts w:ascii="Calibri" w:eastAsia="Calibri" w:hAnsi="Calibri" w:cs="Calibri"/>
          <w:sz w:val="24"/>
          <w:szCs w:val="24"/>
        </w:rPr>
        <w:t>5. bought</w:t>
      </w:r>
    </w:p>
    <w:p w14:paraId="7FE26A16" w14:textId="77777777" w:rsidR="00E11E94" w:rsidRDefault="00E11E94">
      <w:pPr>
        <w:spacing w:before="6" w:line="200" w:lineRule="exact"/>
      </w:pPr>
    </w:p>
    <w:p w14:paraId="2C0CD697" w14:textId="77777777" w:rsidR="00E11E94" w:rsidRDefault="0027610E">
      <w:pPr>
        <w:ind w:left="379"/>
        <w:rPr>
          <w:rFonts w:ascii="Calibri" w:eastAsia="Calibri" w:hAnsi="Calibri" w:cs="Calibri"/>
          <w:sz w:val="24"/>
          <w:szCs w:val="24"/>
        </w:rPr>
      </w:pPr>
      <w:r>
        <w:rPr>
          <w:rFonts w:ascii="Calibri" w:eastAsia="Calibri" w:hAnsi="Calibri" w:cs="Calibri"/>
          <w:sz w:val="24"/>
          <w:szCs w:val="24"/>
        </w:rPr>
        <w:t>6. became</w:t>
      </w:r>
    </w:p>
    <w:p w14:paraId="0391176E" w14:textId="77777777" w:rsidR="00E11E94" w:rsidRDefault="00E11E94">
      <w:pPr>
        <w:spacing w:before="6" w:line="200" w:lineRule="exact"/>
      </w:pPr>
    </w:p>
    <w:p w14:paraId="703C8FC1" w14:textId="77777777" w:rsidR="00E11E94" w:rsidRDefault="0027610E">
      <w:pPr>
        <w:ind w:left="379"/>
        <w:rPr>
          <w:rFonts w:ascii="Calibri" w:eastAsia="Calibri" w:hAnsi="Calibri" w:cs="Calibri"/>
          <w:sz w:val="24"/>
          <w:szCs w:val="24"/>
        </w:rPr>
      </w:pPr>
      <w:r>
        <w:rPr>
          <w:rFonts w:ascii="Calibri" w:eastAsia="Calibri" w:hAnsi="Calibri" w:cs="Calibri"/>
          <w:sz w:val="24"/>
          <w:szCs w:val="24"/>
        </w:rPr>
        <w:t>7. didn’t spend</w:t>
      </w:r>
    </w:p>
    <w:p w14:paraId="5E63D32D" w14:textId="77777777" w:rsidR="00E11E94" w:rsidRDefault="0027610E">
      <w:pPr>
        <w:spacing w:before="67"/>
        <w:rPr>
          <w:rFonts w:ascii="Calibri" w:eastAsia="Calibri" w:hAnsi="Calibri" w:cs="Calibri"/>
          <w:sz w:val="24"/>
          <w:szCs w:val="24"/>
        </w:rPr>
      </w:pPr>
      <w:r>
        <w:br w:type="column"/>
      </w:r>
      <w:r>
        <w:rPr>
          <w:rFonts w:ascii="Calibri" w:eastAsia="Calibri" w:hAnsi="Calibri" w:cs="Calibri"/>
          <w:sz w:val="24"/>
          <w:szCs w:val="24"/>
        </w:rPr>
        <w:t>8.   have</w:t>
      </w:r>
    </w:p>
    <w:p w14:paraId="36A94D20" w14:textId="77777777" w:rsidR="00E11E94" w:rsidRDefault="00E11E94">
      <w:pPr>
        <w:spacing w:before="6" w:line="200" w:lineRule="exact"/>
      </w:pPr>
    </w:p>
    <w:p w14:paraId="18008E0F" w14:textId="77777777" w:rsidR="00E11E94" w:rsidRDefault="0027610E">
      <w:pPr>
        <w:rPr>
          <w:rFonts w:ascii="Calibri" w:eastAsia="Calibri" w:hAnsi="Calibri" w:cs="Calibri"/>
          <w:sz w:val="24"/>
          <w:szCs w:val="24"/>
        </w:rPr>
      </w:pPr>
      <w:r>
        <w:rPr>
          <w:rFonts w:ascii="Calibri" w:eastAsia="Calibri" w:hAnsi="Calibri" w:cs="Calibri"/>
          <w:sz w:val="24"/>
          <w:szCs w:val="24"/>
        </w:rPr>
        <w:t>9.   built</w:t>
      </w:r>
    </w:p>
    <w:p w14:paraId="68568939" w14:textId="77777777" w:rsidR="00E11E94" w:rsidRDefault="00E11E94">
      <w:pPr>
        <w:spacing w:before="6" w:line="200" w:lineRule="exact"/>
      </w:pPr>
    </w:p>
    <w:p w14:paraId="5ADB3D40" w14:textId="77777777" w:rsidR="00E11E94" w:rsidRDefault="0027610E">
      <w:pPr>
        <w:rPr>
          <w:rFonts w:ascii="Calibri" w:eastAsia="Calibri" w:hAnsi="Calibri" w:cs="Calibri"/>
          <w:sz w:val="24"/>
          <w:szCs w:val="24"/>
        </w:rPr>
      </w:pPr>
      <w:r>
        <w:rPr>
          <w:rFonts w:ascii="Calibri" w:eastAsia="Calibri" w:hAnsi="Calibri" w:cs="Calibri"/>
          <w:sz w:val="24"/>
          <w:szCs w:val="24"/>
        </w:rPr>
        <w:t>10. aren’t</w:t>
      </w:r>
    </w:p>
    <w:p w14:paraId="27C9AF85" w14:textId="77777777" w:rsidR="00E11E94" w:rsidRDefault="00E11E94">
      <w:pPr>
        <w:spacing w:before="6" w:line="200" w:lineRule="exact"/>
      </w:pPr>
    </w:p>
    <w:p w14:paraId="7F5F5109" w14:textId="77777777" w:rsidR="00E11E94" w:rsidRDefault="0027610E">
      <w:pPr>
        <w:rPr>
          <w:rFonts w:ascii="Calibri" w:eastAsia="Calibri" w:hAnsi="Calibri" w:cs="Calibri"/>
          <w:sz w:val="24"/>
          <w:szCs w:val="24"/>
        </w:rPr>
      </w:pPr>
      <w:r>
        <w:rPr>
          <w:rFonts w:ascii="Calibri" w:eastAsia="Calibri" w:hAnsi="Calibri" w:cs="Calibri"/>
          <w:sz w:val="24"/>
          <w:szCs w:val="24"/>
        </w:rPr>
        <w:t>11. didn’t visit</w:t>
      </w:r>
    </w:p>
    <w:p w14:paraId="06B4D0AA" w14:textId="77777777" w:rsidR="00E11E94" w:rsidRDefault="00E11E94">
      <w:pPr>
        <w:spacing w:before="9" w:line="200" w:lineRule="exact"/>
      </w:pPr>
    </w:p>
    <w:p w14:paraId="61B5D01D" w14:textId="77777777" w:rsidR="00E11E94" w:rsidRDefault="0027610E">
      <w:pPr>
        <w:rPr>
          <w:rFonts w:ascii="Calibri" w:eastAsia="Calibri" w:hAnsi="Calibri" w:cs="Calibri"/>
          <w:sz w:val="24"/>
          <w:szCs w:val="24"/>
        </w:rPr>
        <w:sectPr w:rsidR="00E11E94">
          <w:type w:val="continuous"/>
          <w:pgSz w:w="11920" w:h="16840"/>
          <w:pgMar w:top="1040" w:right="1640" w:bottom="280" w:left="600" w:header="720" w:footer="720" w:gutter="0"/>
          <w:cols w:num="2" w:space="720" w:equalWidth="0">
            <w:col w:w="2141" w:space="3497"/>
            <w:col w:w="4042"/>
          </w:cols>
        </w:sectPr>
      </w:pPr>
      <w:r>
        <w:rPr>
          <w:rFonts w:ascii="Calibri" w:eastAsia="Calibri" w:hAnsi="Calibri" w:cs="Calibri"/>
          <w:sz w:val="24"/>
          <w:szCs w:val="24"/>
        </w:rPr>
        <w:t>12. are growing</w:t>
      </w:r>
    </w:p>
    <w:p w14:paraId="4223C0DF" w14:textId="77777777" w:rsidR="00E11E94" w:rsidRDefault="00E11E94">
      <w:pPr>
        <w:spacing w:line="200" w:lineRule="exact"/>
      </w:pPr>
    </w:p>
    <w:p w14:paraId="70AAF1AB" w14:textId="77777777" w:rsidR="00E11E94" w:rsidRDefault="0027610E">
      <w:pPr>
        <w:spacing w:before="7"/>
        <w:ind w:left="108"/>
        <w:rPr>
          <w:rFonts w:ascii="Calibri" w:eastAsia="Calibri" w:hAnsi="Calibri" w:cs="Calibri"/>
          <w:sz w:val="24"/>
          <w:szCs w:val="24"/>
        </w:rPr>
      </w:pPr>
      <w:r>
        <w:rPr>
          <w:rFonts w:ascii="Calibri" w:eastAsia="Calibri" w:hAnsi="Calibri" w:cs="Calibri"/>
          <w:b/>
          <w:sz w:val="24"/>
          <w:szCs w:val="24"/>
        </w:rPr>
        <w:t>B.   1 pt. each; 6 pts.</w:t>
      </w:r>
    </w:p>
    <w:p w14:paraId="28EC6A2E" w14:textId="77777777" w:rsidR="00E11E94" w:rsidRDefault="00E11E94">
      <w:pPr>
        <w:spacing w:line="200" w:lineRule="exact"/>
      </w:pPr>
    </w:p>
    <w:p w14:paraId="10B22FB2" w14:textId="77777777" w:rsidR="00E11E94" w:rsidRDefault="00E11E94">
      <w:pPr>
        <w:spacing w:line="200" w:lineRule="exact"/>
      </w:pPr>
    </w:p>
    <w:p w14:paraId="1EDC6FFF" w14:textId="77777777" w:rsidR="00E11E94" w:rsidRDefault="00E11E94">
      <w:pPr>
        <w:spacing w:line="200" w:lineRule="exact"/>
        <w:sectPr w:rsidR="00E11E94">
          <w:type w:val="continuous"/>
          <w:pgSz w:w="11920" w:h="16840"/>
          <w:pgMar w:top="1040" w:right="1640" w:bottom="280" w:left="600" w:header="720" w:footer="720" w:gutter="0"/>
          <w:cols w:space="720"/>
        </w:sectPr>
      </w:pPr>
    </w:p>
    <w:p w14:paraId="44BE7597" w14:textId="5D49737E" w:rsidR="00E11E94" w:rsidRDefault="003B0D65" w:rsidP="003B0D65">
      <w:pPr>
        <w:ind w:left="379" w:right="-56"/>
        <w:rPr>
          <w:sz w:val="26"/>
          <w:szCs w:val="26"/>
        </w:rPr>
      </w:pPr>
      <w:r>
        <w:rPr>
          <w:rFonts w:ascii="Calibri" w:eastAsia="Calibri" w:hAnsi="Calibri" w:cs="Calibri"/>
          <w:sz w:val="24"/>
          <w:szCs w:val="24"/>
        </w:rPr>
        <w:t>1</w:t>
      </w:r>
      <w:r w:rsidR="0027610E">
        <w:rPr>
          <w:rFonts w:ascii="Calibri" w:eastAsia="Calibri" w:hAnsi="Calibri" w:cs="Calibri"/>
          <w:sz w:val="24"/>
          <w:szCs w:val="24"/>
        </w:rPr>
        <w:t>. lot / number</w:t>
      </w:r>
    </w:p>
    <w:p w14:paraId="1D340047" w14:textId="2512EE3D" w:rsidR="00E11E94" w:rsidRDefault="003B0D65" w:rsidP="003B0D65">
      <w:pPr>
        <w:ind w:left="379"/>
        <w:rPr>
          <w:sz w:val="12"/>
          <w:szCs w:val="12"/>
        </w:rPr>
      </w:pPr>
      <w:r>
        <w:rPr>
          <w:rFonts w:ascii="Calibri" w:eastAsia="Calibri" w:hAnsi="Calibri" w:cs="Calibri"/>
          <w:sz w:val="24"/>
          <w:szCs w:val="24"/>
        </w:rPr>
        <w:t>2</w:t>
      </w:r>
      <w:r w:rsidR="0027610E">
        <w:rPr>
          <w:rFonts w:ascii="Calibri" w:eastAsia="Calibri" w:hAnsi="Calibri" w:cs="Calibri"/>
          <w:sz w:val="24"/>
          <w:szCs w:val="24"/>
        </w:rPr>
        <w:t>. of</w:t>
      </w:r>
    </w:p>
    <w:p w14:paraId="6EFB5C96" w14:textId="42E1C7AB" w:rsidR="00E11E94" w:rsidRDefault="003B0D65" w:rsidP="003B0D65">
      <w:pPr>
        <w:rPr>
          <w:rFonts w:ascii="Calibri" w:eastAsia="Calibri" w:hAnsi="Calibri" w:cs="Calibri"/>
          <w:sz w:val="24"/>
          <w:szCs w:val="24"/>
        </w:rPr>
      </w:pPr>
      <w:r>
        <w:rPr>
          <w:rFonts w:ascii="Calibri" w:eastAsia="Calibri" w:hAnsi="Calibri" w:cs="Calibri"/>
          <w:sz w:val="24"/>
          <w:szCs w:val="24"/>
        </w:rPr>
        <w:t xml:space="preserve">       3</w:t>
      </w:r>
      <w:r w:rsidR="0027610E">
        <w:rPr>
          <w:rFonts w:ascii="Calibri" w:eastAsia="Calibri" w:hAnsi="Calibri" w:cs="Calibri"/>
          <w:sz w:val="24"/>
          <w:szCs w:val="24"/>
        </w:rPr>
        <w:t>. for</w:t>
      </w:r>
    </w:p>
    <w:p w14:paraId="6AB5CABA" w14:textId="28A6F02A" w:rsidR="003B0D65" w:rsidRDefault="003B0D65" w:rsidP="003B0D65">
      <w:pPr>
        <w:rPr>
          <w:rFonts w:ascii="Calibri" w:eastAsia="Calibri" w:hAnsi="Calibri" w:cs="Calibri"/>
          <w:sz w:val="24"/>
          <w:szCs w:val="24"/>
        </w:rPr>
      </w:pPr>
      <w:r>
        <w:rPr>
          <w:rFonts w:ascii="Calibri" w:eastAsia="Calibri" w:hAnsi="Calibri" w:cs="Calibri"/>
          <w:sz w:val="24"/>
          <w:szCs w:val="24"/>
        </w:rPr>
        <w:t>4. an</w:t>
      </w:r>
    </w:p>
    <w:p w14:paraId="714FF636" w14:textId="0D6B605A" w:rsidR="00E11E94" w:rsidRDefault="003B0D65" w:rsidP="003B0D65">
      <w:pPr>
        <w:rPr>
          <w:sz w:val="26"/>
          <w:szCs w:val="26"/>
        </w:rPr>
      </w:pPr>
      <w:r>
        <w:rPr>
          <w:rFonts w:ascii="Calibri" w:eastAsia="Calibri" w:hAnsi="Calibri" w:cs="Calibri"/>
          <w:sz w:val="24"/>
          <w:szCs w:val="24"/>
        </w:rPr>
        <w:t xml:space="preserve">5. However </w:t>
      </w:r>
    </w:p>
    <w:p w14:paraId="014E7778" w14:textId="77777777" w:rsidR="00E11E94" w:rsidRDefault="0027610E" w:rsidP="003B0D65">
      <w:pPr>
        <w:rPr>
          <w:rFonts w:ascii="Calibri" w:eastAsia="Calibri" w:hAnsi="Calibri" w:cs="Calibri"/>
          <w:sz w:val="24"/>
          <w:szCs w:val="24"/>
        </w:rPr>
      </w:pPr>
      <w:r>
        <w:rPr>
          <w:rFonts w:ascii="Calibri" w:eastAsia="Calibri" w:hAnsi="Calibri" w:cs="Calibri"/>
          <w:sz w:val="24"/>
          <w:szCs w:val="24"/>
        </w:rPr>
        <w:t xml:space="preserve">6. because / as </w:t>
      </w:r>
    </w:p>
    <w:p w14:paraId="23A5761F" w14:textId="1E11C8F4" w:rsidR="003B0D65" w:rsidRDefault="003B0D65" w:rsidP="003B0D65">
      <w:pPr>
        <w:rPr>
          <w:rFonts w:ascii="Calibri" w:eastAsia="Calibri" w:hAnsi="Calibri" w:cs="Calibri"/>
          <w:sz w:val="24"/>
          <w:szCs w:val="24"/>
        </w:rPr>
        <w:sectPr w:rsidR="003B0D65">
          <w:type w:val="continuous"/>
          <w:pgSz w:w="11920" w:h="16840"/>
          <w:pgMar w:top="1040" w:right="1640" w:bottom="280" w:left="600" w:header="720" w:footer="720" w:gutter="0"/>
          <w:cols w:num="2" w:space="720" w:equalWidth="0">
            <w:col w:w="1886" w:space="4025"/>
            <w:col w:w="3769"/>
          </w:cols>
        </w:sectPr>
      </w:pPr>
    </w:p>
    <w:p w14:paraId="1DB14A85" w14:textId="77777777" w:rsidR="00E11E94" w:rsidRDefault="00E11E94">
      <w:pPr>
        <w:spacing w:before="19" w:line="240" w:lineRule="exact"/>
        <w:rPr>
          <w:sz w:val="24"/>
          <w:szCs w:val="24"/>
        </w:rPr>
      </w:pPr>
    </w:p>
    <w:p w14:paraId="41CC7FA3" w14:textId="77777777" w:rsidR="003B0D65" w:rsidRDefault="003B0D65">
      <w:pPr>
        <w:ind w:left="108"/>
        <w:rPr>
          <w:rFonts w:ascii="Calibri" w:eastAsia="Calibri" w:hAnsi="Calibri" w:cs="Calibri"/>
          <w:b/>
          <w:sz w:val="24"/>
          <w:szCs w:val="24"/>
        </w:rPr>
      </w:pPr>
    </w:p>
    <w:p w14:paraId="0AD184DF" w14:textId="2B56F39C" w:rsidR="00E11E94" w:rsidRDefault="0027610E">
      <w:pPr>
        <w:ind w:left="108"/>
        <w:rPr>
          <w:rFonts w:ascii="Calibri" w:eastAsia="Calibri" w:hAnsi="Calibri" w:cs="Calibri"/>
          <w:sz w:val="24"/>
          <w:szCs w:val="24"/>
        </w:rPr>
      </w:pPr>
      <w:r>
        <w:rPr>
          <w:rFonts w:ascii="Calibri" w:eastAsia="Calibri" w:hAnsi="Calibri" w:cs="Calibri"/>
          <w:b/>
          <w:sz w:val="24"/>
          <w:szCs w:val="24"/>
        </w:rPr>
        <w:lastRenderedPageBreak/>
        <w:t>VOCABULARY SECTION (1 pt. each; 10 pts.)</w:t>
      </w:r>
    </w:p>
    <w:p w14:paraId="22E32166" w14:textId="77777777" w:rsidR="00E11E94" w:rsidRDefault="00E11E94">
      <w:pPr>
        <w:spacing w:before="1" w:line="140" w:lineRule="exact"/>
        <w:rPr>
          <w:sz w:val="14"/>
          <w:szCs w:val="14"/>
        </w:rPr>
      </w:pPr>
    </w:p>
    <w:p w14:paraId="7E851D58" w14:textId="77777777" w:rsidR="00E11E94" w:rsidRDefault="00E11E94">
      <w:pPr>
        <w:spacing w:line="200" w:lineRule="exact"/>
        <w:sectPr w:rsidR="00E11E94">
          <w:type w:val="continuous"/>
          <w:pgSz w:w="11920" w:h="16840"/>
          <w:pgMar w:top="1040" w:right="1640" w:bottom="280" w:left="600" w:header="720" w:footer="720" w:gutter="0"/>
          <w:cols w:space="720"/>
        </w:sectPr>
      </w:pPr>
    </w:p>
    <w:p w14:paraId="53C3AA42" w14:textId="77777777" w:rsidR="00E11E94" w:rsidRDefault="0027610E">
      <w:pPr>
        <w:spacing w:before="7"/>
        <w:ind w:left="468"/>
        <w:rPr>
          <w:rFonts w:ascii="Calibri" w:eastAsia="Calibri" w:hAnsi="Calibri" w:cs="Calibri"/>
          <w:sz w:val="24"/>
          <w:szCs w:val="24"/>
        </w:rPr>
      </w:pPr>
      <w:r>
        <w:rPr>
          <w:rFonts w:ascii="Calibri" w:eastAsia="Calibri" w:hAnsi="Calibri" w:cs="Calibri"/>
          <w:sz w:val="24"/>
          <w:szCs w:val="24"/>
        </w:rPr>
        <w:t>1.   famous</w:t>
      </w:r>
    </w:p>
    <w:p w14:paraId="14679865" w14:textId="77777777" w:rsidR="00E11E94" w:rsidRDefault="00E11E94">
      <w:pPr>
        <w:spacing w:before="6" w:line="140" w:lineRule="exact"/>
        <w:rPr>
          <w:sz w:val="14"/>
          <w:szCs w:val="14"/>
        </w:rPr>
      </w:pPr>
    </w:p>
    <w:p w14:paraId="654E1C2D" w14:textId="77777777" w:rsidR="00E11E94" w:rsidRDefault="0027610E">
      <w:pPr>
        <w:ind w:left="468"/>
        <w:rPr>
          <w:rFonts w:ascii="Calibri" w:eastAsia="Calibri" w:hAnsi="Calibri" w:cs="Calibri"/>
          <w:sz w:val="24"/>
          <w:szCs w:val="24"/>
        </w:rPr>
      </w:pPr>
      <w:r>
        <w:rPr>
          <w:rFonts w:ascii="Calibri" w:eastAsia="Calibri" w:hAnsi="Calibri" w:cs="Calibri"/>
          <w:sz w:val="24"/>
          <w:szCs w:val="24"/>
        </w:rPr>
        <w:t>2.   located</w:t>
      </w:r>
    </w:p>
    <w:p w14:paraId="009BE11D" w14:textId="77777777" w:rsidR="00E11E94" w:rsidRDefault="00E11E94">
      <w:pPr>
        <w:spacing w:before="6" w:line="140" w:lineRule="exact"/>
        <w:rPr>
          <w:sz w:val="14"/>
          <w:szCs w:val="14"/>
        </w:rPr>
      </w:pPr>
    </w:p>
    <w:p w14:paraId="7717C530" w14:textId="77777777" w:rsidR="00E11E94" w:rsidRDefault="0027610E">
      <w:pPr>
        <w:ind w:left="434" w:right="-56"/>
        <w:rPr>
          <w:rFonts w:ascii="Calibri" w:eastAsia="Calibri" w:hAnsi="Calibri" w:cs="Calibri"/>
          <w:sz w:val="24"/>
          <w:szCs w:val="24"/>
        </w:rPr>
      </w:pPr>
      <w:r>
        <w:rPr>
          <w:rFonts w:ascii="Calibri" w:eastAsia="Calibri" w:hAnsi="Calibri" w:cs="Calibri"/>
          <w:sz w:val="24"/>
          <w:szCs w:val="24"/>
        </w:rPr>
        <w:t>3.   approximately</w:t>
      </w:r>
    </w:p>
    <w:p w14:paraId="65F4B05B" w14:textId="77777777" w:rsidR="00E11E94" w:rsidRDefault="00E11E94">
      <w:pPr>
        <w:spacing w:before="7" w:line="140" w:lineRule="exact"/>
        <w:rPr>
          <w:sz w:val="14"/>
          <w:szCs w:val="14"/>
        </w:rPr>
      </w:pPr>
    </w:p>
    <w:p w14:paraId="771E8A6B" w14:textId="77777777" w:rsidR="00E11E94" w:rsidRDefault="0027610E">
      <w:pPr>
        <w:ind w:left="468"/>
        <w:rPr>
          <w:rFonts w:ascii="Calibri" w:eastAsia="Calibri" w:hAnsi="Calibri" w:cs="Calibri"/>
          <w:sz w:val="24"/>
          <w:szCs w:val="24"/>
        </w:rPr>
      </w:pPr>
      <w:r>
        <w:rPr>
          <w:rFonts w:ascii="Calibri" w:eastAsia="Calibri" w:hAnsi="Calibri" w:cs="Calibri"/>
          <w:sz w:val="24"/>
          <w:szCs w:val="24"/>
        </w:rPr>
        <w:t>4.   plays</w:t>
      </w:r>
    </w:p>
    <w:p w14:paraId="69B11245" w14:textId="77777777" w:rsidR="00E11E94" w:rsidRDefault="0027610E">
      <w:pPr>
        <w:spacing w:before="7"/>
        <w:ind w:right="-56"/>
        <w:rPr>
          <w:rFonts w:ascii="Calibri" w:eastAsia="Calibri" w:hAnsi="Calibri" w:cs="Calibri"/>
          <w:sz w:val="24"/>
          <w:szCs w:val="24"/>
        </w:rPr>
      </w:pPr>
      <w:r>
        <w:br w:type="column"/>
      </w:r>
      <w:r>
        <w:rPr>
          <w:rFonts w:ascii="Calibri" w:eastAsia="Calibri" w:hAnsi="Calibri" w:cs="Calibri"/>
          <w:sz w:val="24"/>
          <w:szCs w:val="24"/>
        </w:rPr>
        <w:t>5.   currency</w:t>
      </w:r>
    </w:p>
    <w:p w14:paraId="4916D461" w14:textId="77777777" w:rsidR="00E11E94" w:rsidRDefault="00E11E94">
      <w:pPr>
        <w:spacing w:before="6" w:line="140" w:lineRule="exact"/>
        <w:rPr>
          <w:sz w:val="14"/>
          <w:szCs w:val="14"/>
        </w:rPr>
      </w:pPr>
    </w:p>
    <w:p w14:paraId="0BDE7BFC" w14:textId="77777777" w:rsidR="00E11E94" w:rsidRDefault="0027610E">
      <w:pPr>
        <w:rPr>
          <w:rFonts w:ascii="Calibri" w:eastAsia="Calibri" w:hAnsi="Calibri" w:cs="Calibri"/>
          <w:sz w:val="24"/>
          <w:szCs w:val="24"/>
        </w:rPr>
      </w:pPr>
      <w:r>
        <w:rPr>
          <w:rFonts w:ascii="Calibri" w:eastAsia="Calibri" w:hAnsi="Calibri" w:cs="Calibri"/>
          <w:sz w:val="24"/>
          <w:szCs w:val="24"/>
        </w:rPr>
        <w:t>6.   leisure</w:t>
      </w:r>
    </w:p>
    <w:p w14:paraId="714737DA" w14:textId="77777777" w:rsidR="00E11E94" w:rsidRDefault="00E11E94">
      <w:pPr>
        <w:spacing w:before="6" w:line="140" w:lineRule="exact"/>
        <w:rPr>
          <w:sz w:val="14"/>
          <w:szCs w:val="14"/>
        </w:rPr>
      </w:pPr>
    </w:p>
    <w:p w14:paraId="5436A712" w14:textId="77777777" w:rsidR="00E11E94" w:rsidRDefault="0027610E">
      <w:pPr>
        <w:ind w:right="-24"/>
        <w:rPr>
          <w:rFonts w:ascii="Calibri" w:eastAsia="Calibri" w:hAnsi="Calibri" w:cs="Calibri"/>
          <w:sz w:val="24"/>
          <w:szCs w:val="24"/>
        </w:rPr>
      </w:pPr>
      <w:r>
        <w:rPr>
          <w:rFonts w:ascii="Calibri" w:eastAsia="Calibri" w:hAnsi="Calibri" w:cs="Calibri"/>
          <w:sz w:val="24"/>
          <w:szCs w:val="24"/>
        </w:rPr>
        <w:t>7.   stressful</w:t>
      </w:r>
    </w:p>
    <w:p w14:paraId="4FB44790" w14:textId="77777777" w:rsidR="00E11E94" w:rsidRDefault="00E11E94">
      <w:pPr>
        <w:spacing w:before="7" w:line="140" w:lineRule="exact"/>
        <w:rPr>
          <w:sz w:val="14"/>
          <w:szCs w:val="14"/>
        </w:rPr>
      </w:pPr>
    </w:p>
    <w:p w14:paraId="522A39FA" w14:textId="77777777" w:rsidR="00E11E94" w:rsidRDefault="0027610E">
      <w:pPr>
        <w:rPr>
          <w:rFonts w:ascii="Calibri" w:eastAsia="Calibri" w:hAnsi="Calibri" w:cs="Calibri"/>
          <w:sz w:val="24"/>
          <w:szCs w:val="24"/>
        </w:rPr>
      </w:pPr>
      <w:r>
        <w:rPr>
          <w:rFonts w:ascii="Calibri" w:eastAsia="Calibri" w:hAnsi="Calibri" w:cs="Calibri"/>
          <w:sz w:val="24"/>
          <w:szCs w:val="24"/>
        </w:rPr>
        <w:t>8.   feature</w:t>
      </w:r>
    </w:p>
    <w:p w14:paraId="4C526215" w14:textId="74268124" w:rsidR="00E11E94" w:rsidRDefault="0027610E" w:rsidP="001B6AAE">
      <w:pPr>
        <w:spacing w:line="200" w:lineRule="exact"/>
        <w:rPr>
          <w:rFonts w:ascii="Calibri" w:eastAsia="Calibri" w:hAnsi="Calibri" w:cs="Calibri"/>
          <w:sz w:val="24"/>
          <w:szCs w:val="24"/>
        </w:rPr>
      </w:pPr>
      <w:r>
        <w:br w:type="column"/>
      </w:r>
      <w:r>
        <w:rPr>
          <w:rFonts w:ascii="Calibri" w:eastAsia="Calibri" w:hAnsi="Calibri" w:cs="Calibri"/>
          <w:sz w:val="24"/>
          <w:szCs w:val="24"/>
        </w:rPr>
        <w:t>9.   traditional</w:t>
      </w:r>
    </w:p>
    <w:p w14:paraId="0F899A38" w14:textId="77777777" w:rsidR="00E11E94" w:rsidRDefault="00E11E94">
      <w:pPr>
        <w:spacing w:before="7" w:line="140" w:lineRule="exact"/>
        <w:rPr>
          <w:sz w:val="14"/>
          <w:szCs w:val="14"/>
        </w:rPr>
      </w:pPr>
    </w:p>
    <w:p w14:paraId="2CEE20F9" w14:textId="77777777" w:rsidR="00E11E94" w:rsidRDefault="0027610E">
      <w:pPr>
        <w:rPr>
          <w:rFonts w:ascii="Calibri" w:eastAsia="Calibri" w:hAnsi="Calibri" w:cs="Calibri"/>
          <w:sz w:val="24"/>
          <w:szCs w:val="24"/>
        </w:rPr>
        <w:sectPr w:rsidR="00E11E94">
          <w:type w:val="continuous"/>
          <w:pgSz w:w="11920" w:h="16840"/>
          <w:pgMar w:top="1040" w:right="1640" w:bottom="280" w:left="600" w:header="720" w:footer="720" w:gutter="0"/>
          <w:cols w:num="3" w:space="720" w:equalWidth="0">
            <w:col w:w="2186" w:space="2330"/>
            <w:col w:w="1198" w:space="2487"/>
            <w:col w:w="1479"/>
          </w:cols>
        </w:sectPr>
      </w:pPr>
      <w:r>
        <w:rPr>
          <w:rFonts w:ascii="Calibri" w:eastAsia="Calibri" w:hAnsi="Calibri" w:cs="Calibri"/>
          <w:sz w:val="24"/>
          <w:szCs w:val="24"/>
        </w:rPr>
        <w:t>10. friend</w:t>
      </w:r>
    </w:p>
    <w:p w14:paraId="4673C700" w14:textId="77777777" w:rsidR="00E11E94" w:rsidRDefault="0027610E">
      <w:pPr>
        <w:spacing w:before="53"/>
        <w:ind w:left="116"/>
        <w:rPr>
          <w:rFonts w:ascii="Calibri" w:eastAsia="Calibri" w:hAnsi="Calibri" w:cs="Calibri"/>
          <w:sz w:val="24"/>
          <w:szCs w:val="24"/>
        </w:rPr>
      </w:pPr>
      <w:r>
        <w:rPr>
          <w:rFonts w:ascii="Calibri" w:eastAsia="Calibri" w:hAnsi="Calibri" w:cs="Calibri"/>
          <w:sz w:val="24"/>
          <w:szCs w:val="24"/>
        </w:rPr>
        <w:lastRenderedPageBreak/>
        <w:t>R</w:t>
      </w:r>
      <w:r>
        <w:rPr>
          <w:rFonts w:ascii="Calibri" w:eastAsia="Calibri" w:hAnsi="Calibri" w:cs="Calibri"/>
          <w:b/>
          <w:sz w:val="24"/>
          <w:szCs w:val="24"/>
        </w:rPr>
        <w:t>EADING SECTION (38 pts.)</w:t>
      </w:r>
    </w:p>
    <w:p w14:paraId="62A61CF8" w14:textId="77777777" w:rsidR="00E11E94" w:rsidRDefault="00E11E94">
      <w:pPr>
        <w:spacing w:line="200" w:lineRule="exact"/>
      </w:pPr>
    </w:p>
    <w:p w14:paraId="19B24B5C" w14:textId="77777777" w:rsidR="00E11E94" w:rsidRDefault="00E11E94">
      <w:pPr>
        <w:spacing w:line="200" w:lineRule="exact"/>
      </w:pPr>
    </w:p>
    <w:p w14:paraId="6801C629" w14:textId="77777777" w:rsidR="00E11E94" w:rsidRDefault="00E11E94">
      <w:pPr>
        <w:spacing w:before="18" w:line="280" w:lineRule="exact"/>
        <w:rPr>
          <w:sz w:val="28"/>
          <w:szCs w:val="28"/>
        </w:rPr>
      </w:pPr>
    </w:p>
    <w:p w14:paraId="271C0683" w14:textId="77777777" w:rsidR="00E11E94" w:rsidRDefault="0027610E">
      <w:pPr>
        <w:ind w:left="116"/>
        <w:rPr>
          <w:rFonts w:ascii="Calibri" w:eastAsia="Calibri" w:hAnsi="Calibri" w:cs="Calibri"/>
          <w:sz w:val="24"/>
          <w:szCs w:val="24"/>
        </w:rPr>
      </w:pPr>
      <w:r>
        <w:rPr>
          <w:rFonts w:ascii="Calibri" w:eastAsia="Calibri" w:hAnsi="Calibri" w:cs="Calibri"/>
          <w:b/>
          <w:sz w:val="24"/>
          <w:szCs w:val="24"/>
        </w:rPr>
        <w:t>Text I (22 pts.)</w:t>
      </w:r>
    </w:p>
    <w:p w14:paraId="79328D7A" w14:textId="77777777" w:rsidR="00E11E94" w:rsidRDefault="00E11E94">
      <w:pPr>
        <w:spacing w:before="8" w:line="140" w:lineRule="exact"/>
        <w:rPr>
          <w:sz w:val="14"/>
          <w:szCs w:val="14"/>
        </w:rPr>
      </w:pPr>
    </w:p>
    <w:p w14:paraId="236A82E0" w14:textId="77777777" w:rsidR="00E11E94" w:rsidRDefault="00E11E94">
      <w:pPr>
        <w:spacing w:line="200" w:lineRule="exact"/>
      </w:pPr>
    </w:p>
    <w:p w14:paraId="482B8119" w14:textId="77777777" w:rsidR="00E11E94" w:rsidRDefault="0027610E">
      <w:pPr>
        <w:ind w:left="116"/>
        <w:rPr>
          <w:rFonts w:ascii="Calibri" w:eastAsia="Calibri" w:hAnsi="Calibri" w:cs="Calibri"/>
          <w:sz w:val="24"/>
          <w:szCs w:val="24"/>
        </w:rPr>
      </w:pPr>
      <w:r>
        <w:rPr>
          <w:rFonts w:ascii="Calibri" w:eastAsia="Calibri" w:hAnsi="Calibri" w:cs="Calibri"/>
          <w:b/>
          <w:sz w:val="24"/>
          <w:szCs w:val="24"/>
        </w:rPr>
        <w:t>A.    1 pt. each; 3 pts.</w:t>
      </w:r>
    </w:p>
    <w:p w14:paraId="48047EFD" w14:textId="77777777" w:rsidR="00E11E94" w:rsidRDefault="00E11E94">
      <w:pPr>
        <w:spacing w:before="6" w:line="140" w:lineRule="exact"/>
        <w:rPr>
          <w:sz w:val="14"/>
          <w:szCs w:val="14"/>
        </w:rPr>
      </w:pPr>
    </w:p>
    <w:p w14:paraId="6F8880C1" w14:textId="77777777" w:rsidR="00E11E94" w:rsidRDefault="0027610E">
      <w:pPr>
        <w:ind w:left="568"/>
        <w:rPr>
          <w:rFonts w:ascii="Calibri" w:eastAsia="Calibri" w:hAnsi="Calibri" w:cs="Calibri"/>
          <w:sz w:val="24"/>
          <w:szCs w:val="24"/>
        </w:rPr>
      </w:pPr>
      <w:r>
        <w:rPr>
          <w:rFonts w:ascii="Calibri" w:eastAsia="Calibri" w:hAnsi="Calibri" w:cs="Calibri"/>
          <w:sz w:val="24"/>
          <w:szCs w:val="24"/>
        </w:rPr>
        <w:t>1. b     2. d     3. c</w:t>
      </w:r>
    </w:p>
    <w:p w14:paraId="62C06BF0" w14:textId="77777777" w:rsidR="00E11E94" w:rsidRDefault="00E11E94">
      <w:pPr>
        <w:spacing w:before="5" w:line="180" w:lineRule="exact"/>
        <w:rPr>
          <w:sz w:val="18"/>
          <w:szCs w:val="18"/>
        </w:rPr>
      </w:pPr>
    </w:p>
    <w:p w14:paraId="0AF9D1E6" w14:textId="77777777" w:rsidR="00E11E94" w:rsidRDefault="00E11E94">
      <w:pPr>
        <w:spacing w:line="200" w:lineRule="exact"/>
      </w:pPr>
    </w:p>
    <w:p w14:paraId="2CF613C3" w14:textId="77777777" w:rsidR="00E11E94" w:rsidRDefault="00E11E94">
      <w:pPr>
        <w:spacing w:line="200" w:lineRule="exact"/>
      </w:pPr>
    </w:p>
    <w:p w14:paraId="7760E3F2" w14:textId="77777777" w:rsidR="00E11E94" w:rsidRDefault="0027610E">
      <w:pPr>
        <w:ind w:left="116"/>
        <w:rPr>
          <w:rFonts w:ascii="Calibri" w:eastAsia="Calibri" w:hAnsi="Calibri" w:cs="Calibri"/>
          <w:sz w:val="24"/>
          <w:szCs w:val="24"/>
        </w:rPr>
      </w:pPr>
      <w:r>
        <w:rPr>
          <w:rFonts w:ascii="Calibri" w:eastAsia="Calibri" w:hAnsi="Calibri" w:cs="Calibri"/>
          <w:b/>
          <w:sz w:val="24"/>
          <w:szCs w:val="24"/>
        </w:rPr>
        <w:t>B.    1 pt. each; 3 pts.</w:t>
      </w:r>
    </w:p>
    <w:p w14:paraId="5B15BF63" w14:textId="77777777" w:rsidR="00E11E94" w:rsidRDefault="00E11E94">
      <w:pPr>
        <w:spacing w:before="6" w:line="180" w:lineRule="exact"/>
        <w:rPr>
          <w:sz w:val="18"/>
          <w:szCs w:val="18"/>
        </w:rPr>
      </w:pPr>
    </w:p>
    <w:p w14:paraId="6C5C1832" w14:textId="77777777" w:rsidR="00E11E94" w:rsidRDefault="00E11E94">
      <w:pPr>
        <w:spacing w:line="200" w:lineRule="exact"/>
      </w:pPr>
    </w:p>
    <w:p w14:paraId="24193133" w14:textId="77777777" w:rsidR="00E11E94" w:rsidRDefault="00E11E94">
      <w:pPr>
        <w:spacing w:line="200" w:lineRule="exact"/>
      </w:pPr>
    </w:p>
    <w:p w14:paraId="75812EE4" w14:textId="77777777" w:rsidR="00E11E94" w:rsidRDefault="0027610E">
      <w:pPr>
        <w:ind w:left="530" w:right="7066"/>
        <w:jc w:val="center"/>
        <w:rPr>
          <w:rFonts w:ascii="Calibri" w:eastAsia="Calibri" w:hAnsi="Calibri" w:cs="Calibri"/>
          <w:sz w:val="24"/>
          <w:szCs w:val="24"/>
        </w:rPr>
      </w:pPr>
      <w:r>
        <w:rPr>
          <w:rFonts w:ascii="Calibri" w:eastAsia="Calibri" w:hAnsi="Calibri" w:cs="Calibri"/>
          <w:sz w:val="24"/>
          <w:szCs w:val="24"/>
        </w:rPr>
        <w:t>1. customers</w:t>
      </w:r>
    </w:p>
    <w:p w14:paraId="77F0D7F6" w14:textId="77777777" w:rsidR="00E11E94" w:rsidRDefault="00E11E94">
      <w:pPr>
        <w:spacing w:before="8" w:line="180" w:lineRule="exact"/>
        <w:rPr>
          <w:sz w:val="18"/>
          <w:szCs w:val="18"/>
        </w:rPr>
      </w:pPr>
    </w:p>
    <w:p w14:paraId="6D99F160" w14:textId="77777777" w:rsidR="00E11E94" w:rsidRDefault="00E11E94">
      <w:pPr>
        <w:spacing w:line="200" w:lineRule="exact"/>
      </w:pPr>
    </w:p>
    <w:p w14:paraId="45CDD733" w14:textId="77777777" w:rsidR="00E11E94" w:rsidRDefault="00E11E94">
      <w:pPr>
        <w:spacing w:line="200" w:lineRule="exact"/>
      </w:pPr>
    </w:p>
    <w:p w14:paraId="04C5ABF4" w14:textId="77777777" w:rsidR="00E11E94" w:rsidRDefault="0027610E">
      <w:pPr>
        <w:ind w:left="568"/>
        <w:rPr>
          <w:rFonts w:ascii="Calibri" w:eastAsia="Calibri" w:hAnsi="Calibri" w:cs="Calibri"/>
          <w:sz w:val="24"/>
          <w:szCs w:val="24"/>
        </w:rPr>
      </w:pPr>
      <w:r>
        <w:rPr>
          <w:rFonts w:ascii="Calibri" w:eastAsia="Calibri" w:hAnsi="Calibri" w:cs="Calibri"/>
          <w:sz w:val="24"/>
          <w:szCs w:val="24"/>
        </w:rPr>
        <w:t>2. Carl Karcher’s / his (own) (fast-food) / (the) restaurant</w:t>
      </w:r>
    </w:p>
    <w:p w14:paraId="2E625CC0" w14:textId="77777777" w:rsidR="00E11E94" w:rsidRDefault="00E11E94">
      <w:pPr>
        <w:spacing w:before="5" w:line="180" w:lineRule="exact"/>
        <w:rPr>
          <w:sz w:val="18"/>
          <w:szCs w:val="18"/>
        </w:rPr>
      </w:pPr>
    </w:p>
    <w:p w14:paraId="0E8CF291" w14:textId="77777777" w:rsidR="00E11E94" w:rsidRDefault="00E11E94">
      <w:pPr>
        <w:spacing w:line="200" w:lineRule="exact"/>
      </w:pPr>
    </w:p>
    <w:p w14:paraId="50425CB9" w14:textId="77777777" w:rsidR="00E11E94" w:rsidRDefault="00E11E94">
      <w:pPr>
        <w:spacing w:line="200" w:lineRule="exact"/>
      </w:pPr>
    </w:p>
    <w:p w14:paraId="1CEBF9F4" w14:textId="77777777" w:rsidR="00E11E94" w:rsidRDefault="0027610E">
      <w:pPr>
        <w:ind w:left="568"/>
        <w:rPr>
          <w:rFonts w:ascii="Calibri" w:eastAsia="Calibri" w:hAnsi="Calibri" w:cs="Calibri"/>
          <w:sz w:val="24"/>
          <w:szCs w:val="24"/>
        </w:rPr>
      </w:pPr>
      <w:r>
        <w:rPr>
          <w:rFonts w:ascii="Calibri" w:eastAsia="Calibri" w:hAnsi="Calibri" w:cs="Calibri"/>
          <w:sz w:val="24"/>
          <w:szCs w:val="24"/>
        </w:rPr>
        <w:t>3. (fast food) restaurants</w:t>
      </w:r>
    </w:p>
    <w:p w14:paraId="23E0C9D4" w14:textId="77777777" w:rsidR="00E11E94" w:rsidRDefault="00E11E94">
      <w:pPr>
        <w:spacing w:before="6" w:line="180" w:lineRule="exact"/>
        <w:rPr>
          <w:sz w:val="18"/>
          <w:szCs w:val="18"/>
        </w:rPr>
      </w:pPr>
    </w:p>
    <w:p w14:paraId="01AB88BC" w14:textId="77777777" w:rsidR="00E11E94" w:rsidRDefault="00E11E94">
      <w:pPr>
        <w:spacing w:line="200" w:lineRule="exact"/>
      </w:pPr>
    </w:p>
    <w:p w14:paraId="2CA9490C" w14:textId="77777777" w:rsidR="00E11E94" w:rsidRDefault="00E11E94">
      <w:pPr>
        <w:spacing w:line="200" w:lineRule="exact"/>
      </w:pPr>
    </w:p>
    <w:p w14:paraId="75642667" w14:textId="77777777" w:rsidR="00E11E94" w:rsidRDefault="0027610E">
      <w:pPr>
        <w:ind w:left="116"/>
        <w:rPr>
          <w:rFonts w:ascii="Calibri" w:eastAsia="Calibri" w:hAnsi="Calibri" w:cs="Calibri"/>
          <w:sz w:val="24"/>
          <w:szCs w:val="24"/>
        </w:rPr>
      </w:pPr>
      <w:r>
        <w:rPr>
          <w:rFonts w:ascii="Calibri" w:eastAsia="Calibri" w:hAnsi="Calibri" w:cs="Calibri"/>
          <w:b/>
          <w:sz w:val="24"/>
          <w:szCs w:val="24"/>
        </w:rPr>
        <w:t>C.   1 pt. each; 6 pts.</w:t>
      </w:r>
    </w:p>
    <w:p w14:paraId="1E22347B" w14:textId="77777777" w:rsidR="00E11E94" w:rsidRDefault="00E11E94">
      <w:pPr>
        <w:spacing w:before="6" w:line="140" w:lineRule="exact"/>
        <w:rPr>
          <w:sz w:val="14"/>
          <w:szCs w:val="14"/>
        </w:rPr>
      </w:pPr>
    </w:p>
    <w:p w14:paraId="21441E4A" w14:textId="77777777" w:rsidR="00E11E94" w:rsidRDefault="0027610E">
      <w:pPr>
        <w:ind w:left="116"/>
        <w:rPr>
          <w:rFonts w:ascii="Calibri" w:eastAsia="Calibri" w:hAnsi="Calibri" w:cs="Calibri"/>
          <w:sz w:val="24"/>
          <w:szCs w:val="24"/>
        </w:rPr>
      </w:pPr>
      <w:r>
        <w:rPr>
          <w:rFonts w:ascii="Calibri" w:eastAsia="Calibri" w:hAnsi="Calibri" w:cs="Calibri"/>
          <w:sz w:val="24"/>
          <w:szCs w:val="24"/>
        </w:rPr>
        <w:t>1. growing economy</w:t>
      </w:r>
    </w:p>
    <w:p w14:paraId="4D4ABAEC" w14:textId="77777777" w:rsidR="00E11E94" w:rsidRDefault="00E11E94">
      <w:pPr>
        <w:spacing w:before="6" w:line="140" w:lineRule="exact"/>
        <w:rPr>
          <w:sz w:val="14"/>
          <w:szCs w:val="14"/>
        </w:rPr>
      </w:pPr>
    </w:p>
    <w:p w14:paraId="46F1D8DC" w14:textId="77777777" w:rsidR="00E11E94" w:rsidRDefault="0027610E">
      <w:pPr>
        <w:ind w:left="116"/>
        <w:rPr>
          <w:rFonts w:ascii="Calibri" w:eastAsia="Calibri" w:hAnsi="Calibri" w:cs="Calibri"/>
          <w:sz w:val="24"/>
          <w:szCs w:val="24"/>
        </w:rPr>
      </w:pPr>
      <w:r>
        <w:rPr>
          <w:rFonts w:ascii="Calibri" w:eastAsia="Calibri" w:hAnsi="Calibri" w:cs="Calibri"/>
          <w:sz w:val="24"/>
          <w:szCs w:val="24"/>
        </w:rPr>
        <w:t>2. hardworking</w:t>
      </w:r>
    </w:p>
    <w:p w14:paraId="471943B1" w14:textId="77777777" w:rsidR="00E11E94" w:rsidRDefault="00E11E94">
      <w:pPr>
        <w:spacing w:before="6" w:line="140" w:lineRule="exact"/>
        <w:rPr>
          <w:sz w:val="14"/>
          <w:szCs w:val="14"/>
        </w:rPr>
      </w:pPr>
    </w:p>
    <w:p w14:paraId="2F46B9FD" w14:textId="77777777" w:rsidR="00E11E94" w:rsidRDefault="0027610E">
      <w:pPr>
        <w:ind w:left="116"/>
        <w:rPr>
          <w:rFonts w:ascii="Calibri" w:eastAsia="Calibri" w:hAnsi="Calibri" w:cs="Calibri"/>
          <w:sz w:val="24"/>
          <w:szCs w:val="24"/>
        </w:rPr>
      </w:pPr>
      <w:r>
        <w:rPr>
          <w:rFonts w:ascii="Calibri" w:eastAsia="Calibri" w:hAnsi="Calibri" w:cs="Calibri"/>
          <w:sz w:val="24"/>
          <w:szCs w:val="24"/>
        </w:rPr>
        <w:t>3. full of hope</w:t>
      </w:r>
    </w:p>
    <w:p w14:paraId="4759ECD6" w14:textId="77777777" w:rsidR="00E11E94" w:rsidRDefault="00E11E94">
      <w:pPr>
        <w:spacing w:before="6" w:line="140" w:lineRule="exact"/>
        <w:rPr>
          <w:sz w:val="14"/>
          <w:szCs w:val="14"/>
        </w:rPr>
      </w:pPr>
    </w:p>
    <w:p w14:paraId="5FDFA3FC" w14:textId="77777777" w:rsidR="00E11E94" w:rsidRDefault="0027610E">
      <w:pPr>
        <w:ind w:left="116"/>
        <w:rPr>
          <w:rFonts w:ascii="Calibri" w:eastAsia="Calibri" w:hAnsi="Calibri" w:cs="Calibri"/>
          <w:sz w:val="24"/>
          <w:szCs w:val="24"/>
        </w:rPr>
      </w:pPr>
      <w:r>
        <w:rPr>
          <w:rFonts w:ascii="Calibri" w:eastAsia="Calibri" w:hAnsi="Calibri" w:cs="Calibri"/>
          <w:sz w:val="24"/>
          <w:szCs w:val="24"/>
        </w:rPr>
        <w:t>4. long distances</w:t>
      </w:r>
    </w:p>
    <w:p w14:paraId="21A2D703" w14:textId="77777777" w:rsidR="00E11E94" w:rsidRDefault="00E11E94">
      <w:pPr>
        <w:spacing w:before="6" w:line="140" w:lineRule="exact"/>
        <w:rPr>
          <w:sz w:val="14"/>
          <w:szCs w:val="14"/>
        </w:rPr>
      </w:pPr>
    </w:p>
    <w:p w14:paraId="7F1F471B" w14:textId="77777777" w:rsidR="00E11E94" w:rsidRDefault="0027610E">
      <w:pPr>
        <w:ind w:left="116"/>
        <w:rPr>
          <w:rFonts w:ascii="Calibri" w:eastAsia="Calibri" w:hAnsi="Calibri" w:cs="Calibri"/>
          <w:sz w:val="24"/>
          <w:szCs w:val="24"/>
        </w:rPr>
      </w:pPr>
      <w:r>
        <w:rPr>
          <w:rFonts w:ascii="Calibri" w:eastAsia="Calibri" w:hAnsi="Calibri" w:cs="Calibri"/>
          <w:sz w:val="24"/>
          <w:szCs w:val="24"/>
        </w:rPr>
        <w:t>5. quick meal</w:t>
      </w:r>
    </w:p>
    <w:p w14:paraId="6DF7DFC6" w14:textId="77777777" w:rsidR="00E11E94" w:rsidRDefault="00E11E94">
      <w:pPr>
        <w:spacing w:before="9" w:line="140" w:lineRule="exact"/>
        <w:rPr>
          <w:sz w:val="14"/>
          <w:szCs w:val="14"/>
        </w:rPr>
      </w:pPr>
    </w:p>
    <w:p w14:paraId="5950B0A1" w14:textId="77777777" w:rsidR="00E11E94" w:rsidRDefault="0027610E">
      <w:pPr>
        <w:ind w:left="116"/>
        <w:rPr>
          <w:rFonts w:ascii="Calibri" w:eastAsia="Calibri" w:hAnsi="Calibri" w:cs="Calibri"/>
          <w:sz w:val="24"/>
          <w:szCs w:val="24"/>
        </w:rPr>
      </w:pPr>
      <w:r>
        <w:rPr>
          <w:rFonts w:ascii="Calibri" w:eastAsia="Calibri" w:hAnsi="Calibri" w:cs="Calibri"/>
          <w:sz w:val="24"/>
          <w:szCs w:val="24"/>
        </w:rPr>
        <w:t>6. fast-food restaurant</w:t>
      </w:r>
    </w:p>
    <w:p w14:paraId="0794FA84" w14:textId="77777777" w:rsidR="00E11E94" w:rsidRDefault="00E11E94">
      <w:pPr>
        <w:spacing w:before="5" w:line="180" w:lineRule="exact"/>
        <w:rPr>
          <w:sz w:val="18"/>
          <w:szCs w:val="18"/>
        </w:rPr>
      </w:pPr>
    </w:p>
    <w:p w14:paraId="795B4E40" w14:textId="77777777" w:rsidR="00E11E94" w:rsidRDefault="00E11E94">
      <w:pPr>
        <w:spacing w:line="200" w:lineRule="exact"/>
      </w:pPr>
    </w:p>
    <w:p w14:paraId="3ED5E536" w14:textId="77777777" w:rsidR="00E11E94" w:rsidRDefault="00E11E94">
      <w:pPr>
        <w:spacing w:line="200" w:lineRule="exact"/>
      </w:pPr>
    </w:p>
    <w:p w14:paraId="2EC71B1D" w14:textId="77777777" w:rsidR="00E11E94" w:rsidRDefault="00E11E94">
      <w:pPr>
        <w:spacing w:line="200" w:lineRule="exact"/>
      </w:pPr>
    </w:p>
    <w:p w14:paraId="72349C03" w14:textId="1D10C1BD" w:rsidR="00E11E94" w:rsidRDefault="0027610E" w:rsidP="005220E0">
      <w:pPr>
        <w:ind w:left="116"/>
      </w:pPr>
      <w:r>
        <w:rPr>
          <w:rFonts w:ascii="Calibri" w:eastAsia="Calibri" w:hAnsi="Calibri" w:cs="Calibri"/>
          <w:b/>
          <w:sz w:val="24"/>
          <w:szCs w:val="24"/>
        </w:rPr>
        <w:t>D.   2 pts. each; 10 pts.</w:t>
      </w:r>
    </w:p>
    <w:p w14:paraId="6752110E" w14:textId="77777777" w:rsidR="00E11E94" w:rsidRDefault="00E11E94">
      <w:pPr>
        <w:spacing w:line="200" w:lineRule="exact"/>
      </w:pPr>
    </w:p>
    <w:p w14:paraId="52652A90" w14:textId="77777777" w:rsidR="00E11E94" w:rsidRDefault="0027610E">
      <w:pPr>
        <w:ind w:left="116"/>
        <w:rPr>
          <w:rFonts w:ascii="Calibri" w:eastAsia="Calibri" w:hAnsi="Calibri" w:cs="Calibri"/>
          <w:sz w:val="24"/>
          <w:szCs w:val="24"/>
        </w:rPr>
      </w:pPr>
      <w:r>
        <w:rPr>
          <w:rFonts w:ascii="Calibri" w:eastAsia="Calibri" w:hAnsi="Calibri" w:cs="Calibri"/>
          <w:sz w:val="24"/>
          <w:szCs w:val="24"/>
        </w:rPr>
        <w:t>1. (Because) they felt / were tired of owning a business</w:t>
      </w:r>
    </w:p>
    <w:p w14:paraId="0E1EC669" w14:textId="77777777" w:rsidR="00E11E94" w:rsidRDefault="00E11E94">
      <w:pPr>
        <w:spacing w:before="6" w:line="140" w:lineRule="exact"/>
        <w:rPr>
          <w:sz w:val="14"/>
          <w:szCs w:val="14"/>
        </w:rPr>
      </w:pPr>
    </w:p>
    <w:p w14:paraId="4DAE536E" w14:textId="77777777" w:rsidR="00E11E94" w:rsidRDefault="0027610E">
      <w:pPr>
        <w:ind w:left="116"/>
        <w:rPr>
          <w:rFonts w:ascii="Calibri" w:eastAsia="Calibri" w:hAnsi="Calibri" w:cs="Calibri"/>
          <w:sz w:val="24"/>
          <w:szCs w:val="24"/>
        </w:rPr>
      </w:pPr>
      <w:r>
        <w:rPr>
          <w:rFonts w:ascii="Calibri" w:eastAsia="Calibri" w:hAnsi="Calibri" w:cs="Calibri"/>
          <w:sz w:val="24"/>
          <w:szCs w:val="24"/>
        </w:rPr>
        <w:t>2. (It served) (just) hamburgers, cheeseburgers, french fries and drinks</w:t>
      </w:r>
    </w:p>
    <w:p w14:paraId="33C38006" w14:textId="77777777" w:rsidR="00E11E94" w:rsidRDefault="00E11E94">
      <w:pPr>
        <w:spacing w:before="9" w:line="140" w:lineRule="exact"/>
        <w:rPr>
          <w:sz w:val="14"/>
          <w:szCs w:val="14"/>
        </w:rPr>
      </w:pPr>
    </w:p>
    <w:p w14:paraId="6E133095" w14:textId="77777777" w:rsidR="00E11E94" w:rsidRDefault="0027610E">
      <w:pPr>
        <w:ind w:left="116"/>
        <w:rPr>
          <w:rFonts w:ascii="Calibri" w:eastAsia="Calibri" w:hAnsi="Calibri" w:cs="Calibri"/>
          <w:sz w:val="24"/>
          <w:szCs w:val="24"/>
        </w:rPr>
      </w:pPr>
      <w:r>
        <w:rPr>
          <w:rFonts w:ascii="Calibri" w:eastAsia="Calibri" w:hAnsi="Calibri" w:cs="Calibri"/>
          <w:sz w:val="24"/>
          <w:szCs w:val="24"/>
        </w:rPr>
        <w:t>3. Faster food preparation (reduced the costs)</w:t>
      </w:r>
    </w:p>
    <w:p w14:paraId="713BAC20" w14:textId="77777777" w:rsidR="00E11E94" w:rsidRDefault="00E11E94">
      <w:pPr>
        <w:spacing w:before="6" w:line="140" w:lineRule="exact"/>
        <w:rPr>
          <w:sz w:val="14"/>
          <w:szCs w:val="14"/>
        </w:rPr>
      </w:pPr>
    </w:p>
    <w:p w14:paraId="19474C53" w14:textId="77777777" w:rsidR="00E11E94" w:rsidRDefault="0027610E">
      <w:pPr>
        <w:ind w:left="116"/>
        <w:rPr>
          <w:rFonts w:ascii="Calibri" w:eastAsia="Calibri" w:hAnsi="Calibri" w:cs="Calibri"/>
          <w:sz w:val="24"/>
          <w:szCs w:val="24"/>
        </w:rPr>
      </w:pPr>
      <w:r>
        <w:rPr>
          <w:rFonts w:ascii="Calibri" w:eastAsia="Calibri" w:hAnsi="Calibri" w:cs="Calibri"/>
          <w:sz w:val="24"/>
          <w:szCs w:val="24"/>
        </w:rPr>
        <w:t>4. A long line of customers and a(n) (very) efficient kitchen staff</w:t>
      </w:r>
    </w:p>
    <w:p w14:paraId="5F47DA00" w14:textId="77777777" w:rsidR="00E11E94" w:rsidRDefault="00E11E94">
      <w:pPr>
        <w:spacing w:before="6" w:line="140" w:lineRule="exact"/>
        <w:rPr>
          <w:sz w:val="14"/>
          <w:szCs w:val="14"/>
        </w:rPr>
      </w:pPr>
    </w:p>
    <w:p w14:paraId="628327A3" w14:textId="77777777" w:rsidR="00E11E94" w:rsidRDefault="0027610E">
      <w:pPr>
        <w:ind w:left="116"/>
        <w:rPr>
          <w:rFonts w:ascii="Calibri" w:eastAsia="Calibri" w:hAnsi="Calibri" w:cs="Calibri"/>
          <w:sz w:val="24"/>
          <w:szCs w:val="24"/>
        </w:rPr>
      </w:pPr>
      <w:r>
        <w:rPr>
          <w:rFonts w:ascii="Calibri" w:eastAsia="Calibri" w:hAnsi="Calibri" w:cs="Calibri"/>
          <w:sz w:val="24"/>
          <w:szCs w:val="24"/>
        </w:rPr>
        <w:t>5. They started to use McDonald’s chain store model</w:t>
      </w:r>
    </w:p>
    <w:p w14:paraId="5C9478CC" w14:textId="77777777" w:rsidR="00E11E94" w:rsidRDefault="00E11E94">
      <w:pPr>
        <w:spacing w:before="7" w:line="140" w:lineRule="exact"/>
        <w:rPr>
          <w:sz w:val="14"/>
          <w:szCs w:val="14"/>
        </w:rPr>
      </w:pPr>
    </w:p>
    <w:p w14:paraId="46EB091E" w14:textId="77777777" w:rsidR="00E11E94" w:rsidRDefault="0027610E">
      <w:pPr>
        <w:ind w:left="352"/>
        <w:rPr>
          <w:rFonts w:ascii="Calibri" w:eastAsia="Calibri" w:hAnsi="Calibri" w:cs="Calibri"/>
          <w:sz w:val="24"/>
          <w:szCs w:val="24"/>
        </w:rPr>
        <w:sectPr w:rsidR="00E11E94">
          <w:headerReference w:type="default" r:id="rId21"/>
          <w:pgSz w:w="11920" w:h="16840"/>
          <w:pgMar w:top="1340" w:right="1680" w:bottom="280" w:left="1300" w:header="0" w:footer="1474" w:gutter="0"/>
          <w:cols w:space="720"/>
        </w:sectPr>
      </w:pPr>
      <w:r>
        <w:rPr>
          <w:rFonts w:ascii="Calibri" w:eastAsia="Calibri" w:hAnsi="Calibri" w:cs="Calibri"/>
          <w:sz w:val="24"/>
          <w:szCs w:val="24"/>
        </w:rPr>
        <w:t>They opened their own national chains</w:t>
      </w:r>
    </w:p>
    <w:p w14:paraId="41C9AA07" w14:textId="77777777" w:rsidR="00E11E94" w:rsidRDefault="0027610E">
      <w:pPr>
        <w:spacing w:before="53"/>
        <w:ind w:left="116"/>
        <w:rPr>
          <w:rFonts w:ascii="Calibri" w:eastAsia="Calibri" w:hAnsi="Calibri" w:cs="Calibri"/>
          <w:sz w:val="24"/>
          <w:szCs w:val="24"/>
        </w:rPr>
      </w:pPr>
      <w:r>
        <w:rPr>
          <w:rFonts w:ascii="Calibri" w:eastAsia="Calibri" w:hAnsi="Calibri" w:cs="Calibri"/>
          <w:b/>
          <w:sz w:val="24"/>
          <w:szCs w:val="24"/>
        </w:rPr>
        <w:lastRenderedPageBreak/>
        <w:t>Text II (16 pts.)</w:t>
      </w:r>
    </w:p>
    <w:p w14:paraId="708C981F" w14:textId="77777777" w:rsidR="00E11E94" w:rsidRDefault="00E11E94">
      <w:pPr>
        <w:spacing w:before="8" w:line="180" w:lineRule="exact"/>
        <w:rPr>
          <w:sz w:val="18"/>
          <w:szCs w:val="18"/>
        </w:rPr>
      </w:pPr>
    </w:p>
    <w:p w14:paraId="5CB4C556" w14:textId="77777777" w:rsidR="00E11E94" w:rsidRDefault="00E11E94">
      <w:pPr>
        <w:spacing w:line="200" w:lineRule="exact"/>
      </w:pPr>
    </w:p>
    <w:p w14:paraId="1E03599F" w14:textId="77777777" w:rsidR="00E11E94" w:rsidRDefault="00E11E94">
      <w:pPr>
        <w:spacing w:line="200" w:lineRule="exact"/>
      </w:pPr>
    </w:p>
    <w:p w14:paraId="0191F964" w14:textId="77777777" w:rsidR="00E11E94" w:rsidRDefault="0027610E">
      <w:pPr>
        <w:ind w:left="116"/>
        <w:rPr>
          <w:rFonts w:ascii="Calibri" w:eastAsia="Calibri" w:hAnsi="Calibri" w:cs="Calibri"/>
          <w:sz w:val="24"/>
          <w:szCs w:val="24"/>
        </w:rPr>
      </w:pPr>
      <w:r>
        <w:rPr>
          <w:rFonts w:ascii="Calibri" w:eastAsia="Calibri" w:hAnsi="Calibri" w:cs="Calibri"/>
          <w:b/>
          <w:sz w:val="24"/>
          <w:szCs w:val="24"/>
        </w:rPr>
        <w:t>A. 1 pt. each; 2 pts.</w:t>
      </w:r>
    </w:p>
    <w:p w14:paraId="58190F86" w14:textId="77777777" w:rsidR="00E11E94" w:rsidRDefault="00E11E94">
      <w:pPr>
        <w:spacing w:before="5" w:line="180" w:lineRule="exact"/>
        <w:rPr>
          <w:sz w:val="18"/>
          <w:szCs w:val="18"/>
        </w:rPr>
      </w:pPr>
    </w:p>
    <w:p w14:paraId="5475693D" w14:textId="77777777" w:rsidR="00E11E94" w:rsidRDefault="00E11E94">
      <w:pPr>
        <w:spacing w:line="200" w:lineRule="exact"/>
      </w:pPr>
    </w:p>
    <w:p w14:paraId="37531B22" w14:textId="77777777" w:rsidR="00E11E94" w:rsidRDefault="00E11E94">
      <w:pPr>
        <w:spacing w:line="200" w:lineRule="exact"/>
      </w:pPr>
    </w:p>
    <w:p w14:paraId="0A44B641" w14:textId="77777777" w:rsidR="00E11E94" w:rsidRDefault="0027610E">
      <w:pPr>
        <w:ind w:left="388"/>
        <w:rPr>
          <w:rFonts w:ascii="Calibri" w:eastAsia="Calibri" w:hAnsi="Calibri" w:cs="Calibri"/>
          <w:sz w:val="24"/>
          <w:szCs w:val="24"/>
        </w:rPr>
      </w:pPr>
      <w:r>
        <w:rPr>
          <w:rFonts w:ascii="Calibri" w:eastAsia="Calibri" w:hAnsi="Calibri" w:cs="Calibri"/>
          <w:sz w:val="24"/>
          <w:szCs w:val="24"/>
        </w:rPr>
        <w:t>1. diet</w:t>
      </w:r>
    </w:p>
    <w:p w14:paraId="0910995C" w14:textId="77777777" w:rsidR="00E11E94" w:rsidRDefault="00E11E94">
      <w:pPr>
        <w:spacing w:before="6" w:line="140" w:lineRule="exact"/>
        <w:rPr>
          <w:sz w:val="14"/>
          <w:szCs w:val="14"/>
        </w:rPr>
      </w:pPr>
    </w:p>
    <w:p w14:paraId="5CD8054F" w14:textId="77777777" w:rsidR="00E11E94" w:rsidRDefault="0027610E">
      <w:pPr>
        <w:ind w:left="350" w:right="7353"/>
        <w:jc w:val="center"/>
        <w:rPr>
          <w:rFonts w:ascii="Calibri" w:eastAsia="Calibri" w:hAnsi="Calibri" w:cs="Calibri"/>
          <w:sz w:val="24"/>
          <w:szCs w:val="24"/>
        </w:rPr>
      </w:pPr>
      <w:r>
        <w:rPr>
          <w:rFonts w:ascii="Calibri" w:eastAsia="Calibri" w:hAnsi="Calibri" w:cs="Calibri"/>
          <w:sz w:val="24"/>
          <w:szCs w:val="24"/>
        </w:rPr>
        <w:t>2. Frutarians</w:t>
      </w:r>
    </w:p>
    <w:p w14:paraId="66508BF4" w14:textId="77777777" w:rsidR="00E11E94" w:rsidRDefault="00E11E94">
      <w:pPr>
        <w:spacing w:before="5" w:line="180" w:lineRule="exact"/>
        <w:rPr>
          <w:sz w:val="18"/>
          <w:szCs w:val="18"/>
        </w:rPr>
      </w:pPr>
    </w:p>
    <w:p w14:paraId="3B15EAD4" w14:textId="77777777" w:rsidR="00E11E94" w:rsidRDefault="00E11E94">
      <w:pPr>
        <w:spacing w:line="200" w:lineRule="exact"/>
      </w:pPr>
    </w:p>
    <w:p w14:paraId="52DEA307" w14:textId="77777777" w:rsidR="00E11E94" w:rsidRDefault="00E11E94">
      <w:pPr>
        <w:spacing w:line="200" w:lineRule="exact"/>
      </w:pPr>
    </w:p>
    <w:p w14:paraId="42211F7B" w14:textId="77777777" w:rsidR="00E11E94" w:rsidRDefault="0027610E">
      <w:pPr>
        <w:ind w:left="116"/>
        <w:rPr>
          <w:rFonts w:ascii="Calibri" w:eastAsia="Calibri" w:hAnsi="Calibri" w:cs="Calibri"/>
          <w:sz w:val="24"/>
          <w:szCs w:val="24"/>
        </w:rPr>
      </w:pPr>
      <w:r>
        <w:rPr>
          <w:rFonts w:ascii="Calibri" w:eastAsia="Calibri" w:hAnsi="Calibri" w:cs="Calibri"/>
          <w:b/>
          <w:sz w:val="24"/>
          <w:szCs w:val="24"/>
        </w:rPr>
        <w:t>B. 1 pt. each; 2 pts.</w:t>
      </w:r>
    </w:p>
    <w:p w14:paraId="0BC186A8" w14:textId="77777777" w:rsidR="00E11E94" w:rsidRDefault="00E11E94">
      <w:pPr>
        <w:spacing w:before="6" w:line="180" w:lineRule="exact"/>
        <w:rPr>
          <w:sz w:val="18"/>
          <w:szCs w:val="18"/>
        </w:rPr>
      </w:pPr>
    </w:p>
    <w:p w14:paraId="1A578DC3" w14:textId="77777777" w:rsidR="00E11E94" w:rsidRDefault="00E11E94">
      <w:pPr>
        <w:spacing w:line="200" w:lineRule="exact"/>
      </w:pPr>
    </w:p>
    <w:p w14:paraId="2BE62431" w14:textId="77777777" w:rsidR="00E11E94" w:rsidRDefault="00E11E94">
      <w:pPr>
        <w:spacing w:line="200" w:lineRule="exact"/>
      </w:pPr>
    </w:p>
    <w:p w14:paraId="3707480A" w14:textId="77777777" w:rsidR="00E11E94" w:rsidRDefault="0027610E">
      <w:pPr>
        <w:ind w:left="476"/>
        <w:rPr>
          <w:rFonts w:ascii="Calibri" w:eastAsia="Calibri" w:hAnsi="Calibri" w:cs="Calibri"/>
          <w:sz w:val="24"/>
          <w:szCs w:val="24"/>
        </w:rPr>
      </w:pPr>
      <w:r>
        <w:rPr>
          <w:rFonts w:ascii="Calibri" w:eastAsia="Calibri" w:hAnsi="Calibri" w:cs="Calibri"/>
          <w:sz w:val="24"/>
          <w:szCs w:val="24"/>
        </w:rPr>
        <w:t>1. limited</w:t>
      </w:r>
    </w:p>
    <w:p w14:paraId="2D63721D" w14:textId="77777777" w:rsidR="00E11E94" w:rsidRDefault="00E11E94">
      <w:pPr>
        <w:spacing w:before="6" w:line="140" w:lineRule="exact"/>
        <w:rPr>
          <w:sz w:val="14"/>
          <w:szCs w:val="14"/>
        </w:rPr>
      </w:pPr>
    </w:p>
    <w:p w14:paraId="5B1D8B24" w14:textId="77777777" w:rsidR="00E11E94" w:rsidRDefault="0027610E">
      <w:pPr>
        <w:ind w:left="476"/>
        <w:rPr>
          <w:rFonts w:ascii="Calibri" w:eastAsia="Calibri" w:hAnsi="Calibri" w:cs="Calibri"/>
          <w:sz w:val="24"/>
          <w:szCs w:val="24"/>
        </w:rPr>
      </w:pPr>
      <w:r>
        <w:rPr>
          <w:rFonts w:ascii="Calibri" w:eastAsia="Calibri" w:hAnsi="Calibri" w:cs="Calibri"/>
          <w:sz w:val="24"/>
          <w:szCs w:val="24"/>
        </w:rPr>
        <w:t>2. deadly</w:t>
      </w:r>
    </w:p>
    <w:p w14:paraId="176FBE4B" w14:textId="77777777" w:rsidR="00E11E94" w:rsidRDefault="00E11E94">
      <w:pPr>
        <w:spacing w:before="8" w:line="180" w:lineRule="exact"/>
        <w:rPr>
          <w:sz w:val="18"/>
          <w:szCs w:val="18"/>
        </w:rPr>
      </w:pPr>
    </w:p>
    <w:p w14:paraId="34E41166" w14:textId="77777777" w:rsidR="00E11E94" w:rsidRDefault="00E11E94">
      <w:pPr>
        <w:spacing w:line="200" w:lineRule="exact"/>
      </w:pPr>
    </w:p>
    <w:p w14:paraId="2C7C3AD7" w14:textId="77777777" w:rsidR="00E11E94" w:rsidRDefault="00E11E94">
      <w:pPr>
        <w:spacing w:line="200" w:lineRule="exact"/>
      </w:pPr>
    </w:p>
    <w:p w14:paraId="34EA1A34" w14:textId="77777777" w:rsidR="00E11E94" w:rsidRDefault="0027610E">
      <w:pPr>
        <w:ind w:left="116"/>
        <w:rPr>
          <w:rFonts w:ascii="Calibri" w:eastAsia="Calibri" w:hAnsi="Calibri" w:cs="Calibri"/>
          <w:sz w:val="24"/>
          <w:szCs w:val="24"/>
        </w:rPr>
      </w:pPr>
      <w:r>
        <w:rPr>
          <w:rFonts w:ascii="Calibri" w:eastAsia="Calibri" w:hAnsi="Calibri" w:cs="Calibri"/>
          <w:b/>
          <w:sz w:val="24"/>
          <w:szCs w:val="24"/>
        </w:rPr>
        <w:t>C.    2 pts. each; 12 pts.</w:t>
      </w:r>
    </w:p>
    <w:p w14:paraId="13FC1D67" w14:textId="77777777" w:rsidR="00E11E94" w:rsidRDefault="00E11E94">
      <w:pPr>
        <w:spacing w:before="5" w:line="180" w:lineRule="exact"/>
        <w:rPr>
          <w:sz w:val="18"/>
          <w:szCs w:val="18"/>
        </w:rPr>
      </w:pPr>
    </w:p>
    <w:p w14:paraId="4A00AA18" w14:textId="77777777" w:rsidR="00E11E94" w:rsidRDefault="00E11E94">
      <w:pPr>
        <w:spacing w:line="200" w:lineRule="exact"/>
      </w:pPr>
    </w:p>
    <w:p w14:paraId="168A44F8" w14:textId="77777777" w:rsidR="00E11E94" w:rsidRDefault="00E11E94">
      <w:pPr>
        <w:spacing w:line="200" w:lineRule="exact"/>
      </w:pPr>
    </w:p>
    <w:p w14:paraId="5184A74C" w14:textId="77777777" w:rsidR="00E11E94" w:rsidRDefault="0027610E">
      <w:pPr>
        <w:ind w:left="568"/>
        <w:rPr>
          <w:rFonts w:ascii="Calibri" w:eastAsia="Calibri" w:hAnsi="Calibri" w:cs="Calibri"/>
          <w:sz w:val="24"/>
          <w:szCs w:val="24"/>
        </w:rPr>
      </w:pPr>
      <w:r>
        <w:rPr>
          <w:rFonts w:ascii="Calibri" w:eastAsia="Calibri" w:hAnsi="Calibri" w:cs="Calibri"/>
          <w:sz w:val="24"/>
          <w:szCs w:val="24"/>
        </w:rPr>
        <w:t>1. Ovo-vegetarians / They don’t eat dairy products, (but lacto-ovo vegetarians do)</w:t>
      </w:r>
    </w:p>
    <w:p w14:paraId="6912FA34" w14:textId="77777777" w:rsidR="00E11E94" w:rsidRDefault="00E11E94">
      <w:pPr>
        <w:spacing w:before="7" w:line="140" w:lineRule="exact"/>
        <w:rPr>
          <w:sz w:val="14"/>
          <w:szCs w:val="14"/>
        </w:rPr>
      </w:pPr>
    </w:p>
    <w:p w14:paraId="181596CD" w14:textId="77777777" w:rsidR="00E11E94" w:rsidRDefault="0027610E">
      <w:pPr>
        <w:spacing w:line="359" w:lineRule="auto"/>
        <w:ind w:left="824" w:right="57" w:hanging="257"/>
        <w:rPr>
          <w:rFonts w:ascii="Calibri" w:eastAsia="Calibri" w:hAnsi="Calibri" w:cs="Calibri"/>
          <w:sz w:val="24"/>
          <w:szCs w:val="24"/>
        </w:rPr>
      </w:pPr>
      <w:r>
        <w:rPr>
          <w:rFonts w:ascii="Calibri" w:eastAsia="Calibri" w:hAnsi="Calibri" w:cs="Calibri"/>
          <w:sz w:val="24"/>
          <w:szCs w:val="24"/>
        </w:rPr>
        <w:t xml:space="preserve">2. (Because) (according to them,) cooking </w:t>
      </w:r>
      <w:r>
        <w:rPr>
          <w:rFonts w:ascii="Calibri" w:eastAsia="Calibri" w:hAnsi="Calibri" w:cs="Calibri"/>
          <w:b/>
          <w:sz w:val="24"/>
          <w:szCs w:val="24"/>
        </w:rPr>
        <w:t xml:space="preserve">/ </w:t>
      </w:r>
      <w:r>
        <w:rPr>
          <w:rFonts w:ascii="Calibri" w:eastAsia="Calibri" w:hAnsi="Calibri" w:cs="Calibri"/>
          <w:sz w:val="24"/>
          <w:szCs w:val="24"/>
        </w:rPr>
        <w:t>it reduces the "life force" in the food (and turns it into a harmful substance)</w:t>
      </w:r>
    </w:p>
    <w:p w14:paraId="0F46FE42" w14:textId="77777777" w:rsidR="00E11E94" w:rsidRDefault="0027610E">
      <w:pPr>
        <w:spacing w:before="26"/>
        <w:ind w:left="568"/>
        <w:rPr>
          <w:rFonts w:ascii="Calibri" w:eastAsia="Calibri" w:hAnsi="Calibri" w:cs="Calibri"/>
          <w:sz w:val="24"/>
          <w:szCs w:val="24"/>
        </w:rPr>
      </w:pPr>
      <w:r>
        <w:rPr>
          <w:rFonts w:ascii="Calibri" w:eastAsia="Calibri" w:hAnsi="Calibri" w:cs="Calibri"/>
          <w:sz w:val="24"/>
          <w:szCs w:val="24"/>
        </w:rPr>
        <w:t>3. By taking in / using sunlight  and oxygen</w:t>
      </w:r>
    </w:p>
    <w:p w14:paraId="3194DDE7" w14:textId="77777777" w:rsidR="00E11E94" w:rsidRDefault="00E11E94">
      <w:pPr>
        <w:spacing w:before="6" w:line="140" w:lineRule="exact"/>
        <w:rPr>
          <w:sz w:val="14"/>
          <w:szCs w:val="14"/>
        </w:rPr>
      </w:pPr>
    </w:p>
    <w:p w14:paraId="3711BC0A" w14:textId="77777777" w:rsidR="00E11E94" w:rsidRDefault="0027610E">
      <w:pPr>
        <w:ind w:left="568"/>
        <w:rPr>
          <w:rFonts w:ascii="Calibri" w:eastAsia="Calibri" w:hAnsi="Calibri" w:cs="Calibri"/>
          <w:sz w:val="24"/>
          <w:szCs w:val="24"/>
        </w:rPr>
      </w:pPr>
      <w:r>
        <w:rPr>
          <w:rFonts w:ascii="Calibri" w:eastAsia="Calibri" w:hAnsi="Calibri" w:cs="Calibri"/>
          <w:sz w:val="24"/>
          <w:szCs w:val="24"/>
        </w:rPr>
        <w:t>4. She said the air was not clean (enough for her)</w:t>
      </w:r>
    </w:p>
    <w:p w14:paraId="3E678C4C" w14:textId="77777777" w:rsidR="00E11E94" w:rsidRDefault="00E11E94">
      <w:pPr>
        <w:spacing w:before="6" w:line="140" w:lineRule="exact"/>
        <w:rPr>
          <w:sz w:val="14"/>
          <w:szCs w:val="14"/>
        </w:rPr>
      </w:pPr>
    </w:p>
    <w:p w14:paraId="257E1016" w14:textId="77777777" w:rsidR="00E11E94" w:rsidRDefault="0027610E">
      <w:pPr>
        <w:ind w:left="568"/>
        <w:rPr>
          <w:rFonts w:ascii="Calibri" w:eastAsia="Calibri" w:hAnsi="Calibri" w:cs="Calibri"/>
          <w:sz w:val="24"/>
          <w:szCs w:val="24"/>
        </w:rPr>
      </w:pPr>
      <w:r>
        <w:rPr>
          <w:rFonts w:ascii="Calibri" w:eastAsia="Calibri" w:hAnsi="Calibri" w:cs="Calibri"/>
          <w:sz w:val="24"/>
          <w:szCs w:val="24"/>
        </w:rPr>
        <w:t>5. Becoming a vegetarian / Vegetarianism</w:t>
      </w:r>
    </w:p>
    <w:p w14:paraId="703BD29D" w14:textId="77777777" w:rsidR="00E11E94" w:rsidRDefault="00E11E94">
      <w:pPr>
        <w:spacing w:before="9" w:line="140" w:lineRule="exact"/>
        <w:rPr>
          <w:sz w:val="14"/>
          <w:szCs w:val="14"/>
        </w:rPr>
      </w:pPr>
    </w:p>
    <w:p w14:paraId="420BBAD6" w14:textId="77777777" w:rsidR="00E11E94" w:rsidRDefault="0027610E">
      <w:pPr>
        <w:ind w:left="568"/>
        <w:rPr>
          <w:rFonts w:ascii="Calibri" w:eastAsia="Calibri" w:hAnsi="Calibri" w:cs="Calibri"/>
          <w:sz w:val="24"/>
          <w:szCs w:val="24"/>
        </w:rPr>
      </w:pPr>
      <w:r>
        <w:rPr>
          <w:rFonts w:ascii="Calibri" w:eastAsia="Calibri" w:hAnsi="Calibri" w:cs="Calibri"/>
          <w:sz w:val="24"/>
          <w:szCs w:val="24"/>
        </w:rPr>
        <w:t>6. (Because) he tried the breatharian diet</w:t>
      </w:r>
    </w:p>
    <w:p w14:paraId="570B6980" w14:textId="77777777" w:rsidR="00E11E94" w:rsidRDefault="00E11E94">
      <w:pPr>
        <w:spacing w:before="6" w:line="140" w:lineRule="exact"/>
        <w:rPr>
          <w:sz w:val="14"/>
          <w:szCs w:val="14"/>
        </w:rPr>
      </w:pPr>
    </w:p>
    <w:p w14:paraId="6BDB3175" w14:textId="77777777" w:rsidR="00E11E94" w:rsidRDefault="0027610E">
      <w:pPr>
        <w:ind w:left="748" w:right="4738"/>
        <w:jc w:val="center"/>
        <w:rPr>
          <w:rFonts w:ascii="Calibri" w:eastAsia="Calibri" w:hAnsi="Calibri" w:cs="Calibri"/>
          <w:sz w:val="24"/>
          <w:szCs w:val="24"/>
        </w:rPr>
      </w:pPr>
      <w:r>
        <w:rPr>
          <w:rFonts w:ascii="Calibri" w:eastAsia="Calibri" w:hAnsi="Calibri" w:cs="Calibri"/>
          <w:sz w:val="24"/>
          <w:szCs w:val="24"/>
        </w:rPr>
        <w:t>(Because) he became a breatharian</w:t>
      </w:r>
    </w:p>
    <w:p w14:paraId="53054D2A" w14:textId="77777777" w:rsidR="00E11E94" w:rsidRDefault="00E11E94">
      <w:pPr>
        <w:spacing w:before="1" w:line="140" w:lineRule="exact"/>
        <w:rPr>
          <w:sz w:val="15"/>
          <w:szCs w:val="15"/>
        </w:rPr>
      </w:pPr>
    </w:p>
    <w:p w14:paraId="0D6E213F" w14:textId="77777777" w:rsidR="00E11E94" w:rsidRDefault="00E11E94">
      <w:pPr>
        <w:spacing w:line="200" w:lineRule="exact"/>
      </w:pPr>
    </w:p>
    <w:p w14:paraId="54FE3152" w14:textId="77777777" w:rsidR="00E11E94" w:rsidRDefault="00E11E94">
      <w:pPr>
        <w:spacing w:line="200" w:lineRule="exact"/>
      </w:pPr>
    </w:p>
    <w:p w14:paraId="36B702E9" w14:textId="77777777" w:rsidR="00E11E94" w:rsidRDefault="00E11E94">
      <w:pPr>
        <w:spacing w:line="200" w:lineRule="exact"/>
      </w:pPr>
    </w:p>
    <w:p w14:paraId="25F7829B" w14:textId="77777777" w:rsidR="00E11E94" w:rsidRDefault="00E11E94">
      <w:pPr>
        <w:spacing w:line="200" w:lineRule="exact"/>
      </w:pPr>
    </w:p>
    <w:p w14:paraId="235A459C" w14:textId="77777777" w:rsidR="00E11E94" w:rsidRDefault="00E11E94">
      <w:pPr>
        <w:spacing w:line="200" w:lineRule="exact"/>
      </w:pPr>
    </w:p>
    <w:p w14:paraId="592D2838" w14:textId="77777777" w:rsidR="00E11E94" w:rsidRDefault="00E11E94">
      <w:pPr>
        <w:spacing w:line="200" w:lineRule="exact"/>
      </w:pPr>
    </w:p>
    <w:p w14:paraId="346CCF2D" w14:textId="77777777" w:rsidR="00E11E94" w:rsidRDefault="00E11E94">
      <w:pPr>
        <w:spacing w:line="200" w:lineRule="exact"/>
      </w:pPr>
    </w:p>
    <w:p w14:paraId="4D54BB3A" w14:textId="77777777" w:rsidR="00E11E94" w:rsidRDefault="00E11E94">
      <w:pPr>
        <w:spacing w:line="200" w:lineRule="exact"/>
      </w:pPr>
    </w:p>
    <w:p w14:paraId="469F7DA8" w14:textId="77777777" w:rsidR="00E11E94" w:rsidRDefault="00E11E94">
      <w:pPr>
        <w:spacing w:line="200" w:lineRule="exact"/>
      </w:pPr>
    </w:p>
    <w:p w14:paraId="6FA46AD9" w14:textId="77777777" w:rsidR="00E11E94" w:rsidRDefault="00E11E94">
      <w:pPr>
        <w:spacing w:line="200" w:lineRule="exact"/>
      </w:pPr>
    </w:p>
    <w:p w14:paraId="11A3F85A" w14:textId="77777777" w:rsidR="00E11E94" w:rsidRDefault="00E11E94">
      <w:pPr>
        <w:spacing w:line="200" w:lineRule="exact"/>
      </w:pPr>
    </w:p>
    <w:p w14:paraId="5A7B4F5D" w14:textId="77777777" w:rsidR="00E11E94" w:rsidRDefault="00E11E94">
      <w:pPr>
        <w:spacing w:line="200" w:lineRule="exact"/>
      </w:pPr>
    </w:p>
    <w:p w14:paraId="47A0853E" w14:textId="77777777" w:rsidR="00E11E94" w:rsidRDefault="00E11E94">
      <w:pPr>
        <w:spacing w:line="200" w:lineRule="exact"/>
      </w:pPr>
    </w:p>
    <w:p w14:paraId="742468EC" w14:textId="77777777" w:rsidR="00E11E94" w:rsidRDefault="00E11E94">
      <w:pPr>
        <w:spacing w:line="200" w:lineRule="exact"/>
      </w:pPr>
    </w:p>
    <w:p w14:paraId="33DA17ED" w14:textId="77777777" w:rsidR="00E11E94" w:rsidRDefault="00E11E94">
      <w:pPr>
        <w:spacing w:line="200" w:lineRule="exact"/>
      </w:pPr>
    </w:p>
    <w:p w14:paraId="50D4B20B" w14:textId="77777777" w:rsidR="00E11E94" w:rsidRDefault="00E11E94">
      <w:pPr>
        <w:spacing w:line="200" w:lineRule="exact"/>
      </w:pPr>
    </w:p>
    <w:p w14:paraId="0ABF2CC3" w14:textId="77777777" w:rsidR="00E11E94" w:rsidRDefault="00E11E94">
      <w:pPr>
        <w:spacing w:line="200" w:lineRule="exact"/>
      </w:pPr>
    </w:p>
    <w:p w14:paraId="6324E35E" w14:textId="77777777" w:rsidR="00E11E94" w:rsidRDefault="00E11E94">
      <w:pPr>
        <w:spacing w:line="200" w:lineRule="exact"/>
      </w:pPr>
    </w:p>
    <w:p w14:paraId="193385A3" w14:textId="77777777" w:rsidR="00E11E94" w:rsidRDefault="00E11E94">
      <w:pPr>
        <w:spacing w:line="200" w:lineRule="exact"/>
      </w:pPr>
    </w:p>
    <w:p w14:paraId="689A74B0" w14:textId="77777777" w:rsidR="00E11E94" w:rsidRDefault="00E11E94">
      <w:pPr>
        <w:spacing w:line="200" w:lineRule="exact"/>
      </w:pPr>
    </w:p>
    <w:p w14:paraId="087B5FCE" w14:textId="77777777" w:rsidR="00E11E94" w:rsidRDefault="0027610E">
      <w:pPr>
        <w:spacing w:before="14"/>
        <w:ind w:left="4509" w:right="4210"/>
        <w:jc w:val="center"/>
        <w:rPr>
          <w:rFonts w:ascii="Calibri" w:eastAsia="Calibri" w:hAnsi="Calibri" w:cs="Calibri"/>
          <w:sz w:val="21"/>
          <w:szCs w:val="21"/>
        </w:rPr>
        <w:sectPr w:rsidR="00E11E94">
          <w:headerReference w:type="default" r:id="rId22"/>
          <w:footerReference w:type="default" r:id="rId23"/>
          <w:pgSz w:w="11920" w:h="16840"/>
          <w:pgMar w:top="1340" w:right="1600" w:bottom="280" w:left="1300" w:header="0" w:footer="0" w:gutter="0"/>
          <w:cols w:space="720"/>
        </w:sectPr>
      </w:pPr>
      <w:r>
        <w:rPr>
          <w:rFonts w:ascii="Calibri" w:eastAsia="Calibri" w:hAnsi="Calibri" w:cs="Calibri"/>
          <w:sz w:val="21"/>
          <w:szCs w:val="21"/>
        </w:rPr>
        <w:t>17</w:t>
      </w:r>
    </w:p>
    <w:p w14:paraId="7DE8A026" w14:textId="26E521B7" w:rsidR="00E11E94" w:rsidRDefault="00E11E94" w:rsidP="005220E0">
      <w:pPr>
        <w:spacing w:before="46"/>
        <w:ind w:left="3961" w:right="3962"/>
        <w:jc w:val="center"/>
        <w:rPr>
          <w:rFonts w:ascii="Calibri" w:eastAsia="Calibri" w:hAnsi="Calibri" w:cs="Calibri"/>
          <w:sz w:val="24"/>
          <w:szCs w:val="24"/>
        </w:rPr>
      </w:pPr>
    </w:p>
    <w:sectPr w:rsidR="00E11E94">
      <w:headerReference w:type="default" r:id="rId24"/>
      <w:footerReference w:type="default" r:id="rId25"/>
      <w:pgSz w:w="11920" w:h="16840"/>
      <w:pgMar w:top="1560" w:right="1300" w:bottom="280" w:left="1300" w:header="0" w:footer="1474" w:gutter="0"/>
      <w:pgNumType w:start="1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1C858" w14:textId="77777777" w:rsidR="00DB0D6E" w:rsidRDefault="00DB0D6E">
      <w:r>
        <w:separator/>
      </w:r>
    </w:p>
  </w:endnote>
  <w:endnote w:type="continuationSeparator" w:id="0">
    <w:p w14:paraId="250F853D" w14:textId="77777777" w:rsidR="00DB0D6E" w:rsidRDefault="00DB0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CF940" w14:textId="77777777" w:rsidR="00E11E94" w:rsidRDefault="00DB0D6E">
    <w:pPr>
      <w:spacing w:line="200" w:lineRule="exact"/>
    </w:pPr>
    <w:r>
      <w:pict w14:anchorId="0D2A3592">
        <v:shapetype id="_x0000_t202" coordsize="21600,21600" o:spt="202" path="m,l,21600r21600,l21600,xe">
          <v:stroke joinstyle="miter"/>
          <v:path gradientshapeok="t" o:connecttype="rect"/>
        </v:shapetype>
        <v:shape id="_x0000_s1032" type="#_x0000_t202" style="position:absolute;margin-left:289.55pt;margin-top:792.3pt;width:9.35pt;height:12.55pt;z-index:-1242;mso-position-horizontal-relative:page;mso-position-vertical-relative:page" filled="f" stroked="f">
          <v:textbox inset="0,0,0,0">
            <w:txbxContent>
              <w:p w14:paraId="41F2E84F" w14:textId="77777777" w:rsidR="00E11E94" w:rsidRDefault="0027610E">
                <w:pPr>
                  <w:spacing w:line="220" w:lineRule="exact"/>
                  <w:ind w:left="40"/>
                  <w:rPr>
                    <w:rFonts w:ascii="Calibri" w:eastAsia="Calibri" w:hAnsi="Calibri" w:cs="Calibri"/>
                    <w:sz w:val="21"/>
                    <w:szCs w:val="21"/>
                  </w:rPr>
                </w:pPr>
                <w:r>
                  <w:fldChar w:fldCharType="begin"/>
                </w:r>
                <w:r>
                  <w:rPr>
                    <w:rFonts w:ascii="Calibri" w:eastAsia="Calibri" w:hAnsi="Calibri" w:cs="Calibri"/>
                    <w:position w:val="1"/>
                    <w:sz w:val="21"/>
                    <w:szCs w:val="21"/>
                  </w:rPr>
                  <w:instrText xml:space="preserve"> PAGE </w:instrText>
                </w:r>
                <w:r>
                  <w:fldChar w:fldCharType="separate"/>
                </w:r>
                <w:r>
                  <w:t>9</w:t>
                </w:r>
                <w:r>
                  <w:fldChar w:fldCharType="end"/>
                </w:r>
              </w:p>
            </w:txbxContent>
          </v:textbox>
          <w10:wrap anchorx="page" anchory="page"/>
        </v:shape>
      </w:pict>
    </w:r>
  </w:p>
  <w:p w14:paraId="22D30B55" w14:textId="77777777" w:rsidR="00FD2E9C" w:rsidRDefault="00FD2E9C"/>
  <w:p w14:paraId="156671C1" w14:textId="77777777" w:rsidR="00E11E94" w:rsidRDefault="00DB0D6E">
    <w:pPr>
      <w:spacing w:line="200" w:lineRule="exact"/>
    </w:pPr>
    <w:r>
      <w:pict w14:anchorId="2755C914">
        <v:shape id="_x0000_s1033" type="#_x0000_t202" style="position:absolute;margin-left:289.55pt;margin-top:792.3pt;width:9.35pt;height:12.55pt;z-index:-1243;mso-position-horizontal-relative:page;mso-position-vertical-relative:page" filled="f" stroked="f">
          <v:textbox inset="0,0,0,0">
            <w:txbxContent>
              <w:p w14:paraId="314C3DF1" w14:textId="77777777" w:rsidR="00E11E94" w:rsidRDefault="0027610E">
                <w:pPr>
                  <w:spacing w:line="220" w:lineRule="exact"/>
                  <w:ind w:left="40"/>
                  <w:rPr>
                    <w:rFonts w:ascii="Calibri" w:eastAsia="Calibri" w:hAnsi="Calibri" w:cs="Calibri"/>
                    <w:sz w:val="21"/>
                    <w:szCs w:val="21"/>
                  </w:rPr>
                </w:pPr>
                <w:r>
                  <w:fldChar w:fldCharType="begin"/>
                </w:r>
                <w:r>
                  <w:rPr>
                    <w:rFonts w:ascii="Calibri" w:eastAsia="Calibri" w:hAnsi="Calibri" w:cs="Calibri"/>
                    <w:position w:val="1"/>
                    <w:sz w:val="21"/>
                    <w:szCs w:val="21"/>
                  </w:rPr>
                  <w:instrText xml:space="preserve"> PAGE </w:instrText>
                </w:r>
                <w:r>
                  <w:fldChar w:fldCharType="separate"/>
                </w:r>
                <w:r>
                  <w:t>8</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CDD13" w14:textId="77777777" w:rsidR="00E11E94" w:rsidRDefault="00DB0D6E">
    <w:pPr>
      <w:spacing w:line="200" w:lineRule="exact"/>
    </w:pPr>
    <w:r>
      <w:pict w14:anchorId="210FD018">
        <v:shapetype id="_x0000_t202" coordsize="21600,21600" o:spt="202" path="m,l,21600r21600,l21600,xe">
          <v:stroke joinstyle="miter"/>
          <v:path gradientshapeok="t" o:connecttype="rect"/>
        </v:shapetype>
        <v:shape id="_x0000_s1030" type="#_x0000_t202" style="position:absolute;margin-left:286.75pt;margin-top:792.3pt;width:14.8pt;height:12.55pt;z-index:-1240;mso-position-horizontal-relative:page;mso-position-vertical-relative:page" filled="f" stroked="f">
          <v:textbox inset="0,0,0,0">
            <w:txbxContent>
              <w:p w14:paraId="6DEBE177" w14:textId="77777777" w:rsidR="00E11E94" w:rsidRDefault="0027610E">
                <w:pPr>
                  <w:spacing w:line="220" w:lineRule="exact"/>
                  <w:ind w:left="40"/>
                  <w:rPr>
                    <w:rFonts w:ascii="Calibri" w:eastAsia="Calibri" w:hAnsi="Calibri" w:cs="Calibri"/>
                    <w:sz w:val="21"/>
                    <w:szCs w:val="21"/>
                  </w:rPr>
                </w:pPr>
                <w:r>
                  <w:fldChar w:fldCharType="begin"/>
                </w:r>
                <w:r>
                  <w:rPr>
                    <w:rFonts w:ascii="Calibri" w:eastAsia="Calibri" w:hAnsi="Calibri" w:cs="Calibri"/>
                    <w:position w:val="1"/>
                    <w:sz w:val="21"/>
                    <w:szCs w:val="21"/>
                  </w:rPr>
                  <w:instrText xml:space="preserve"> PAGE </w:instrText>
                </w:r>
                <w:r>
                  <w:fldChar w:fldCharType="separate"/>
                </w:r>
                <w:r>
                  <w:t>11</w:t>
                </w:r>
                <w:r>
                  <w:fldChar w:fldCharType="end"/>
                </w:r>
              </w:p>
            </w:txbxContent>
          </v:textbox>
          <w10:wrap anchorx="page" anchory="page"/>
        </v:shape>
      </w:pict>
    </w:r>
  </w:p>
  <w:p w14:paraId="5A2A0269" w14:textId="77777777" w:rsidR="00FD2E9C" w:rsidRDefault="00FD2E9C"/>
  <w:p w14:paraId="18AB4E30" w14:textId="77777777" w:rsidR="00E11E94" w:rsidRDefault="00DB0D6E">
    <w:pPr>
      <w:spacing w:line="20" w:lineRule="exact"/>
      <w:rPr>
        <w:sz w:val="3"/>
        <w:szCs w:val="3"/>
      </w:rPr>
    </w:pPr>
    <w:r>
      <w:pict w14:anchorId="76AEFBA9">
        <v:shape id="_x0000_s1031" type="#_x0000_t202" style="position:absolute;margin-left:286.75pt;margin-top:792.3pt;width:14.8pt;height:12.55pt;z-index:-1241;mso-position-horizontal-relative:page;mso-position-vertical-relative:page" filled="f" stroked="f">
          <v:textbox inset="0,0,0,0">
            <w:txbxContent>
              <w:p w14:paraId="53BAC679" w14:textId="77777777" w:rsidR="00E11E94" w:rsidRDefault="0027610E">
                <w:pPr>
                  <w:spacing w:line="220" w:lineRule="exact"/>
                  <w:ind w:left="40"/>
                  <w:rPr>
                    <w:rFonts w:ascii="Calibri" w:eastAsia="Calibri" w:hAnsi="Calibri" w:cs="Calibri"/>
                    <w:sz w:val="21"/>
                    <w:szCs w:val="21"/>
                  </w:rPr>
                </w:pPr>
                <w:r>
                  <w:fldChar w:fldCharType="begin"/>
                </w:r>
                <w:r>
                  <w:rPr>
                    <w:rFonts w:ascii="Calibri" w:eastAsia="Calibri" w:hAnsi="Calibri" w:cs="Calibri"/>
                    <w:position w:val="1"/>
                    <w:sz w:val="21"/>
                    <w:szCs w:val="21"/>
                  </w:rPr>
                  <w:instrText xml:space="preserve"> PAGE </w:instrText>
                </w:r>
                <w:r>
                  <w:fldChar w:fldCharType="separate"/>
                </w:r>
                <w:r>
                  <w:t>10</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74E3F" w14:textId="77777777" w:rsidR="00E11E94" w:rsidRDefault="00E11E94">
    <w:pPr>
      <w:spacing w:line="0" w:lineRule="atLeast"/>
      <w:rPr>
        <w:sz w:val="0"/>
        <w:szCs w:val="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BB22C" w14:textId="77777777" w:rsidR="00E11E94" w:rsidRDefault="00DB0D6E">
    <w:pPr>
      <w:spacing w:line="200" w:lineRule="exact"/>
    </w:pPr>
    <w:r>
      <w:pict w14:anchorId="020DED7C">
        <v:shapetype id="_x0000_t202" coordsize="21600,21600" o:spt="202" path="m,l,21600r21600,l21600,xe">
          <v:stroke joinstyle="miter"/>
          <v:path gradientshapeok="t" o:connecttype="rect"/>
        </v:shapetype>
        <v:shape id="_x0000_s1026" type="#_x0000_t202" style="position:absolute;margin-left:290.25pt;margin-top:756.3pt;width:14.8pt;height:12.55pt;z-index:-1236;mso-position-horizontal-relative:page;mso-position-vertical-relative:page" filled="f" stroked="f">
          <v:textbox inset="0,0,0,0">
            <w:txbxContent>
              <w:p w14:paraId="2A292DF7" w14:textId="77777777" w:rsidR="00E11E94" w:rsidRDefault="0027610E">
                <w:pPr>
                  <w:spacing w:line="220" w:lineRule="exact"/>
                  <w:ind w:left="40"/>
                  <w:rPr>
                    <w:rFonts w:ascii="Calibri" w:eastAsia="Calibri" w:hAnsi="Calibri" w:cs="Calibri"/>
                    <w:sz w:val="21"/>
                    <w:szCs w:val="21"/>
                  </w:rPr>
                </w:pPr>
                <w:r>
                  <w:fldChar w:fldCharType="begin"/>
                </w:r>
                <w:r>
                  <w:rPr>
                    <w:rFonts w:ascii="Calibri" w:eastAsia="Calibri" w:hAnsi="Calibri" w:cs="Calibri"/>
                    <w:position w:val="1"/>
                    <w:sz w:val="21"/>
                    <w:szCs w:val="21"/>
                  </w:rPr>
                  <w:instrText xml:space="preserve"> PAGE </w:instrText>
                </w:r>
                <w:r>
                  <w:fldChar w:fldCharType="separate"/>
                </w:r>
                <w:r>
                  <w:t>16</w:t>
                </w:r>
                <w:r>
                  <w:fldChar w:fldCharType="end"/>
                </w:r>
              </w:p>
            </w:txbxContent>
          </v:textbox>
          <w10:wrap anchorx="page" anchory="page"/>
        </v:shape>
      </w:pict>
    </w:r>
  </w:p>
  <w:p w14:paraId="39CF32D4" w14:textId="77777777" w:rsidR="00FD2E9C" w:rsidRDefault="00FD2E9C"/>
  <w:p w14:paraId="5CDDB79F" w14:textId="77777777" w:rsidR="00E11E94" w:rsidRDefault="00DB0D6E">
    <w:pPr>
      <w:spacing w:line="200" w:lineRule="exact"/>
    </w:pPr>
    <w:r>
      <w:pict w14:anchorId="6B5C5C46">
        <v:shape id="_x0000_s1027" type="#_x0000_t202" style="position:absolute;margin-left:286.75pt;margin-top:792.3pt;width:14.8pt;height:12.55pt;z-index:-1237;mso-position-horizontal-relative:page;mso-position-vertical-relative:page" filled="f" stroked="f">
          <v:textbox inset="0,0,0,0">
            <w:txbxContent>
              <w:p w14:paraId="73F37F21" w14:textId="77777777" w:rsidR="00E11E94" w:rsidRDefault="0027610E">
                <w:pPr>
                  <w:spacing w:line="220" w:lineRule="exact"/>
                  <w:ind w:left="40"/>
                  <w:rPr>
                    <w:rFonts w:ascii="Calibri" w:eastAsia="Calibri" w:hAnsi="Calibri" w:cs="Calibri"/>
                    <w:sz w:val="21"/>
                    <w:szCs w:val="21"/>
                  </w:rPr>
                </w:pPr>
                <w:r>
                  <w:fldChar w:fldCharType="begin"/>
                </w:r>
                <w:r>
                  <w:rPr>
                    <w:rFonts w:ascii="Calibri" w:eastAsia="Calibri" w:hAnsi="Calibri" w:cs="Calibri"/>
                    <w:position w:val="1"/>
                    <w:sz w:val="21"/>
                    <w:szCs w:val="21"/>
                  </w:rPr>
                  <w:instrText xml:space="preserve"> PAGE </w:instrText>
                </w:r>
                <w:r>
                  <w:fldChar w:fldCharType="separate"/>
                </w:r>
                <w:r>
                  <w:t>15</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F21C" w14:textId="77777777" w:rsidR="00E11E94" w:rsidRDefault="00E11E94">
    <w:pPr>
      <w:spacing w:line="0" w:lineRule="atLeast"/>
      <w:rPr>
        <w:sz w:val="0"/>
        <w:szCs w:val="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B7632" w14:textId="77777777" w:rsidR="00E11E94" w:rsidRDefault="00DB0D6E">
    <w:pPr>
      <w:spacing w:line="200" w:lineRule="exact"/>
    </w:pPr>
    <w:r>
      <w:pict w14:anchorId="514CEC68">
        <v:shapetype id="_x0000_t202" coordsize="21600,21600" o:spt="202" path="m,l,21600r21600,l21600,xe">
          <v:stroke joinstyle="miter"/>
          <v:path gradientshapeok="t" o:connecttype="rect"/>
        </v:shapetype>
        <v:shape id="_x0000_s1025" type="#_x0000_t202" style="position:absolute;margin-left:290.25pt;margin-top:756.3pt;width:14.8pt;height:12.55pt;z-index:-1235;mso-position-horizontal-relative:page;mso-position-vertical-relative:page" filled="f" stroked="f">
          <v:textbox inset="0,0,0,0">
            <w:txbxContent>
              <w:p w14:paraId="75F77814" w14:textId="77777777" w:rsidR="00E11E94" w:rsidRDefault="0027610E">
                <w:pPr>
                  <w:spacing w:line="220" w:lineRule="exact"/>
                  <w:ind w:left="40"/>
                  <w:rPr>
                    <w:rFonts w:ascii="Calibri" w:eastAsia="Calibri" w:hAnsi="Calibri" w:cs="Calibri"/>
                    <w:sz w:val="21"/>
                    <w:szCs w:val="21"/>
                  </w:rPr>
                </w:pPr>
                <w:r>
                  <w:fldChar w:fldCharType="begin"/>
                </w:r>
                <w:r>
                  <w:rPr>
                    <w:rFonts w:ascii="Calibri" w:eastAsia="Calibri" w:hAnsi="Calibri" w:cs="Calibri"/>
                    <w:position w:val="1"/>
                    <w:sz w:val="21"/>
                    <w:szCs w:val="21"/>
                  </w:rPr>
                  <w:instrText xml:space="preserve"> PAGE </w:instrText>
                </w:r>
                <w:r>
                  <w:fldChar w:fldCharType="separate"/>
                </w:r>
                <w:r>
                  <w:t>18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B8481" w14:textId="77777777" w:rsidR="00DB0D6E" w:rsidRDefault="00DB0D6E">
      <w:r>
        <w:separator/>
      </w:r>
    </w:p>
  </w:footnote>
  <w:footnote w:type="continuationSeparator" w:id="0">
    <w:p w14:paraId="4E45D125" w14:textId="77777777" w:rsidR="00DB0D6E" w:rsidRDefault="00DB0D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01769" w14:textId="77777777" w:rsidR="00E11E94" w:rsidRDefault="00DB0D6E">
    <w:pPr>
      <w:spacing w:line="200" w:lineRule="exact"/>
    </w:pPr>
    <w:r>
      <w:pict w14:anchorId="23210E02">
        <v:shapetype id="_x0000_t202" coordsize="21600,21600" o:spt="202" path="m,l,21600r21600,l21600,xe">
          <v:stroke joinstyle="miter"/>
          <v:path gradientshapeok="t" o:connecttype="rect"/>
        </v:shapetype>
        <v:shape id="_x0000_s1037" type="#_x0000_t202" style="position:absolute;margin-left:34.4pt;margin-top:51.1pt;width:53.5pt;height:14pt;z-index:-1247;mso-position-horizontal-relative:page;mso-position-vertical-relative:page" filled="f" stroked="f">
          <v:textbox inset="0,0,0,0">
            <w:txbxContent>
              <w:p w14:paraId="399AFD3A" w14:textId="77777777" w:rsidR="00E11E94" w:rsidRDefault="0027610E">
                <w:pPr>
                  <w:spacing w:line="260" w:lineRule="exact"/>
                  <w:ind w:left="20" w:right="-36"/>
                  <w:rPr>
                    <w:rFonts w:ascii="Calibri" w:eastAsia="Calibri" w:hAnsi="Calibri" w:cs="Calibri"/>
                    <w:sz w:val="24"/>
                    <w:szCs w:val="24"/>
                  </w:rPr>
                </w:pPr>
                <w:r>
                  <w:rPr>
                    <w:rFonts w:ascii="Calibri" w:eastAsia="Calibri" w:hAnsi="Calibri" w:cs="Calibri"/>
                    <w:b/>
                    <w:position w:val="1"/>
                    <w:sz w:val="24"/>
                    <w:szCs w:val="24"/>
                  </w:rPr>
                  <w:t>SFL/METU</w:t>
                </w:r>
              </w:p>
            </w:txbxContent>
          </v:textbox>
          <w10:wrap anchorx="page" anchory="page"/>
        </v:shape>
      </w:pict>
    </w:r>
    <w:r>
      <w:pict w14:anchorId="46231A40">
        <v:shape id="_x0000_s1036" type="#_x0000_t202" style="position:absolute;margin-left:445pt;margin-top:51.1pt;width:99.65pt;height:14pt;z-index:-1246;mso-position-horizontal-relative:page;mso-position-vertical-relative:page" filled="f" stroked="f">
          <v:textbox inset="0,0,0,0">
            <w:txbxContent>
              <w:p w14:paraId="0F34EC11" w14:textId="77777777" w:rsidR="00E11E94" w:rsidRDefault="0027610E">
                <w:pPr>
                  <w:spacing w:line="260" w:lineRule="exact"/>
                  <w:ind w:left="20" w:right="-36"/>
                  <w:rPr>
                    <w:rFonts w:ascii="Calibri" w:eastAsia="Calibri" w:hAnsi="Calibri" w:cs="Calibri"/>
                    <w:sz w:val="24"/>
                    <w:szCs w:val="24"/>
                  </w:rPr>
                </w:pPr>
                <w:r>
                  <w:rPr>
                    <w:rFonts w:ascii="Calibri" w:eastAsia="Calibri" w:hAnsi="Calibri" w:cs="Calibri"/>
                    <w:b/>
                    <w:position w:val="1"/>
                    <w:sz w:val="24"/>
                    <w:szCs w:val="24"/>
                  </w:rPr>
                  <w:t>November 09, 2017</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B68A7" w14:textId="77777777" w:rsidR="00E11E94" w:rsidRDefault="00E11E94">
    <w:pPr>
      <w:spacing w:line="0" w:lineRule="atLeast"/>
      <w:rPr>
        <w:sz w:val="0"/>
        <w:sz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00282" w14:textId="77777777" w:rsidR="00E11E94" w:rsidRDefault="00E11E94">
    <w:pPr>
      <w:spacing w:line="0" w:lineRule="atLeast"/>
      <w:rPr>
        <w:sz w:val="0"/>
        <w:szCs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A66D2" w14:textId="77777777" w:rsidR="00E11E94" w:rsidRDefault="00E11E94">
    <w:pPr>
      <w:spacing w:line="0" w:lineRule="atLeast"/>
      <w:rPr>
        <w:sz w:val="0"/>
        <w:sz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DC0CC" w14:textId="77777777" w:rsidR="00E11E94" w:rsidRDefault="00E11E94">
    <w:pPr>
      <w:spacing w:line="0" w:lineRule="atLeast"/>
      <w:rPr>
        <w:sz w:val="0"/>
        <w:szCs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D785B" w14:textId="77777777" w:rsidR="00E11E94" w:rsidRDefault="00E11E94">
    <w:pPr>
      <w:spacing w:line="0" w:lineRule="atLeast"/>
      <w:rPr>
        <w:sz w:val="0"/>
        <w:szCs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DAE86" w14:textId="77777777" w:rsidR="00E11E94" w:rsidRDefault="00E11E94">
    <w:pPr>
      <w:spacing w:line="0" w:lineRule="atLeast"/>
      <w:rPr>
        <w:sz w:val="0"/>
        <w:szCs w:val="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01A6E" w14:textId="77777777" w:rsidR="00E11E94" w:rsidRDefault="00E11E94">
    <w:pPr>
      <w:spacing w:line="0" w:lineRule="atLeast"/>
      <w:rPr>
        <w:sz w:val="0"/>
        <w:szCs w:val="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2CCF9" w14:textId="77777777" w:rsidR="00E11E94" w:rsidRDefault="00E11E94">
    <w:pPr>
      <w:spacing w:line="0" w:lineRule="atLeast"/>
      <w:rPr>
        <w:sz w:val="0"/>
        <w:szCs w:val="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3E79F" w14:textId="77777777" w:rsidR="00E11E94" w:rsidRDefault="00E11E94">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441CCE"/>
    <w:multiLevelType w:val="multilevel"/>
    <w:tmpl w:val="72FC8CC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218"/>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E94"/>
    <w:rsid w:val="00183C91"/>
    <w:rsid w:val="001B6AAE"/>
    <w:rsid w:val="0027610E"/>
    <w:rsid w:val="00292CCA"/>
    <w:rsid w:val="003B0D65"/>
    <w:rsid w:val="003F60A0"/>
    <w:rsid w:val="004250D7"/>
    <w:rsid w:val="005220E0"/>
    <w:rsid w:val="005975A9"/>
    <w:rsid w:val="00744587"/>
    <w:rsid w:val="00976B19"/>
    <w:rsid w:val="00A73B3B"/>
    <w:rsid w:val="00DB0D6E"/>
    <w:rsid w:val="00E11E94"/>
    <w:rsid w:val="00F7584F"/>
    <w:rsid w:val="00FD2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18"/>
    <o:shapelayout v:ext="edit">
      <o:idmap v:ext="edit" data="2"/>
    </o:shapelayout>
  </w:shapeDefaults>
  <w:decimalSymbol w:val="."/>
  <w:listSeparator w:val=","/>
  <w14:docId w14:val="2949CC81"/>
  <w15:docId w15:val="{D040011F-8A81-4040-BE40-A47A958AC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292CCA"/>
    <w:pPr>
      <w:tabs>
        <w:tab w:val="center" w:pos="4680"/>
        <w:tab w:val="right" w:pos="9360"/>
      </w:tabs>
    </w:pPr>
  </w:style>
  <w:style w:type="character" w:customStyle="1" w:styleId="HeaderChar">
    <w:name w:val="Header Char"/>
    <w:basedOn w:val="DefaultParagraphFont"/>
    <w:link w:val="Header"/>
    <w:uiPriority w:val="99"/>
    <w:rsid w:val="00292CCA"/>
  </w:style>
  <w:style w:type="paragraph" w:styleId="Footer">
    <w:name w:val="footer"/>
    <w:basedOn w:val="Normal"/>
    <w:link w:val="FooterChar"/>
    <w:uiPriority w:val="99"/>
    <w:unhideWhenUsed/>
    <w:rsid w:val="00292CCA"/>
    <w:pPr>
      <w:tabs>
        <w:tab w:val="center" w:pos="4680"/>
        <w:tab w:val="right" w:pos="9360"/>
      </w:tabs>
    </w:pPr>
  </w:style>
  <w:style w:type="character" w:customStyle="1" w:styleId="FooterChar">
    <w:name w:val="Footer Char"/>
    <w:basedOn w:val="DefaultParagraphFont"/>
    <w:link w:val="Footer"/>
    <w:uiPriority w:val="99"/>
    <w:rsid w:val="00292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healthline.com/nutrition/8-benefits-of-nuts" TargetMode="Externa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0.xml"/><Relationship Id="rId5" Type="http://schemas.openxmlformats.org/officeDocument/2006/relationships/footnotes" Target="footnotes.xml"/><Relationship Id="rId15" Type="http://schemas.openxmlformats.org/officeDocument/2006/relationships/hyperlink" Target="https://science.howstuffworks.com/environmental/green-science/bottled-water.htm" TargetMode="External"/><Relationship Id="rId23" Type="http://schemas.openxmlformats.org/officeDocument/2006/relationships/footer" Target="footer5.xml"/><Relationship Id="rId10" Type="http://schemas.openxmlformats.org/officeDocument/2006/relationships/header" Target="header3.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home.howstuffworks.com/food.htm" TargetMode="External"/><Relationship Id="rId22" Type="http://schemas.openxmlformats.org/officeDocument/2006/relationships/header" Target="header9.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14</Pages>
  <Words>3387</Words>
  <Characters>19311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Tanyel Guvensoy</cp:lastModifiedBy>
  <cp:revision>9</cp:revision>
  <dcterms:created xsi:type="dcterms:W3CDTF">2021-11-17T20:08:00Z</dcterms:created>
  <dcterms:modified xsi:type="dcterms:W3CDTF">2021-11-22T18:34:00Z</dcterms:modified>
</cp:coreProperties>
</file>