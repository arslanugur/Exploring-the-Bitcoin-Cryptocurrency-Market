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8824" w14:textId="77777777" w:rsidR="00267BBA" w:rsidRDefault="009B2DD1">
      <w:pPr>
        <w:spacing w:before="55"/>
        <w:ind w:left="100"/>
        <w:rPr>
          <w:rFonts w:ascii="Calibri" w:eastAsia="Calibri" w:hAnsi="Calibri" w:cs="Calibri"/>
          <w:sz w:val="24"/>
          <w:szCs w:val="24"/>
        </w:rPr>
      </w:pPr>
      <w:r>
        <w:rPr>
          <w:rFonts w:ascii="Calibri" w:eastAsia="Calibri" w:hAnsi="Calibri" w:cs="Calibri"/>
          <w:b/>
          <w:sz w:val="24"/>
          <w:szCs w:val="24"/>
        </w:rPr>
        <w:t>SFL/METU                                                                                                                                                      November 2017</w:t>
      </w:r>
    </w:p>
    <w:p w14:paraId="4489A38C" w14:textId="77777777" w:rsidR="00267BBA" w:rsidRDefault="009B2DD1">
      <w:pPr>
        <w:ind w:left="100" w:right="218"/>
        <w:rPr>
          <w:rFonts w:ascii="Calibri" w:eastAsia="Calibri" w:hAnsi="Calibri" w:cs="Calibri"/>
          <w:sz w:val="24"/>
          <w:szCs w:val="24"/>
        </w:rPr>
      </w:pPr>
      <w:r>
        <w:rPr>
          <w:rFonts w:ascii="Calibri" w:eastAsia="Calibri" w:hAnsi="Calibri" w:cs="Calibri"/>
          <w:b/>
          <w:sz w:val="24"/>
          <w:szCs w:val="24"/>
        </w:rPr>
        <w:t xml:space="preserve">DBE                                                                                 </w:t>
      </w:r>
      <w:r>
        <w:rPr>
          <w:rFonts w:ascii="Calibri" w:eastAsia="Calibri" w:hAnsi="Calibri" w:cs="Calibri"/>
          <w:b/>
          <w:sz w:val="24"/>
          <w:szCs w:val="24"/>
        </w:rPr>
        <w:t xml:space="preserve">                                                                                 Time: 15 mins. Testing Office</w:t>
      </w:r>
    </w:p>
    <w:p w14:paraId="6F53FCDC" w14:textId="77777777" w:rsidR="00267BBA" w:rsidRDefault="009B2DD1">
      <w:pPr>
        <w:ind w:left="100"/>
        <w:rPr>
          <w:rFonts w:ascii="Calibri" w:eastAsia="Calibri" w:hAnsi="Calibri" w:cs="Calibri"/>
          <w:sz w:val="24"/>
          <w:szCs w:val="24"/>
        </w:rPr>
      </w:pPr>
      <w:r>
        <w:rPr>
          <w:rFonts w:ascii="Calibri" w:eastAsia="Calibri" w:hAnsi="Calibri" w:cs="Calibri"/>
          <w:b/>
          <w:sz w:val="24"/>
          <w:szCs w:val="24"/>
        </w:rPr>
        <w:t>Pop Quiz 105</w:t>
      </w:r>
    </w:p>
    <w:p w14:paraId="04187D4F" w14:textId="77777777" w:rsidR="00267BBA" w:rsidRDefault="009B2DD1">
      <w:pPr>
        <w:ind w:left="4549" w:right="4548"/>
        <w:jc w:val="center"/>
        <w:rPr>
          <w:rFonts w:ascii="Calibri" w:eastAsia="Calibri" w:hAnsi="Calibri" w:cs="Calibri"/>
          <w:sz w:val="24"/>
          <w:szCs w:val="24"/>
        </w:rPr>
      </w:pPr>
      <w:r>
        <w:rPr>
          <w:rFonts w:ascii="Calibri" w:eastAsia="Calibri" w:hAnsi="Calibri" w:cs="Calibri"/>
          <w:b/>
          <w:sz w:val="24"/>
          <w:szCs w:val="24"/>
        </w:rPr>
        <w:t>BEGINNER GROUP</w:t>
      </w:r>
    </w:p>
    <w:p w14:paraId="3A8BFD11" w14:textId="77777777" w:rsidR="00267BBA" w:rsidRDefault="00267BBA">
      <w:pPr>
        <w:spacing w:before="6" w:line="280" w:lineRule="exact"/>
        <w:rPr>
          <w:sz w:val="28"/>
          <w:szCs w:val="28"/>
        </w:rPr>
        <w:sectPr w:rsidR="00267BBA">
          <w:pgSz w:w="12240" w:h="15840"/>
          <w:pgMar w:top="660" w:right="620" w:bottom="280" w:left="620" w:header="720" w:footer="720" w:gutter="0"/>
          <w:cols w:space="720"/>
        </w:sectPr>
      </w:pPr>
    </w:p>
    <w:p w14:paraId="277845F3" w14:textId="77777777" w:rsidR="00267BBA" w:rsidRDefault="009B2DD1">
      <w:pPr>
        <w:tabs>
          <w:tab w:val="left" w:pos="2020"/>
        </w:tabs>
        <w:spacing w:before="7"/>
        <w:ind w:left="100" w:right="-56"/>
        <w:rPr>
          <w:rFonts w:ascii="Calibri" w:eastAsia="Calibri" w:hAnsi="Calibri" w:cs="Calibri"/>
          <w:sz w:val="24"/>
          <w:szCs w:val="24"/>
        </w:rPr>
      </w:pPr>
      <w:r>
        <w:rPr>
          <w:rFonts w:ascii="Calibri" w:eastAsia="Calibri" w:hAnsi="Calibri" w:cs="Calibri"/>
          <w:b/>
          <w:sz w:val="24"/>
          <w:szCs w:val="24"/>
        </w:rPr>
        <w:t xml:space="preserve">Class: </w:t>
      </w:r>
      <w:r>
        <w:rPr>
          <w:rFonts w:ascii="Calibri" w:eastAsia="Calibri" w:hAnsi="Calibri" w:cs="Calibri"/>
          <w:b/>
          <w:sz w:val="24"/>
          <w:szCs w:val="24"/>
          <w:u w:val="single" w:color="000000"/>
        </w:rPr>
        <w:t xml:space="preserve"> </w:t>
      </w:r>
      <w:r>
        <w:rPr>
          <w:rFonts w:ascii="Calibri" w:eastAsia="Calibri" w:hAnsi="Calibri" w:cs="Calibri"/>
          <w:b/>
          <w:sz w:val="24"/>
          <w:szCs w:val="24"/>
          <w:u w:val="single" w:color="000000"/>
        </w:rPr>
        <w:tab/>
      </w:r>
    </w:p>
    <w:p w14:paraId="4C204DC6" w14:textId="77777777" w:rsidR="00267BBA" w:rsidRDefault="009B2DD1">
      <w:pPr>
        <w:tabs>
          <w:tab w:val="left" w:pos="4540"/>
        </w:tabs>
        <w:spacing w:before="7"/>
        <w:rPr>
          <w:rFonts w:ascii="Calibri" w:eastAsia="Calibri" w:hAnsi="Calibri" w:cs="Calibri"/>
          <w:sz w:val="24"/>
          <w:szCs w:val="24"/>
        </w:rPr>
        <w:sectPr w:rsidR="00267BBA">
          <w:type w:val="continuous"/>
          <w:pgSz w:w="12240" w:h="15840"/>
          <w:pgMar w:top="660" w:right="620" w:bottom="280" w:left="620" w:header="720" w:footer="720" w:gutter="0"/>
          <w:cols w:num="2" w:space="720" w:equalWidth="0">
            <w:col w:w="2034" w:space="4279"/>
            <w:col w:w="4687"/>
          </w:cols>
        </w:sectPr>
      </w:pPr>
      <w:r>
        <w:br w:type="column"/>
      </w:r>
      <w:r>
        <w:rPr>
          <w:rFonts w:ascii="Calibri" w:eastAsia="Calibri" w:hAnsi="Calibri" w:cs="Calibri"/>
          <w:b/>
          <w:sz w:val="24"/>
          <w:szCs w:val="24"/>
        </w:rPr>
        <w:t xml:space="preserve">Name: </w:t>
      </w:r>
      <w:r>
        <w:rPr>
          <w:rFonts w:ascii="Calibri" w:eastAsia="Calibri" w:hAnsi="Calibri" w:cs="Calibri"/>
          <w:b/>
          <w:sz w:val="24"/>
          <w:szCs w:val="24"/>
          <w:u w:val="single" w:color="000000"/>
        </w:rPr>
        <w:t xml:space="preserve"> </w:t>
      </w:r>
      <w:r>
        <w:rPr>
          <w:rFonts w:ascii="Calibri" w:eastAsia="Calibri" w:hAnsi="Calibri" w:cs="Calibri"/>
          <w:b/>
          <w:sz w:val="24"/>
          <w:szCs w:val="24"/>
          <w:u w:val="single" w:color="000000"/>
        </w:rPr>
        <w:tab/>
      </w:r>
    </w:p>
    <w:p w14:paraId="0E547E3F" w14:textId="77777777" w:rsidR="00267BBA" w:rsidRDefault="00267BBA">
      <w:pPr>
        <w:spacing w:before="8" w:line="280" w:lineRule="exact"/>
        <w:rPr>
          <w:sz w:val="28"/>
          <w:szCs w:val="28"/>
        </w:rPr>
      </w:pPr>
    </w:p>
    <w:p w14:paraId="5A7BFE24" w14:textId="77777777" w:rsidR="00267BBA" w:rsidRDefault="009B2DD1">
      <w:pPr>
        <w:spacing w:before="7"/>
        <w:ind w:left="100"/>
        <w:rPr>
          <w:rFonts w:ascii="Calibri" w:eastAsia="Calibri" w:hAnsi="Calibri" w:cs="Calibri"/>
          <w:sz w:val="24"/>
          <w:szCs w:val="24"/>
        </w:rPr>
      </w:pPr>
      <w:r>
        <w:rPr>
          <w:rFonts w:ascii="Calibri" w:eastAsia="Calibri" w:hAnsi="Calibri" w:cs="Calibri"/>
          <w:b/>
          <w:sz w:val="24"/>
          <w:szCs w:val="24"/>
        </w:rPr>
        <w:t>A.   Fill each gap in the conversation with ONE WORD ONLY. Contr</w:t>
      </w:r>
      <w:r>
        <w:rPr>
          <w:rFonts w:ascii="Calibri" w:eastAsia="Calibri" w:hAnsi="Calibri" w:cs="Calibri"/>
          <w:b/>
          <w:sz w:val="24"/>
          <w:szCs w:val="24"/>
        </w:rPr>
        <w:t>actions such as “don’t” count as one word.</w:t>
      </w:r>
    </w:p>
    <w:p w14:paraId="61D1A150" w14:textId="77777777" w:rsidR="00267BBA" w:rsidRDefault="009B2DD1">
      <w:pPr>
        <w:spacing w:line="280" w:lineRule="exact"/>
        <w:ind w:left="100"/>
        <w:rPr>
          <w:rFonts w:ascii="Calibri" w:eastAsia="Calibri" w:hAnsi="Calibri" w:cs="Calibri"/>
          <w:sz w:val="24"/>
          <w:szCs w:val="24"/>
        </w:rPr>
      </w:pPr>
      <w:r>
        <w:rPr>
          <w:rFonts w:ascii="Calibri" w:eastAsia="Calibri" w:hAnsi="Calibri" w:cs="Calibri"/>
          <w:b/>
          <w:sz w:val="24"/>
          <w:szCs w:val="24"/>
        </w:rPr>
        <w:t>(5 pts. each; 50 pts.)</w:t>
      </w:r>
    </w:p>
    <w:p w14:paraId="42266C07" w14:textId="77777777" w:rsidR="00267BBA" w:rsidRDefault="00267BBA">
      <w:pPr>
        <w:spacing w:before="8" w:line="140" w:lineRule="exact"/>
        <w:rPr>
          <w:sz w:val="15"/>
          <w:szCs w:val="15"/>
        </w:rPr>
      </w:pPr>
    </w:p>
    <w:p w14:paraId="570B2CF2" w14:textId="77777777" w:rsidR="00267BBA" w:rsidRDefault="009B2DD1">
      <w:pPr>
        <w:ind w:left="100"/>
        <w:rPr>
          <w:rFonts w:ascii="Calibri" w:eastAsia="Calibri" w:hAnsi="Calibri" w:cs="Calibri"/>
          <w:sz w:val="24"/>
          <w:szCs w:val="24"/>
        </w:rPr>
      </w:pPr>
      <w:r>
        <w:rPr>
          <w:rFonts w:ascii="Calibri" w:eastAsia="Calibri" w:hAnsi="Calibri" w:cs="Calibri"/>
          <w:b/>
          <w:sz w:val="24"/>
          <w:szCs w:val="24"/>
        </w:rPr>
        <w:t xml:space="preserve">Waiter:   </w:t>
      </w:r>
      <w:r>
        <w:rPr>
          <w:rFonts w:ascii="Calibri" w:eastAsia="Calibri" w:hAnsi="Calibri" w:cs="Calibri"/>
          <w:sz w:val="24"/>
          <w:szCs w:val="24"/>
        </w:rPr>
        <w:t>Good morning. Welcome to our café. I see you have four people in your group.</w:t>
      </w:r>
    </w:p>
    <w:p w14:paraId="62C82909" w14:textId="77777777" w:rsidR="00267BBA" w:rsidRDefault="00267BBA">
      <w:pPr>
        <w:spacing w:before="1" w:line="160" w:lineRule="exact"/>
        <w:rPr>
          <w:sz w:val="16"/>
          <w:szCs w:val="16"/>
        </w:rPr>
      </w:pPr>
    </w:p>
    <w:p w14:paraId="33DB3867" w14:textId="77777777" w:rsidR="00267BBA" w:rsidRDefault="009B2DD1">
      <w:pPr>
        <w:ind w:left="100"/>
        <w:rPr>
          <w:rFonts w:ascii="Calibri" w:eastAsia="Calibri" w:hAnsi="Calibri" w:cs="Calibri"/>
          <w:sz w:val="24"/>
          <w:szCs w:val="24"/>
        </w:rPr>
      </w:pPr>
      <w:r>
        <w:rPr>
          <w:rFonts w:ascii="Calibri" w:eastAsia="Calibri" w:hAnsi="Calibri" w:cs="Calibri"/>
          <w:b/>
          <w:sz w:val="24"/>
          <w:szCs w:val="24"/>
        </w:rPr>
        <w:t xml:space="preserve">John:       </w:t>
      </w:r>
      <w:r>
        <w:rPr>
          <w:rFonts w:ascii="Calibri" w:eastAsia="Calibri" w:hAnsi="Calibri" w:cs="Calibri"/>
          <w:sz w:val="24"/>
          <w:szCs w:val="24"/>
        </w:rPr>
        <w:t>Yes.</w:t>
      </w:r>
    </w:p>
    <w:p w14:paraId="7C0FA41A" w14:textId="77777777" w:rsidR="00267BBA" w:rsidRDefault="00267BBA">
      <w:pPr>
        <w:spacing w:before="1" w:line="160" w:lineRule="exact"/>
        <w:rPr>
          <w:sz w:val="16"/>
          <w:szCs w:val="16"/>
        </w:rPr>
      </w:pPr>
    </w:p>
    <w:p w14:paraId="7F176DBB" w14:textId="77777777" w:rsidR="00267BBA" w:rsidRDefault="009B2DD1">
      <w:pPr>
        <w:ind w:left="100"/>
        <w:rPr>
          <w:rFonts w:ascii="Calibri" w:eastAsia="Calibri" w:hAnsi="Calibri" w:cs="Calibri"/>
          <w:sz w:val="24"/>
          <w:szCs w:val="24"/>
        </w:rPr>
      </w:pPr>
      <w:r>
        <w:rPr>
          <w:rFonts w:ascii="Calibri" w:eastAsia="Calibri" w:hAnsi="Calibri" w:cs="Calibri"/>
          <w:b/>
          <w:sz w:val="24"/>
          <w:szCs w:val="24"/>
        </w:rPr>
        <w:t xml:space="preserve">Waiter:   </w:t>
      </w:r>
      <w:r>
        <w:rPr>
          <w:rFonts w:ascii="Calibri" w:eastAsia="Calibri" w:hAnsi="Calibri" w:cs="Calibri"/>
          <w:sz w:val="24"/>
          <w:szCs w:val="24"/>
        </w:rPr>
        <w:t>Here is a table for four. Is this OK?</w:t>
      </w:r>
    </w:p>
    <w:p w14:paraId="40D99B8A" w14:textId="77777777" w:rsidR="00267BBA" w:rsidRDefault="00267BBA">
      <w:pPr>
        <w:spacing w:before="1" w:line="160" w:lineRule="exact"/>
        <w:rPr>
          <w:sz w:val="16"/>
          <w:szCs w:val="16"/>
        </w:rPr>
      </w:pPr>
    </w:p>
    <w:p w14:paraId="7730D9AB" w14:textId="77777777" w:rsidR="00267BBA" w:rsidRDefault="009B2DD1">
      <w:pPr>
        <w:ind w:left="100"/>
        <w:rPr>
          <w:rFonts w:ascii="Calibri" w:eastAsia="Calibri" w:hAnsi="Calibri" w:cs="Calibri"/>
          <w:sz w:val="24"/>
          <w:szCs w:val="24"/>
        </w:rPr>
      </w:pPr>
      <w:r>
        <w:rPr>
          <w:rFonts w:ascii="Calibri" w:eastAsia="Calibri" w:hAnsi="Calibri" w:cs="Calibri"/>
          <w:b/>
          <w:sz w:val="24"/>
          <w:szCs w:val="24"/>
        </w:rPr>
        <w:t xml:space="preserve">Kathy:     </w:t>
      </w:r>
      <w:r>
        <w:rPr>
          <w:rFonts w:ascii="Calibri" w:eastAsia="Calibri" w:hAnsi="Calibri" w:cs="Calibri"/>
          <w:sz w:val="24"/>
          <w:szCs w:val="24"/>
        </w:rPr>
        <w:t xml:space="preserve">Oh </w:t>
      </w:r>
      <w:r>
        <w:rPr>
          <w:rFonts w:ascii="Calibri" w:eastAsia="Calibri" w:hAnsi="Calibri" w:cs="Calibri"/>
          <w:sz w:val="24"/>
          <w:szCs w:val="24"/>
        </w:rPr>
        <w:t xml:space="preserve">no, it’s very dark here. I want (1)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sit near the window.</w:t>
      </w:r>
    </w:p>
    <w:p w14:paraId="281B5B7A" w14:textId="77777777" w:rsidR="00267BBA" w:rsidRDefault="00267BBA">
      <w:pPr>
        <w:spacing w:before="8" w:line="140" w:lineRule="exact"/>
        <w:rPr>
          <w:sz w:val="15"/>
          <w:szCs w:val="15"/>
        </w:rPr>
      </w:pPr>
    </w:p>
    <w:p w14:paraId="3C910F98" w14:textId="77777777" w:rsidR="00267BBA" w:rsidRDefault="009B2DD1">
      <w:pPr>
        <w:ind w:left="100"/>
        <w:rPr>
          <w:rFonts w:ascii="Calibri" w:eastAsia="Calibri" w:hAnsi="Calibri" w:cs="Calibri"/>
          <w:sz w:val="24"/>
          <w:szCs w:val="24"/>
        </w:rPr>
      </w:pPr>
      <w:r>
        <w:rPr>
          <w:rFonts w:ascii="Calibri" w:eastAsia="Calibri" w:hAnsi="Calibri" w:cs="Calibri"/>
          <w:b/>
          <w:sz w:val="24"/>
          <w:szCs w:val="24"/>
        </w:rPr>
        <w:t xml:space="preserve">Waiter:   </w:t>
      </w:r>
      <w:r>
        <w:rPr>
          <w:rFonts w:ascii="Calibri" w:eastAsia="Calibri" w:hAnsi="Calibri" w:cs="Calibri"/>
          <w:sz w:val="24"/>
          <w:szCs w:val="24"/>
        </w:rPr>
        <w:t>No problem. Is this table OK?</w:t>
      </w:r>
    </w:p>
    <w:p w14:paraId="240FFD82" w14:textId="77777777" w:rsidR="00267BBA" w:rsidRDefault="00267BBA">
      <w:pPr>
        <w:spacing w:before="1" w:line="160" w:lineRule="exact"/>
        <w:rPr>
          <w:sz w:val="16"/>
          <w:szCs w:val="16"/>
        </w:rPr>
      </w:pPr>
    </w:p>
    <w:p w14:paraId="147D1C0D" w14:textId="77777777" w:rsidR="00267BBA" w:rsidRDefault="009B2DD1">
      <w:pPr>
        <w:ind w:left="100"/>
        <w:rPr>
          <w:rFonts w:ascii="Calibri" w:eastAsia="Calibri" w:hAnsi="Calibri" w:cs="Calibri"/>
          <w:sz w:val="24"/>
          <w:szCs w:val="24"/>
        </w:rPr>
      </w:pPr>
      <w:r>
        <w:rPr>
          <w:rFonts w:ascii="Calibri" w:eastAsia="Calibri" w:hAnsi="Calibri" w:cs="Calibri"/>
          <w:b/>
          <w:sz w:val="24"/>
          <w:szCs w:val="24"/>
        </w:rPr>
        <w:t xml:space="preserve">Kathy:     </w:t>
      </w:r>
      <w:r>
        <w:rPr>
          <w:rFonts w:ascii="Calibri" w:eastAsia="Calibri" w:hAnsi="Calibri" w:cs="Calibri"/>
          <w:sz w:val="24"/>
          <w:szCs w:val="24"/>
        </w:rPr>
        <w:t>This is fine, thank you.</w:t>
      </w:r>
    </w:p>
    <w:p w14:paraId="1EA9DE90" w14:textId="77777777" w:rsidR="00267BBA" w:rsidRDefault="00267BBA">
      <w:pPr>
        <w:spacing w:before="1" w:line="160" w:lineRule="exact"/>
        <w:rPr>
          <w:sz w:val="16"/>
          <w:szCs w:val="16"/>
        </w:rPr>
      </w:pPr>
    </w:p>
    <w:p w14:paraId="75CC0ADC" w14:textId="77777777" w:rsidR="00267BBA" w:rsidRDefault="009B2DD1">
      <w:pPr>
        <w:ind w:left="100"/>
        <w:rPr>
          <w:rFonts w:ascii="Calibri" w:eastAsia="Calibri" w:hAnsi="Calibri" w:cs="Calibri"/>
          <w:sz w:val="24"/>
          <w:szCs w:val="24"/>
        </w:rPr>
      </w:pPr>
      <w:r>
        <w:rPr>
          <w:rFonts w:ascii="Calibri" w:eastAsia="Calibri" w:hAnsi="Calibri" w:cs="Calibri"/>
          <w:b/>
          <w:sz w:val="24"/>
          <w:szCs w:val="24"/>
        </w:rPr>
        <w:t xml:space="preserve">Peter:     </w:t>
      </w:r>
      <w:r>
        <w:rPr>
          <w:rFonts w:ascii="Calibri" w:eastAsia="Calibri" w:hAnsi="Calibri" w:cs="Calibri"/>
          <w:sz w:val="24"/>
          <w:szCs w:val="24"/>
        </w:rPr>
        <w:t xml:space="preserve">Can (2)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give us some menus, please?</w:t>
      </w:r>
    </w:p>
    <w:p w14:paraId="2FC97DE1" w14:textId="77777777" w:rsidR="00267BBA" w:rsidRDefault="00267BBA">
      <w:pPr>
        <w:spacing w:before="1" w:line="160" w:lineRule="exact"/>
        <w:rPr>
          <w:sz w:val="16"/>
          <w:szCs w:val="16"/>
        </w:rPr>
      </w:pPr>
    </w:p>
    <w:p w14:paraId="5FEEE033" w14:textId="77777777" w:rsidR="00267BBA" w:rsidRDefault="009B2DD1">
      <w:pPr>
        <w:ind w:left="100"/>
        <w:rPr>
          <w:rFonts w:ascii="Calibri" w:eastAsia="Calibri" w:hAnsi="Calibri" w:cs="Calibri"/>
          <w:sz w:val="24"/>
          <w:szCs w:val="24"/>
        </w:rPr>
      </w:pPr>
      <w:r>
        <w:rPr>
          <w:rFonts w:ascii="Calibri" w:eastAsia="Calibri" w:hAnsi="Calibri" w:cs="Calibri"/>
          <w:b/>
          <w:sz w:val="24"/>
          <w:szCs w:val="24"/>
        </w:rPr>
        <w:t xml:space="preserve">Waiter:   </w:t>
      </w:r>
      <w:r>
        <w:rPr>
          <w:rFonts w:ascii="Calibri" w:eastAsia="Calibri" w:hAnsi="Calibri" w:cs="Calibri"/>
          <w:sz w:val="24"/>
          <w:szCs w:val="24"/>
        </w:rPr>
        <w:t>Certainly. Here you are.</w:t>
      </w:r>
    </w:p>
    <w:p w14:paraId="6A1BFEF5" w14:textId="77777777" w:rsidR="00267BBA" w:rsidRDefault="00267BBA">
      <w:pPr>
        <w:spacing w:before="8" w:line="140" w:lineRule="exact"/>
        <w:rPr>
          <w:sz w:val="15"/>
          <w:szCs w:val="15"/>
        </w:rPr>
      </w:pPr>
    </w:p>
    <w:p w14:paraId="4F10F590" w14:textId="77777777" w:rsidR="00267BBA" w:rsidRDefault="009B2DD1">
      <w:pPr>
        <w:ind w:left="100"/>
        <w:rPr>
          <w:rFonts w:ascii="Calibri" w:eastAsia="Calibri" w:hAnsi="Calibri" w:cs="Calibri"/>
          <w:sz w:val="24"/>
          <w:szCs w:val="24"/>
        </w:rPr>
      </w:pPr>
      <w:r>
        <w:rPr>
          <w:rFonts w:ascii="Calibri" w:eastAsia="Calibri" w:hAnsi="Calibri" w:cs="Calibri"/>
          <w:b/>
          <w:sz w:val="24"/>
          <w:szCs w:val="24"/>
        </w:rPr>
        <w:t>* * *</w:t>
      </w:r>
    </w:p>
    <w:p w14:paraId="58A9791E" w14:textId="77777777" w:rsidR="00267BBA" w:rsidRDefault="00267BBA">
      <w:pPr>
        <w:spacing w:before="1" w:line="160" w:lineRule="exact"/>
        <w:rPr>
          <w:sz w:val="16"/>
          <w:szCs w:val="16"/>
        </w:rPr>
      </w:pPr>
    </w:p>
    <w:p w14:paraId="78984BA3" w14:textId="77777777" w:rsidR="00267BBA" w:rsidRDefault="009B2DD1">
      <w:pPr>
        <w:ind w:left="100"/>
        <w:rPr>
          <w:rFonts w:ascii="Calibri" w:eastAsia="Calibri" w:hAnsi="Calibri" w:cs="Calibri"/>
          <w:sz w:val="24"/>
          <w:szCs w:val="24"/>
        </w:rPr>
      </w:pPr>
      <w:r>
        <w:rPr>
          <w:rFonts w:ascii="Calibri" w:eastAsia="Calibri" w:hAnsi="Calibri" w:cs="Calibri"/>
          <w:b/>
          <w:sz w:val="24"/>
          <w:szCs w:val="24"/>
        </w:rPr>
        <w:t xml:space="preserve">Waiter:   </w:t>
      </w:r>
      <w:r>
        <w:rPr>
          <w:rFonts w:ascii="Calibri" w:eastAsia="Calibri" w:hAnsi="Calibri" w:cs="Calibri"/>
          <w:sz w:val="24"/>
          <w:szCs w:val="24"/>
        </w:rPr>
        <w:t>Are you ready to order?</w:t>
      </w:r>
    </w:p>
    <w:p w14:paraId="059AA0F5" w14:textId="77777777" w:rsidR="00267BBA" w:rsidRDefault="00267BBA">
      <w:pPr>
        <w:spacing w:before="1" w:line="160" w:lineRule="exact"/>
        <w:rPr>
          <w:sz w:val="16"/>
          <w:szCs w:val="16"/>
        </w:rPr>
      </w:pPr>
    </w:p>
    <w:p w14:paraId="181D8A7B" w14:textId="43D1FBF7" w:rsidR="00267BBA" w:rsidRDefault="009B2DD1">
      <w:pPr>
        <w:ind w:left="100"/>
        <w:rPr>
          <w:rFonts w:ascii="Calibri" w:eastAsia="Calibri" w:hAnsi="Calibri" w:cs="Calibri"/>
          <w:sz w:val="24"/>
          <w:szCs w:val="24"/>
        </w:rPr>
      </w:pPr>
      <w:r>
        <w:rPr>
          <w:rFonts w:ascii="Calibri" w:eastAsia="Calibri" w:hAnsi="Calibri" w:cs="Calibri"/>
          <w:b/>
          <w:sz w:val="24"/>
          <w:szCs w:val="24"/>
        </w:rPr>
        <w:t xml:space="preserve">Jill:           </w:t>
      </w:r>
      <w:r>
        <w:rPr>
          <w:rFonts w:ascii="Calibri" w:eastAsia="Calibri" w:hAnsi="Calibri" w:cs="Calibri"/>
          <w:sz w:val="24"/>
          <w:szCs w:val="24"/>
        </w:rPr>
        <w:t xml:space="preserve">Yes. (3) I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like pancakes and coffee, please.</w:t>
      </w:r>
    </w:p>
    <w:p w14:paraId="4056625B" w14:textId="77777777" w:rsidR="00267BBA" w:rsidRDefault="00267BBA">
      <w:pPr>
        <w:spacing w:before="1" w:line="160" w:lineRule="exact"/>
        <w:rPr>
          <w:sz w:val="16"/>
          <w:szCs w:val="16"/>
        </w:rPr>
      </w:pPr>
    </w:p>
    <w:p w14:paraId="4D081673" w14:textId="77777777" w:rsidR="00267BBA" w:rsidRDefault="009B2DD1">
      <w:pPr>
        <w:ind w:left="100"/>
        <w:rPr>
          <w:rFonts w:ascii="Calibri" w:eastAsia="Calibri" w:hAnsi="Calibri" w:cs="Calibri"/>
          <w:sz w:val="24"/>
          <w:szCs w:val="24"/>
        </w:rPr>
      </w:pPr>
      <w:r>
        <w:rPr>
          <w:rFonts w:ascii="Calibri" w:eastAsia="Calibri" w:hAnsi="Calibri" w:cs="Calibri"/>
          <w:b/>
          <w:sz w:val="24"/>
          <w:szCs w:val="24"/>
        </w:rPr>
        <w:t xml:space="preserve">Waiter:   </w:t>
      </w:r>
      <w:r>
        <w:rPr>
          <w:rFonts w:ascii="Calibri" w:eastAsia="Calibri" w:hAnsi="Calibri" w:cs="Calibri"/>
          <w:sz w:val="24"/>
          <w:szCs w:val="24"/>
        </w:rPr>
        <w:t xml:space="preserve">(4)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coffee do you prefer, filter coffee or espresso?</w:t>
      </w:r>
    </w:p>
    <w:p w14:paraId="4A520801" w14:textId="77777777" w:rsidR="00267BBA" w:rsidRDefault="00267BBA">
      <w:pPr>
        <w:spacing w:before="2" w:line="120" w:lineRule="exact"/>
        <w:rPr>
          <w:sz w:val="12"/>
          <w:szCs w:val="12"/>
        </w:rPr>
      </w:pPr>
    </w:p>
    <w:p w14:paraId="4809DA1E" w14:textId="77777777" w:rsidR="00267BBA" w:rsidRDefault="009B2DD1">
      <w:pPr>
        <w:ind w:left="1008" w:right="317" w:hanging="908"/>
        <w:rPr>
          <w:rFonts w:ascii="Calibri" w:eastAsia="Calibri" w:hAnsi="Calibri" w:cs="Calibri"/>
          <w:sz w:val="24"/>
          <w:szCs w:val="24"/>
        </w:rPr>
      </w:pPr>
      <w:r>
        <w:rPr>
          <w:rFonts w:ascii="Calibri" w:eastAsia="Calibri" w:hAnsi="Calibri" w:cs="Calibri"/>
          <w:b/>
          <w:sz w:val="24"/>
          <w:szCs w:val="24"/>
        </w:rPr>
        <w:t xml:space="preserve">Jill:           </w:t>
      </w:r>
      <w:r>
        <w:rPr>
          <w:rFonts w:ascii="Calibri" w:eastAsia="Calibri" w:hAnsi="Calibri" w:cs="Calibri"/>
          <w:sz w:val="24"/>
          <w:szCs w:val="24"/>
        </w:rPr>
        <w:t xml:space="preserve">Filter coffee with milk please. Oh, how much (5)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the fresh-squeezed orange juice cost?</w:t>
      </w:r>
    </w:p>
    <w:p w14:paraId="3D017CE0" w14:textId="77777777" w:rsidR="00267BBA" w:rsidRDefault="00267BBA">
      <w:pPr>
        <w:spacing w:before="10" w:line="100" w:lineRule="exact"/>
        <w:rPr>
          <w:sz w:val="11"/>
          <w:szCs w:val="11"/>
        </w:rPr>
      </w:pPr>
    </w:p>
    <w:p w14:paraId="7D207E41" w14:textId="77777777" w:rsidR="00267BBA" w:rsidRDefault="009B2DD1">
      <w:pPr>
        <w:ind w:left="100"/>
        <w:rPr>
          <w:rFonts w:ascii="Calibri" w:eastAsia="Calibri" w:hAnsi="Calibri" w:cs="Calibri"/>
          <w:sz w:val="24"/>
          <w:szCs w:val="24"/>
        </w:rPr>
      </w:pPr>
      <w:r>
        <w:rPr>
          <w:rFonts w:ascii="Calibri" w:eastAsia="Calibri" w:hAnsi="Calibri" w:cs="Calibri"/>
          <w:b/>
          <w:sz w:val="24"/>
          <w:szCs w:val="24"/>
        </w:rPr>
        <w:t xml:space="preserve">Waiter:   </w:t>
      </w:r>
      <w:r>
        <w:rPr>
          <w:rFonts w:ascii="Calibri" w:eastAsia="Calibri" w:hAnsi="Calibri" w:cs="Calibri"/>
          <w:sz w:val="24"/>
          <w:szCs w:val="24"/>
        </w:rPr>
        <w:t>$1.50.</w:t>
      </w:r>
    </w:p>
    <w:p w14:paraId="62987E7E" w14:textId="77777777" w:rsidR="00267BBA" w:rsidRDefault="00267BBA">
      <w:pPr>
        <w:spacing w:before="10" w:line="100" w:lineRule="exact"/>
        <w:rPr>
          <w:sz w:val="11"/>
          <w:szCs w:val="11"/>
        </w:rPr>
      </w:pPr>
    </w:p>
    <w:p w14:paraId="0F39A3C8" w14:textId="6602622C" w:rsidR="00267BBA" w:rsidRDefault="009B2DD1">
      <w:pPr>
        <w:ind w:left="100"/>
        <w:rPr>
          <w:rFonts w:ascii="Calibri" w:eastAsia="Calibri" w:hAnsi="Calibri" w:cs="Calibri"/>
          <w:sz w:val="24"/>
          <w:szCs w:val="24"/>
        </w:rPr>
      </w:pPr>
      <w:r>
        <w:rPr>
          <w:rFonts w:ascii="Calibri" w:eastAsia="Calibri" w:hAnsi="Calibri" w:cs="Calibri"/>
          <w:b/>
          <w:sz w:val="24"/>
          <w:szCs w:val="24"/>
        </w:rPr>
        <w:t xml:space="preserve">Jill:           </w:t>
      </w:r>
      <w:r>
        <w:rPr>
          <w:rFonts w:ascii="Calibri" w:eastAsia="Calibri" w:hAnsi="Calibri" w:cs="Calibri"/>
          <w:sz w:val="24"/>
          <w:szCs w:val="24"/>
        </w:rPr>
        <w:t>OK then, I</w:t>
      </w:r>
      <w:r>
        <w:rPr>
          <w:rFonts w:ascii="Calibri" w:eastAsia="Calibri" w:hAnsi="Calibri" w:cs="Calibri"/>
          <w:sz w:val="24"/>
          <w:szCs w:val="24"/>
        </w:rPr>
        <w:t xml:space="preserve"> want to </w:t>
      </w:r>
      <w:r>
        <w:rPr>
          <w:rFonts w:ascii="Calibri" w:eastAsia="Calibri" w:hAnsi="Calibri" w:cs="Calibri"/>
          <w:sz w:val="24"/>
          <w:szCs w:val="24"/>
        </w:rPr>
        <w:t xml:space="preserve">(6)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w:t>
      </w:r>
      <w:r>
        <w:rPr>
          <w:rFonts w:ascii="Calibri" w:eastAsia="Calibri" w:hAnsi="Calibri" w:cs="Calibri"/>
          <w:sz w:val="24"/>
          <w:szCs w:val="24"/>
        </w:rPr>
        <w:t>an orange juice, too.</w:t>
      </w:r>
    </w:p>
    <w:p w14:paraId="314CFABC" w14:textId="77777777" w:rsidR="00267BBA" w:rsidRDefault="00267BBA">
      <w:pPr>
        <w:spacing w:before="10" w:line="100" w:lineRule="exact"/>
        <w:rPr>
          <w:sz w:val="11"/>
          <w:szCs w:val="11"/>
        </w:rPr>
      </w:pPr>
    </w:p>
    <w:p w14:paraId="713BD848" w14:textId="77777777" w:rsidR="00267BBA" w:rsidRDefault="009B2DD1">
      <w:pPr>
        <w:ind w:left="1008" w:right="106" w:hanging="908"/>
        <w:rPr>
          <w:rFonts w:ascii="Calibri" w:eastAsia="Calibri" w:hAnsi="Calibri" w:cs="Calibri"/>
          <w:sz w:val="24"/>
          <w:szCs w:val="24"/>
        </w:rPr>
      </w:pPr>
      <w:r>
        <w:rPr>
          <w:rFonts w:ascii="Calibri" w:eastAsia="Calibri" w:hAnsi="Calibri" w:cs="Calibri"/>
          <w:b/>
          <w:sz w:val="24"/>
          <w:szCs w:val="24"/>
        </w:rPr>
        <w:t xml:space="preserve">Waiter:   </w:t>
      </w:r>
      <w:r>
        <w:rPr>
          <w:rFonts w:ascii="Calibri" w:eastAsia="Calibri" w:hAnsi="Calibri" w:cs="Calibri"/>
          <w:sz w:val="24"/>
          <w:szCs w:val="24"/>
        </w:rPr>
        <w:t>OK, so that’s one order of pancakes, one orange juice and one filter coffee with milk. What about the rest of you?</w:t>
      </w:r>
    </w:p>
    <w:p w14:paraId="1FE54821" w14:textId="77777777" w:rsidR="00267BBA" w:rsidRDefault="00267BBA">
      <w:pPr>
        <w:spacing w:before="10" w:line="100" w:lineRule="exact"/>
        <w:rPr>
          <w:sz w:val="11"/>
          <w:szCs w:val="11"/>
        </w:rPr>
      </w:pPr>
    </w:p>
    <w:p w14:paraId="3A0CEB23" w14:textId="77777777" w:rsidR="00267BBA" w:rsidRDefault="009B2DD1">
      <w:pPr>
        <w:ind w:left="100"/>
        <w:rPr>
          <w:rFonts w:ascii="Calibri" w:eastAsia="Calibri" w:hAnsi="Calibri" w:cs="Calibri"/>
          <w:sz w:val="24"/>
          <w:szCs w:val="24"/>
        </w:rPr>
      </w:pPr>
      <w:r>
        <w:rPr>
          <w:rFonts w:ascii="Calibri" w:eastAsia="Calibri" w:hAnsi="Calibri" w:cs="Calibri"/>
          <w:b/>
          <w:sz w:val="24"/>
          <w:szCs w:val="24"/>
        </w:rPr>
        <w:t xml:space="preserve">Kathy:     </w:t>
      </w:r>
      <w:r>
        <w:rPr>
          <w:rFonts w:ascii="Calibri" w:eastAsia="Calibri" w:hAnsi="Calibri" w:cs="Calibri"/>
          <w:sz w:val="24"/>
          <w:szCs w:val="24"/>
        </w:rPr>
        <w:t xml:space="preserve">Hmmmm, I (7)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eating pancakes, but I don’t want them today. I’ll have</w:t>
      </w:r>
    </w:p>
    <w:p w14:paraId="1CA56CB1" w14:textId="77777777" w:rsidR="00267BBA" w:rsidRDefault="009B2DD1">
      <w:pPr>
        <w:ind w:left="1008"/>
        <w:rPr>
          <w:rFonts w:ascii="Calibri" w:eastAsia="Calibri" w:hAnsi="Calibri" w:cs="Calibri"/>
          <w:sz w:val="24"/>
          <w:szCs w:val="24"/>
        </w:rPr>
      </w:pPr>
      <w:r>
        <w:rPr>
          <w:rFonts w:ascii="Calibri" w:eastAsia="Calibri" w:hAnsi="Calibri" w:cs="Calibri"/>
          <w:sz w:val="24"/>
          <w:szCs w:val="24"/>
        </w:rPr>
        <w:t xml:space="preserve">the </w:t>
      </w:r>
      <w:r>
        <w:rPr>
          <w:rFonts w:ascii="Calibri" w:eastAsia="Calibri" w:hAnsi="Calibri" w:cs="Calibri"/>
          <w:sz w:val="24"/>
          <w:szCs w:val="24"/>
        </w:rPr>
        <w:t>vegetable omelet and tea.</w:t>
      </w:r>
    </w:p>
    <w:p w14:paraId="11478703" w14:textId="77777777" w:rsidR="00267BBA" w:rsidRDefault="00267BBA">
      <w:pPr>
        <w:spacing w:before="10" w:line="180" w:lineRule="exact"/>
        <w:rPr>
          <w:sz w:val="19"/>
          <w:szCs w:val="19"/>
        </w:rPr>
      </w:pPr>
    </w:p>
    <w:p w14:paraId="00134739" w14:textId="77777777" w:rsidR="00267BBA" w:rsidRDefault="009B2DD1">
      <w:pPr>
        <w:ind w:left="1000" w:right="397" w:hanging="900"/>
        <w:rPr>
          <w:rFonts w:ascii="Calibri" w:eastAsia="Calibri" w:hAnsi="Calibri" w:cs="Calibri"/>
          <w:sz w:val="24"/>
          <w:szCs w:val="24"/>
        </w:rPr>
      </w:pPr>
      <w:r>
        <w:rPr>
          <w:rFonts w:ascii="Calibri" w:eastAsia="Calibri" w:hAnsi="Calibri" w:cs="Calibri"/>
          <w:b/>
          <w:sz w:val="24"/>
          <w:szCs w:val="24"/>
        </w:rPr>
        <w:t xml:space="preserve">John:       </w:t>
      </w:r>
      <w:r>
        <w:rPr>
          <w:rFonts w:ascii="Calibri" w:eastAsia="Calibri" w:hAnsi="Calibri" w:cs="Calibri"/>
          <w:sz w:val="24"/>
          <w:szCs w:val="24"/>
        </w:rPr>
        <w:t xml:space="preserve">Yes, me too. I plan to lose weight and (8)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fit, so I need to be careful about my meals.</w:t>
      </w:r>
    </w:p>
    <w:p w14:paraId="7EA013F8" w14:textId="77777777" w:rsidR="00267BBA" w:rsidRDefault="00267BBA">
      <w:pPr>
        <w:spacing w:before="3" w:line="160" w:lineRule="exact"/>
        <w:rPr>
          <w:sz w:val="17"/>
          <w:szCs w:val="17"/>
        </w:rPr>
      </w:pPr>
    </w:p>
    <w:p w14:paraId="5E2B0F1F" w14:textId="77777777" w:rsidR="00267BBA" w:rsidRDefault="009B2DD1">
      <w:pPr>
        <w:ind w:left="100"/>
        <w:rPr>
          <w:rFonts w:ascii="Calibri" w:eastAsia="Calibri" w:hAnsi="Calibri" w:cs="Calibri"/>
          <w:sz w:val="24"/>
          <w:szCs w:val="24"/>
        </w:rPr>
      </w:pPr>
      <w:r>
        <w:rPr>
          <w:rFonts w:ascii="Calibri" w:eastAsia="Calibri" w:hAnsi="Calibri" w:cs="Calibri"/>
          <w:b/>
          <w:sz w:val="24"/>
          <w:szCs w:val="24"/>
        </w:rPr>
        <w:t xml:space="preserve">Peter:     </w:t>
      </w:r>
      <w:r>
        <w:rPr>
          <w:rFonts w:ascii="Calibri" w:eastAsia="Calibri" w:hAnsi="Calibri" w:cs="Calibri"/>
          <w:sz w:val="24"/>
          <w:szCs w:val="24"/>
        </w:rPr>
        <w:t xml:space="preserve">Yeah, that’s right. You (9)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eat pancakes because you’re trying to lose</w:t>
      </w:r>
    </w:p>
    <w:p w14:paraId="34F013D2" w14:textId="77777777" w:rsidR="00267BBA" w:rsidRDefault="009B2DD1">
      <w:pPr>
        <w:spacing w:before="4"/>
        <w:ind w:left="1008"/>
        <w:rPr>
          <w:rFonts w:ascii="Calibri" w:eastAsia="Calibri" w:hAnsi="Calibri" w:cs="Calibri"/>
          <w:sz w:val="24"/>
          <w:szCs w:val="24"/>
        </w:rPr>
      </w:pPr>
      <w:r>
        <w:rPr>
          <w:rFonts w:ascii="Calibri" w:eastAsia="Calibri" w:hAnsi="Calibri" w:cs="Calibri"/>
          <w:sz w:val="24"/>
          <w:szCs w:val="24"/>
        </w:rPr>
        <w:t>weight. You need protein, like eggs and cheese.</w:t>
      </w:r>
    </w:p>
    <w:p w14:paraId="793526EB" w14:textId="77777777" w:rsidR="00267BBA" w:rsidRDefault="00267BBA">
      <w:pPr>
        <w:spacing w:line="160" w:lineRule="exact"/>
        <w:rPr>
          <w:sz w:val="17"/>
          <w:szCs w:val="17"/>
        </w:rPr>
      </w:pPr>
    </w:p>
    <w:p w14:paraId="0722F817" w14:textId="77777777" w:rsidR="00267BBA" w:rsidRDefault="009B2DD1">
      <w:pPr>
        <w:ind w:left="100"/>
        <w:rPr>
          <w:rFonts w:ascii="Calibri" w:eastAsia="Calibri" w:hAnsi="Calibri" w:cs="Calibri"/>
          <w:sz w:val="24"/>
          <w:szCs w:val="24"/>
        </w:rPr>
      </w:pPr>
      <w:r>
        <w:rPr>
          <w:rFonts w:ascii="Calibri" w:eastAsia="Calibri" w:hAnsi="Calibri" w:cs="Calibri"/>
          <w:b/>
          <w:sz w:val="24"/>
          <w:szCs w:val="24"/>
        </w:rPr>
        <w:t xml:space="preserve">Waiter:   </w:t>
      </w:r>
      <w:r>
        <w:rPr>
          <w:rFonts w:ascii="Calibri" w:eastAsia="Calibri" w:hAnsi="Calibri" w:cs="Calibri"/>
          <w:sz w:val="24"/>
          <w:szCs w:val="24"/>
        </w:rPr>
        <w:t>So… That’s one order of pancakes, two vegetable omelets, one filter coffee with milk, and two teas.</w:t>
      </w:r>
    </w:p>
    <w:p w14:paraId="6394416D" w14:textId="77777777" w:rsidR="00267BBA" w:rsidRDefault="009B2DD1">
      <w:pPr>
        <w:spacing w:before="4"/>
        <w:ind w:left="1008"/>
        <w:rPr>
          <w:rFonts w:ascii="Calibri" w:eastAsia="Calibri" w:hAnsi="Calibri" w:cs="Calibri"/>
          <w:sz w:val="24"/>
          <w:szCs w:val="24"/>
        </w:rPr>
      </w:pPr>
      <w:r>
        <w:rPr>
          <w:rFonts w:ascii="Calibri" w:eastAsia="Calibri" w:hAnsi="Calibri" w:cs="Calibri"/>
          <w:sz w:val="24"/>
          <w:szCs w:val="24"/>
        </w:rPr>
        <w:t>And for you, sir?</w:t>
      </w:r>
    </w:p>
    <w:p w14:paraId="499EDFD8" w14:textId="77777777" w:rsidR="00267BBA" w:rsidRDefault="00267BBA">
      <w:pPr>
        <w:spacing w:line="160" w:lineRule="exact"/>
        <w:rPr>
          <w:sz w:val="17"/>
          <w:szCs w:val="17"/>
        </w:rPr>
      </w:pPr>
    </w:p>
    <w:p w14:paraId="6EFE34DD" w14:textId="77777777" w:rsidR="00267BBA" w:rsidRDefault="009B2DD1">
      <w:pPr>
        <w:ind w:left="100"/>
        <w:rPr>
          <w:rFonts w:ascii="Calibri" w:eastAsia="Calibri" w:hAnsi="Calibri" w:cs="Calibri"/>
          <w:sz w:val="24"/>
          <w:szCs w:val="24"/>
        </w:rPr>
      </w:pPr>
      <w:r>
        <w:rPr>
          <w:rFonts w:ascii="Calibri" w:eastAsia="Calibri" w:hAnsi="Calibri" w:cs="Calibri"/>
          <w:b/>
          <w:sz w:val="24"/>
          <w:szCs w:val="24"/>
        </w:rPr>
        <w:t xml:space="preserve">Peter:     </w:t>
      </w:r>
      <w:r>
        <w:rPr>
          <w:rFonts w:ascii="Calibri" w:eastAsia="Calibri" w:hAnsi="Calibri" w:cs="Calibri"/>
          <w:sz w:val="24"/>
          <w:szCs w:val="24"/>
        </w:rPr>
        <w:t xml:space="preserve">Please bring (10)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pancakes with butter, two eggs, and some sausage.</w:t>
      </w:r>
    </w:p>
    <w:p w14:paraId="293EE27F" w14:textId="77777777" w:rsidR="00267BBA" w:rsidRDefault="009B2DD1">
      <w:pPr>
        <w:spacing w:before="4"/>
        <w:ind w:left="1008"/>
        <w:rPr>
          <w:rFonts w:ascii="Calibri" w:eastAsia="Calibri" w:hAnsi="Calibri" w:cs="Calibri"/>
          <w:sz w:val="24"/>
          <w:szCs w:val="24"/>
        </w:rPr>
      </w:pPr>
      <w:r>
        <w:rPr>
          <w:rFonts w:ascii="Calibri" w:eastAsia="Calibri" w:hAnsi="Calibri" w:cs="Calibri"/>
          <w:sz w:val="24"/>
          <w:szCs w:val="24"/>
        </w:rPr>
        <w:t>Oh, and coffee with cream. I don’t care about losing weight!</w:t>
      </w:r>
    </w:p>
    <w:p w14:paraId="6C83DE4D" w14:textId="77777777" w:rsidR="00267BBA" w:rsidRDefault="009B2DD1">
      <w:pPr>
        <w:spacing w:before="61"/>
        <w:ind w:right="699"/>
        <w:jc w:val="right"/>
        <w:rPr>
          <w:sz w:val="24"/>
          <w:szCs w:val="24"/>
        </w:rPr>
        <w:sectPr w:rsidR="00267BBA">
          <w:type w:val="continuous"/>
          <w:pgSz w:w="12240" w:h="15840"/>
          <w:pgMar w:top="660" w:right="620" w:bottom="280" w:left="620" w:header="720" w:footer="720" w:gutter="0"/>
          <w:cols w:space="720"/>
        </w:sectPr>
      </w:pPr>
      <w:r>
        <w:pict w14:anchorId="78AA082E">
          <v:group id="_x0000_s1071" style="position:absolute;left:0;text-align:left;margin-left:555pt;margin-top:3.3pt;width:15.8pt;height:11.5pt;z-index:-251660288;mso-position-horizontal-relative:page" coordorigin="11100,66" coordsize="316,230">
            <v:shape id="_x0000_s1072" style="position:absolute;left:11100;top:66;width:316;height:230" coordorigin="11100,66" coordsize="316,230" path="m11100,123r201,l11301,66r115,115l11301,296r,-58l11100,238r,-115xe" filled="f" strokeweight="1pt">
              <v:path arrowok="t"/>
            </v:shape>
            <w10:wrap anchorx="page"/>
          </v:group>
        </w:pict>
      </w:r>
      <w:r>
        <w:rPr>
          <w:b/>
          <w:sz w:val="24"/>
          <w:szCs w:val="24"/>
        </w:rPr>
        <w:t>PLEASE TURN OVER</w:t>
      </w:r>
    </w:p>
    <w:p w14:paraId="19F42AB5" w14:textId="77777777" w:rsidR="00267BBA" w:rsidRDefault="009B2DD1">
      <w:pPr>
        <w:spacing w:before="50" w:line="360" w:lineRule="auto"/>
        <w:ind w:left="100" w:right="76"/>
        <w:rPr>
          <w:rFonts w:ascii="Calibri" w:eastAsia="Calibri" w:hAnsi="Calibri" w:cs="Calibri"/>
          <w:sz w:val="24"/>
          <w:szCs w:val="24"/>
        </w:rPr>
      </w:pPr>
      <w:r>
        <w:rPr>
          <w:rFonts w:ascii="Calibri" w:eastAsia="Calibri" w:hAnsi="Calibri" w:cs="Calibri"/>
          <w:b/>
          <w:sz w:val="24"/>
          <w:szCs w:val="24"/>
        </w:rPr>
        <w:lastRenderedPageBreak/>
        <w:t>B.   Fill e</w:t>
      </w:r>
      <w:r>
        <w:rPr>
          <w:rFonts w:ascii="Calibri" w:eastAsia="Calibri" w:hAnsi="Calibri" w:cs="Calibri"/>
          <w:b/>
          <w:sz w:val="24"/>
          <w:szCs w:val="24"/>
        </w:rPr>
        <w:t>ach gap in the text with a suitable word from the box. DO NOT change the forms of the words. Use each word only ONCE. Be careful! There are THREE EXTRAS. (5 pts. each; 50 pts.)</w:t>
      </w:r>
    </w:p>
    <w:p w14:paraId="4717299C" w14:textId="77777777" w:rsidR="00267BBA" w:rsidRDefault="00267BBA">
      <w:pPr>
        <w:spacing w:before="6" w:line="180" w:lineRule="exact"/>
        <w:rPr>
          <w:sz w:val="19"/>
          <w:szCs w:val="19"/>
        </w:rPr>
      </w:pPr>
    </w:p>
    <w:p w14:paraId="5EA426ED" w14:textId="77777777" w:rsidR="00267BBA" w:rsidRDefault="009B2DD1">
      <w:pPr>
        <w:ind w:left="590"/>
        <w:rPr>
          <w:rFonts w:ascii="Calibri" w:eastAsia="Calibri" w:hAnsi="Calibri" w:cs="Calibri"/>
          <w:sz w:val="24"/>
          <w:szCs w:val="24"/>
        </w:rPr>
      </w:pPr>
      <w:r>
        <w:pict w14:anchorId="2E08BBD5">
          <v:group id="_x0000_s1032" style="position:absolute;left:0;text-align:left;margin-left:35.95pt;margin-top:-.5pt;width:540.2pt;height:60.7pt;z-index:-251659264;mso-position-horizontal-relative:page" coordorigin="719,-10" coordsize="10804,1214">
            <v:shape id="_x0000_s1070" style="position:absolute;left:730;width:1532;height:0" coordorigin="730" coordsize="1532,0" path="m730,l2261,e" filled="f" strokeweight=".58pt">
              <v:path arrowok="t"/>
            </v:shape>
            <v:shape id="_x0000_s1069" style="position:absolute;left:2271;width:1531;height:0" coordorigin="2271" coordsize="1531,0" path="m2271,l3802,e" filled="f" strokeweight=".58pt">
              <v:path arrowok="t"/>
            </v:shape>
            <v:shape id="_x0000_s1068" style="position:absolute;left:3812;width:1534;height:0" coordorigin="3812" coordsize="1534,0" path="m3812,l5346,e" filled="f" strokeweight=".58pt">
              <v:path arrowok="t"/>
            </v:shape>
            <v:shape id="_x0000_s1067" style="position:absolute;left:5355;width:1532;height:0" coordorigin="5355" coordsize="1532,0" path="m5355,l6887,e" filled="f" strokeweight=".58pt">
              <v:path arrowok="t"/>
            </v:shape>
            <v:shape id="_x0000_s1066" style="position:absolute;left:6897;width:1531;height:0" coordorigin="6897" coordsize="1531,0" path="m6897,l8428,e" filled="f" strokeweight=".58pt">
              <v:path arrowok="t"/>
            </v:shape>
            <v:shape id="_x0000_s1065" style="position:absolute;left:8437;width:1532;height:0" coordorigin="8437" coordsize="1532,0" path="m8437,l9969,e" filled="f" strokeweight=".58pt">
              <v:path arrowok="t"/>
            </v:shape>
            <v:shape id="_x0000_s1064" style="position:absolute;left:9979;width:1534;height:0" coordorigin="9979" coordsize="1534,0" path="m9979,r1533,e" filled="f" strokeweight=".58pt">
              <v:path arrowok="t"/>
            </v:shape>
            <v:shape id="_x0000_s1063" style="position:absolute;left:2266;top:-5;width:0;height:607" coordorigin="2266,-5" coordsize="0,607" path="m2266,-5r,608e" filled="f" strokeweight=".58pt">
              <v:path arrowok="t"/>
            </v:shape>
            <v:shape id="_x0000_s1062" style="position:absolute;left:3807;top:-5;width:0;height:607" coordorigin="3807,-5" coordsize="0,607" path="m3807,-5r,608e" filled="f" strokeweight=".58pt">
              <v:path arrowok="t"/>
            </v:shape>
            <v:shape id="_x0000_s1061" style="position:absolute;left:5351;top:-5;width:0;height:607" coordorigin="5351,-5" coordsize="0,607" path="m5351,-5r,608e" filled="f" strokeweight=".58pt">
              <v:path arrowok="t"/>
            </v:shape>
            <v:shape id="_x0000_s1060" style="position:absolute;left:6892;top:-5;width:0;height:607" coordorigin="6892,-5" coordsize="0,607" path="m6892,-5r,608e" filled="f" strokeweight=".58pt">
              <v:path arrowok="t"/>
            </v:shape>
            <v:shape id="_x0000_s1059" style="position:absolute;left:8433;top:-5;width:0;height:607" coordorigin="8433,-5" coordsize="0,607" path="m8433,-5r,608e" filled="f" strokeweight=".58pt">
              <v:path arrowok="t"/>
            </v:shape>
            <v:shape id="_x0000_s1058" style="position:absolute;left:9974;top:-5;width:0;height:607" coordorigin="9974,-5" coordsize="0,607" path="m9974,-5r,608e" filled="f" strokeweight=".58pt">
              <v:path arrowok="t"/>
            </v:shape>
            <v:shape id="_x0000_s1057" style="position:absolute;left:730;top:598;width:1532;height:0" coordorigin="730,598" coordsize="1532,0" path="m730,598r1531,e" filled="f" strokeweight=".58pt">
              <v:path arrowok="t"/>
            </v:shape>
            <v:shape id="_x0000_s1056" style="position:absolute;left:2271;top:598;width:247;height:0" coordorigin="2271,598" coordsize="247,0" path="m2271,598r247,e" filled="f" strokeweight=".58pt">
              <v:path arrowok="t"/>
            </v:shape>
            <v:shape id="_x0000_s1055" style="position:absolute;left:2528;top:598;width:1274;height:0" coordorigin="2528,598" coordsize="1274,0" path="m2528,598r1274,e" filled="f" strokeweight=".58pt">
              <v:path arrowok="t"/>
            </v:shape>
            <v:shape id="_x0000_s1054" style="position:absolute;left:3812;top:598;width:504;height:0" coordorigin="3812,598" coordsize="504,0" path="m3812,598r504,e" filled="f" strokeweight=".58pt">
              <v:path arrowok="t"/>
            </v:shape>
            <v:shape id="_x0000_s1053" style="position:absolute;left:4326;top:598;width:1020;height:0" coordorigin="4326,598" coordsize="1020,0" path="m4326,598r1020,e" filled="f" strokeweight=".58pt">
              <v:path arrowok="t"/>
            </v:shape>
            <v:shape id="_x0000_s1052" style="position:absolute;left:5355;top:598;width:761;height:0" coordorigin="5355,598" coordsize="761,0" path="m5355,598r761,e" filled="f" strokeweight=".58pt">
              <v:path arrowok="t"/>
            </v:shape>
            <v:shape id="_x0000_s1051" style="position:absolute;left:6126;top:598;width:761;height:0" coordorigin="6126,598" coordsize="761,0" path="m6126,598r761,e" filled="f" strokeweight=".58pt">
              <v:path arrowok="t"/>
            </v:shape>
            <v:shape id="_x0000_s1050" style="position:absolute;left:6897;top:598;width:1018;height:0" coordorigin="6897,598" coordsize="1018,0" path="m6897,598r1017,e" filled="f" strokeweight=".58pt">
              <v:path arrowok="t"/>
            </v:shape>
            <v:shape id="_x0000_s1049" style="position:absolute;left:7924;top:598;width:504;height:0" coordorigin="7924,598" coordsize="504,0" path="m7924,598r504,e" filled="f" strokeweight=".58pt">
              <v:path arrowok="t"/>
            </v:shape>
            <v:shape id="_x0000_s1048" style="position:absolute;left:8437;top:598;width:1275;height:0" coordorigin="8437,598" coordsize="1275,0" path="m8437,598r1275,e" filled="f" strokeweight=".58pt">
              <v:path arrowok="t"/>
            </v:shape>
            <v:shape id="_x0000_s1047" style="position:absolute;left:9722;top:598;width:247;height:0" coordorigin="9722,598" coordsize="247,0" path="m9722,598r247,e" filled="f" strokeweight=".58pt">
              <v:path arrowok="t"/>
            </v:shape>
            <v:shape id="_x0000_s1046" style="position:absolute;left:9979;top:598;width:1534;height:0" coordorigin="9979,598" coordsize="1534,0" path="m9979,598r1533,e" filled="f" strokeweight=".58pt">
              <v:path arrowok="t"/>
            </v:shape>
            <v:shape id="_x0000_s1045" style="position:absolute;left:725;top:-5;width:0;height:1202" coordorigin="725,-5" coordsize="0,1202" path="m725,-5r,1203e" filled="f" strokeweight=".58pt">
              <v:path arrowok="t"/>
            </v:shape>
            <v:shape id="_x0000_s1044" style="position:absolute;left:730;top:1193;width:1788;height:0" coordorigin="730,1193" coordsize="1788,0" path="m730,1193r1788,e" filled="f" strokeweight=".58pt">
              <v:path arrowok="t"/>
            </v:shape>
            <v:shape id="_x0000_s1043" style="position:absolute;left:2523;top:593;width:0;height:605" coordorigin="2523,593" coordsize="0,605" path="m2523,593r,605e" filled="f" strokeweight=".58pt">
              <v:path arrowok="t"/>
            </v:shape>
            <v:shape id="_x0000_s1042" style="position:absolute;left:2528;top:1193;width:1788;height:0" coordorigin="2528,1193" coordsize="1788,0" path="m2528,1193r1788,e" filled="f" strokeweight=".58pt">
              <v:path arrowok="t"/>
            </v:shape>
            <v:shape id="_x0000_s1041" style="position:absolute;left:4321;top:593;width:0;height:605" coordorigin="4321,593" coordsize="0,605" path="m4321,593r,605e" filled="f" strokeweight=".58pt">
              <v:path arrowok="t"/>
            </v:shape>
            <v:shape id="_x0000_s1040" style="position:absolute;left:4326;top:1193;width:1790;height:0" coordorigin="4326,1193" coordsize="1790,0" path="m4326,1193r1790,e" filled="f" strokeweight=".58pt">
              <v:path arrowok="t"/>
            </v:shape>
            <v:shape id="_x0000_s1039" style="position:absolute;left:6121;top:593;width:0;height:605" coordorigin="6121,593" coordsize="0,605" path="m6121,593r,605e" filled="f" strokeweight=".58pt">
              <v:path arrowok="t"/>
            </v:shape>
            <v:shape id="_x0000_s1038" style="position:absolute;left:6126;top:1193;width:1788;height:0" coordorigin="6126,1193" coordsize="1788,0" path="m6126,1193r1788,e" filled="f" strokeweight=".58pt">
              <v:path arrowok="t"/>
            </v:shape>
            <v:shape id="_x0000_s1037" style="position:absolute;left:7919;top:593;width:0;height:605" coordorigin="7919,593" coordsize="0,605" path="m7919,593r,605e" filled="f" strokeweight=".58pt">
              <v:path arrowok="t"/>
            </v:shape>
            <v:shape id="_x0000_s1036" style="position:absolute;left:7924;top:1193;width:1788;height:0" coordorigin="7924,1193" coordsize="1788,0" path="m7924,1193r1788,e" filled="f" strokeweight=".58pt">
              <v:path arrowok="t"/>
            </v:shape>
            <v:shape id="_x0000_s1035" style="position:absolute;left:9717;top:593;width:0;height:605" coordorigin="9717,593" coordsize="0,605" path="m9717,593r,605e" filled="f" strokeweight=".58pt">
              <v:path arrowok="t"/>
            </v:shape>
            <v:shape id="_x0000_s1034" style="position:absolute;left:9722;top:1193;width:1790;height:0" coordorigin="9722,1193" coordsize="1790,0" path="m9722,1193r1790,e" filled="f" strokeweight=".58pt">
              <v:path arrowok="t"/>
            </v:shape>
            <v:shape id="_x0000_s1033" style="position:absolute;left:11517;top:-5;width:0;height:1202" coordorigin="11517,-5" coordsize="0,1202" path="m11517,-5r,1203e" filled="f" strokeweight=".58pt">
              <v:path arrowok="t"/>
            </v:shape>
            <w10:wrap anchorx="page"/>
          </v:group>
        </w:pict>
      </w:r>
      <w:r>
        <w:rPr>
          <w:rFonts w:ascii="Calibri" w:eastAsia="Calibri" w:hAnsi="Calibri" w:cs="Calibri"/>
          <w:b/>
          <w:sz w:val="24"/>
          <w:szCs w:val="24"/>
        </w:rPr>
        <w:t>never                  quite                     far                      find                      use                     over                     sell</w:t>
      </w:r>
    </w:p>
    <w:p w14:paraId="5A764975" w14:textId="77777777" w:rsidR="00267BBA" w:rsidRDefault="00267BBA">
      <w:pPr>
        <w:spacing w:before="18" w:line="280" w:lineRule="exact"/>
        <w:rPr>
          <w:sz w:val="28"/>
          <w:szCs w:val="28"/>
        </w:rPr>
      </w:pPr>
    </w:p>
    <w:p w14:paraId="06ECF4E9" w14:textId="77777777" w:rsidR="00267BBA" w:rsidRDefault="009B2DD1">
      <w:pPr>
        <w:spacing w:before="7"/>
        <w:ind w:left="366"/>
        <w:rPr>
          <w:rFonts w:ascii="Calibri" w:eastAsia="Calibri" w:hAnsi="Calibri" w:cs="Calibri"/>
          <w:sz w:val="24"/>
          <w:szCs w:val="24"/>
        </w:rPr>
      </w:pPr>
      <w:r>
        <w:rPr>
          <w:rFonts w:ascii="Calibri" w:eastAsia="Calibri" w:hAnsi="Calibri" w:cs="Calibri"/>
          <w:b/>
          <w:sz w:val="24"/>
          <w:szCs w:val="24"/>
        </w:rPr>
        <w:t>temperature            expensive                 sounds                well-known               chang</w:t>
      </w:r>
      <w:r>
        <w:rPr>
          <w:rFonts w:ascii="Calibri" w:eastAsia="Calibri" w:hAnsi="Calibri" w:cs="Calibri"/>
          <w:b/>
          <w:sz w:val="24"/>
          <w:szCs w:val="24"/>
        </w:rPr>
        <w:t>es                    desert</w:t>
      </w:r>
    </w:p>
    <w:p w14:paraId="4B7C353B" w14:textId="77777777" w:rsidR="00267BBA" w:rsidRDefault="00267BBA">
      <w:pPr>
        <w:spacing w:line="200" w:lineRule="exact"/>
      </w:pPr>
    </w:p>
    <w:p w14:paraId="7713072D" w14:textId="77777777" w:rsidR="00267BBA" w:rsidRDefault="00267BBA">
      <w:pPr>
        <w:spacing w:before="15" w:line="200" w:lineRule="exact"/>
      </w:pPr>
    </w:p>
    <w:p w14:paraId="30073505" w14:textId="77777777" w:rsidR="00267BBA" w:rsidRDefault="009B2DD1">
      <w:pPr>
        <w:spacing w:before="7"/>
        <w:ind w:left="100"/>
        <w:rPr>
          <w:rFonts w:ascii="Calibri" w:eastAsia="Calibri" w:hAnsi="Calibri" w:cs="Calibri"/>
          <w:sz w:val="24"/>
          <w:szCs w:val="24"/>
        </w:rPr>
      </w:pPr>
      <w:r>
        <w:rPr>
          <w:rFonts w:ascii="Calibri" w:eastAsia="Calibri" w:hAnsi="Calibri" w:cs="Calibri"/>
          <w:sz w:val="24"/>
          <w:szCs w:val="24"/>
        </w:rPr>
        <w:t>Opals are a type of gemstone, or valuable rock. People make jewelry with them. They are</w:t>
      </w:r>
    </w:p>
    <w:p w14:paraId="1F89DB68" w14:textId="77777777" w:rsidR="00267BBA" w:rsidRDefault="00267BBA">
      <w:pPr>
        <w:spacing w:before="13" w:line="280" w:lineRule="exact"/>
        <w:rPr>
          <w:sz w:val="28"/>
          <w:szCs w:val="28"/>
        </w:rPr>
      </w:pPr>
    </w:p>
    <w:p w14:paraId="06B2EF6A" w14:textId="77777777" w:rsidR="00267BBA" w:rsidRDefault="009B2DD1">
      <w:pPr>
        <w:spacing w:line="480" w:lineRule="auto"/>
        <w:ind w:left="100" w:right="234"/>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popular because of their beautiful colors. Opals come from silica (silicone </w:t>
      </w:r>
      <w:r>
        <w:rPr>
          <w:rFonts w:ascii="Calibri" w:eastAsia="Calibri" w:hAnsi="Calibri" w:cs="Calibri"/>
          <w:sz w:val="24"/>
          <w:szCs w:val="24"/>
        </w:rPr>
        <w:t xml:space="preserve">dioxide) and water. After it rains, water goes down into rock and brings silica from the rock with it. The water with silica stays inside the rock in some places. Later, the rock’s (2)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becomes</w:t>
      </w:r>
    </w:p>
    <w:p w14:paraId="199765B0" w14:textId="77777777" w:rsidR="00267BBA" w:rsidRDefault="009B2DD1">
      <w:pPr>
        <w:spacing w:before="55" w:line="477" w:lineRule="auto"/>
        <w:ind w:left="100" w:right="142"/>
        <w:rPr>
          <w:rFonts w:ascii="Calibri" w:eastAsia="Calibri" w:hAnsi="Calibri" w:cs="Calibri"/>
          <w:sz w:val="24"/>
          <w:szCs w:val="24"/>
        </w:rPr>
      </w:pPr>
      <w:r>
        <w:rPr>
          <w:rFonts w:ascii="Calibri" w:eastAsia="Calibri" w:hAnsi="Calibri" w:cs="Calibri"/>
          <w:sz w:val="24"/>
          <w:szCs w:val="24"/>
        </w:rPr>
        <w:t xml:space="preserve">very hot </w:t>
      </w:r>
      <w:r>
        <w:rPr>
          <w:rFonts w:ascii="Calibri" w:eastAsia="Calibri" w:hAnsi="Calibri" w:cs="Calibri"/>
          <w:sz w:val="24"/>
          <w:szCs w:val="24"/>
        </w:rPr>
        <w:t xml:space="preserve">because of strong sunlight. The water in the rock (3)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into gas and goes into the air. The silica stays behind in the rock and becomes opals.</w:t>
      </w:r>
    </w:p>
    <w:p w14:paraId="6024E2E8" w14:textId="77777777" w:rsidR="00267BBA" w:rsidRDefault="00267BBA">
      <w:pPr>
        <w:spacing w:before="18" w:line="200" w:lineRule="exact"/>
      </w:pPr>
    </w:p>
    <w:p w14:paraId="0221D38C" w14:textId="77777777" w:rsidR="00267BBA" w:rsidRDefault="009B2DD1">
      <w:pPr>
        <w:ind w:left="100"/>
        <w:rPr>
          <w:rFonts w:ascii="Calibri" w:eastAsia="Calibri" w:hAnsi="Calibri" w:cs="Calibri"/>
          <w:sz w:val="24"/>
          <w:szCs w:val="24"/>
        </w:rPr>
      </w:pPr>
      <w:r>
        <w:rPr>
          <w:rFonts w:ascii="Calibri" w:eastAsia="Calibri" w:hAnsi="Calibri" w:cs="Calibri"/>
          <w:sz w:val="24"/>
          <w:szCs w:val="24"/>
        </w:rPr>
        <w:t xml:space="preserve">People (4)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many opals under the ground in Australia. Coober Pedy is one</w:t>
      </w:r>
    </w:p>
    <w:p w14:paraId="66BD5F99" w14:textId="77777777" w:rsidR="00267BBA" w:rsidRDefault="00267BBA">
      <w:pPr>
        <w:spacing w:before="13" w:line="280" w:lineRule="exact"/>
        <w:rPr>
          <w:sz w:val="28"/>
          <w:szCs w:val="28"/>
        </w:rPr>
      </w:pPr>
    </w:p>
    <w:p w14:paraId="0A096434" w14:textId="77777777" w:rsidR="00267BBA" w:rsidRDefault="009B2DD1">
      <w:pPr>
        <w:ind w:left="100"/>
        <w:rPr>
          <w:rFonts w:ascii="Calibri" w:eastAsia="Calibri" w:hAnsi="Calibri" w:cs="Calibri"/>
          <w:sz w:val="24"/>
          <w:szCs w:val="24"/>
        </w:rPr>
      </w:pPr>
      <w:r>
        <w:rPr>
          <w:rFonts w:ascii="Calibri" w:eastAsia="Calibri" w:hAnsi="Calibri" w:cs="Calibri"/>
          <w:sz w:val="24"/>
          <w:szCs w:val="24"/>
        </w:rPr>
        <w:t>Australian town with opals. People look for opals under the ground there.</w:t>
      </w:r>
    </w:p>
    <w:p w14:paraId="2555CD6C" w14:textId="77777777" w:rsidR="00267BBA" w:rsidRDefault="009B2DD1">
      <w:pPr>
        <w:spacing w:before="6" w:line="580" w:lineRule="atLeast"/>
        <w:ind w:left="100" w:right="329"/>
        <w:rPr>
          <w:rFonts w:ascii="Calibri" w:eastAsia="Calibri" w:hAnsi="Calibri" w:cs="Calibri"/>
          <w:sz w:val="24"/>
          <w:szCs w:val="24"/>
        </w:rPr>
      </w:pPr>
      <w:r>
        <w:rPr>
          <w:rFonts w:ascii="Calibri" w:eastAsia="Calibri" w:hAnsi="Calibri" w:cs="Calibri"/>
          <w:sz w:val="24"/>
          <w:szCs w:val="24"/>
        </w:rPr>
        <w:t xml:space="preserve">They (5)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power tools and make deep holes in the ground. Then they go down into the holes and look for opals. The people in Coober Pedy also live under the ground, so their houses stay</w:t>
      </w:r>
    </w:p>
    <w:p w14:paraId="67B67A5B" w14:textId="77777777" w:rsidR="00267BBA" w:rsidRDefault="00267BBA">
      <w:pPr>
        <w:spacing w:before="6" w:line="280" w:lineRule="exact"/>
        <w:rPr>
          <w:sz w:val="28"/>
          <w:szCs w:val="28"/>
        </w:rPr>
        <w:sectPr w:rsidR="00267BBA">
          <w:pgSz w:w="12240" w:h="15840"/>
          <w:pgMar w:top="1140" w:right="600" w:bottom="280" w:left="620" w:header="720" w:footer="720" w:gutter="0"/>
          <w:cols w:space="720"/>
        </w:sectPr>
      </w:pPr>
    </w:p>
    <w:p w14:paraId="5E80D1E5" w14:textId="77777777" w:rsidR="00267BBA" w:rsidRDefault="009B2DD1">
      <w:pPr>
        <w:spacing w:before="7"/>
        <w:ind w:left="100" w:right="-56"/>
        <w:rPr>
          <w:rFonts w:ascii="Calibri" w:eastAsia="Calibri" w:hAnsi="Calibri" w:cs="Calibri"/>
          <w:sz w:val="24"/>
          <w:szCs w:val="24"/>
        </w:rPr>
      </w:pPr>
      <w:r>
        <w:pict w14:anchorId="201A9C3E">
          <v:group id="_x0000_s1029" style="position:absolute;left:0;text-align:left;margin-left:317.3pt;margin-top:13.35pt;width:150.3pt;height:.8pt;z-index:-251658240;mso-position-horizontal-relative:page" coordorigin="6346,267" coordsize="3006,16">
            <v:shape id="_x0000_s1031" style="position:absolute;left:6354;top:275;width:2628;height:0" coordorigin="6354,275" coordsize="2628,0" path="m6354,275r2627,e" filled="f" strokeweight=".27489mm">
              <v:path arrowok="t"/>
            </v:shape>
            <v:shape id="_x0000_s1030" style="position:absolute;left:8985;top:275;width:360;height:0" coordorigin="8985,275" coordsize="360,0" path="m8985,275r360,e" filled="f" strokeweight=".27489mm">
              <v:path arrowok="t"/>
            </v:shape>
            <w10:wrap anchorx="page"/>
          </v:group>
        </w:pict>
      </w:r>
      <w:r>
        <w:rPr>
          <w:rFonts w:ascii="Calibri" w:eastAsia="Calibri" w:hAnsi="Calibri" w:cs="Calibri"/>
          <w:sz w:val="24"/>
          <w:szCs w:val="24"/>
        </w:rPr>
        <w:t>cool. This is important because Coober Pedy is in a/an (6)</w:t>
      </w:r>
    </w:p>
    <w:p w14:paraId="0F011A0F" w14:textId="77777777" w:rsidR="00267BBA" w:rsidRDefault="009B2DD1">
      <w:pPr>
        <w:spacing w:before="7"/>
        <w:rPr>
          <w:rFonts w:ascii="Calibri" w:eastAsia="Calibri" w:hAnsi="Calibri" w:cs="Calibri"/>
          <w:sz w:val="24"/>
          <w:szCs w:val="24"/>
        </w:rPr>
        <w:sectPr w:rsidR="00267BBA">
          <w:type w:val="continuous"/>
          <w:pgSz w:w="12240" w:h="15840"/>
          <w:pgMar w:top="660" w:right="600" w:bottom="280" w:left="620" w:header="720" w:footer="720" w:gutter="0"/>
          <w:cols w:num="2" w:space="720" w:equalWidth="0">
            <w:col w:w="5680" w:space="3045"/>
            <w:col w:w="2295"/>
          </w:cols>
        </w:sectPr>
      </w:pPr>
      <w:r>
        <w:br w:type="column"/>
      </w:r>
      <w:r>
        <w:rPr>
          <w:rFonts w:ascii="Calibri" w:eastAsia="Calibri" w:hAnsi="Calibri" w:cs="Calibri"/>
          <w:sz w:val="24"/>
          <w:szCs w:val="24"/>
        </w:rPr>
        <w:t>, so the weather is</w:t>
      </w:r>
    </w:p>
    <w:p w14:paraId="38515916" w14:textId="77777777" w:rsidR="00267BBA" w:rsidRDefault="00267BBA">
      <w:pPr>
        <w:spacing w:before="3" w:line="280" w:lineRule="exact"/>
        <w:rPr>
          <w:sz w:val="28"/>
          <w:szCs w:val="28"/>
        </w:rPr>
      </w:pPr>
    </w:p>
    <w:p w14:paraId="23D37E34" w14:textId="77777777" w:rsidR="00267BBA" w:rsidRDefault="009B2DD1">
      <w:pPr>
        <w:spacing w:before="7"/>
        <w:ind w:left="100"/>
        <w:rPr>
          <w:rFonts w:ascii="Calibri" w:eastAsia="Calibri" w:hAnsi="Calibri" w:cs="Calibri"/>
          <w:sz w:val="24"/>
          <w:szCs w:val="24"/>
        </w:rPr>
      </w:pPr>
      <w:r>
        <w:rPr>
          <w:rFonts w:ascii="Calibri" w:eastAsia="Calibri" w:hAnsi="Calibri" w:cs="Calibri"/>
          <w:sz w:val="24"/>
          <w:szCs w:val="24"/>
        </w:rPr>
        <w:t>very hot there in the summer.</w:t>
      </w:r>
    </w:p>
    <w:p w14:paraId="039D693C" w14:textId="77777777" w:rsidR="00267BBA" w:rsidRDefault="00267BBA">
      <w:pPr>
        <w:spacing w:line="200" w:lineRule="exact"/>
      </w:pPr>
    </w:p>
    <w:p w14:paraId="48DADC31" w14:textId="77777777" w:rsidR="00267BBA" w:rsidRDefault="00267BBA">
      <w:pPr>
        <w:spacing w:before="16" w:line="240" w:lineRule="exact"/>
        <w:rPr>
          <w:sz w:val="24"/>
          <w:szCs w:val="24"/>
        </w:rPr>
      </w:pPr>
    </w:p>
    <w:p w14:paraId="0F3E22E3" w14:textId="77777777" w:rsidR="00267BBA" w:rsidRDefault="009B2DD1">
      <w:pPr>
        <w:spacing w:line="479" w:lineRule="auto"/>
        <w:ind w:left="100" w:right="429"/>
        <w:rPr>
          <w:rFonts w:ascii="Calibri" w:eastAsia="Calibri" w:hAnsi="Calibri" w:cs="Calibri"/>
          <w:sz w:val="24"/>
          <w:szCs w:val="24"/>
        </w:rPr>
      </w:pPr>
      <w:r>
        <w:rPr>
          <w:rFonts w:ascii="Calibri" w:eastAsia="Calibri" w:hAnsi="Calibri" w:cs="Calibri"/>
          <w:sz w:val="24"/>
          <w:szCs w:val="24"/>
        </w:rPr>
        <w:t xml:space="preserve">Coober Pedy is (7)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for its opals, so people come there from all</w:t>
      </w:r>
      <w:r>
        <w:rPr>
          <w:rFonts w:ascii="Calibri" w:eastAsia="Calibri" w:hAnsi="Calibri" w:cs="Calibri"/>
          <w:sz w:val="24"/>
          <w:szCs w:val="24"/>
        </w:rPr>
        <w:t xml:space="preserve"> around the world. They take opals out of the ground and (8)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them to people for money.</w:t>
      </w:r>
    </w:p>
    <w:p w14:paraId="5DCD2532" w14:textId="77777777" w:rsidR="00267BBA" w:rsidRDefault="009B2DD1">
      <w:pPr>
        <w:spacing w:before="53"/>
        <w:ind w:left="100"/>
        <w:rPr>
          <w:rFonts w:ascii="Calibri" w:eastAsia="Calibri" w:hAnsi="Calibri" w:cs="Calibri"/>
          <w:sz w:val="24"/>
          <w:szCs w:val="24"/>
        </w:rPr>
      </w:pPr>
      <w:r>
        <w:rPr>
          <w:rFonts w:ascii="Calibri" w:eastAsia="Calibri" w:hAnsi="Calibri" w:cs="Calibri"/>
          <w:sz w:val="24"/>
          <w:szCs w:val="24"/>
        </w:rPr>
        <w:t>Some people in Coober Pedy become rich in this way, but the life there is not suitable for everyone. It is a</w:t>
      </w:r>
    </w:p>
    <w:p w14:paraId="2218DAFD" w14:textId="77777777" w:rsidR="00267BBA" w:rsidRDefault="00267BBA">
      <w:pPr>
        <w:spacing w:before="8" w:line="280" w:lineRule="exact"/>
        <w:rPr>
          <w:sz w:val="28"/>
          <w:szCs w:val="28"/>
        </w:rPr>
        <w:sectPr w:rsidR="00267BBA">
          <w:type w:val="continuous"/>
          <w:pgSz w:w="12240" w:h="15840"/>
          <w:pgMar w:top="660" w:right="600" w:bottom="280" w:left="620" w:header="720" w:footer="720" w:gutter="0"/>
          <w:cols w:space="720"/>
        </w:sectPr>
      </w:pPr>
    </w:p>
    <w:p w14:paraId="2E95DE00" w14:textId="77777777" w:rsidR="00267BBA" w:rsidRDefault="009B2DD1">
      <w:pPr>
        <w:spacing w:before="7"/>
        <w:ind w:left="100" w:right="-56"/>
        <w:rPr>
          <w:rFonts w:ascii="Calibri" w:eastAsia="Calibri" w:hAnsi="Calibri" w:cs="Calibri"/>
          <w:sz w:val="24"/>
          <w:szCs w:val="24"/>
        </w:rPr>
      </w:pPr>
      <w:r>
        <w:pict w14:anchorId="37E8C367">
          <v:group id="_x0000_s1026" style="position:absolute;left:0;text-align:left;margin-left:151.65pt;margin-top:13.35pt;width:132.15pt;height:.8pt;z-index:-251657216;mso-position-horizontal-relative:page" coordorigin="3033,267" coordsize="2643,16">
            <v:shape id="_x0000_s1028" style="position:absolute;left:3041;top:275;width:1314;height:0" coordorigin="3041,275" coordsize="1314,0" path="m3041,275r1314,e" filled="f" strokeweight=".27489mm">
              <v:path arrowok="t"/>
            </v:shape>
            <v:shape id="_x0000_s1027" style="position:absolute;left:4357;top:275;width:1312;height:0" coordorigin="4357,275" coordsize="1312,0" path="m4357,275r1312,e" filled="f" strokeweight=".27489mm">
              <v:path arrowok="t"/>
            </v:shape>
            <w10:wrap anchorx="page"/>
          </v:group>
        </w:pict>
      </w:r>
      <w:r>
        <w:rPr>
          <w:rFonts w:ascii="Calibri" w:eastAsia="Calibri" w:hAnsi="Calibri" w:cs="Calibri"/>
          <w:sz w:val="24"/>
          <w:szCs w:val="24"/>
        </w:rPr>
        <w:t>small town, and it is (9)</w:t>
      </w:r>
    </w:p>
    <w:p w14:paraId="4672616B" w14:textId="77777777" w:rsidR="00267BBA" w:rsidRDefault="009B2DD1">
      <w:pPr>
        <w:spacing w:before="7"/>
        <w:rPr>
          <w:rFonts w:ascii="Calibri" w:eastAsia="Calibri" w:hAnsi="Calibri" w:cs="Calibri"/>
          <w:sz w:val="24"/>
          <w:szCs w:val="24"/>
        </w:rPr>
        <w:sectPr w:rsidR="00267BBA">
          <w:type w:val="continuous"/>
          <w:pgSz w:w="12240" w:h="15840"/>
          <w:pgMar w:top="660" w:right="600" w:bottom="280" w:left="620" w:header="720" w:footer="720" w:gutter="0"/>
          <w:cols w:num="2" w:space="720" w:equalWidth="0">
            <w:col w:w="2370" w:space="2735"/>
            <w:col w:w="5915"/>
          </w:cols>
        </w:sectPr>
      </w:pPr>
      <w:r>
        <w:br w:type="column"/>
      </w:r>
      <w:r>
        <w:rPr>
          <w:rFonts w:ascii="Calibri" w:eastAsia="Calibri" w:hAnsi="Calibri" w:cs="Calibri"/>
          <w:sz w:val="24"/>
          <w:szCs w:val="24"/>
        </w:rPr>
        <w:t>from Australia’s big cities like Sydney and Melbourne.</w:t>
      </w:r>
    </w:p>
    <w:p w14:paraId="2D102149" w14:textId="77777777" w:rsidR="00267BBA" w:rsidRDefault="00267BBA">
      <w:pPr>
        <w:spacing w:before="6" w:line="280" w:lineRule="exact"/>
        <w:rPr>
          <w:sz w:val="28"/>
          <w:szCs w:val="28"/>
        </w:rPr>
      </w:pPr>
    </w:p>
    <w:p w14:paraId="5ED9B812" w14:textId="77777777" w:rsidR="00267BBA" w:rsidRDefault="009B2DD1">
      <w:pPr>
        <w:spacing w:before="7" w:line="477" w:lineRule="auto"/>
        <w:ind w:left="100" w:right="302"/>
        <w:rPr>
          <w:rFonts w:ascii="Calibri" w:eastAsia="Calibri" w:hAnsi="Calibri" w:cs="Calibri"/>
          <w:sz w:val="24"/>
          <w:szCs w:val="24"/>
        </w:rPr>
        <w:sectPr w:rsidR="00267BBA">
          <w:type w:val="continuous"/>
          <w:pgSz w:w="12240" w:h="15840"/>
          <w:pgMar w:top="660" w:right="600" w:bottom="280" w:left="620" w:header="720" w:footer="720" w:gutter="0"/>
          <w:cols w:space="720"/>
        </w:sectPr>
      </w:pPr>
      <w:r>
        <w:rPr>
          <w:rFonts w:ascii="Calibri" w:eastAsia="Calibri" w:hAnsi="Calibri" w:cs="Calibri"/>
          <w:sz w:val="24"/>
          <w:szCs w:val="24"/>
        </w:rPr>
        <w:t xml:space="preserve">People there are often alone, so they read or watch TV a lot. This (10)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boring, but the people in Coober Pedy prefer this life because they love opals.</w:t>
      </w:r>
    </w:p>
    <w:p w14:paraId="61778079" w14:textId="77777777" w:rsidR="00267BBA" w:rsidRDefault="009B2DD1">
      <w:pPr>
        <w:spacing w:before="48"/>
        <w:ind w:left="100"/>
        <w:rPr>
          <w:rFonts w:ascii="Calibri" w:eastAsia="Calibri" w:hAnsi="Calibri" w:cs="Calibri"/>
          <w:sz w:val="24"/>
          <w:szCs w:val="24"/>
        </w:rPr>
      </w:pPr>
      <w:r>
        <w:rPr>
          <w:rFonts w:ascii="Calibri" w:eastAsia="Calibri" w:hAnsi="Calibri" w:cs="Calibri"/>
          <w:b/>
          <w:sz w:val="24"/>
          <w:szCs w:val="24"/>
        </w:rPr>
        <w:lastRenderedPageBreak/>
        <w:t>SFL/METU                                                                                                                                                      November 2017</w:t>
      </w:r>
    </w:p>
    <w:p w14:paraId="40889E6A" w14:textId="77777777" w:rsidR="00267BBA" w:rsidRDefault="009B2DD1">
      <w:pPr>
        <w:spacing w:before="43" w:line="277" w:lineRule="auto"/>
        <w:ind w:left="100" w:right="198"/>
        <w:rPr>
          <w:rFonts w:ascii="Calibri" w:eastAsia="Calibri" w:hAnsi="Calibri" w:cs="Calibri"/>
          <w:sz w:val="24"/>
          <w:szCs w:val="24"/>
        </w:rPr>
      </w:pPr>
      <w:r>
        <w:rPr>
          <w:rFonts w:ascii="Calibri" w:eastAsia="Calibri" w:hAnsi="Calibri" w:cs="Calibri"/>
          <w:b/>
          <w:sz w:val="24"/>
          <w:szCs w:val="24"/>
        </w:rPr>
        <w:t>D</w:t>
      </w:r>
      <w:r>
        <w:rPr>
          <w:rFonts w:ascii="Calibri" w:eastAsia="Calibri" w:hAnsi="Calibri" w:cs="Calibri"/>
          <w:b/>
          <w:sz w:val="24"/>
          <w:szCs w:val="24"/>
        </w:rPr>
        <w:t>BE                                                                                                                                                                  Time: 15 mins. Testing Office</w:t>
      </w:r>
    </w:p>
    <w:p w14:paraId="54321708" w14:textId="77777777" w:rsidR="00267BBA" w:rsidRDefault="009B2DD1">
      <w:pPr>
        <w:spacing w:before="5"/>
        <w:ind w:left="100"/>
        <w:rPr>
          <w:rFonts w:ascii="Calibri" w:eastAsia="Calibri" w:hAnsi="Calibri" w:cs="Calibri"/>
          <w:sz w:val="24"/>
          <w:szCs w:val="24"/>
        </w:rPr>
      </w:pPr>
      <w:r>
        <w:rPr>
          <w:rFonts w:ascii="Calibri" w:eastAsia="Calibri" w:hAnsi="Calibri" w:cs="Calibri"/>
          <w:b/>
          <w:sz w:val="24"/>
          <w:szCs w:val="24"/>
        </w:rPr>
        <w:t>Pop Quiz 105</w:t>
      </w:r>
    </w:p>
    <w:p w14:paraId="20AA7589" w14:textId="77777777" w:rsidR="00267BBA" w:rsidRDefault="009B2DD1">
      <w:pPr>
        <w:spacing w:before="45"/>
        <w:ind w:left="4565" w:right="4544"/>
        <w:jc w:val="center"/>
        <w:rPr>
          <w:rFonts w:ascii="Calibri" w:eastAsia="Calibri" w:hAnsi="Calibri" w:cs="Calibri"/>
          <w:sz w:val="24"/>
          <w:szCs w:val="24"/>
        </w:rPr>
      </w:pPr>
      <w:r>
        <w:rPr>
          <w:rFonts w:ascii="Calibri" w:eastAsia="Calibri" w:hAnsi="Calibri" w:cs="Calibri"/>
          <w:b/>
          <w:sz w:val="24"/>
          <w:szCs w:val="24"/>
        </w:rPr>
        <w:t>BEGINNER GROUP ANSWER KEY</w:t>
      </w:r>
    </w:p>
    <w:p w14:paraId="466BC443" w14:textId="77777777" w:rsidR="00267BBA" w:rsidRDefault="00267BBA">
      <w:pPr>
        <w:spacing w:before="9" w:line="140" w:lineRule="exact"/>
        <w:rPr>
          <w:sz w:val="15"/>
          <w:szCs w:val="15"/>
        </w:rPr>
      </w:pPr>
    </w:p>
    <w:p w14:paraId="2F5520B9" w14:textId="77777777" w:rsidR="00267BBA" w:rsidRDefault="00267BBA">
      <w:pPr>
        <w:spacing w:line="200" w:lineRule="exact"/>
      </w:pPr>
    </w:p>
    <w:p w14:paraId="6FD51FA3" w14:textId="77777777" w:rsidR="00267BBA" w:rsidRDefault="00267BBA">
      <w:pPr>
        <w:spacing w:line="200" w:lineRule="exact"/>
      </w:pPr>
    </w:p>
    <w:p w14:paraId="5E2BA686" w14:textId="77777777" w:rsidR="00267BBA" w:rsidRDefault="009B2DD1">
      <w:pPr>
        <w:ind w:left="208"/>
        <w:rPr>
          <w:rFonts w:ascii="Calibri" w:eastAsia="Calibri" w:hAnsi="Calibri" w:cs="Calibri"/>
          <w:sz w:val="24"/>
          <w:szCs w:val="24"/>
        </w:rPr>
      </w:pPr>
      <w:r>
        <w:rPr>
          <w:rFonts w:ascii="Calibri" w:eastAsia="Calibri" w:hAnsi="Calibri" w:cs="Calibri"/>
          <w:b/>
          <w:sz w:val="24"/>
          <w:szCs w:val="24"/>
        </w:rPr>
        <w:t>A.   (5 pts. each; 50 pts.)                                                             B.   (5 pts. each; 50 pts.)</w:t>
      </w:r>
    </w:p>
    <w:p w14:paraId="4BA05BB0" w14:textId="77777777" w:rsidR="00267BBA" w:rsidRDefault="00267BBA">
      <w:pPr>
        <w:spacing w:before="7" w:line="160" w:lineRule="exact"/>
        <w:rPr>
          <w:sz w:val="16"/>
          <w:szCs w:val="16"/>
        </w:rPr>
      </w:pPr>
    </w:p>
    <w:p w14:paraId="61EA5630" w14:textId="77777777" w:rsidR="00267BBA" w:rsidRDefault="00267BBA">
      <w:pPr>
        <w:spacing w:line="200" w:lineRule="exact"/>
        <w:sectPr w:rsidR="00267BBA">
          <w:pgSz w:w="12240" w:h="15840"/>
          <w:pgMar w:top="960" w:right="640" w:bottom="280" w:left="620" w:header="720" w:footer="720" w:gutter="0"/>
          <w:cols w:space="720"/>
        </w:sectPr>
      </w:pPr>
    </w:p>
    <w:p w14:paraId="75F954D0" w14:textId="77777777" w:rsidR="00267BBA" w:rsidRDefault="009B2DD1">
      <w:pPr>
        <w:spacing w:before="7"/>
        <w:ind w:left="208"/>
        <w:rPr>
          <w:rFonts w:ascii="Calibri" w:eastAsia="Calibri" w:hAnsi="Calibri" w:cs="Calibri"/>
          <w:sz w:val="24"/>
          <w:szCs w:val="24"/>
        </w:rPr>
      </w:pPr>
      <w:r>
        <w:rPr>
          <w:rFonts w:ascii="Calibri" w:eastAsia="Calibri" w:hAnsi="Calibri" w:cs="Calibri"/>
          <w:sz w:val="24"/>
          <w:szCs w:val="24"/>
        </w:rPr>
        <w:t>1.   to</w:t>
      </w:r>
    </w:p>
    <w:p w14:paraId="7937A68C" w14:textId="77777777" w:rsidR="00267BBA" w:rsidRDefault="00267BBA">
      <w:pPr>
        <w:spacing w:before="6" w:line="140" w:lineRule="exact"/>
        <w:rPr>
          <w:sz w:val="14"/>
          <w:szCs w:val="14"/>
        </w:rPr>
      </w:pPr>
    </w:p>
    <w:p w14:paraId="66FD33C8" w14:textId="77777777" w:rsidR="00267BBA" w:rsidRDefault="009B2DD1">
      <w:pPr>
        <w:ind w:left="208"/>
        <w:rPr>
          <w:rFonts w:ascii="Calibri" w:eastAsia="Calibri" w:hAnsi="Calibri" w:cs="Calibri"/>
          <w:sz w:val="24"/>
          <w:szCs w:val="24"/>
        </w:rPr>
      </w:pPr>
      <w:r>
        <w:rPr>
          <w:rFonts w:ascii="Calibri" w:eastAsia="Calibri" w:hAnsi="Calibri" w:cs="Calibri"/>
          <w:sz w:val="24"/>
          <w:szCs w:val="24"/>
        </w:rPr>
        <w:t>2.   you</w:t>
      </w:r>
    </w:p>
    <w:p w14:paraId="1AB8614A" w14:textId="77777777" w:rsidR="00267BBA" w:rsidRDefault="00267BBA">
      <w:pPr>
        <w:spacing w:before="7" w:line="140" w:lineRule="exact"/>
        <w:rPr>
          <w:sz w:val="14"/>
          <w:szCs w:val="14"/>
        </w:rPr>
      </w:pPr>
    </w:p>
    <w:p w14:paraId="2E79215C" w14:textId="550CE217" w:rsidR="00267BBA" w:rsidRDefault="009B2DD1">
      <w:pPr>
        <w:ind w:left="208"/>
        <w:rPr>
          <w:rFonts w:ascii="Calibri" w:eastAsia="Calibri" w:hAnsi="Calibri" w:cs="Calibri"/>
          <w:sz w:val="24"/>
          <w:szCs w:val="24"/>
        </w:rPr>
      </w:pPr>
      <w:r>
        <w:rPr>
          <w:rFonts w:ascii="Calibri" w:eastAsia="Calibri" w:hAnsi="Calibri" w:cs="Calibri"/>
          <w:sz w:val="24"/>
          <w:szCs w:val="24"/>
        </w:rPr>
        <w:t>3.   would</w:t>
      </w:r>
    </w:p>
    <w:p w14:paraId="78019937" w14:textId="77777777" w:rsidR="00267BBA" w:rsidRDefault="00267BBA">
      <w:pPr>
        <w:spacing w:before="6" w:line="140" w:lineRule="exact"/>
        <w:rPr>
          <w:sz w:val="14"/>
          <w:szCs w:val="14"/>
        </w:rPr>
      </w:pPr>
    </w:p>
    <w:p w14:paraId="705FC82A" w14:textId="77777777" w:rsidR="00267BBA" w:rsidRDefault="009B2DD1">
      <w:pPr>
        <w:ind w:left="208" w:right="-56"/>
        <w:rPr>
          <w:rFonts w:ascii="Calibri" w:eastAsia="Calibri" w:hAnsi="Calibri" w:cs="Calibri"/>
          <w:sz w:val="24"/>
          <w:szCs w:val="24"/>
        </w:rPr>
      </w:pPr>
      <w:r>
        <w:rPr>
          <w:rFonts w:ascii="Calibri" w:eastAsia="Calibri" w:hAnsi="Calibri" w:cs="Calibri"/>
          <w:sz w:val="24"/>
          <w:szCs w:val="24"/>
        </w:rPr>
        <w:t>4.   Which</w:t>
      </w:r>
    </w:p>
    <w:p w14:paraId="258EF6C2" w14:textId="77777777" w:rsidR="00267BBA" w:rsidRDefault="00267BBA">
      <w:pPr>
        <w:spacing w:before="6" w:line="140" w:lineRule="exact"/>
        <w:rPr>
          <w:sz w:val="14"/>
          <w:szCs w:val="14"/>
        </w:rPr>
      </w:pPr>
    </w:p>
    <w:p w14:paraId="789D41EC" w14:textId="77777777" w:rsidR="00267BBA" w:rsidRDefault="009B2DD1">
      <w:pPr>
        <w:ind w:left="208"/>
        <w:rPr>
          <w:rFonts w:ascii="Calibri" w:eastAsia="Calibri" w:hAnsi="Calibri" w:cs="Calibri"/>
          <w:sz w:val="24"/>
          <w:szCs w:val="24"/>
        </w:rPr>
      </w:pPr>
      <w:r>
        <w:rPr>
          <w:rFonts w:ascii="Calibri" w:eastAsia="Calibri" w:hAnsi="Calibri" w:cs="Calibri"/>
          <w:sz w:val="24"/>
          <w:szCs w:val="24"/>
        </w:rPr>
        <w:t>5.   does</w:t>
      </w:r>
    </w:p>
    <w:p w14:paraId="43F6E595" w14:textId="77777777" w:rsidR="00267BBA" w:rsidRDefault="00267BBA">
      <w:pPr>
        <w:spacing w:before="9" w:line="140" w:lineRule="exact"/>
        <w:rPr>
          <w:sz w:val="14"/>
          <w:szCs w:val="14"/>
        </w:rPr>
      </w:pPr>
    </w:p>
    <w:p w14:paraId="71D25FDD" w14:textId="5F2850DA" w:rsidR="00267BBA" w:rsidRDefault="009B2DD1" w:rsidP="009B2DD1">
      <w:pPr>
        <w:ind w:left="90" w:right="4"/>
        <w:rPr>
          <w:rFonts w:ascii="Calibri" w:eastAsia="Calibri" w:hAnsi="Calibri" w:cs="Calibri"/>
          <w:sz w:val="24"/>
          <w:szCs w:val="24"/>
        </w:rPr>
      </w:pPr>
      <w:r>
        <w:rPr>
          <w:rFonts w:ascii="Calibri" w:eastAsia="Calibri" w:hAnsi="Calibri" w:cs="Calibri"/>
          <w:sz w:val="24"/>
          <w:szCs w:val="24"/>
        </w:rPr>
        <w:t>6.   have/drink/order</w:t>
      </w:r>
    </w:p>
    <w:p w14:paraId="2EB4A037" w14:textId="77777777" w:rsidR="00267BBA" w:rsidRDefault="009B2DD1">
      <w:pPr>
        <w:spacing w:before="7"/>
        <w:rPr>
          <w:rFonts w:ascii="Calibri" w:eastAsia="Calibri" w:hAnsi="Calibri" w:cs="Calibri"/>
          <w:sz w:val="24"/>
          <w:szCs w:val="24"/>
        </w:rPr>
      </w:pPr>
      <w:r>
        <w:br w:type="column"/>
      </w:r>
      <w:r>
        <w:rPr>
          <w:rFonts w:ascii="Calibri" w:eastAsia="Calibri" w:hAnsi="Calibri" w:cs="Calibri"/>
          <w:sz w:val="24"/>
          <w:szCs w:val="24"/>
        </w:rPr>
        <w:t>7.     like / love</w:t>
      </w:r>
    </w:p>
    <w:p w14:paraId="62732C6E" w14:textId="77777777" w:rsidR="00267BBA" w:rsidRDefault="00267BBA">
      <w:pPr>
        <w:spacing w:before="6" w:line="140" w:lineRule="exact"/>
        <w:rPr>
          <w:sz w:val="14"/>
          <w:szCs w:val="14"/>
        </w:rPr>
      </w:pPr>
    </w:p>
    <w:p w14:paraId="777C589E" w14:textId="77777777" w:rsidR="00267BBA" w:rsidRDefault="009B2DD1">
      <w:pPr>
        <w:rPr>
          <w:rFonts w:ascii="Calibri" w:eastAsia="Calibri" w:hAnsi="Calibri" w:cs="Calibri"/>
          <w:sz w:val="24"/>
          <w:szCs w:val="24"/>
        </w:rPr>
      </w:pPr>
      <w:r>
        <w:rPr>
          <w:rFonts w:ascii="Calibri" w:eastAsia="Calibri" w:hAnsi="Calibri" w:cs="Calibri"/>
          <w:sz w:val="24"/>
          <w:szCs w:val="24"/>
        </w:rPr>
        <w:t>8.     get / become</w:t>
      </w:r>
    </w:p>
    <w:p w14:paraId="78608B5F" w14:textId="77777777" w:rsidR="00267BBA" w:rsidRDefault="00267BBA">
      <w:pPr>
        <w:spacing w:before="7" w:line="140" w:lineRule="exact"/>
        <w:rPr>
          <w:sz w:val="14"/>
          <w:szCs w:val="14"/>
        </w:rPr>
      </w:pPr>
    </w:p>
    <w:p w14:paraId="2ACFC3F5" w14:textId="77777777" w:rsidR="00267BBA" w:rsidRDefault="009B2DD1">
      <w:pPr>
        <w:ind w:right="-56"/>
        <w:rPr>
          <w:rFonts w:ascii="Calibri" w:eastAsia="Calibri" w:hAnsi="Calibri" w:cs="Calibri"/>
          <w:sz w:val="24"/>
          <w:szCs w:val="24"/>
        </w:rPr>
      </w:pPr>
      <w:r>
        <w:rPr>
          <w:rFonts w:ascii="Calibri" w:eastAsia="Calibri" w:hAnsi="Calibri" w:cs="Calibri"/>
          <w:sz w:val="24"/>
          <w:szCs w:val="24"/>
        </w:rPr>
        <w:t xml:space="preserve">9.     </w:t>
      </w:r>
      <w:r>
        <w:rPr>
          <w:rFonts w:ascii="Calibri" w:eastAsia="Calibri" w:hAnsi="Calibri" w:cs="Calibri"/>
          <w:sz w:val="24"/>
          <w:szCs w:val="24"/>
        </w:rPr>
        <w:t>can’t / shouldn’t / mustn’t</w:t>
      </w:r>
    </w:p>
    <w:p w14:paraId="7F9D5EFF" w14:textId="77777777" w:rsidR="00267BBA" w:rsidRDefault="00267BBA">
      <w:pPr>
        <w:spacing w:before="6" w:line="140" w:lineRule="exact"/>
        <w:rPr>
          <w:sz w:val="14"/>
          <w:szCs w:val="14"/>
        </w:rPr>
      </w:pPr>
    </w:p>
    <w:p w14:paraId="53526A66" w14:textId="77777777" w:rsidR="00267BBA" w:rsidRDefault="009B2DD1">
      <w:pPr>
        <w:rPr>
          <w:rFonts w:ascii="Calibri" w:eastAsia="Calibri" w:hAnsi="Calibri" w:cs="Calibri"/>
          <w:sz w:val="24"/>
          <w:szCs w:val="24"/>
        </w:rPr>
      </w:pPr>
      <w:r>
        <w:rPr>
          <w:rFonts w:ascii="Calibri" w:eastAsia="Calibri" w:hAnsi="Calibri" w:cs="Calibri"/>
          <w:sz w:val="24"/>
          <w:szCs w:val="24"/>
        </w:rPr>
        <w:t>10.  me</w:t>
      </w:r>
    </w:p>
    <w:p w14:paraId="1BC8BE5F" w14:textId="77777777" w:rsidR="00267BBA" w:rsidRDefault="009B2DD1">
      <w:pPr>
        <w:spacing w:before="7"/>
        <w:rPr>
          <w:rFonts w:ascii="Calibri" w:eastAsia="Calibri" w:hAnsi="Calibri" w:cs="Calibri"/>
          <w:sz w:val="24"/>
          <w:szCs w:val="24"/>
        </w:rPr>
      </w:pPr>
      <w:r>
        <w:br w:type="column"/>
      </w:r>
      <w:r>
        <w:rPr>
          <w:rFonts w:ascii="Calibri" w:eastAsia="Calibri" w:hAnsi="Calibri" w:cs="Calibri"/>
          <w:sz w:val="24"/>
          <w:szCs w:val="24"/>
        </w:rPr>
        <w:t>1.  quite</w:t>
      </w:r>
    </w:p>
    <w:p w14:paraId="7F3C0AE4" w14:textId="77777777" w:rsidR="00267BBA" w:rsidRDefault="00267BBA">
      <w:pPr>
        <w:spacing w:before="6" w:line="140" w:lineRule="exact"/>
        <w:rPr>
          <w:sz w:val="14"/>
          <w:szCs w:val="14"/>
        </w:rPr>
      </w:pPr>
    </w:p>
    <w:p w14:paraId="3D7AB880" w14:textId="77777777" w:rsidR="00267BBA" w:rsidRDefault="009B2DD1">
      <w:pPr>
        <w:ind w:right="-56"/>
        <w:rPr>
          <w:rFonts w:ascii="Calibri" w:eastAsia="Calibri" w:hAnsi="Calibri" w:cs="Calibri"/>
          <w:sz w:val="24"/>
          <w:szCs w:val="24"/>
        </w:rPr>
      </w:pPr>
      <w:r>
        <w:rPr>
          <w:rFonts w:ascii="Calibri" w:eastAsia="Calibri" w:hAnsi="Calibri" w:cs="Calibri"/>
          <w:sz w:val="24"/>
          <w:szCs w:val="24"/>
        </w:rPr>
        <w:t>2.  temperature</w:t>
      </w:r>
    </w:p>
    <w:p w14:paraId="2804E117" w14:textId="77777777" w:rsidR="00267BBA" w:rsidRDefault="00267BBA">
      <w:pPr>
        <w:spacing w:before="7" w:line="140" w:lineRule="exact"/>
        <w:rPr>
          <w:sz w:val="14"/>
          <w:szCs w:val="14"/>
        </w:rPr>
      </w:pPr>
    </w:p>
    <w:p w14:paraId="5E3BF9FC" w14:textId="77777777" w:rsidR="00267BBA" w:rsidRDefault="009B2DD1">
      <w:pPr>
        <w:rPr>
          <w:rFonts w:ascii="Calibri" w:eastAsia="Calibri" w:hAnsi="Calibri" w:cs="Calibri"/>
          <w:sz w:val="24"/>
          <w:szCs w:val="24"/>
        </w:rPr>
      </w:pPr>
      <w:r>
        <w:rPr>
          <w:rFonts w:ascii="Calibri" w:eastAsia="Calibri" w:hAnsi="Calibri" w:cs="Calibri"/>
          <w:sz w:val="24"/>
          <w:szCs w:val="24"/>
        </w:rPr>
        <w:t>3.  changes</w:t>
      </w:r>
    </w:p>
    <w:p w14:paraId="3DF20F17" w14:textId="77777777" w:rsidR="00267BBA" w:rsidRDefault="00267BBA">
      <w:pPr>
        <w:spacing w:before="6" w:line="140" w:lineRule="exact"/>
        <w:rPr>
          <w:sz w:val="14"/>
          <w:szCs w:val="14"/>
        </w:rPr>
      </w:pPr>
    </w:p>
    <w:p w14:paraId="0A39B755" w14:textId="77777777" w:rsidR="00267BBA" w:rsidRDefault="009B2DD1">
      <w:pPr>
        <w:rPr>
          <w:rFonts w:ascii="Calibri" w:eastAsia="Calibri" w:hAnsi="Calibri" w:cs="Calibri"/>
          <w:sz w:val="24"/>
          <w:szCs w:val="24"/>
        </w:rPr>
      </w:pPr>
      <w:r>
        <w:rPr>
          <w:rFonts w:ascii="Calibri" w:eastAsia="Calibri" w:hAnsi="Calibri" w:cs="Calibri"/>
          <w:sz w:val="24"/>
          <w:szCs w:val="24"/>
        </w:rPr>
        <w:t>4.  find</w:t>
      </w:r>
    </w:p>
    <w:p w14:paraId="633AE06A" w14:textId="77777777" w:rsidR="00267BBA" w:rsidRDefault="00267BBA">
      <w:pPr>
        <w:spacing w:before="6" w:line="140" w:lineRule="exact"/>
        <w:rPr>
          <w:sz w:val="14"/>
          <w:szCs w:val="14"/>
        </w:rPr>
      </w:pPr>
    </w:p>
    <w:p w14:paraId="64C0269C" w14:textId="77777777" w:rsidR="00267BBA" w:rsidRDefault="009B2DD1">
      <w:pPr>
        <w:rPr>
          <w:rFonts w:ascii="Calibri" w:eastAsia="Calibri" w:hAnsi="Calibri" w:cs="Calibri"/>
          <w:sz w:val="24"/>
          <w:szCs w:val="24"/>
        </w:rPr>
      </w:pPr>
      <w:r>
        <w:rPr>
          <w:rFonts w:ascii="Calibri" w:eastAsia="Calibri" w:hAnsi="Calibri" w:cs="Calibri"/>
          <w:sz w:val="24"/>
          <w:szCs w:val="24"/>
        </w:rPr>
        <w:t>5.  use</w:t>
      </w:r>
    </w:p>
    <w:p w14:paraId="3A962249" w14:textId="77777777" w:rsidR="00267BBA" w:rsidRDefault="009B2DD1">
      <w:pPr>
        <w:spacing w:before="7"/>
        <w:rPr>
          <w:rFonts w:ascii="Calibri" w:eastAsia="Calibri" w:hAnsi="Calibri" w:cs="Calibri"/>
          <w:sz w:val="24"/>
          <w:szCs w:val="24"/>
        </w:rPr>
      </w:pPr>
      <w:r>
        <w:br w:type="column"/>
      </w:r>
      <w:r>
        <w:rPr>
          <w:rFonts w:ascii="Calibri" w:eastAsia="Calibri" w:hAnsi="Calibri" w:cs="Calibri"/>
          <w:sz w:val="24"/>
          <w:szCs w:val="24"/>
        </w:rPr>
        <w:t>6.   desert</w:t>
      </w:r>
    </w:p>
    <w:p w14:paraId="2CAE2EC6" w14:textId="77777777" w:rsidR="00267BBA" w:rsidRDefault="00267BBA">
      <w:pPr>
        <w:spacing w:before="6" w:line="140" w:lineRule="exact"/>
        <w:rPr>
          <w:sz w:val="14"/>
          <w:szCs w:val="14"/>
        </w:rPr>
      </w:pPr>
    </w:p>
    <w:p w14:paraId="31453D1E" w14:textId="77777777" w:rsidR="00267BBA" w:rsidRDefault="009B2DD1">
      <w:pPr>
        <w:rPr>
          <w:rFonts w:ascii="Calibri" w:eastAsia="Calibri" w:hAnsi="Calibri" w:cs="Calibri"/>
          <w:sz w:val="24"/>
          <w:szCs w:val="24"/>
        </w:rPr>
      </w:pPr>
      <w:r>
        <w:rPr>
          <w:rFonts w:ascii="Calibri" w:eastAsia="Calibri" w:hAnsi="Calibri" w:cs="Calibri"/>
          <w:sz w:val="24"/>
          <w:szCs w:val="24"/>
        </w:rPr>
        <w:t>7.   well-known</w:t>
      </w:r>
    </w:p>
    <w:p w14:paraId="484683E9" w14:textId="77777777" w:rsidR="00267BBA" w:rsidRDefault="00267BBA">
      <w:pPr>
        <w:spacing w:before="7" w:line="140" w:lineRule="exact"/>
        <w:rPr>
          <w:sz w:val="14"/>
          <w:szCs w:val="14"/>
        </w:rPr>
      </w:pPr>
    </w:p>
    <w:p w14:paraId="543F5D95" w14:textId="77777777" w:rsidR="00267BBA" w:rsidRDefault="009B2DD1">
      <w:pPr>
        <w:rPr>
          <w:rFonts w:ascii="Calibri" w:eastAsia="Calibri" w:hAnsi="Calibri" w:cs="Calibri"/>
          <w:sz w:val="24"/>
          <w:szCs w:val="24"/>
        </w:rPr>
      </w:pPr>
      <w:r>
        <w:rPr>
          <w:rFonts w:ascii="Calibri" w:eastAsia="Calibri" w:hAnsi="Calibri" w:cs="Calibri"/>
          <w:sz w:val="24"/>
          <w:szCs w:val="24"/>
        </w:rPr>
        <w:t>8.   sell</w:t>
      </w:r>
    </w:p>
    <w:p w14:paraId="1DF5F21A" w14:textId="77777777" w:rsidR="00267BBA" w:rsidRDefault="00267BBA">
      <w:pPr>
        <w:spacing w:before="6" w:line="140" w:lineRule="exact"/>
        <w:rPr>
          <w:sz w:val="14"/>
          <w:szCs w:val="14"/>
        </w:rPr>
      </w:pPr>
    </w:p>
    <w:p w14:paraId="7F55822B" w14:textId="77777777" w:rsidR="00267BBA" w:rsidRDefault="009B2DD1">
      <w:pPr>
        <w:rPr>
          <w:rFonts w:ascii="Calibri" w:eastAsia="Calibri" w:hAnsi="Calibri" w:cs="Calibri"/>
          <w:sz w:val="24"/>
          <w:szCs w:val="24"/>
        </w:rPr>
      </w:pPr>
      <w:r>
        <w:rPr>
          <w:rFonts w:ascii="Calibri" w:eastAsia="Calibri" w:hAnsi="Calibri" w:cs="Calibri"/>
          <w:sz w:val="24"/>
          <w:szCs w:val="24"/>
        </w:rPr>
        <w:t>9.   far</w:t>
      </w:r>
    </w:p>
    <w:p w14:paraId="0E6FAAB4" w14:textId="77777777" w:rsidR="00267BBA" w:rsidRDefault="00267BBA">
      <w:pPr>
        <w:spacing w:before="6" w:line="140" w:lineRule="exact"/>
        <w:rPr>
          <w:sz w:val="14"/>
          <w:szCs w:val="14"/>
        </w:rPr>
      </w:pPr>
    </w:p>
    <w:p w14:paraId="6CF47143" w14:textId="77777777" w:rsidR="00267BBA" w:rsidRDefault="009B2DD1">
      <w:pPr>
        <w:rPr>
          <w:rFonts w:ascii="Calibri" w:eastAsia="Calibri" w:hAnsi="Calibri" w:cs="Calibri"/>
          <w:sz w:val="24"/>
          <w:szCs w:val="24"/>
        </w:rPr>
      </w:pPr>
      <w:r>
        <w:rPr>
          <w:rFonts w:ascii="Calibri" w:eastAsia="Calibri" w:hAnsi="Calibri" w:cs="Calibri"/>
          <w:sz w:val="24"/>
          <w:szCs w:val="24"/>
        </w:rPr>
        <w:t>10. sounds</w:t>
      </w:r>
    </w:p>
    <w:sectPr w:rsidR="00267BBA" w:rsidSect="009B2DD1">
      <w:type w:val="continuous"/>
      <w:pgSz w:w="12240" w:h="15840"/>
      <w:pgMar w:top="660" w:right="640" w:bottom="280" w:left="620" w:header="720" w:footer="720" w:gutter="0"/>
      <w:cols w:num="4" w:space="120" w:equalWidth="0">
        <w:col w:w="1174" w:space="834"/>
        <w:col w:w="2997" w:space="851"/>
        <w:col w:w="1523" w:space="637"/>
        <w:col w:w="296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67895"/>
    <w:multiLevelType w:val="multilevel"/>
    <w:tmpl w:val="8FCAABE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BBA"/>
    <w:rsid w:val="00267BBA"/>
    <w:rsid w:val="009B2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5E423FCF"/>
  <w15:docId w15:val="{D040011F-8A81-4040-BE40-A47A958A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Tanyel Guvensoy</cp:lastModifiedBy>
  <cp:revision>2</cp:revision>
  <dcterms:created xsi:type="dcterms:W3CDTF">2021-11-17T19:52:00Z</dcterms:created>
  <dcterms:modified xsi:type="dcterms:W3CDTF">2021-11-17T19:54:00Z</dcterms:modified>
</cp:coreProperties>
</file>