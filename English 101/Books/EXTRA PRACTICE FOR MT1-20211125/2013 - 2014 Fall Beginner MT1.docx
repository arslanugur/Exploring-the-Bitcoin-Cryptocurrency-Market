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DA67D" w14:textId="169BBE42" w:rsidR="00C15EFF" w:rsidRPr="00655B19" w:rsidRDefault="00655B19">
      <w:pPr>
        <w:spacing w:before="67"/>
        <w:ind w:left="120"/>
        <w:rPr>
          <w:rFonts w:asciiTheme="minorHAnsi" w:hAnsiTheme="minorHAnsi" w:cstheme="minorHAnsi"/>
          <w:sz w:val="24"/>
          <w:szCs w:val="24"/>
        </w:rPr>
      </w:pPr>
      <w:r w:rsidRPr="00655B19">
        <w:rPr>
          <w:rFonts w:asciiTheme="minorHAnsi" w:hAnsiTheme="minorHAnsi" w:cstheme="minorHAnsi"/>
          <w:b/>
          <w:sz w:val="24"/>
          <w:szCs w:val="24"/>
        </w:rPr>
        <w:t>SECTION III. LANGUAGE (33 pts.)</w:t>
      </w:r>
    </w:p>
    <w:p w14:paraId="51F8DF21" w14:textId="77777777" w:rsidR="00C15EFF" w:rsidRPr="00655B19" w:rsidRDefault="00C15EFF">
      <w:pPr>
        <w:spacing w:before="14" w:line="260" w:lineRule="exact"/>
        <w:rPr>
          <w:rFonts w:asciiTheme="minorHAnsi" w:hAnsiTheme="minorHAnsi" w:cstheme="minorHAnsi"/>
          <w:sz w:val="26"/>
          <w:szCs w:val="26"/>
        </w:rPr>
      </w:pPr>
    </w:p>
    <w:p w14:paraId="5394C709" w14:textId="77777777" w:rsidR="00C15EFF" w:rsidRPr="00655B19" w:rsidRDefault="00655B19">
      <w:pPr>
        <w:ind w:left="533" w:right="298" w:hanging="420"/>
        <w:rPr>
          <w:rFonts w:asciiTheme="minorHAnsi" w:hAnsiTheme="minorHAnsi" w:cstheme="minorHAnsi"/>
          <w:sz w:val="24"/>
          <w:szCs w:val="24"/>
        </w:rPr>
      </w:pPr>
      <w:r w:rsidRPr="00655B19">
        <w:rPr>
          <w:rFonts w:asciiTheme="minorHAnsi" w:hAnsiTheme="minorHAnsi" w:cstheme="minorHAnsi"/>
          <w:b/>
          <w:w w:val="97"/>
          <w:sz w:val="24"/>
          <w:szCs w:val="24"/>
        </w:rPr>
        <w:t>A.</w:t>
      </w:r>
      <w:r w:rsidRPr="00655B19">
        <w:rPr>
          <w:rFonts w:asciiTheme="minorHAnsi" w:hAnsiTheme="minorHAnsi" w:cstheme="minorHAnsi"/>
          <w:b/>
          <w:sz w:val="24"/>
          <w:szCs w:val="24"/>
        </w:rPr>
        <w:t xml:space="preserve">   Below is Mika’s e-mail to her friend. Read it and fill in each blank with the correct form of the verb given in parentheses. (1 pt. each; 15 pts.)</w:t>
      </w:r>
    </w:p>
    <w:p w14:paraId="0DA47A24" w14:textId="77777777" w:rsidR="00C15EFF" w:rsidRPr="00655B19" w:rsidRDefault="00C15EFF">
      <w:pPr>
        <w:spacing w:before="3" w:line="100" w:lineRule="exact"/>
        <w:rPr>
          <w:rFonts w:asciiTheme="minorHAnsi" w:hAnsiTheme="minorHAnsi" w:cstheme="minorHAnsi"/>
          <w:sz w:val="11"/>
          <w:szCs w:val="11"/>
        </w:rPr>
      </w:pPr>
    </w:p>
    <w:p w14:paraId="79EE70B2" w14:textId="77777777" w:rsidR="00C15EFF" w:rsidRPr="00655B19" w:rsidRDefault="00655B19">
      <w:pPr>
        <w:ind w:left="564" w:right="8740"/>
        <w:jc w:val="both"/>
        <w:rPr>
          <w:rFonts w:asciiTheme="minorHAnsi" w:hAnsiTheme="minorHAnsi" w:cstheme="minorHAnsi"/>
          <w:sz w:val="24"/>
          <w:szCs w:val="24"/>
        </w:rPr>
      </w:pPr>
      <w:r w:rsidRPr="00655B19">
        <w:rPr>
          <w:rFonts w:asciiTheme="minorHAnsi" w:hAnsiTheme="minorHAnsi" w:cstheme="minorHAnsi"/>
          <w:sz w:val="24"/>
          <w:szCs w:val="24"/>
        </w:rPr>
        <w:t>Dear Jo,</w:t>
      </w:r>
    </w:p>
    <w:p w14:paraId="4B6650A7" w14:textId="77777777" w:rsidR="00C15EFF" w:rsidRPr="00655B19" w:rsidRDefault="00C15EFF">
      <w:pPr>
        <w:spacing w:line="200" w:lineRule="exact"/>
        <w:rPr>
          <w:rFonts w:asciiTheme="minorHAnsi" w:hAnsiTheme="minorHAnsi" w:cstheme="minorHAnsi"/>
        </w:rPr>
      </w:pPr>
    </w:p>
    <w:p w14:paraId="2F30F767" w14:textId="77777777" w:rsidR="00C15EFF" w:rsidRPr="00655B19" w:rsidRDefault="00C15EFF">
      <w:pPr>
        <w:spacing w:before="9" w:line="240" w:lineRule="exact"/>
        <w:rPr>
          <w:rFonts w:asciiTheme="minorHAnsi" w:hAnsiTheme="minorHAnsi" w:cstheme="minorHAnsi"/>
          <w:sz w:val="24"/>
          <w:szCs w:val="24"/>
        </w:rPr>
      </w:pPr>
    </w:p>
    <w:p w14:paraId="211D6AE3" w14:textId="5B140116" w:rsidR="00C15EFF" w:rsidRPr="00655B19" w:rsidRDefault="00655B19" w:rsidP="00A86EA3">
      <w:pPr>
        <w:spacing w:line="312" w:lineRule="auto"/>
        <w:ind w:left="560" w:right="120"/>
        <w:rPr>
          <w:rFonts w:asciiTheme="minorHAnsi" w:hAnsiTheme="minorHAnsi" w:cstheme="minorHAnsi"/>
          <w:sz w:val="24"/>
          <w:szCs w:val="24"/>
        </w:rPr>
      </w:pPr>
      <w:r w:rsidRPr="00655B19">
        <w:rPr>
          <w:rFonts w:asciiTheme="minorHAnsi" w:hAnsiTheme="minorHAnsi" w:cstheme="minorHAnsi"/>
          <w:sz w:val="24"/>
          <w:szCs w:val="24"/>
        </w:rPr>
        <w:t>Thanks for your email. I’m sorry, I was busy – I couldn’t write back. My life in Ireland is very different from my life back at home. I (1)</w:t>
      </w: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(arrive) in Dublin three months ago. I couldn’t find a place of my own, so currently, I (2)</w:t>
      </w: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(share)  a  flat with a girl. Her name is Mirabel. She (3)</w:t>
      </w: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(come) from Spain and she is a really   lovely   person.   She   has    a    lot    of    friends,</w:t>
      </w:r>
      <w:r>
        <w:rPr>
          <w:rFonts w:asciiTheme="minorHAnsi" w:hAnsiTheme="minorHAnsi" w:cstheme="minorHAnsi"/>
          <w:sz w:val="24"/>
          <w:szCs w:val="24"/>
        </w:rPr>
        <w:t xml:space="preserve"> </w:t>
      </w:r>
      <w:r w:rsidRPr="00655B19">
        <w:rPr>
          <w:rFonts w:asciiTheme="minorHAnsi" w:hAnsiTheme="minorHAnsi" w:cstheme="minorHAnsi"/>
          <w:sz w:val="24"/>
          <w:szCs w:val="24"/>
        </w:rPr>
        <w:t xml:space="preserve">and    she    is    really    helpful. I </w:t>
      </w:r>
      <w:r w:rsidR="00963AD2">
        <w:rPr>
          <w:rFonts w:asciiTheme="minorHAnsi" w:hAnsiTheme="minorHAnsi" w:cstheme="minorHAnsi"/>
          <w:sz w:val="24"/>
          <w:szCs w:val="24"/>
        </w:rPr>
        <w:t xml:space="preserve">                                                      </w:t>
      </w:r>
      <w:r w:rsidRPr="00655B19">
        <w:rPr>
          <w:rFonts w:asciiTheme="minorHAnsi" w:hAnsiTheme="minorHAnsi" w:cstheme="minorHAnsi"/>
          <w:sz w:val="24"/>
          <w:szCs w:val="24"/>
        </w:rPr>
        <w:t>(4)</w:t>
      </w: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(know) many people because</w:t>
      </w:r>
      <w:r w:rsidR="00963AD2">
        <w:rPr>
          <w:rFonts w:asciiTheme="minorHAnsi" w:hAnsiTheme="minorHAnsi" w:cstheme="minorHAnsi"/>
          <w:sz w:val="24"/>
          <w:szCs w:val="24"/>
        </w:rPr>
        <w:t xml:space="preserve"> </w:t>
      </w:r>
      <w:r w:rsidRPr="00655B19">
        <w:rPr>
          <w:rFonts w:asciiTheme="minorHAnsi" w:hAnsiTheme="minorHAnsi" w:cstheme="minorHAnsi"/>
          <w:sz w:val="24"/>
          <w:szCs w:val="24"/>
        </w:rPr>
        <w:t>I’m new here. I</w:t>
      </w:r>
      <w:r w:rsidR="00963AD2">
        <w:rPr>
          <w:rFonts w:asciiTheme="minorHAnsi" w:hAnsiTheme="minorHAnsi" w:cstheme="minorHAnsi"/>
          <w:sz w:val="24"/>
          <w:szCs w:val="24"/>
        </w:rPr>
        <w:t xml:space="preserve"> </w:t>
      </w:r>
      <w:r w:rsidRPr="00655B19">
        <w:rPr>
          <w:rFonts w:asciiTheme="minorHAnsi" w:hAnsiTheme="minorHAnsi" w:cstheme="minorHAnsi"/>
          <w:position w:val="-1"/>
          <w:sz w:val="24"/>
          <w:szCs w:val="24"/>
        </w:rPr>
        <w:t>(5)</w:t>
      </w:r>
      <w:r w:rsidR="00963AD2">
        <w:rPr>
          <w:rFonts w:asciiTheme="minorHAnsi" w:hAnsiTheme="minorHAnsi" w:cstheme="minorHAnsi"/>
          <w:position w:val="-1"/>
          <w:sz w:val="24"/>
          <w:szCs w:val="24"/>
        </w:rPr>
        <w:t>_____________</w:t>
      </w:r>
      <w:r w:rsidRPr="00655B19">
        <w:rPr>
          <w:rFonts w:asciiTheme="minorHAnsi" w:hAnsiTheme="minorHAnsi" w:cstheme="minorHAnsi"/>
          <w:position w:val="-1"/>
          <w:sz w:val="24"/>
          <w:szCs w:val="24"/>
        </w:rPr>
        <w:t>(need) some time to make close friends.</w:t>
      </w:r>
    </w:p>
    <w:p w14:paraId="009A50CC" w14:textId="77777777" w:rsidR="00C15EFF" w:rsidRPr="00655B19" w:rsidRDefault="00C15EFF" w:rsidP="00A86EA3">
      <w:pPr>
        <w:spacing w:before="2" w:line="100" w:lineRule="exact"/>
        <w:ind w:right="120"/>
        <w:rPr>
          <w:rFonts w:asciiTheme="minorHAnsi" w:hAnsiTheme="minorHAnsi" w:cstheme="minorHAnsi"/>
          <w:sz w:val="10"/>
          <w:szCs w:val="10"/>
        </w:rPr>
      </w:pPr>
    </w:p>
    <w:p w14:paraId="3B1A5CC7" w14:textId="77777777" w:rsidR="00C15EFF" w:rsidRPr="00655B19" w:rsidRDefault="00C15EFF" w:rsidP="00A86EA3">
      <w:pPr>
        <w:spacing w:line="200" w:lineRule="exact"/>
        <w:ind w:right="120"/>
        <w:rPr>
          <w:rFonts w:asciiTheme="minorHAnsi" w:hAnsiTheme="minorHAnsi" w:cstheme="minorHAnsi"/>
        </w:rPr>
      </w:pPr>
    </w:p>
    <w:p w14:paraId="52033E9D" w14:textId="302472E4" w:rsidR="00C15EFF" w:rsidRPr="00655B19" w:rsidRDefault="00655B19" w:rsidP="00A86EA3">
      <w:pPr>
        <w:spacing w:before="29" w:line="311" w:lineRule="auto"/>
        <w:ind w:left="560" w:right="120"/>
        <w:rPr>
          <w:rFonts w:asciiTheme="minorHAnsi" w:hAnsiTheme="minorHAnsi" w:cstheme="minorHAnsi"/>
          <w:sz w:val="24"/>
          <w:szCs w:val="24"/>
        </w:rPr>
      </w:pPr>
      <w:r w:rsidRPr="00655B19">
        <w:rPr>
          <w:rFonts w:asciiTheme="minorHAnsi" w:hAnsiTheme="minorHAnsi" w:cstheme="minorHAnsi"/>
          <w:sz w:val="24"/>
          <w:szCs w:val="24"/>
        </w:rPr>
        <w:t>Last night, we (6)</w:t>
      </w: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 xml:space="preserve">(go) to a party at Mirabel’s friend’s house.  There were a lot of people there and the food was delicious. I really enjoyed it. </w:t>
      </w:r>
      <w:r w:rsidR="00963AD2">
        <w:rPr>
          <w:rFonts w:asciiTheme="minorHAnsi" w:hAnsiTheme="minorHAnsi" w:cstheme="minorHAnsi"/>
          <w:sz w:val="24"/>
          <w:szCs w:val="24"/>
        </w:rPr>
        <w:t xml:space="preserve">Talking to </w:t>
      </w:r>
      <w:r w:rsidRPr="00655B19">
        <w:rPr>
          <w:rFonts w:asciiTheme="minorHAnsi" w:hAnsiTheme="minorHAnsi" w:cstheme="minorHAnsi"/>
          <w:sz w:val="24"/>
          <w:szCs w:val="24"/>
        </w:rPr>
        <w:t>different people was fun.  I (</w:t>
      </w:r>
      <w:r w:rsidR="00963AD2">
        <w:rPr>
          <w:rFonts w:asciiTheme="minorHAnsi" w:hAnsiTheme="minorHAnsi" w:cstheme="minorHAnsi"/>
          <w:sz w:val="24"/>
          <w:szCs w:val="24"/>
        </w:rPr>
        <w:t>7</w:t>
      </w:r>
      <w:r w:rsidRPr="00655B19">
        <w:rPr>
          <w:rFonts w:asciiTheme="minorHAnsi" w:hAnsiTheme="minorHAnsi" w:cstheme="minorHAnsi"/>
          <w:sz w:val="24"/>
          <w:szCs w:val="24"/>
        </w:rPr>
        <w:t>)</w:t>
      </w: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(meet)  an  Italian boy,  Marco.  At the  weekends, he</w:t>
      </w:r>
      <w:r w:rsidR="00963AD2">
        <w:rPr>
          <w:rFonts w:asciiTheme="minorHAnsi" w:hAnsiTheme="minorHAnsi" w:cstheme="minorHAnsi"/>
          <w:sz w:val="24"/>
          <w:szCs w:val="24"/>
        </w:rPr>
        <w:t xml:space="preserve"> (</w:t>
      </w:r>
      <w:r w:rsidR="00A86EA3">
        <w:rPr>
          <w:rFonts w:asciiTheme="minorHAnsi" w:hAnsiTheme="minorHAnsi" w:cstheme="minorHAnsi"/>
          <w:sz w:val="24"/>
          <w:szCs w:val="24"/>
        </w:rPr>
        <w:t>8</w:t>
      </w:r>
      <w:r w:rsidRPr="00655B19">
        <w:rPr>
          <w:rFonts w:asciiTheme="minorHAnsi" w:hAnsiTheme="minorHAnsi" w:cstheme="minorHAnsi"/>
          <w:sz w:val="24"/>
          <w:szCs w:val="24"/>
        </w:rPr>
        <w:t>)</w:t>
      </w:r>
      <w:r w:rsidR="00963AD2">
        <w:rPr>
          <w:rFonts w:asciiTheme="minorHAnsi" w:hAnsiTheme="minorHAnsi" w:cstheme="minorHAnsi"/>
          <w:sz w:val="24"/>
          <w:szCs w:val="24"/>
        </w:rPr>
        <w:t>________</w:t>
      </w:r>
      <w:r w:rsidRPr="00655B19">
        <w:rPr>
          <w:rFonts w:asciiTheme="minorHAnsi" w:hAnsiTheme="minorHAnsi" w:cstheme="minorHAnsi"/>
          <w:sz w:val="24"/>
          <w:szCs w:val="24"/>
        </w:rPr>
        <w:t xml:space="preserve">(teach)   Italian to both  young and   adult  learners. Because  I  </w:t>
      </w:r>
      <w:r w:rsidR="00963AD2">
        <w:rPr>
          <w:rFonts w:asciiTheme="minorHAnsi" w:hAnsiTheme="minorHAnsi" w:cstheme="minorHAnsi"/>
          <w:sz w:val="24"/>
          <w:szCs w:val="24"/>
        </w:rPr>
        <w:t>am</w:t>
      </w:r>
      <w:r w:rsidRPr="00655B19">
        <w:rPr>
          <w:rFonts w:asciiTheme="minorHAnsi" w:hAnsiTheme="minorHAnsi" w:cstheme="minorHAnsi"/>
          <w:sz w:val="24"/>
          <w:szCs w:val="24"/>
        </w:rPr>
        <w:t xml:space="preserve">  an  English  teacher,  we  </w:t>
      </w:r>
      <w:r w:rsidR="00963AD2">
        <w:rPr>
          <w:rFonts w:asciiTheme="minorHAnsi" w:hAnsiTheme="minorHAnsi" w:cstheme="minorHAnsi"/>
          <w:sz w:val="24"/>
          <w:szCs w:val="24"/>
        </w:rPr>
        <w:t>(</w:t>
      </w:r>
      <w:r w:rsidR="00963AD2" w:rsidRPr="00655B19">
        <w:rPr>
          <w:rFonts w:asciiTheme="minorHAnsi" w:hAnsiTheme="minorHAnsi" w:cstheme="minorHAnsi"/>
          <w:sz w:val="24"/>
          <w:szCs w:val="24"/>
        </w:rPr>
        <w:t>9)</w:t>
      </w:r>
      <w:r w:rsidR="00963AD2">
        <w:rPr>
          <w:rFonts w:asciiTheme="minorHAnsi" w:hAnsiTheme="minorHAnsi" w:cstheme="minorHAnsi"/>
          <w:sz w:val="24"/>
          <w:szCs w:val="24"/>
        </w:rPr>
        <w:t>________</w:t>
      </w:r>
      <w:r w:rsidR="00A86EA3">
        <w:rPr>
          <w:rFonts w:asciiTheme="minorHAnsi" w:hAnsiTheme="minorHAnsi" w:cstheme="minorHAnsi"/>
          <w:sz w:val="24"/>
          <w:szCs w:val="24"/>
        </w:rPr>
        <w:t xml:space="preserve"> (have) </w:t>
      </w:r>
      <w:r w:rsidRPr="00655B19">
        <w:rPr>
          <w:rFonts w:asciiTheme="minorHAnsi" w:hAnsiTheme="minorHAnsi" w:cstheme="minorHAnsi"/>
          <w:sz w:val="24"/>
          <w:szCs w:val="24"/>
        </w:rPr>
        <w:t>a  lot  of   things  in common. By the way, he is very handsome!</w:t>
      </w:r>
    </w:p>
    <w:p w14:paraId="6185F75B" w14:textId="77777777" w:rsidR="00C15EFF" w:rsidRPr="00655B19" w:rsidRDefault="00C15EFF" w:rsidP="00A86EA3">
      <w:pPr>
        <w:spacing w:before="7" w:line="240" w:lineRule="exact"/>
        <w:ind w:right="120"/>
        <w:rPr>
          <w:rFonts w:asciiTheme="minorHAnsi" w:hAnsiTheme="minorHAnsi" w:cstheme="minorHAnsi"/>
          <w:sz w:val="24"/>
          <w:szCs w:val="24"/>
        </w:rPr>
      </w:pPr>
    </w:p>
    <w:p w14:paraId="290D32B2" w14:textId="3794A161" w:rsidR="00C15EFF" w:rsidRPr="00655B19" w:rsidRDefault="00655B19" w:rsidP="00A86EA3">
      <w:pPr>
        <w:spacing w:line="312" w:lineRule="auto"/>
        <w:ind w:left="560" w:right="120"/>
        <w:rPr>
          <w:rFonts w:asciiTheme="minorHAnsi" w:hAnsiTheme="minorHAnsi" w:cstheme="minorHAnsi"/>
          <w:sz w:val="24"/>
          <w:szCs w:val="24"/>
        </w:rPr>
      </w:pPr>
      <w:r w:rsidRPr="00655B19">
        <w:rPr>
          <w:rFonts w:asciiTheme="minorHAnsi" w:hAnsiTheme="minorHAnsi" w:cstheme="minorHAnsi"/>
          <w:sz w:val="24"/>
          <w:szCs w:val="24"/>
        </w:rPr>
        <w:t>In my first week here, I was very unhappy because    I (1</w:t>
      </w:r>
      <w:r w:rsidR="00A86EA3">
        <w:rPr>
          <w:rFonts w:asciiTheme="minorHAnsi" w:hAnsiTheme="minorHAnsi" w:cstheme="minorHAnsi"/>
          <w:sz w:val="24"/>
          <w:szCs w:val="24"/>
        </w:rPr>
        <w:t>0</w:t>
      </w:r>
      <w:r w:rsidRPr="00655B19">
        <w:rPr>
          <w:rFonts w:asciiTheme="minorHAnsi" w:hAnsiTheme="minorHAnsi" w:cstheme="minorHAnsi"/>
          <w:sz w:val="24"/>
          <w:szCs w:val="24"/>
        </w:rPr>
        <w:t>)</w:t>
      </w:r>
      <w:r w:rsidRPr="00655B19">
        <w:rPr>
          <w:rFonts w:asciiTheme="minorHAnsi" w:hAnsiTheme="minorHAnsi" w:cstheme="minorHAnsi"/>
          <w:sz w:val="24"/>
          <w:szCs w:val="24"/>
          <w:u w:val="single" w:color="000000"/>
        </w:rPr>
        <w:t xml:space="preserve">                                         </w:t>
      </w:r>
      <w:r w:rsidR="00A86EA3">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 xml:space="preserve">(have)  a  job. </w:t>
      </w:r>
      <w:r w:rsidR="001E5D62">
        <w:rPr>
          <w:rFonts w:asciiTheme="minorHAnsi" w:hAnsiTheme="minorHAnsi" w:cstheme="minorHAnsi"/>
          <w:sz w:val="24"/>
          <w:szCs w:val="24"/>
        </w:rPr>
        <w:t xml:space="preserve">While I </w:t>
      </w:r>
      <w:r w:rsidR="001E5D62" w:rsidRPr="00655B19">
        <w:rPr>
          <w:rFonts w:asciiTheme="minorHAnsi" w:hAnsiTheme="minorHAnsi" w:cstheme="minorHAnsi"/>
          <w:position w:val="-1"/>
          <w:sz w:val="24"/>
          <w:szCs w:val="24"/>
        </w:rPr>
        <w:t>(1</w:t>
      </w:r>
      <w:r w:rsidR="001E5D62">
        <w:rPr>
          <w:rFonts w:asciiTheme="minorHAnsi" w:hAnsiTheme="minorHAnsi" w:cstheme="minorHAnsi"/>
          <w:position w:val="-1"/>
          <w:sz w:val="24"/>
          <w:szCs w:val="24"/>
        </w:rPr>
        <w:t>1</w:t>
      </w:r>
      <w:r w:rsidR="001E5D62" w:rsidRPr="00655B19">
        <w:rPr>
          <w:rFonts w:asciiTheme="minorHAnsi" w:hAnsiTheme="minorHAnsi" w:cstheme="minorHAnsi"/>
          <w:position w:val="-1"/>
          <w:sz w:val="24"/>
          <w:szCs w:val="24"/>
        </w:rPr>
        <w:t>)</w:t>
      </w:r>
      <w:r w:rsidR="001E5D62" w:rsidRPr="00655B19">
        <w:rPr>
          <w:rFonts w:asciiTheme="minorHAnsi" w:hAnsiTheme="minorHAnsi" w:cstheme="minorHAnsi"/>
          <w:position w:val="-1"/>
          <w:sz w:val="24"/>
          <w:szCs w:val="24"/>
          <w:u w:val="single" w:color="000000"/>
        </w:rPr>
        <w:t xml:space="preserve">                                         </w:t>
      </w:r>
      <w:r w:rsidR="001E5D62" w:rsidRPr="00655B19">
        <w:rPr>
          <w:rFonts w:asciiTheme="minorHAnsi" w:hAnsiTheme="minorHAnsi" w:cstheme="minorHAnsi"/>
          <w:position w:val="-1"/>
          <w:sz w:val="24"/>
          <w:szCs w:val="24"/>
        </w:rPr>
        <w:t>(</w:t>
      </w:r>
      <w:r w:rsidR="001E5D62">
        <w:rPr>
          <w:rFonts w:asciiTheme="minorHAnsi" w:hAnsiTheme="minorHAnsi" w:cstheme="minorHAnsi"/>
          <w:position w:val="-1"/>
          <w:sz w:val="24"/>
          <w:szCs w:val="24"/>
        </w:rPr>
        <w:t>look</w:t>
      </w:r>
      <w:r w:rsidR="001E5D62" w:rsidRPr="00655B19">
        <w:rPr>
          <w:rFonts w:asciiTheme="minorHAnsi" w:hAnsiTheme="minorHAnsi" w:cstheme="minorHAnsi"/>
          <w:position w:val="-1"/>
          <w:sz w:val="24"/>
          <w:szCs w:val="24"/>
        </w:rPr>
        <w:t>)</w:t>
      </w:r>
      <w:r w:rsidR="001E5D62">
        <w:rPr>
          <w:rFonts w:asciiTheme="minorHAnsi" w:hAnsiTheme="minorHAnsi" w:cstheme="minorHAnsi"/>
          <w:position w:val="-1"/>
          <w:sz w:val="24"/>
          <w:szCs w:val="24"/>
        </w:rPr>
        <w:t xml:space="preserve"> for one</w:t>
      </w:r>
      <w:r w:rsidRPr="00655B19">
        <w:rPr>
          <w:rFonts w:asciiTheme="minorHAnsi" w:hAnsiTheme="minorHAnsi" w:cstheme="minorHAnsi"/>
          <w:sz w:val="24"/>
          <w:szCs w:val="24"/>
        </w:rPr>
        <w:t>, I saw an advertisement in the local newspaper. They wanted me to start immediately, so I did. I’m very happy now, and I am not</w:t>
      </w:r>
      <w:r w:rsidR="00A86EA3">
        <w:rPr>
          <w:rFonts w:asciiTheme="minorHAnsi" w:hAnsiTheme="minorHAnsi" w:cstheme="minorHAnsi"/>
          <w:sz w:val="24"/>
          <w:szCs w:val="24"/>
        </w:rPr>
        <w:t xml:space="preserve"> </w:t>
      </w:r>
      <w:r w:rsidRPr="00655B19">
        <w:rPr>
          <w:rFonts w:asciiTheme="minorHAnsi" w:hAnsiTheme="minorHAnsi" w:cstheme="minorHAnsi"/>
          <w:position w:val="-1"/>
          <w:sz w:val="24"/>
          <w:szCs w:val="24"/>
        </w:rPr>
        <w:t>planning (1</w:t>
      </w:r>
      <w:r w:rsidR="001E5D62">
        <w:rPr>
          <w:rFonts w:asciiTheme="minorHAnsi" w:hAnsiTheme="minorHAnsi" w:cstheme="minorHAnsi"/>
          <w:position w:val="-1"/>
          <w:sz w:val="24"/>
          <w:szCs w:val="24"/>
        </w:rPr>
        <w:t>2</w:t>
      </w:r>
      <w:r w:rsidRPr="00655B19">
        <w:rPr>
          <w:rFonts w:asciiTheme="minorHAnsi" w:hAnsiTheme="minorHAnsi" w:cstheme="minorHAnsi"/>
          <w:position w:val="-1"/>
          <w:sz w:val="24"/>
          <w:szCs w:val="24"/>
        </w:rPr>
        <w:t>)</w:t>
      </w:r>
      <w:r w:rsidRPr="00655B19">
        <w:rPr>
          <w:rFonts w:asciiTheme="minorHAnsi" w:hAnsiTheme="minorHAnsi" w:cstheme="minorHAnsi"/>
          <w:position w:val="-1"/>
          <w:sz w:val="24"/>
          <w:szCs w:val="24"/>
          <w:u w:val="single" w:color="000000"/>
        </w:rPr>
        <w:t xml:space="preserve">                        </w:t>
      </w:r>
      <w:r w:rsidRPr="00655B19">
        <w:rPr>
          <w:rFonts w:asciiTheme="minorHAnsi" w:hAnsiTheme="minorHAnsi" w:cstheme="minorHAnsi"/>
          <w:position w:val="-1"/>
          <w:sz w:val="24"/>
          <w:szCs w:val="24"/>
        </w:rPr>
        <w:t>(change) careers in the future.</w:t>
      </w:r>
    </w:p>
    <w:p w14:paraId="7A5EAAA8" w14:textId="77777777" w:rsidR="00C15EFF" w:rsidRPr="00655B19" w:rsidRDefault="00C15EFF" w:rsidP="00A86EA3">
      <w:pPr>
        <w:spacing w:before="2" w:line="100" w:lineRule="exact"/>
        <w:ind w:right="120"/>
        <w:rPr>
          <w:rFonts w:asciiTheme="minorHAnsi" w:hAnsiTheme="minorHAnsi" w:cstheme="minorHAnsi"/>
          <w:sz w:val="10"/>
          <w:szCs w:val="10"/>
        </w:rPr>
      </w:pPr>
    </w:p>
    <w:p w14:paraId="1CC5E0A0" w14:textId="77777777" w:rsidR="00C15EFF" w:rsidRPr="00655B19" w:rsidRDefault="00C15EFF" w:rsidP="00A86EA3">
      <w:pPr>
        <w:spacing w:line="200" w:lineRule="exact"/>
        <w:ind w:right="120"/>
        <w:rPr>
          <w:rFonts w:asciiTheme="minorHAnsi" w:hAnsiTheme="minorHAnsi" w:cstheme="minorHAnsi"/>
        </w:rPr>
      </w:pPr>
    </w:p>
    <w:p w14:paraId="6E471BAF" w14:textId="02D9AA37" w:rsidR="00C15EFF" w:rsidRPr="00655B19" w:rsidRDefault="00655B19" w:rsidP="00A86EA3">
      <w:pPr>
        <w:spacing w:before="29"/>
        <w:ind w:left="560" w:right="120"/>
        <w:rPr>
          <w:rFonts w:asciiTheme="minorHAnsi" w:hAnsiTheme="minorHAnsi" w:cstheme="minorHAnsi"/>
          <w:sz w:val="24"/>
          <w:szCs w:val="24"/>
        </w:rPr>
      </w:pPr>
      <w:r w:rsidRPr="00655B19">
        <w:rPr>
          <w:rFonts w:asciiTheme="minorHAnsi" w:hAnsiTheme="minorHAnsi" w:cstheme="minorHAnsi"/>
          <w:sz w:val="24"/>
          <w:szCs w:val="24"/>
        </w:rPr>
        <w:t>Next week, we have a national holiday here. Mirabel and I (1</w:t>
      </w:r>
      <w:r w:rsidR="001E5D62">
        <w:rPr>
          <w:rFonts w:asciiTheme="minorHAnsi" w:hAnsiTheme="minorHAnsi" w:cstheme="minorHAnsi"/>
          <w:sz w:val="24"/>
          <w:szCs w:val="24"/>
        </w:rPr>
        <w:t>3</w:t>
      </w:r>
      <w:r w:rsidRPr="00655B19">
        <w:rPr>
          <w:rFonts w:asciiTheme="minorHAnsi" w:hAnsiTheme="minorHAnsi" w:cstheme="minorHAnsi"/>
          <w:sz w:val="24"/>
          <w:szCs w:val="24"/>
        </w:rPr>
        <w:t>)</w:t>
      </w: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(visit) the</w:t>
      </w:r>
    </w:p>
    <w:p w14:paraId="38FE064E" w14:textId="77777777" w:rsidR="00C15EFF" w:rsidRPr="00655B19" w:rsidRDefault="00655B19" w:rsidP="00A86EA3">
      <w:pPr>
        <w:spacing w:before="84"/>
        <w:ind w:left="560" w:right="120"/>
        <w:rPr>
          <w:rFonts w:asciiTheme="minorHAnsi" w:hAnsiTheme="minorHAnsi" w:cstheme="minorHAnsi"/>
          <w:sz w:val="24"/>
          <w:szCs w:val="24"/>
        </w:rPr>
      </w:pPr>
      <w:r w:rsidRPr="00655B19">
        <w:rPr>
          <w:rFonts w:asciiTheme="minorHAnsi" w:hAnsiTheme="minorHAnsi" w:cstheme="minorHAnsi"/>
          <w:sz w:val="24"/>
          <w:szCs w:val="24"/>
        </w:rPr>
        <w:t>historical   King’s   Castle   in   Limerick   with   our   friends.   I   am    really   looking   forward   to</w:t>
      </w:r>
    </w:p>
    <w:p w14:paraId="0444B063" w14:textId="55388689" w:rsidR="00C15EFF" w:rsidRPr="00655B19" w:rsidRDefault="00655B19" w:rsidP="00A86EA3">
      <w:pPr>
        <w:spacing w:before="87" w:line="260" w:lineRule="exact"/>
        <w:ind w:left="560" w:right="120"/>
        <w:rPr>
          <w:rFonts w:asciiTheme="minorHAnsi" w:hAnsiTheme="minorHAnsi" w:cstheme="minorHAnsi"/>
          <w:sz w:val="24"/>
          <w:szCs w:val="24"/>
        </w:rPr>
      </w:pPr>
      <w:r w:rsidRPr="00655B19">
        <w:rPr>
          <w:rFonts w:asciiTheme="minorHAnsi" w:hAnsiTheme="minorHAnsi" w:cstheme="minorHAnsi"/>
          <w:position w:val="-1"/>
          <w:sz w:val="24"/>
          <w:szCs w:val="24"/>
        </w:rPr>
        <w:t>(</w:t>
      </w:r>
      <w:r w:rsidR="001E5D62">
        <w:rPr>
          <w:rFonts w:asciiTheme="minorHAnsi" w:hAnsiTheme="minorHAnsi" w:cstheme="minorHAnsi"/>
          <w:position w:val="-1"/>
          <w:sz w:val="24"/>
          <w:szCs w:val="24"/>
        </w:rPr>
        <w:t>14</w:t>
      </w:r>
      <w:r w:rsidRPr="00655B19">
        <w:rPr>
          <w:rFonts w:asciiTheme="minorHAnsi" w:hAnsiTheme="minorHAnsi" w:cstheme="minorHAnsi"/>
          <w:position w:val="-1"/>
          <w:sz w:val="24"/>
          <w:szCs w:val="24"/>
        </w:rPr>
        <w:t>)</w:t>
      </w:r>
      <w:r w:rsidRPr="00655B19">
        <w:rPr>
          <w:rFonts w:asciiTheme="minorHAnsi" w:hAnsiTheme="minorHAnsi" w:cstheme="minorHAnsi"/>
          <w:position w:val="-1"/>
          <w:sz w:val="24"/>
          <w:szCs w:val="24"/>
          <w:u w:val="single" w:color="000000"/>
        </w:rPr>
        <w:t xml:space="preserve">                                         </w:t>
      </w:r>
      <w:r w:rsidRPr="00655B19">
        <w:rPr>
          <w:rFonts w:asciiTheme="minorHAnsi" w:hAnsiTheme="minorHAnsi" w:cstheme="minorHAnsi"/>
          <w:position w:val="-1"/>
          <w:sz w:val="24"/>
          <w:szCs w:val="24"/>
        </w:rPr>
        <w:t>(see) this famous castle.</w:t>
      </w:r>
    </w:p>
    <w:p w14:paraId="5A2F7578" w14:textId="77777777" w:rsidR="00C15EFF" w:rsidRPr="00655B19" w:rsidRDefault="00C15EFF" w:rsidP="00A86EA3">
      <w:pPr>
        <w:spacing w:line="300" w:lineRule="exact"/>
        <w:ind w:right="120"/>
        <w:rPr>
          <w:rFonts w:asciiTheme="minorHAnsi" w:hAnsiTheme="minorHAnsi" w:cstheme="minorHAnsi"/>
          <w:sz w:val="30"/>
          <w:szCs w:val="30"/>
        </w:rPr>
      </w:pPr>
    </w:p>
    <w:p w14:paraId="7F34B823" w14:textId="5119193E" w:rsidR="00A86EA3" w:rsidRDefault="00655B19" w:rsidP="00A86EA3">
      <w:pPr>
        <w:spacing w:before="29" w:line="250" w:lineRule="auto"/>
        <w:ind w:left="564" w:right="-390" w:hanging="5"/>
        <w:rPr>
          <w:rFonts w:asciiTheme="minorHAnsi" w:hAnsiTheme="minorHAnsi" w:cstheme="minorHAnsi"/>
          <w:sz w:val="24"/>
          <w:szCs w:val="24"/>
        </w:rPr>
      </w:pPr>
      <w:r w:rsidRPr="00655B19">
        <w:rPr>
          <w:rFonts w:asciiTheme="minorHAnsi" w:hAnsiTheme="minorHAnsi" w:cstheme="minorHAnsi"/>
          <w:sz w:val="24"/>
          <w:szCs w:val="24"/>
        </w:rPr>
        <w:t xml:space="preserve">I should </w:t>
      </w:r>
      <w:r w:rsidR="00A86EA3" w:rsidRPr="00655B19">
        <w:rPr>
          <w:rFonts w:asciiTheme="minorHAnsi" w:hAnsiTheme="minorHAnsi" w:cstheme="minorHAnsi"/>
          <w:position w:val="-1"/>
          <w:sz w:val="24"/>
          <w:szCs w:val="24"/>
        </w:rPr>
        <w:t>(</w:t>
      </w:r>
      <w:r w:rsidR="001E5D62">
        <w:rPr>
          <w:rFonts w:asciiTheme="minorHAnsi" w:hAnsiTheme="minorHAnsi" w:cstheme="minorHAnsi"/>
          <w:position w:val="-1"/>
          <w:sz w:val="24"/>
          <w:szCs w:val="24"/>
        </w:rPr>
        <w:t>15</w:t>
      </w:r>
      <w:r w:rsidR="00A86EA3" w:rsidRPr="00655B19">
        <w:rPr>
          <w:rFonts w:asciiTheme="minorHAnsi" w:hAnsiTheme="minorHAnsi" w:cstheme="minorHAnsi"/>
          <w:position w:val="-1"/>
          <w:sz w:val="24"/>
          <w:szCs w:val="24"/>
        </w:rPr>
        <w:t>)</w:t>
      </w:r>
      <w:r w:rsidR="00A86EA3" w:rsidRPr="00655B19">
        <w:rPr>
          <w:rFonts w:asciiTheme="minorHAnsi" w:hAnsiTheme="minorHAnsi" w:cstheme="minorHAnsi"/>
          <w:position w:val="-1"/>
          <w:sz w:val="24"/>
          <w:szCs w:val="24"/>
          <w:u w:val="single" w:color="000000"/>
        </w:rPr>
        <w:t xml:space="preserve">                                         </w:t>
      </w:r>
      <w:r w:rsidR="00A86EA3" w:rsidRPr="00655B19">
        <w:rPr>
          <w:rFonts w:asciiTheme="minorHAnsi" w:hAnsiTheme="minorHAnsi" w:cstheme="minorHAnsi"/>
          <w:position w:val="-1"/>
          <w:sz w:val="24"/>
          <w:szCs w:val="24"/>
        </w:rPr>
        <w:t>(</w:t>
      </w:r>
      <w:r w:rsidR="00A86EA3">
        <w:rPr>
          <w:rFonts w:asciiTheme="minorHAnsi" w:hAnsiTheme="minorHAnsi" w:cstheme="minorHAnsi"/>
          <w:position w:val="-1"/>
          <w:sz w:val="24"/>
          <w:szCs w:val="24"/>
        </w:rPr>
        <w:t>go</w:t>
      </w:r>
      <w:r w:rsidR="00A86EA3" w:rsidRPr="00655B19">
        <w:rPr>
          <w:rFonts w:asciiTheme="minorHAnsi" w:hAnsiTheme="minorHAnsi" w:cstheme="minorHAnsi"/>
          <w:position w:val="-1"/>
          <w:sz w:val="24"/>
          <w:szCs w:val="24"/>
        </w:rPr>
        <w:t xml:space="preserve">) </w:t>
      </w:r>
      <w:r w:rsidRPr="00655B19">
        <w:rPr>
          <w:rFonts w:asciiTheme="minorHAnsi" w:hAnsiTheme="minorHAnsi" w:cstheme="minorHAnsi"/>
          <w:sz w:val="24"/>
          <w:szCs w:val="24"/>
        </w:rPr>
        <w:t xml:space="preserve">and help Mirabel in the kitchen now. </w:t>
      </w:r>
      <w:r w:rsidR="00A86EA3">
        <w:rPr>
          <w:rFonts w:asciiTheme="minorHAnsi" w:hAnsiTheme="minorHAnsi" w:cstheme="minorHAnsi"/>
          <w:sz w:val="24"/>
          <w:szCs w:val="24"/>
        </w:rPr>
        <w:t xml:space="preserve">She </w:t>
      </w:r>
      <w:r w:rsidR="00A86EA3" w:rsidRPr="00655B19">
        <w:rPr>
          <w:rFonts w:asciiTheme="minorHAnsi" w:hAnsiTheme="minorHAnsi" w:cstheme="minorHAnsi"/>
          <w:position w:val="-1"/>
          <w:sz w:val="24"/>
          <w:szCs w:val="24"/>
        </w:rPr>
        <w:t>(</w:t>
      </w:r>
      <w:r w:rsidR="00A86EA3">
        <w:rPr>
          <w:rFonts w:asciiTheme="minorHAnsi" w:hAnsiTheme="minorHAnsi" w:cstheme="minorHAnsi"/>
          <w:position w:val="-1"/>
          <w:sz w:val="24"/>
          <w:szCs w:val="24"/>
        </w:rPr>
        <w:t>1</w:t>
      </w:r>
      <w:r w:rsidR="001E5D62">
        <w:rPr>
          <w:rFonts w:asciiTheme="minorHAnsi" w:hAnsiTheme="minorHAnsi" w:cstheme="minorHAnsi"/>
          <w:position w:val="-1"/>
          <w:sz w:val="24"/>
          <w:szCs w:val="24"/>
        </w:rPr>
        <w:t>6</w:t>
      </w:r>
      <w:r w:rsidR="00A86EA3">
        <w:rPr>
          <w:rFonts w:asciiTheme="minorHAnsi" w:hAnsiTheme="minorHAnsi" w:cstheme="minorHAnsi"/>
          <w:position w:val="-1"/>
          <w:sz w:val="24"/>
          <w:szCs w:val="24"/>
        </w:rPr>
        <w:t>)</w:t>
      </w:r>
      <w:r w:rsidR="00A86EA3" w:rsidRPr="00655B19">
        <w:rPr>
          <w:rFonts w:asciiTheme="minorHAnsi" w:hAnsiTheme="minorHAnsi" w:cstheme="minorHAnsi"/>
          <w:position w:val="-1"/>
          <w:sz w:val="24"/>
          <w:szCs w:val="24"/>
          <w:u w:val="single" w:color="000000"/>
        </w:rPr>
        <w:t xml:space="preserve">                  </w:t>
      </w:r>
      <w:r w:rsidR="00A86EA3" w:rsidRPr="00655B19">
        <w:rPr>
          <w:rFonts w:asciiTheme="minorHAnsi" w:hAnsiTheme="minorHAnsi" w:cstheme="minorHAnsi"/>
          <w:position w:val="-1"/>
          <w:sz w:val="24"/>
          <w:szCs w:val="24"/>
        </w:rPr>
        <w:t>(</w:t>
      </w:r>
      <w:r w:rsidR="00A86EA3">
        <w:rPr>
          <w:rFonts w:asciiTheme="minorHAnsi" w:hAnsiTheme="minorHAnsi" w:cstheme="minorHAnsi"/>
          <w:position w:val="-1"/>
          <w:sz w:val="24"/>
          <w:szCs w:val="24"/>
        </w:rPr>
        <w:t>wash</w:t>
      </w:r>
      <w:r w:rsidR="00A86EA3" w:rsidRPr="00655B19">
        <w:rPr>
          <w:rFonts w:asciiTheme="minorHAnsi" w:hAnsiTheme="minorHAnsi" w:cstheme="minorHAnsi"/>
          <w:position w:val="-1"/>
          <w:sz w:val="24"/>
          <w:szCs w:val="24"/>
        </w:rPr>
        <w:t xml:space="preserve">) </w:t>
      </w:r>
      <w:r w:rsidR="00A86EA3">
        <w:rPr>
          <w:rFonts w:asciiTheme="minorHAnsi" w:hAnsiTheme="minorHAnsi" w:cstheme="minorHAnsi"/>
          <w:position w:val="-1"/>
          <w:sz w:val="24"/>
          <w:szCs w:val="24"/>
        </w:rPr>
        <w:t xml:space="preserve">the dishes. </w:t>
      </w:r>
      <w:r w:rsidRPr="00655B19">
        <w:rPr>
          <w:rFonts w:asciiTheme="minorHAnsi" w:hAnsiTheme="minorHAnsi" w:cstheme="minorHAnsi"/>
          <w:sz w:val="24"/>
          <w:szCs w:val="24"/>
        </w:rPr>
        <w:t xml:space="preserve">I expect to hear from you soon. </w:t>
      </w:r>
    </w:p>
    <w:p w14:paraId="36DCEE2D" w14:textId="77777777" w:rsidR="00A86EA3" w:rsidRDefault="00A86EA3" w:rsidP="00A86EA3">
      <w:pPr>
        <w:spacing w:before="29" w:line="250" w:lineRule="auto"/>
        <w:ind w:left="564" w:right="1320" w:hanging="5"/>
        <w:rPr>
          <w:rFonts w:asciiTheme="minorHAnsi" w:hAnsiTheme="minorHAnsi" w:cstheme="minorHAnsi"/>
          <w:sz w:val="24"/>
          <w:szCs w:val="24"/>
        </w:rPr>
      </w:pPr>
    </w:p>
    <w:p w14:paraId="69BA5C93" w14:textId="2489004A" w:rsidR="00C15EFF" w:rsidRPr="00655B19" w:rsidRDefault="00655B19" w:rsidP="00A86EA3">
      <w:pPr>
        <w:spacing w:before="29" w:line="250" w:lineRule="auto"/>
        <w:ind w:left="564" w:right="1320" w:hanging="5"/>
        <w:rPr>
          <w:rFonts w:asciiTheme="minorHAnsi" w:hAnsiTheme="minorHAnsi" w:cstheme="minorHAnsi"/>
          <w:sz w:val="24"/>
          <w:szCs w:val="24"/>
        </w:rPr>
      </w:pPr>
      <w:r w:rsidRPr="00655B19">
        <w:rPr>
          <w:rFonts w:asciiTheme="minorHAnsi" w:hAnsiTheme="minorHAnsi" w:cstheme="minorHAnsi"/>
          <w:sz w:val="24"/>
          <w:szCs w:val="24"/>
        </w:rPr>
        <w:t>Love,</w:t>
      </w:r>
    </w:p>
    <w:p w14:paraId="2D7E6765" w14:textId="77777777" w:rsidR="00C15EFF" w:rsidRPr="00655B19" w:rsidRDefault="00655B19">
      <w:pPr>
        <w:spacing w:line="260" w:lineRule="exact"/>
        <w:ind w:left="564"/>
        <w:rPr>
          <w:rFonts w:asciiTheme="minorHAnsi" w:hAnsiTheme="minorHAnsi" w:cstheme="minorHAnsi"/>
          <w:sz w:val="24"/>
          <w:szCs w:val="24"/>
        </w:rPr>
        <w:sectPr w:rsidR="00C15EFF" w:rsidRPr="00655B19">
          <w:pgSz w:w="11900" w:h="16860"/>
          <w:pgMar w:top="1340" w:right="740" w:bottom="280" w:left="1020" w:header="720" w:footer="720" w:gutter="0"/>
          <w:cols w:space="720"/>
        </w:sectPr>
      </w:pPr>
      <w:r w:rsidRPr="00655B19">
        <w:rPr>
          <w:rFonts w:asciiTheme="minorHAnsi" w:hAnsiTheme="minorHAnsi" w:cstheme="minorHAnsi"/>
          <w:sz w:val="24"/>
          <w:szCs w:val="24"/>
        </w:rPr>
        <w:t>Mika</w:t>
      </w:r>
    </w:p>
    <w:p w14:paraId="6551480F" w14:textId="77777777" w:rsidR="00C15EFF" w:rsidRPr="00655B19" w:rsidRDefault="00655B19">
      <w:pPr>
        <w:spacing w:before="63" w:line="718" w:lineRule="auto"/>
        <w:ind w:left="2862" w:right="1286" w:hanging="2749"/>
        <w:rPr>
          <w:rFonts w:asciiTheme="minorHAnsi" w:hAnsiTheme="minorHAnsi" w:cstheme="minorHAnsi"/>
          <w:sz w:val="24"/>
          <w:szCs w:val="24"/>
        </w:rPr>
      </w:pPr>
      <w:r w:rsidRPr="00655B19">
        <w:rPr>
          <w:rFonts w:asciiTheme="minorHAnsi" w:hAnsiTheme="minorHAnsi" w:cstheme="minorHAnsi"/>
          <w:b/>
          <w:w w:val="97"/>
          <w:sz w:val="24"/>
          <w:szCs w:val="24"/>
        </w:rPr>
        <w:lastRenderedPageBreak/>
        <w:t>B.</w:t>
      </w:r>
      <w:r w:rsidRPr="00655B19">
        <w:rPr>
          <w:rFonts w:asciiTheme="minorHAnsi" w:hAnsiTheme="minorHAnsi" w:cstheme="minorHAnsi"/>
          <w:b/>
          <w:sz w:val="24"/>
          <w:szCs w:val="24"/>
        </w:rPr>
        <w:t xml:space="preserve">  Read the text and fill in each blank with ONE WORD ONLY. (1 pt. each; 10 pts.) JOHN LENNON AND THE BEATLES</w:t>
      </w:r>
    </w:p>
    <w:p w14:paraId="7A465464" w14:textId="77777777" w:rsidR="00C15EFF" w:rsidRPr="00655B19" w:rsidRDefault="00C15EFF">
      <w:pPr>
        <w:spacing w:before="5" w:line="120" w:lineRule="exact"/>
        <w:rPr>
          <w:rFonts w:asciiTheme="minorHAnsi" w:hAnsiTheme="minorHAnsi" w:cstheme="minorHAnsi"/>
          <w:sz w:val="12"/>
          <w:szCs w:val="12"/>
        </w:rPr>
      </w:pPr>
    </w:p>
    <w:p w14:paraId="77208493" w14:textId="77777777" w:rsidR="00C15EFF" w:rsidRPr="00655B19" w:rsidRDefault="00C15EFF">
      <w:pPr>
        <w:spacing w:line="200" w:lineRule="exact"/>
        <w:rPr>
          <w:rFonts w:asciiTheme="minorHAnsi" w:hAnsiTheme="minorHAnsi" w:cstheme="minorHAnsi"/>
        </w:rPr>
      </w:pPr>
    </w:p>
    <w:p w14:paraId="358AEC2C" w14:textId="0471A004" w:rsidR="00C15EFF" w:rsidRPr="00655B19" w:rsidRDefault="00655B19" w:rsidP="00673DEB">
      <w:pPr>
        <w:tabs>
          <w:tab w:val="left" w:pos="7290"/>
        </w:tabs>
        <w:spacing w:line="312" w:lineRule="auto"/>
        <w:ind w:left="473" w:right="40"/>
        <w:jc w:val="both"/>
        <w:rPr>
          <w:rFonts w:asciiTheme="minorHAnsi" w:hAnsiTheme="minorHAnsi" w:cstheme="minorHAnsi"/>
          <w:sz w:val="24"/>
          <w:szCs w:val="24"/>
        </w:rPr>
      </w:pPr>
      <w:r w:rsidRPr="00655B19">
        <w:rPr>
          <w:rFonts w:asciiTheme="minorHAnsi" w:hAnsiTheme="minorHAnsi" w:cstheme="minorHAnsi"/>
          <w:sz w:val="24"/>
          <w:szCs w:val="24"/>
        </w:rPr>
        <w:t>John Lennon was a famous English musician, singer and songwriter. He was a member of the Beatles, one of the most famous bands in the history of music. He wrote many songs, and he also sang very well.</w:t>
      </w:r>
    </w:p>
    <w:p w14:paraId="2D9315B3" w14:textId="77777777" w:rsidR="00C15EFF" w:rsidRPr="00655B19" w:rsidRDefault="00C15EFF" w:rsidP="00673DEB">
      <w:pPr>
        <w:spacing w:before="7" w:line="240" w:lineRule="exact"/>
        <w:ind w:right="40"/>
        <w:rPr>
          <w:rFonts w:asciiTheme="minorHAnsi" w:hAnsiTheme="minorHAnsi" w:cstheme="minorHAnsi"/>
          <w:sz w:val="24"/>
          <w:szCs w:val="24"/>
        </w:rPr>
      </w:pPr>
    </w:p>
    <w:p w14:paraId="38C61782" w14:textId="493C67DB" w:rsidR="00C15EFF" w:rsidRPr="00655B19" w:rsidRDefault="00655B19" w:rsidP="00673DEB">
      <w:pPr>
        <w:ind w:left="473" w:right="40"/>
        <w:jc w:val="both"/>
        <w:rPr>
          <w:rFonts w:asciiTheme="minorHAnsi" w:hAnsiTheme="minorHAnsi" w:cstheme="minorHAnsi"/>
          <w:sz w:val="24"/>
          <w:szCs w:val="24"/>
        </w:rPr>
      </w:pPr>
      <w:r w:rsidRPr="00655B19">
        <w:rPr>
          <w:rFonts w:asciiTheme="minorHAnsi" w:hAnsiTheme="minorHAnsi" w:cstheme="minorHAnsi"/>
          <w:sz w:val="24"/>
          <w:szCs w:val="24"/>
        </w:rPr>
        <w:t>John</w:t>
      </w:r>
      <w:r w:rsidR="00673DEB">
        <w:rPr>
          <w:rFonts w:asciiTheme="minorHAnsi" w:hAnsiTheme="minorHAnsi" w:cstheme="minorHAnsi"/>
          <w:sz w:val="24"/>
          <w:szCs w:val="24"/>
        </w:rPr>
        <w:t xml:space="preserve"> </w:t>
      </w:r>
      <w:r w:rsidRPr="00655B19">
        <w:rPr>
          <w:rFonts w:asciiTheme="minorHAnsi" w:hAnsiTheme="minorHAnsi" w:cstheme="minorHAnsi"/>
          <w:sz w:val="24"/>
          <w:szCs w:val="24"/>
        </w:rPr>
        <w:t>Lennon was born in 1940 in Liverpool, England.  His parents</w:t>
      </w:r>
      <w:r w:rsidR="00673DEB">
        <w:rPr>
          <w:rFonts w:asciiTheme="minorHAnsi" w:hAnsiTheme="minorHAnsi" w:cstheme="minorHAnsi"/>
          <w:sz w:val="24"/>
          <w:szCs w:val="24"/>
        </w:rPr>
        <w:t xml:space="preserve"> </w:t>
      </w:r>
      <w:r w:rsidRPr="00655B19">
        <w:rPr>
          <w:rFonts w:asciiTheme="minorHAnsi" w:hAnsiTheme="minorHAnsi" w:cstheme="minorHAnsi"/>
          <w:w w:val="97"/>
          <w:sz w:val="24"/>
          <w:szCs w:val="24"/>
        </w:rPr>
        <w:t>(1)</w:t>
      </w:r>
      <w:r w:rsidRPr="00655B19">
        <w:rPr>
          <w:rFonts w:asciiTheme="minorHAnsi" w:hAnsiTheme="minorHAnsi" w:cstheme="minorHAnsi"/>
          <w:w w:val="97"/>
          <w:sz w:val="24"/>
          <w:szCs w:val="24"/>
          <w:u w:val="single" w:color="000000"/>
        </w:rPr>
        <w:t xml:space="preserve"> </w:t>
      </w: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financial problems, and they couldn’t take care of him. They sent John to live with his aunt. His aunt was interested (2)</w:t>
      </w: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music, and she gave John music</w:t>
      </w:r>
      <w:r w:rsidR="00673DEB">
        <w:rPr>
          <w:rFonts w:asciiTheme="minorHAnsi" w:hAnsiTheme="minorHAnsi" w:cstheme="minorHAnsi"/>
          <w:sz w:val="24"/>
          <w:szCs w:val="24"/>
        </w:rPr>
        <w:t xml:space="preserve"> </w:t>
      </w:r>
      <w:r w:rsidRPr="00655B19">
        <w:rPr>
          <w:rFonts w:asciiTheme="minorHAnsi" w:hAnsiTheme="minorHAnsi" w:cstheme="minorHAnsi"/>
          <w:position w:val="-1"/>
          <w:sz w:val="24"/>
          <w:szCs w:val="24"/>
        </w:rPr>
        <w:t>lessons.</w:t>
      </w:r>
    </w:p>
    <w:p w14:paraId="22809804" w14:textId="77777777" w:rsidR="00C15EFF" w:rsidRPr="00655B19" w:rsidRDefault="00C15EFF" w:rsidP="00673DEB">
      <w:pPr>
        <w:tabs>
          <w:tab w:val="left" w:pos="7457"/>
        </w:tabs>
        <w:spacing w:before="2" w:line="100" w:lineRule="exact"/>
        <w:rPr>
          <w:rFonts w:asciiTheme="minorHAnsi" w:hAnsiTheme="minorHAnsi" w:cstheme="minorHAnsi"/>
          <w:sz w:val="10"/>
          <w:szCs w:val="10"/>
        </w:rPr>
      </w:pPr>
    </w:p>
    <w:p w14:paraId="3A54975D" w14:textId="77777777" w:rsidR="00C15EFF" w:rsidRPr="00655B19" w:rsidRDefault="00C15EFF" w:rsidP="00673DEB">
      <w:pPr>
        <w:tabs>
          <w:tab w:val="left" w:pos="7457"/>
        </w:tabs>
        <w:spacing w:line="200" w:lineRule="exact"/>
        <w:rPr>
          <w:rFonts w:asciiTheme="minorHAnsi" w:hAnsiTheme="minorHAnsi" w:cstheme="minorHAnsi"/>
        </w:rPr>
        <w:sectPr w:rsidR="00C15EFF" w:rsidRPr="00655B19">
          <w:pgSz w:w="11900" w:h="16860"/>
          <w:pgMar w:top="1140" w:right="760" w:bottom="280" w:left="1020" w:header="720" w:footer="720" w:gutter="0"/>
          <w:cols w:space="720"/>
        </w:sectPr>
      </w:pPr>
    </w:p>
    <w:p w14:paraId="5A3F9051" w14:textId="77777777" w:rsidR="00C15EFF" w:rsidRPr="00655B19" w:rsidRDefault="00655B19" w:rsidP="00673DEB">
      <w:pPr>
        <w:tabs>
          <w:tab w:val="left" w:pos="2480"/>
          <w:tab w:val="left" w:pos="7457"/>
        </w:tabs>
        <w:spacing w:before="29"/>
        <w:ind w:left="473" w:right="-56"/>
        <w:rPr>
          <w:rFonts w:asciiTheme="minorHAnsi" w:hAnsiTheme="minorHAnsi" w:cstheme="minorHAnsi"/>
          <w:sz w:val="24"/>
          <w:szCs w:val="24"/>
        </w:rPr>
      </w:pPr>
      <w:r w:rsidRPr="00655B19">
        <w:rPr>
          <w:rFonts w:asciiTheme="minorHAnsi" w:hAnsiTheme="minorHAnsi" w:cstheme="minorHAnsi"/>
          <w:sz w:val="24"/>
          <w:szCs w:val="24"/>
        </w:rPr>
        <w:t>(3)</w:t>
      </w: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u w:val="single" w:color="000000"/>
        </w:rPr>
        <w:tab/>
      </w:r>
    </w:p>
    <w:p w14:paraId="539062D8" w14:textId="77777777" w:rsidR="00C15EFF" w:rsidRPr="00655B19" w:rsidRDefault="00655B19" w:rsidP="00673DEB">
      <w:pPr>
        <w:tabs>
          <w:tab w:val="left" w:pos="2480"/>
          <w:tab w:val="left" w:pos="7457"/>
        </w:tabs>
        <w:spacing w:before="81" w:line="260" w:lineRule="exact"/>
        <w:ind w:left="473" w:right="-56"/>
        <w:rPr>
          <w:rFonts w:asciiTheme="minorHAnsi" w:hAnsiTheme="minorHAnsi" w:cstheme="minorHAnsi"/>
          <w:sz w:val="24"/>
          <w:szCs w:val="24"/>
        </w:rPr>
      </w:pPr>
      <w:r w:rsidRPr="00655B19">
        <w:rPr>
          <w:rFonts w:asciiTheme="minorHAnsi" w:hAnsiTheme="minorHAnsi" w:cstheme="minorHAnsi"/>
          <w:position w:val="-1"/>
          <w:sz w:val="24"/>
          <w:szCs w:val="24"/>
        </w:rPr>
        <w:t>(4)</w:t>
      </w:r>
      <w:r w:rsidRPr="00655B19">
        <w:rPr>
          <w:rFonts w:asciiTheme="minorHAnsi" w:hAnsiTheme="minorHAnsi" w:cstheme="minorHAnsi"/>
          <w:position w:val="-1"/>
          <w:sz w:val="24"/>
          <w:szCs w:val="24"/>
          <w:u w:val="single" w:color="000000"/>
        </w:rPr>
        <w:t xml:space="preserve"> </w:t>
      </w:r>
      <w:r w:rsidRPr="00655B19">
        <w:rPr>
          <w:rFonts w:asciiTheme="minorHAnsi" w:hAnsiTheme="minorHAnsi" w:cstheme="minorHAnsi"/>
          <w:position w:val="-1"/>
          <w:sz w:val="24"/>
          <w:szCs w:val="24"/>
          <w:u w:val="single" w:color="000000"/>
        </w:rPr>
        <w:tab/>
      </w:r>
    </w:p>
    <w:p w14:paraId="60FA32EB" w14:textId="77777777" w:rsidR="00673DEB" w:rsidRDefault="00655B19" w:rsidP="00C76A5E">
      <w:pPr>
        <w:tabs>
          <w:tab w:val="left" w:pos="7457"/>
        </w:tabs>
        <w:spacing w:before="29"/>
        <w:ind w:left="12" w:right="-493"/>
        <w:rPr>
          <w:rFonts w:asciiTheme="minorHAnsi" w:hAnsiTheme="minorHAnsi" w:cstheme="minorHAnsi"/>
          <w:sz w:val="24"/>
          <w:szCs w:val="24"/>
        </w:rPr>
      </w:pPr>
      <w:r w:rsidRPr="00655B19">
        <w:rPr>
          <w:rFonts w:asciiTheme="minorHAnsi" w:hAnsiTheme="minorHAnsi" w:cstheme="minorHAnsi"/>
        </w:rPr>
        <w:br w:type="column"/>
      </w:r>
      <w:r w:rsidRPr="00655B19">
        <w:rPr>
          <w:rFonts w:asciiTheme="minorHAnsi" w:hAnsiTheme="minorHAnsi" w:cstheme="minorHAnsi"/>
          <w:sz w:val="24"/>
          <w:szCs w:val="24"/>
        </w:rPr>
        <w:t>his high school years,</w:t>
      </w:r>
      <w:r w:rsidR="00673DEB">
        <w:rPr>
          <w:rFonts w:asciiTheme="minorHAnsi" w:hAnsiTheme="minorHAnsi" w:cstheme="minorHAnsi"/>
          <w:sz w:val="24"/>
          <w:szCs w:val="24"/>
        </w:rPr>
        <w:t xml:space="preserve"> </w:t>
      </w:r>
      <w:r w:rsidRPr="00655B19">
        <w:rPr>
          <w:rFonts w:asciiTheme="minorHAnsi" w:hAnsiTheme="minorHAnsi" w:cstheme="minorHAnsi"/>
          <w:sz w:val="24"/>
          <w:szCs w:val="24"/>
        </w:rPr>
        <w:t xml:space="preserve">John </w:t>
      </w:r>
      <w:r w:rsidR="00673DEB">
        <w:rPr>
          <w:rFonts w:asciiTheme="minorHAnsi" w:hAnsiTheme="minorHAnsi" w:cstheme="minorHAnsi"/>
          <w:sz w:val="24"/>
          <w:szCs w:val="24"/>
        </w:rPr>
        <w:t>l</w:t>
      </w:r>
      <w:r w:rsidRPr="00655B19">
        <w:rPr>
          <w:rFonts w:asciiTheme="minorHAnsi" w:hAnsiTheme="minorHAnsi" w:cstheme="minorHAnsi"/>
          <w:sz w:val="24"/>
          <w:szCs w:val="24"/>
        </w:rPr>
        <w:t>earned to</w:t>
      </w:r>
      <w:r w:rsidR="00673DEB">
        <w:rPr>
          <w:rFonts w:asciiTheme="minorHAnsi" w:hAnsiTheme="minorHAnsi" w:cstheme="minorHAnsi"/>
          <w:sz w:val="24"/>
          <w:szCs w:val="24"/>
        </w:rPr>
        <w:t xml:space="preserve"> </w:t>
      </w:r>
      <w:r w:rsidRPr="00655B19">
        <w:rPr>
          <w:rFonts w:asciiTheme="minorHAnsi" w:hAnsiTheme="minorHAnsi" w:cstheme="minorHAnsi"/>
          <w:sz w:val="24"/>
          <w:szCs w:val="24"/>
        </w:rPr>
        <w:t>play the guitar,</w:t>
      </w:r>
      <w:r w:rsidR="00673DEB">
        <w:rPr>
          <w:rFonts w:asciiTheme="minorHAnsi" w:hAnsiTheme="minorHAnsi" w:cstheme="minorHAnsi"/>
          <w:sz w:val="24"/>
          <w:szCs w:val="24"/>
        </w:rPr>
        <w:t xml:space="preserve"> </w:t>
      </w:r>
      <w:r w:rsidRPr="00655B19">
        <w:rPr>
          <w:rFonts w:asciiTheme="minorHAnsi" w:hAnsiTheme="minorHAnsi" w:cstheme="minorHAnsi"/>
          <w:sz w:val="24"/>
          <w:szCs w:val="24"/>
        </w:rPr>
        <w:t>but</w:t>
      </w:r>
      <w:r w:rsidR="00673DEB">
        <w:rPr>
          <w:rFonts w:asciiTheme="minorHAnsi" w:hAnsiTheme="minorHAnsi" w:cstheme="minorHAnsi"/>
          <w:sz w:val="24"/>
          <w:szCs w:val="24"/>
        </w:rPr>
        <w:t xml:space="preserve"> </w:t>
      </w:r>
      <w:r w:rsidRPr="00655B19">
        <w:rPr>
          <w:rFonts w:asciiTheme="minorHAnsi" w:hAnsiTheme="minorHAnsi" w:cstheme="minorHAnsi"/>
          <w:sz w:val="24"/>
          <w:szCs w:val="24"/>
        </w:rPr>
        <w:t>he</w:t>
      </w:r>
      <w:r w:rsidR="00673DEB">
        <w:rPr>
          <w:rFonts w:asciiTheme="minorHAnsi" w:hAnsiTheme="minorHAnsi" w:cstheme="minorHAnsi"/>
          <w:sz w:val="24"/>
          <w:szCs w:val="24"/>
        </w:rPr>
        <w:t xml:space="preserve"> </w:t>
      </w:r>
    </w:p>
    <w:p w14:paraId="041F8BC8" w14:textId="6C3DFCE4" w:rsidR="00C15EFF" w:rsidRPr="00655B19" w:rsidRDefault="00655B19" w:rsidP="00673DEB">
      <w:pPr>
        <w:tabs>
          <w:tab w:val="left" w:pos="7457"/>
        </w:tabs>
        <w:spacing w:before="29"/>
        <w:ind w:left="12" w:right="-403"/>
        <w:rPr>
          <w:rFonts w:asciiTheme="minorHAnsi" w:hAnsiTheme="minorHAnsi" w:cstheme="minorHAnsi"/>
          <w:sz w:val="24"/>
          <w:szCs w:val="24"/>
        </w:rPr>
        <w:sectPr w:rsidR="00C15EFF" w:rsidRPr="00655B19">
          <w:type w:val="continuous"/>
          <w:pgSz w:w="11900" w:h="16860"/>
          <w:pgMar w:top="1580" w:right="760" w:bottom="280" w:left="1020" w:header="720" w:footer="720" w:gutter="0"/>
          <w:cols w:num="2" w:space="720" w:equalWidth="0">
            <w:col w:w="2488" w:space="115"/>
            <w:col w:w="7517"/>
          </w:cols>
        </w:sectPr>
      </w:pPr>
      <w:r w:rsidRPr="00655B19">
        <w:rPr>
          <w:rFonts w:asciiTheme="minorHAnsi" w:hAnsiTheme="minorHAnsi" w:cstheme="minorHAnsi"/>
          <w:position w:val="-1"/>
          <w:sz w:val="24"/>
          <w:szCs w:val="24"/>
        </w:rPr>
        <w:t xml:space="preserve">good at his lessons. He was talented, but he was a/an (5) </w:t>
      </w:r>
      <w:r w:rsidR="00673DEB">
        <w:rPr>
          <w:rFonts w:asciiTheme="minorHAnsi" w:hAnsiTheme="minorHAnsi" w:cstheme="minorHAnsi"/>
          <w:position w:val="-1"/>
          <w:sz w:val="24"/>
          <w:szCs w:val="24"/>
        </w:rPr>
        <w:t>______________</w:t>
      </w:r>
    </w:p>
    <w:p w14:paraId="49421853" w14:textId="1DBC72BD" w:rsidR="00C15EFF" w:rsidRPr="00655B19" w:rsidRDefault="00655B19" w:rsidP="00673DEB">
      <w:pPr>
        <w:tabs>
          <w:tab w:val="left" w:pos="7457"/>
        </w:tabs>
        <w:spacing w:before="89"/>
        <w:ind w:left="473" w:right="61"/>
        <w:jc w:val="both"/>
        <w:rPr>
          <w:rFonts w:asciiTheme="minorHAnsi" w:hAnsiTheme="minorHAnsi" w:cstheme="minorHAnsi"/>
          <w:sz w:val="24"/>
          <w:szCs w:val="24"/>
        </w:rPr>
      </w:pPr>
      <w:r w:rsidRPr="00655B19">
        <w:rPr>
          <w:rFonts w:asciiTheme="minorHAnsi" w:hAnsiTheme="minorHAnsi" w:cstheme="minorHAnsi"/>
          <w:sz w:val="24"/>
          <w:szCs w:val="24"/>
        </w:rPr>
        <w:t>student. After high school, he went to the   Liverpool College of   Art.   He   hated studying, so   he</w:t>
      </w:r>
    </w:p>
    <w:p w14:paraId="6DF4B203" w14:textId="08D2F55B" w:rsidR="00C15EFF" w:rsidRPr="00655B19" w:rsidRDefault="00655B19" w:rsidP="00C76A5E">
      <w:pPr>
        <w:tabs>
          <w:tab w:val="left" w:pos="7457"/>
        </w:tabs>
        <w:spacing w:before="86"/>
        <w:ind w:left="473" w:right="400"/>
        <w:jc w:val="both"/>
        <w:rPr>
          <w:rFonts w:asciiTheme="minorHAnsi" w:hAnsiTheme="minorHAnsi" w:cstheme="minorHAnsi"/>
          <w:sz w:val="24"/>
          <w:szCs w:val="24"/>
        </w:rPr>
      </w:pPr>
      <w:r w:rsidRPr="00655B19">
        <w:rPr>
          <w:rFonts w:asciiTheme="minorHAnsi" w:hAnsiTheme="minorHAnsi" w:cstheme="minorHAnsi"/>
          <w:sz w:val="24"/>
          <w:szCs w:val="24"/>
        </w:rPr>
        <w:t>(6)</w:t>
      </w:r>
      <w:r w:rsidRPr="00655B19">
        <w:rPr>
          <w:rFonts w:asciiTheme="minorHAnsi" w:hAnsiTheme="minorHAnsi" w:cstheme="minorHAnsi"/>
          <w:sz w:val="24"/>
          <w:szCs w:val="24"/>
          <w:u w:val="single" w:color="000000"/>
        </w:rPr>
        <w:t xml:space="preserve">                            </w:t>
      </w:r>
      <w:r w:rsidRPr="00C76A5E">
        <w:rPr>
          <w:rFonts w:asciiTheme="minorHAnsi" w:hAnsiTheme="minorHAnsi" w:cstheme="minorHAnsi"/>
          <w:sz w:val="24"/>
          <w:szCs w:val="24"/>
          <w:u w:color="000000"/>
        </w:rPr>
        <w:t xml:space="preserve"> </w:t>
      </w:r>
      <w:r w:rsidRPr="00655B19">
        <w:rPr>
          <w:rFonts w:asciiTheme="minorHAnsi" w:hAnsiTheme="minorHAnsi" w:cstheme="minorHAnsi"/>
          <w:sz w:val="24"/>
          <w:szCs w:val="24"/>
        </w:rPr>
        <w:t xml:space="preserve">graduate from college. Then, he began earning money </w:t>
      </w:r>
      <w:r w:rsidR="00C76A5E">
        <w:rPr>
          <w:rFonts w:asciiTheme="minorHAnsi" w:hAnsiTheme="minorHAnsi" w:cstheme="minorHAnsi"/>
          <w:sz w:val="24"/>
          <w:szCs w:val="24"/>
        </w:rPr>
        <w:t xml:space="preserve">by </w:t>
      </w:r>
      <w:r w:rsidRPr="00655B19">
        <w:rPr>
          <w:rFonts w:asciiTheme="minorHAnsi" w:hAnsiTheme="minorHAnsi" w:cstheme="minorHAnsi"/>
          <w:sz w:val="24"/>
          <w:szCs w:val="24"/>
        </w:rPr>
        <w:t xml:space="preserve">singing at pubs </w:t>
      </w:r>
      <w:r w:rsidR="00C76A5E" w:rsidRPr="00655B19">
        <w:rPr>
          <w:rFonts w:asciiTheme="minorHAnsi" w:hAnsiTheme="minorHAnsi" w:cstheme="minorHAnsi"/>
          <w:sz w:val="24"/>
          <w:szCs w:val="24"/>
        </w:rPr>
        <w:t>(7)</w:t>
      </w:r>
      <w:r w:rsidR="00C76A5E">
        <w:rPr>
          <w:rFonts w:asciiTheme="minorHAnsi" w:hAnsiTheme="minorHAnsi" w:cstheme="minorHAnsi"/>
          <w:sz w:val="24"/>
          <w:szCs w:val="24"/>
        </w:rPr>
        <w:t xml:space="preserve"> ____________ </w:t>
      </w:r>
      <w:r w:rsidRPr="00655B19">
        <w:rPr>
          <w:rFonts w:asciiTheme="minorHAnsi" w:hAnsiTheme="minorHAnsi" w:cstheme="minorHAnsi"/>
          <w:sz w:val="24"/>
          <w:szCs w:val="24"/>
        </w:rPr>
        <w:t>night clubs.</w:t>
      </w:r>
    </w:p>
    <w:p w14:paraId="5F5E005E" w14:textId="77777777" w:rsidR="00C15EFF" w:rsidRPr="00655B19" w:rsidRDefault="00C15EFF" w:rsidP="00673DEB">
      <w:pPr>
        <w:tabs>
          <w:tab w:val="left" w:pos="7457"/>
        </w:tabs>
        <w:spacing w:before="6" w:line="120" w:lineRule="exact"/>
        <w:rPr>
          <w:rFonts w:asciiTheme="minorHAnsi" w:hAnsiTheme="minorHAnsi" w:cstheme="minorHAnsi"/>
          <w:sz w:val="12"/>
          <w:szCs w:val="12"/>
        </w:rPr>
      </w:pPr>
    </w:p>
    <w:p w14:paraId="344109EA" w14:textId="77777777" w:rsidR="00C15EFF" w:rsidRPr="00655B19" w:rsidRDefault="00C15EFF" w:rsidP="00673DEB">
      <w:pPr>
        <w:tabs>
          <w:tab w:val="left" w:pos="7457"/>
        </w:tabs>
        <w:spacing w:line="200" w:lineRule="exact"/>
        <w:rPr>
          <w:rFonts w:asciiTheme="minorHAnsi" w:hAnsiTheme="minorHAnsi" w:cstheme="minorHAnsi"/>
        </w:rPr>
      </w:pPr>
    </w:p>
    <w:p w14:paraId="3E2621D6" w14:textId="111E6A6C" w:rsidR="00C15EFF" w:rsidRPr="00655B19" w:rsidRDefault="00655B19" w:rsidP="00673DEB">
      <w:pPr>
        <w:tabs>
          <w:tab w:val="left" w:pos="7457"/>
        </w:tabs>
        <w:ind w:left="473" w:right="116"/>
        <w:jc w:val="both"/>
        <w:rPr>
          <w:rFonts w:asciiTheme="minorHAnsi" w:hAnsiTheme="minorHAnsi" w:cstheme="minorHAnsi"/>
          <w:sz w:val="24"/>
          <w:szCs w:val="24"/>
        </w:rPr>
      </w:pPr>
      <w:r w:rsidRPr="00655B19">
        <w:rPr>
          <w:rFonts w:asciiTheme="minorHAnsi" w:hAnsiTheme="minorHAnsi" w:cstheme="minorHAnsi"/>
          <w:sz w:val="24"/>
          <w:szCs w:val="24"/>
        </w:rPr>
        <w:t>At the age of 15, John started his first band. (8)</w:t>
      </w: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was called the Quarrymen.  In</w:t>
      </w:r>
    </w:p>
    <w:p w14:paraId="57ECE1B0" w14:textId="031BDD46" w:rsidR="00C15EFF" w:rsidRPr="00655B19" w:rsidRDefault="00655B19" w:rsidP="00673DEB">
      <w:pPr>
        <w:tabs>
          <w:tab w:val="left" w:pos="7457"/>
        </w:tabs>
        <w:spacing w:before="84" w:line="311" w:lineRule="auto"/>
        <w:ind w:left="473" w:right="109"/>
        <w:jc w:val="both"/>
        <w:rPr>
          <w:rFonts w:asciiTheme="minorHAnsi" w:hAnsiTheme="minorHAnsi" w:cstheme="minorHAnsi"/>
          <w:sz w:val="24"/>
          <w:szCs w:val="24"/>
        </w:rPr>
      </w:pPr>
      <w:r w:rsidRPr="00655B19">
        <w:rPr>
          <w:rFonts w:asciiTheme="minorHAnsi" w:hAnsiTheme="minorHAnsi" w:cstheme="minorHAnsi"/>
          <w:sz w:val="24"/>
          <w:szCs w:val="24"/>
        </w:rPr>
        <w:t>1960, John formed the Beatles with Paul McCartney and George Harrison.  They</w:t>
      </w:r>
      <w:r w:rsidR="00673DEB">
        <w:rPr>
          <w:rFonts w:asciiTheme="minorHAnsi" w:hAnsiTheme="minorHAnsi" w:cstheme="minorHAnsi"/>
          <w:sz w:val="24"/>
          <w:szCs w:val="24"/>
        </w:rPr>
        <w:t xml:space="preserve"> </w:t>
      </w:r>
      <w:r w:rsidRPr="00655B19">
        <w:rPr>
          <w:rFonts w:asciiTheme="minorHAnsi" w:hAnsiTheme="minorHAnsi" w:cstheme="minorHAnsi"/>
          <w:sz w:val="24"/>
          <w:szCs w:val="24"/>
        </w:rPr>
        <w:t xml:space="preserve">needed a drummer, </w:t>
      </w:r>
      <w:r w:rsidR="00C76A5E" w:rsidRPr="00655B19">
        <w:rPr>
          <w:rFonts w:asciiTheme="minorHAnsi" w:hAnsiTheme="minorHAnsi" w:cstheme="minorHAnsi"/>
          <w:sz w:val="24"/>
          <w:szCs w:val="24"/>
        </w:rPr>
        <w:t>(9)</w:t>
      </w:r>
      <w:r w:rsidR="00C76A5E" w:rsidRPr="00655B19">
        <w:rPr>
          <w:rFonts w:asciiTheme="minorHAnsi" w:hAnsiTheme="minorHAnsi" w:cstheme="minorHAnsi"/>
          <w:sz w:val="24"/>
          <w:szCs w:val="24"/>
          <w:u w:val="single" w:color="000000"/>
        </w:rPr>
        <w:t xml:space="preserve">                             </w:t>
      </w:r>
      <w:r w:rsidR="00C76A5E" w:rsidRPr="00C76A5E">
        <w:rPr>
          <w:rFonts w:asciiTheme="minorHAnsi" w:hAnsiTheme="minorHAnsi" w:cstheme="minorHAnsi"/>
          <w:sz w:val="24"/>
          <w:szCs w:val="24"/>
          <w:u w:color="000000"/>
        </w:rPr>
        <w:t xml:space="preserve"> </w:t>
      </w:r>
      <w:r w:rsidRPr="00655B19">
        <w:rPr>
          <w:rFonts w:asciiTheme="minorHAnsi" w:hAnsiTheme="minorHAnsi" w:cstheme="minorHAnsi"/>
          <w:sz w:val="24"/>
          <w:szCs w:val="24"/>
        </w:rPr>
        <w:t xml:space="preserve">Paul invited Ringo Starr to the band. Starr didn’t </w:t>
      </w:r>
      <w:r w:rsidR="00C76A5E">
        <w:rPr>
          <w:rFonts w:asciiTheme="minorHAnsi" w:hAnsiTheme="minorHAnsi" w:cstheme="minorHAnsi"/>
          <w:sz w:val="24"/>
          <w:szCs w:val="24"/>
        </w:rPr>
        <w:t xml:space="preserve">decline </w:t>
      </w:r>
      <w:r w:rsidRPr="00655B19">
        <w:rPr>
          <w:rFonts w:asciiTheme="minorHAnsi" w:hAnsiTheme="minorHAnsi" w:cstheme="minorHAnsi"/>
          <w:sz w:val="24"/>
          <w:szCs w:val="24"/>
        </w:rPr>
        <w:t xml:space="preserve">the invitation, and he became the drummer of the band. Their first song, </w:t>
      </w:r>
      <w:r w:rsidRPr="00655B19">
        <w:rPr>
          <w:rFonts w:asciiTheme="minorHAnsi" w:hAnsiTheme="minorHAnsi" w:cstheme="minorHAnsi"/>
          <w:i/>
          <w:sz w:val="24"/>
          <w:szCs w:val="24"/>
        </w:rPr>
        <w:t xml:space="preserve">Love Me Do, </w:t>
      </w:r>
      <w:r w:rsidRPr="00655B19">
        <w:rPr>
          <w:rFonts w:asciiTheme="minorHAnsi" w:hAnsiTheme="minorHAnsi" w:cstheme="minorHAnsi"/>
          <w:sz w:val="24"/>
          <w:szCs w:val="24"/>
        </w:rPr>
        <w:t>became very popular in England, and after that song, the Beatles became famous all over the world.</w:t>
      </w:r>
    </w:p>
    <w:p w14:paraId="359AF9B3" w14:textId="77777777" w:rsidR="00C15EFF" w:rsidRPr="00655B19" w:rsidRDefault="00C15EFF" w:rsidP="00673DEB">
      <w:pPr>
        <w:tabs>
          <w:tab w:val="left" w:pos="7457"/>
        </w:tabs>
        <w:spacing w:before="7" w:line="240" w:lineRule="exact"/>
        <w:rPr>
          <w:rFonts w:asciiTheme="minorHAnsi" w:hAnsiTheme="minorHAnsi" w:cstheme="minorHAnsi"/>
          <w:sz w:val="24"/>
          <w:szCs w:val="24"/>
        </w:rPr>
      </w:pPr>
    </w:p>
    <w:p w14:paraId="156A1CED" w14:textId="5F04787B" w:rsidR="00C15EFF" w:rsidRPr="00655B19" w:rsidRDefault="00655B19" w:rsidP="00673DEB">
      <w:pPr>
        <w:tabs>
          <w:tab w:val="left" w:pos="7457"/>
        </w:tabs>
        <w:spacing w:line="314" w:lineRule="auto"/>
        <w:ind w:left="473" w:right="108"/>
        <w:jc w:val="both"/>
        <w:rPr>
          <w:rFonts w:asciiTheme="minorHAnsi" w:hAnsiTheme="minorHAnsi" w:cstheme="minorHAnsi"/>
          <w:sz w:val="24"/>
          <w:szCs w:val="24"/>
        </w:rPr>
        <w:sectPr w:rsidR="00C15EFF" w:rsidRPr="00655B19">
          <w:type w:val="continuous"/>
          <w:pgSz w:w="11900" w:h="16860"/>
          <w:pgMar w:top="1580" w:right="760" w:bottom="280" w:left="1020" w:header="720" w:footer="720" w:gutter="0"/>
          <w:cols w:space="720"/>
        </w:sectPr>
      </w:pPr>
      <w:r w:rsidRPr="00655B19">
        <w:rPr>
          <w:rFonts w:asciiTheme="minorHAnsi" w:hAnsiTheme="minorHAnsi" w:cstheme="minorHAnsi"/>
          <w:sz w:val="24"/>
          <w:szCs w:val="24"/>
        </w:rPr>
        <w:t>In October 1963, the band toured the world. They gave concerts in many different countries. One year (10)</w:t>
      </w: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 xml:space="preserve">, in  1964,  they recorded  their  third  best-selling  album  </w:t>
      </w:r>
      <w:r w:rsidRPr="00655B19">
        <w:rPr>
          <w:rFonts w:asciiTheme="minorHAnsi" w:hAnsiTheme="minorHAnsi" w:cstheme="minorHAnsi"/>
          <w:i/>
          <w:sz w:val="24"/>
          <w:szCs w:val="24"/>
        </w:rPr>
        <w:t>A  Hard  Day’s Night</w:t>
      </w:r>
      <w:r w:rsidRPr="00655B19">
        <w:rPr>
          <w:rFonts w:asciiTheme="minorHAnsi" w:hAnsiTheme="minorHAnsi" w:cstheme="minorHAnsi"/>
          <w:sz w:val="24"/>
          <w:szCs w:val="24"/>
        </w:rPr>
        <w:t>. Their songs became number one in music charts all over the world.</w:t>
      </w:r>
    </w:p>
    <w:p w14:paraId="2A45FAD6" w14:textId="77777777" w:rsidR="00C15EFF" w:rsidRPr="00655B19" w:rsidRDefault="00C15EFF">
      <w:pPr>
        <w:spacing w:line="200" w:lineRule="exact"/>
        <w:rPr>
          <w:rFonts w:asciiTheme="minorHAnsi" w:hAnsiTheme="minorHAnsi" w:cstheme="minorHAnsi"/>
        </w:rPr>
      </w:pPr>
    </w:p>
    <w:p w14:paraId="59B4BE54" w14:textId="77777777" w:rsidR="00C15EFF" w:rsidRPr="00655B19" w:rsidRDefault="00C15EFF">
      <w:pPr>
        <w:spacing w:line="200" w:lineRule="exact"/>
        <w:rPr>
          <w:rFonts w:asciiTheme="minorHAnsi" w:hAnsiTheme="minorHAnsi" w:cstheme="minorHAnsi"/>
        </w:rPr>
      </w:pPr>
    </w:p>
    <w:p w14:paraId="05F68D83" w14:textId="77777777" w:rsidR="00C15EFF" w:rsidRPr="00655B19" w:rsidRDefault="00655B19">
      <w:pPr>
        <w:ind w:left="1193" w:right="1117" w:hanging="360"/>
        <w:rPr>
          <w:rFonts w:asciiTheme="minorHAnsi" w:hAnsiTheme="minorHAnsi" w:cstheme="minorHAnsi"/>
          <w:sz w:val="24"/>
          <w:szCs w:val="24"/>
        </w:rPr>
      </w:pPr>
      <w:r w:rsidRPr="00655B19">
        <w:rPr>
          <w:rFonts w:asciiTheme="minorHAnsi" w:hAnsiTheme="minorHAnsi" w:cstheme="minorHAnsi"/>
          <w:b/>
          <w:sz w:val="24"/>
          <w:szCs w:val="24"/>
        </w:rPr>
        <w:t>D. Complete the dialogue with ONE question. Write your answer in the blank provided. (2 pts. each; 4 pts.)</w:t>
      </w:r>
    </w:p>
    <w:p w14:paraId="5E9F8AC4" w14:textId="77777777" w:rsidR="00C15EFF" w:rsidRPr="00655B19" w:rsidRDefault="00C15EFF">
      <w:pPr>
        <w:spacing w:line="200" w:lineRule="exact"/>
        <w:rPr>
          <w:rFonts w:asciiTheme="minorHAnsi" w:hAnsiTheme="minorHAnsi" w:cstheme="minorHAnsi"/>
        </w:rPr>
      </w:pPr>
    </w:p>
    <w:p w14:paraId="299B798A" w14:textId="77777777" w:rsidR="00C15EFF" w:rsidRPr="00655B19" w:rsidRDefault="00C15EFF">
      <w:pPr>
        <w:spacing w:before="18" w:line="200" w:lineRule="exact"/>
        <w:rPr>
          <w:rFonts w:asciiTheme="minorHAnsi" w:hAnsiTheme="minorHAnsi" w:cstheme="minorHAnsi"/>
        </w:rPr>
      </w:pPr>
    </w:p>
    <w:p w14:paraId="4C927208" w14:textId="77777777" w:rsidR="00C15EFF" w:rsidRPr="00655B19" w:rsidRDefault="00655B19">
      <w:pPr>
        <w:ind w:left="1193"/>
        <w:rPr>
          <w:rFonts w:asciiTheme="minorHAnsi" w:hAnsiTheme="minorHAnsi" w:cstheme="minorHAnsi"/>
          <w:sz w:val="24"/>
          <w:szCs w:val="24"/>
        </w:rPr>
      </w:pPr>
      <w:r w:rsidRPr="00655B19">
        <w:rPr>
          <w:rFonts w:asciiTheme="minorHAnsi" w:hAnsiTheme="minorHAnsi" w:cstheme="minorHAnsi"/>
          <w:w w:val="97"/>
          <w:sz w:val="24"/>
          <w:szCs w:val="24"/>
        </w:rPr>
        <w:t>1.</w:t>
      </w:r>
      <w:r w:rsidRPr="00655B19">
        <w:rPr>
          <w:rFonts w:asciiTheme="minorHAnsi" w:hAnsiTheme="minorHAnsi" w:cstheme="minorHAnsi"/>
          <w:sz w:val="24"/>
          <w:szCs w:val="24"/>
        </w:rPr>
        <w:t xml:space="preserve">  </w:t>
      </w:r>
      <w:r w:rsidRPr="00655B19">
        <w:rPr>
          <w:rFonts w:asciiTheme="minorHAnsi" w:hAnsiTheme="minorHAnsi" w:cstheme="minorHAnsi"/>
          <w:b/>
          <w:sz w:val="24"/>
          <w:szCs w:val="24"/>
        </w:rPr>
        <w:t xml:space="preserve">A:  </w:t>
      </w:r>
      <w:r w:rsidRPr="00655B19">
        <w:rPr>
          <w:rFonts w:asciiTheme="minorHAnsi" w:hAnsiTheme="minorHAnsi" w:cstheme="minorHAnsi"/>
          <w:sz w:val="24"/>
          <w:szCs w:val="24"/>
        </w:rPr>
        <w:t>Did you know that the winter is very long in Siberia?</w:t>
      </w:r>
    </w:p>
    <w:p w14:paraId="292D8103" w14:textId="77777777" w:rsidR="00C15EFF" w:rsidRPr="00655B19" w:rsidRDefault="00655B19">
      <w:pPr>
        <w:spacing w:before="77"/>
        <w:ind w:left="1464"/>
        <w:rPr>
          <w:rFonts w:asciiTheme="minorHAnsi" w:hAnsiTheme="minorHAnsi" w:cstheme="minorHAnsi"/>
          <w:sz w:val="24"/>
          <w:szCs w:val="24"/>
        </w:rPr>
      </w:pPr>
      <w:r w:rsidRPr="00655B19">
        <w:rPr>
          <w:rFonts w:asciiTheme="minorHAnsi" w:hAnsiTheme="minorHAnsi" w:cstheme="minorHAnsi"/>
          <w:b/>
          <w:sz w:val="24"/>
          <w:szCs w:val="24"/>
        </w:rPr>
        <w:t xml:space="preserve">B:  </w:t>
      </w:r>
      <w:r w:rsidRPr="00655B19">
        <w:rPr>
          <w:rFonts w:asciiTheme="minorHAnsi" w:hAnsiTheme="minorHAnsi" w:cstheme="minorHAnsi"/>
          <w:sz w:val="24"/>
          <w:szCs w:val="24"/>
        </w:rPr>
        <w:t xml:space="preserve">Really? </w:t>
      </w:r>
      <w:r w:rsidRPr="00803188">
        <w:rPr>
          <w:rFonts w:asciiTheme="minorHAnsi" w:hAnsiTheme="minorHAnsi" w:cstheme="minorHAnsi"/>
          <w:sz w:val="24"/>
          <w:szCs w:val="24"/>
          <w:u w:val="single"/>
        </w:rPr>
        <w:t xml:space="preserve">                                                                                                                                 </w:t>
      </w:r>
      <w:r w:rsidRPr="00655B19">
        <w:rPr>
          <w:rFonts w:asciiTheme="minorHAnsi" w:hAnsiTheme="minorHAnsi" w:cstheme="minorHAnsi"/>
          <w:sz w:val="24"/>
          <w:szCs w:val="24"/>
        </w:rPr>
        <w:t xml:space="preserve"> ?</w:t>
      </w:r>
    </w:p>
    <w:p w14:paraId="51BB1D57" w14:textId="77777777" w:rsidR="00C15EFF" w:rsidRPr="00655B19" w:rsidRDefault="00655B19">
      <w:pPr>
        <w:spacing w:before="84"/>
        <w:ind w:left="1464"/>
        <w:rPr>
          <w:rFonts w:asciiTheme="minorHAnsi" w:hAnsiTheme="minorHAnsi" w:cstheme="minorHAnsi"/>
          <w:sz w:val="24"/>
          <w:szCs w:val="24"/>
        </w:rPr>
      </w:pPr>
      <w:r w:rsidRPr="00655B19">
        <w:rPr>
          <w:rFonts w:asciiTheme="minorHAnsi" w:hAnsiTheme="minorHAnsi" w:cstheme="minorHAnsi"/>
          <w:b/>
          <w:sz w:val="24"/>
          <w:szCs w:val="24"/>
        </w:rPr>
        <w:t xml:space="preserve">A:  </w:t>
      </w:r>
      <w:r w:rsidRPr="00655B19">
        <w:rPr>
          <w:rFonts w:asciiTheme="minorHAnsi" w:hAnsiTheme="minorHAnsi" w:cstheme="minorHAnsi"/>
          <w:sz w:val="24"/>
          <w:szCs w:val="24"/>
        </w:rPr>
        <w:t>It lasts from September to May.</w:t>
      </w:r>
    </w:p>
    <w:p w14:paraId="126176DD" w14:textId="77777777" w:rsidR="00C15EFF" w:rsidRPr="00655B19" w:rsidRDefault="00655B19">
      <w:pPr>
        <w:spacing w:before="84"/>
        <w:ind w:left="1464"/>
        <w:rPr>
          <w:rFonts w:asciiTheme="minorHAnsi" w:hAnsiTheme="minorHAnsi" w:cstheme="minorHAnsi"/>
          <w:sz w:val="24"/>
          <w:szCs w:val="24"/>
        </w:rPr>
      </w:pPr>
      <w:r w:rsidRPr="00655B19">
        <w:rPr>
          <w:rFonts w:asciiTheme="minorHAnsi" w:hAnsiTheme="minorHAnsi" w:cstheme="minorHAnsi"/>
          <w:b/>
          <w:sz w:val="24"/>
          <w:szCs w:val="24"/>
        </w:rPr>
        <w:t xml:space="preserve">B:  </w:t>
      </w:r>
      <w:r w:rsidRPr="00655B19">
        <w:rPr>
          <w:rFonts w:asciiTheme="minorHAnsi" w:hAnsiTheme="minorHAnsi" w:cstheme="minorHAnsi"/>
          <w:sz w:val="24"/>
          <w:szCs w:val="24"/>
        </w:rPr>
        <w:t>Nine months! I don’t think I can live there.</w:t>
      </w:r>
    </w:p>
    <w:p w14:paraId="4019B11C" w14:textId="77777777" w:rsidR="00C15EFF" w:rsidRPr="00655B19" w:rsidRDefault="00C15EFF">
      <w:pPr>
        <w:spacing w:before="7" w:line="120" w:lineRule="exact"/>
        <w:rPr>
          <w:rFonts w:asciiTheme="minorHAnsi" w:hAnsiTheme="minorHAnsi" w:cstheme="minorHAnsi"/>
          <w:sz w:val="12"/>
          <w:szCs w:val="12"/>
        </w:rPr>
      </w:pPr>
    </w:p>
    <w:p w14:paraId="34AC5B2F" w14:textId="77777777" w:rsidR="00C15EFF" w:rsidRPr="00655B19" w:rsidRDefault="00C15EFF">
      <w:pPr>
        <w:spacing w:line="200" w:lineRule="exact"/>
        <w:rPr>
          <w:rFonts w:asciiTheme="minorHAnsi" w:hAnsiTheme="minorHAnsi" w:cstheme="minorHAnsi"/>
        </w:rPr>
      </w:pPr>
    </w:p>
    <w:p w14:paraId="5332F603" w14:textId="3B5F7076" w:rsidR="00C15EFF" w:rsidRPr="00655B19" w:rsidRDefault="00655B19">
      <w:pPr>
        <w:ind w:left="1193"/>
        <w:rPr>
          <w:rFonts w:asciiTheme="minorHAnsi" w:hAnsiTheme="minorHAnsi" w:cstheme="minorHAnsi"/>
          <w:sz w:val="24"/>
          <w:szCs w:val="24"/>
        </w:rPr>
      </w:pPr>
      <w:r w:rsidRPr="00655B19">
        <w:rPr>
          <w:rFonts w:asciiTheme="minorHAnsi" w:hAnsiTheme="minorHAnsi" w:cstheme="minorHAnsi"/>
          <w:w w:val="97"/>
          <w:sz w:val="24"/>
          <w:szCs w:val="24"/>
        </w:rPr>
        <w:t>2.</w:t>
      </w:r>
      <w:r w:rsidRPr="00655B19">
        <w:rPr>
          <w:rFonts w:asciiTheme="minorHAnsi" w:hAnsiTheme="minorHAnsi" w:cstheme="minorHAnsi"/>
          <w:sz w:val="24"/>
          <w:szCs w:val="24"/>
        </w:rPr>
        <w:t xml:space="preserve">  </w:t>
      </w:r>
      <w:r w:rsidRPr="00655B19">
        <w:rPr>
          <w:rFonts w:asciiTheme="minorHAnsi" w:hAnsiTheme="minorHAnsi" w:cstheme="minorHAnsi"/>
          <w:b/>
          <w:sz w:val="24"/>
          <w:szCs w:val="24"/>
        </w:rPr>
        <w:t xml:space="preserve">Detective  : </w:t>
      </w:r>
      <w:r w:rsidRPr="00803188">
        <w:rPr>
          <w:rFonts w:asciiTheme="minorHAnsi" w:hAnsiTheme="minorHAnsi" w:cstheme="minorHAnsi"/>
          <w:b/>
          <w:sz w:val="24"/>
          <w:szCs w:val="24"/>
          <w:u w:val="single"/>
        </w:rPr>
        <w:t xml:space="preserve">                                                                                                                                 </w:t>
      </w:r>
      <w:r w:rsidRPr="00655B19">
        <w:rPr>
          <w:rFonts w:asciiTheme="minorHAnsi" w:hAnsiTheme="minorHAnsi" w:cstheme="minorHAnsi"/>
          <w:sz w:val="24"/>
          <w:szCs w:val="24"/>
        </w:rPr>
        <w:t>?</w:t>
      </w:r>
    </w:p>
    <w:p w14:paraId="6514A60E" w14:textId="77777777" w:rsidR="00C15EFF" w:rsidRPr="00655B19" w:rsidRDefault="00C15EFF">
      <w:pPr>
        <w:spacing w:before="2" w:line="120" w:lineRule="exact"/>
        <w:rPr>
          <w:rFonts w:asciiTheme="minorHAnsi" w:hAnsiTheme="minorHAnsi" w:cstheme="minorHAnsi"/>
          <w:sz w:val="13"/>
          <w:szCs w:val="13"/>
        </w:rPr>
      </w:pPr>
    </w:p>
    <w:p w14:paraId="64336689" w14:textId="77777777" w:rsidR="00C15EFF" w:rsidRPr="00655B19" w:rsidRDefault="00655B19">
      <w:pPr>
        <w:ind w:left="1464"/>
        <w:rPr>
          <w:rFonts w:asciiTheme="minorHAnsi" w:hAnsiTheme="minorHAnsi" w:cstheme="minorHAnsi"/>
          <w:sz w:val="24"/>
          <w:szCs w:val="24"/>
        </w:rPr>
      </w:pPr>
      <w:r w:rsidRPr="00655B19">
        <w:rPr>
          <w:rFonts w:asciiTheme="minorHAnsi" w:hAnsiTheme="minorHAnsi" w:cstheme="minorHAnsi"/>
          <w:b/>
          <w:sz w:val="24"/>
          <w:szCs w:val="24"/>
        </w:rPr>
        <w:t xml:space="preserve">Mrs. June : </w:t>
      </w:r>
      <w:r w:rsidRPr="00655B19">
        <w:rPr>
          <w:rFonts w:asciiTheme="minorHAnsi" w:hAnsiTheme="minorHAnsi" w:cstheme="minorHAnsi"/>
          <w:sz w:val="24"/>
          <w:szCs w:val="24"/>
        </w:rPr>
        <w:t>Last night? I was at home, of course. I never miss my favorite TV series.</w:t>
      </w:r>
    </w:p>
    <w:p w14:paraId="22F194DA" w14:textId="77777777" w:rsidR="00C15EFF" w:rsidRPr="00655B19" w:rsidRDefault="00C15EFF">
      <w:pPr>
        <w:spacing w:before="10" w:line="120" w:lineRule="exact"/>
        <w:rPr>
          <w:rFonts w:asciiTheme="minorHAnsi" w:hAnsiTheme="minorHAnsi" w:cstheme="minorHAnsi"/>
          <w:sz w:val="12"/>
          <w:szCs w:val="12"/>
        </w:rPr>
      </w:pPr>
    </w:p>
    <w:p w14:paraId="28E82512" w14:textId="576A3735" w:rsidR="00C15EFF" w:rsidRPr="00655B19" w:rsidRDefault="00655B19">
      <w:pPr>
        <w:ind w:left="2724" w:right="694" w:hanging="1260"/>
        <w:rPr>
          <w:rFonts w:asciiTheme="minorHAnsi" w:hAnsiTheme="minorHAnsi" w:cstheme="minorHAnsi"/>
          <w:sz w:val="24"/>
          <w:szCs w:val="24"/>
        </w:rPr>
        <w:sectPr w:rsidR="00C15EFF" w:rsidRPr="00655B19">
          <w:pgSz w:w="11940" w:h="16860"/>
          <w:pgMar w:top="820" w:right="640" w:bottom="280" w:left="300" w:header="720" w:footer="720" w:gutter="0"/>
          <w:cols w:space="720"/>
        </w:sectPr>
      </w:pPr>
      <w:r w:rsidRPr="00655B19">
        <w:rPr>
          <w:rFonts w:asciiTheme="minorHAnsi" w:hAnsiTheme="minorHAnsi" w:cstheme="minorHAnsi"/>
          <w:b/>
          <w:sz w:val="24"/>
          <w:szCs w:val="24"/>
        </w:rPr>
        <w:t xml:space="preserve">Detective : </w:t>
      </w:r>
      <w:r w:rsidRPr="00655B19">
        <w:rPr>
          <w:rFonts w:asciiTheme="minorHAnsi" w:hAnsiTheme="minorHAnsi" w:cstheme="minorHAnsi"/>
          <w:sz w:val="24"/>
          <w:szCs w:val="24"/>
        </w:rPr>
        <w:t>Are you sure, Mrs. June? Your neighbors say the lights at your apartment were off.</w:t>
      </w:r>
    </w:p>
    <w:p w14:paraId="6CE2EE04" w14:textId="4409A5F0" w:rsidR="00C15EFF" w:rsidRPr="00655B19" w:rsidRDefault="00655B19">
      <w:pPr>
        <w:spacing w:before="74"/>
        <w:ind w:left="116"/>
        <w:rPr>
          <w:rFonts w:asciiTheme="minorHAnsi" w:hAnsiTheme="minorHAnsi" w:cstheme="minorHAnsi"/>
          <w:sz w:val="24"/>
          <w:szCs w:val="24"/>
        </w:rPr>
      </w:pPr>
      <w:r w:rsidRPr="00655B19">
        <w:rPr>
          <w:rFonts w:asciiTheme="minorHAnsi" w:hAnsiTheme="minorHAnsi" w:cstheme="minorHAnsi"/>
          <w:sz w:val="24"/>
          <w:szCs w:val="24"/>
        </w:rPr>
        <w:lastRenderedPageBreak/>
        <w:t>SFL/METU                                                                                                           November 28, 2013</w:t>
      </w:r>
    </w:p>
    <w:p w14:paraId="58D1FE6C" w14:textId="77777777" w:rsidR="00C15EFF" w:rsidRPr="00655B19" w:rsidRDefault="00655B19">
      <w:pPr>
        <w:spacing w:line="240" w:lineRule="exact"/>
        <w:ind w:left="133"/>
        <w:rPr>
          <w:rFonts w:asciiTheme="minorHAnsi" w:hAnsiTheme="minorHAnsi" w:cstheme="minorHAnsi"/>
          <w:sz w:val="24"/>
          <w:szCs w:val="24"/>
        </w:rPr>
      </w:pPr>
      <w:r w:rsidRPr="00655B19">
        <w:rPr>
          <w:rFonts w:asciiTheme="minorHAnsi" w:hAnsiTheme="minorHAnsi" w:cstheme="minorHAnsi"/>
          <w:sz w:val="24"/>
          <w:szCs w:val="24"/>
        </w:rPr>
        <w:t>DBE</w:t>
      </w:r>
    </w:p>
    <w:p w14:paraId="0B1A4F87" w14:textId="77777777" w:rsidR="00C15EFF" w:rsidRPr="00655B19" w:rsidRDefault="00655B19">
      <w:pPr>
        <w:spacing w:line="260" w:lineRule="exact"/>
        <w:ind w:left="133"/>
        <w:rPr>
          <w:rFonts w:asciiTheme="minorHAnsi" w:hAnsiTheme="minorHAnsi" w:cstheme="minorHAnsi"/>
          <w:sz w:val="24"/>
          <w:szCs w:val="24"/>
        </w:rPr>
      </w:pPr>
      <w:r w:rsidRPr="00655B19">
        <w:rPr>
          <w:rFonts w:asciiTheme="minorHAnsi" w:hAnsiTheme="minorHAnsi" w:cstheme="minorHAnsi"/>
          <w:sz w:val="24"/>
          <w:szCs w:val="24"/>
        </w:rPr>
        <w:t>Testing Office</w:t>
      </w:r>
    </w:p>
    <w:p w14:paraId="0B699CCD" w14:textId="77777777" w:rsidR="00C15EFF" w:rsidRPr="00655B19" w:rsidRDefault="00655B19">
      <w:pPr>
        <w:spacing w:line="260" w:lineRule="exact"/>
        <w:ind w:left="133"/>
        <w:rPr>
          <w:rFonts w:asciiTheme="minorHAnsi" w:hAnsiTheme="minorHAnsi" w:cstheme="minorHAnsi"/>
          <w:sz w:val="24"/>
          <w:szCs w:val="24"/>
        </w:rPr>
      </w:pPr>
      <w:r w:rsidRPr="00655B19">
        <w:rPr>
          <w:rFonts w:asciiTheme="minorHAnsi" w:hAnsiTheme="minorHAnsi" w:cstheme="minorHAnsi"/>
          <w:b/>
          <w:position w:val="-1"/>
          <w:sz w:val="24"/>
          <w:szCs w:val="24"/>
        </w:rPr>
        <w:t>Mid-Term I</w:t>
      </w:r>
    </w:p>
    <w:p w14:paraId="6DB12522" w14:textId="77777777" w:rsidR="00C15EFF" w:rsidRPr="00655B19" w:rsidRDefault="00655B19">
      <w:pPr>
        <w:spacing w:before="2"/>
        <w:ind w:left="3811" w:right="3805"/>
        <w:jc w:val="center"/>
        <w:rPr>
          <w:rFonts w:asciiTheme="minorHAnsi" w:hAnsiTheme="minorHAnsi" w:cstheme="minorHAnsi"/>
          <w:sz w:val="24"/>
          <w:szCs w:val="24"/>
        </w:rPr>
      </w:pPr>
      <w:r w:rsidRPr="00655B19">
        <w:rPr>
          <w:rFonts w:asciiTheme="minorHAnsi" w:hAnsiTheme="minorHAnsi" w:cstheme="minorHAnsi"/>
          <w:b/>
          <w:sz w:val="24"/>
          <w:szCs w:val="24"/>
        </w:rPr>
        <w:t>BEGINNER GROUP</w:t>
      </w:r>
    </w:p>
    <w:p w14:paraId="3FEA8030" w14:textId="77777777" w:rsidR="00C15EFF" w:rsidRPr="00655B19" w:rsidRDefault="00C15EFF">
      <w:pPr>
        <w:spacing w:line="200" w:lineRule="exact"/>
        <w:rPr>
          <w:rFonts w:asciiTheme="minorHAnsi" w:hAnsiTheme="minorHAnsi" w:cstheme="minorHAnsi"/>
        </w:rPr>
      </w:pPr>
    </w:p>
    <w:p w14:paraId="22448E93" w14:textId="000ABD19" w:rsidR="00C15EFF" w:rsidRPr="00655B19" w:rsidRDefault="00C15EFF">
      <w:pPr>
        <w:spacing w:line="220" w:lineRule="exact"/>
        <w:rPr>
          <w:rFonts w:asciiTheme="minorHAnsi" w:hAnsiTheme="minorHAnsi" w:cstheme="minorHAnsi"/>
          <w:sz w:val="22"/>
          <w:szCs w:val="22"/>
        </w:rPr>
      </w:pPr>
    </w:p>
    <w:p w14:paraId="3B1E6EC6" w14:textId="77777777" w:rsidR="00C15EFF" w:rsidRPr="00655B19" w:rsidRDefault="00655B19">
      <w:pPr>
        <w:ind w:left="133"/>
        <w:rPr>
          <w:rFonts w:asciiTheme="minorHAnsi" w:hAnsiTheme="minorHAnsi" w:cstheme="minorHAnsi"/>
          <w:sz w:val="24"/>
          <w:szCs w:val="24"/>
        </w:rPr>
      </w:pPr>
      <w:r w:rsidRPr="00655B19">
        <w:rPr>
          <w:rFonts w:asciiTheme="minorHAnsi" w:hAnsiTheme="minorHAnsi" w:cstheme="minorHAnsi"/>
          <w:b/>
          <w:sz w:val="24"/>
          <w:szCs w:val="24"/>
        </w:rPr>
        <w:t>SECTION IV. READING &amp; VOCABULARY (42 pts.)</w:t>
      </w:r>
    </w:p>
    <w:p w14:paraId="198C85D0" w14:textId="77777777" w:rsidR="00C15EFF" w:rsidRPr="00655B19" w:rsidRDefault="00C15EFF">
      <w:pPr>
        <w:spacing w:before="7" w:line="120" w:lineRule="exact"/>
        <w:rPr>
          <w:rFonts w:asciiTheme="minorHAnsi" w:hAnsiTheme="minorHAnsi" w:cstheme="minorHAnsi"/>
          <w:sz w:val="13"/>
          <w:szCs w:val="13"/>
        </w:rPr>
      </w:pPr>
    </w:p>
    <w:p w14:paraId="3EF634E9" w14:textId="77777777" w:rsidR="00C15EFF" w:rsidRPr="00655B19" w:rsidRDefault="00655B19">
      <w:pPr>
        <w:ind w:left="133"/>
        <w:rPr>
          <w:rFonts w:asciiTheme="minorHAnsi" w:hAnsiTheme="minorHAnsi" w:cstheme="minorHAnsi"/>
          <w:sz w:val="24"/>
          <w:szCs w:val="24"/>
        </w:rPr>
      </w:pPr>
      <w:r w:rsidRPr="00655B19">
        <w:rPr>
          <w:rFonts w:asciiTheme="minorHAnsi" w:hAnsiTheme="minorHAnsi" w:cstheme="minorHAnsi"/>
          <w:b/>
          <w:sz w:val="24"/>
          <w:szCs w:val="24"/>
        </w:rPr>
        <w:t>Text I. Read the following text and answer the questions. (12 pts.)</w:t>
      </w:r>
    </w:p>
    <w:p w14:paraId="065898E7" w14:textId="77777777" w:rsidR="00C15EFF" w:rsidRPr="00655B19" w:rsidRDefault="00C15EFF">
      <w:pPr>
        <w:spacing w:before="3" w:line="240" w:lineRule="exact"/>
        <w:rPr>
          <w:rFonts w:asciiTheme="minorHAnsi" w:hAnsiTheme="minorHAnsi" w:cstheme="minorHAnsi"/>
          <w:sz w:val="24"/>
          <w:szCs w:val="24"/>
        </w:rPr>
      </w:pPr>
    </w:p>
    <w:p w14:paraId="0FEE899F" w14:textId="77777777" w:rsidR="00C15EFF" w:rsidRPr="00655B19" w:rsidRDefault="00655B19">
      <w:pPr>
        <w:tabs>
          <w:tab w:val="left" w:pos="480"/>
        </w:tabs>
        <w:ind w:left="493" w:right="64" w:hanging="360"/>
        <w:jc w:val="both"/>
        <w:rPr>
          <w:rFonts w:asciiTheme="minorHAnsi" w:hAnsiTheme="minorHAnsi" w:cstheme="minorHAnsi"/>
          <w:sz w:val="24"/>
          <w:szCs w:val="24"/>
        </w:rPr>
      </w:pPr>
      <w:r w:rsidRPr="00655B19">
        <w:rPr>
          <w:rFonts w:asciiTheme="minorHAnsi" w:hAnsiTheme="minorHAnsi" w:cstheme="minorHAnsi"/>
          <w:b/>
          <w:w w:val="97"/>
          <w:sz w:val="24"/>
          <w:szCs w:val="24"/>
        </w:rPr>
        <w:t>1</w:t>
      </w:r>
      <w:r w:rsidRPr="00655B19">
        <w:rPr>
          <w:rFonts w:asciiTheme="minorHAnsi" w:hAnsiTheme="minorHAnsi" w:cstheme="minorHAnsi"/>
          <w:b/>
          <w:sz w:val="24"/>
          <w:szCs w:val="24"/>
        </w:rPr>
        <w:tab/>
      </w:r>
      <w:r w:rsidRPr="00655B19">
        <w:rPr>
          <w:rFonts w:asciiTheme="minorHAnsi" w:hAnsiTheme="minorHAnsi" w:cstheme="minorHAnsi"/>
          <w:sz w:val="24"/>
          <w:szCs w:val="24"/>
        </w:rPr>
        <w:t xml:space="preserve">Limerick is a large city in the west of Ireland.  It is famous for its history, culture and natural beauty. The people of Limerick think their city is special because Limerick became Ireland’s first city of culture in 2012. In 2014, they are going to celebrate Limerick’s success with a festival. </w:t>
      </w:r>
      <w:r w:rsidRPr="00655B19">
        <w:rPr>
          <w:rFonts w:asciiTheme="minorHAnsi" w:hAnsiTheme="minorHAnsi" w:cstheme="minorHAnsi"/>
          <w:b/>
          <w:sz w:val="24"/>
          <w:szCs w:val="24"/>
        </w:rPr>
        <w:t xml:space="preserve">They </w:t>
      </w:r>
      <w:r w:rsidRPr="00655B19">
        <w:rPr>
          <w:rFonts w:asciiTheme="minorHAnsi" w:hAnsiTheme="minorHAnsi" w:cstheme="minorHAnsi"/>
          <w:sz w:val="24"/>
          <w:szCs w:val="24"/>
        </w:rPr>
        <w:t xml:space="preserve">are hoping to attract many visitors from all around the world with concerts, exhibitions, and tours – a complete series of events! The University of Limerick is one of the main sponsors of the festival and it is offering its 1,000-seat concert hall and three big exhibition halls to the festival committee, so most of the events are going to take place there. Some new local musicians are going to give on-campus concerts, and young artists and photographers from the university are going to be there with </w:t>
      </w:r>
      <w:r w:rsidRPr="00655B19">
        <w:rPr>
          <w:rFonts w:asciiTheme="minorHAnsi" w:hAnsiTheme="minorHAnsi" w:cstheme="minorHAnsi"/>
          <w:b/>
          <w:sz w:val="24"/>
          <w:szCs w:val="24"/>
        </w:rPr>
        <w:t>their artwork</w:t>
      </w:r>
      <w:r w:rsidRPr="00655B19">
        <w:rPr>
          <w:rFonts w:asciiTheme="minorHAnsi" w:hAnsiTheme="minorHAnsi" w:cstheme="minorHAnsi"/>
          <w:sz w:val="24"/>
          <w:szCs w:val="24"/>
        </w:rPr>
        <w:t>. There is going to be a historical tour to King John’s Castle and St. Mary’s Cathedral, and you can also join the boat-tour on the River Shannon.</w:t>
      </w:r>
    </w:p>
    <w:p w14:paraId="4D2258FA" w14:textId="77777777" w:rsidR="00C15EFF" w:rsidRPr="00655B19" w:rsidRDefault="00C15EFF">
      <w:pPr>
        <w:spacing w:line="120" w:lineRule="exact"/>
        <w:rPr>
          <w:rFonts w:asciiTheme="minorHAnsi" w:hAnsiTheme="minorHAnsi" w:cstheme="minorHAnsi"/>
          <w:sz w:val="12"/>
          <w:szCs w:val="12"/>
        </w:rPr>
      </w:pPr>
    </w:p>
    <w:p w14:paraId="39BC3BD9" w14:textId="20D4CC04" w:rsidR="00C15EFF" w:rsidRPr="00655B19" w:rsidRDefault="00655B19">
      <w:pPr>
        <w:tabs>
          <w:tab w:val="left" w:pos="480"/>
        </w:tabs>
        <w:ind w:left="493" w:right="71" w:hanging="360"/>
        <w:jc w:val="both"/>
        <w:rPr>
          <w:rFonts w:asciiTheme="minorHAnsi" w:hAnsiTheme="minorHAnsi" w:cstheme="minorHAnsi"/>
          <w:sz w:val="24"/>
          <w:szCs w:val="24"/>
        </w:rPr>
      </w:pPr>
      <w:r w:rsidRPr="00655B19">
        <w:rPr>
          <w:rFonts w:asciiTheme="minorHAnsi" w:hAnsiTheme="minorHAnsi" w:cstheme="minorHAnsi"/>
          <w:b/>
          <w:w w:val="97"/>
          <w:sz w:val="24"/>
          <w:szCs w:val="24"/>
        </w:rPr>
        <w:t>2</w:t>
      </w:r>
      <w:r w:rsidRPr="00655B19">
        <w:rPr>
          <w:rFonts w:asciiTheme="minorHAnsi" w:hAnsiTheme="minorHAnsi" w:cstheme="minorHAnsi"/>
          <w:b/>
          <w:sz w:val="24"/>
          <w:szCs w:val="24"/>
        </w:rPr>
        <w:tab/>
      </w:r>
      <w:r w:rsidRPr="00655B19">
        <w:rPr>
          <w:rFonts w:asciiTheme="minorHAnsi" w:hAnsiTheme="minorHAnsi" w:cstheme="minorHAnsi"/>
          <w:sz w:val="24"/>
          <w:szCs w:val="24"/>
        </w:rPr>
        <w:t>Limerick is the birthplace of Dolores O’Riordan, the vocalist of the famous music group, the Cranberries. She is also invited to the festival as a special guest because she is very successful. Her band is giving a concert on Christmas Eve with the Irish Chamber Orchestra at Merchant’s Quay in front of City Hall. Tickets for the show are on sale at Ticketmaster website, and around</w:t>
      </w:r>
    </w:p>
    <w:p w14:paraId="0550C32F" w14:textId="77777777" w:rsidR="00C15EFF" w:rsidRPr="00655B19" w:rsidRDefault="00655B19">
      <w:pPr>
        <w:ind w:left="493"/>
        <w:rPr>
          <w:rFonts w:asciiTheme="minorHAnsi" w:hAnsiTheme="minorHAnsi" w:cstheme="minorHAnsi"/>
          <w:sz w:val="24"/>
          <w:szCs w:val="24"/>
        </w:rPr>
      </w:pPr>
      <w:r w:rsidRPr="00655B19">
        <w:rPr>
          <w:rFonts w:asciiTheme="minorHAnsi" w:hAnsiTheme="minorHAnsi" w:cstheme="minorHAnsi"/>
          <w:sz w:val="24"/>
          <w:szCs w:val="24"/>
        </w:rPr>
        <w:t>3,000 people are expected to attend it.</w:t>
      </w:r>
    </w:p>
    <w:p w14:paraId="065CA344" w14:textId="77777777" w:rsidR="00C15EFF" w:rsidRPr="00655B19" w:rsidRDefault="00C15EFF">
      <w:pPr>
        <w:spacing w:before="7" w:line="120" w:lineRule="exact"/>
        <w:rPr>
          <w:rFonts w:asciiTheme="minorHAnsi" w:hAnsiTheme="minorHAnsi" w:cstheme="minorHAnsi"/>
          <w:sz w:val="13"/>
          <w:szCs w:val="13"/>
        </w:rPr>
      </w:pPr>
    </w:p>
    <w:p w14:paraId="2AF01C3B" w14:textId="77777777" w:rsidR="00C15EFF" w:rsidRPr="00655B19" w:rsidRDefault="00655B19">
      <w:pPr>
        <w:spacing w:line="260" w:lineRule="exact"/>
        <w:ind w:left="133"/>
        <w:rPr>
          <w:rFonts w:asciiTheme="minorHAnsi" w:hAnsiTheme="minorHAnsi" w:cstheme="minorHAnsi"/>
          <w:sz w:val="24"/>
          <w:szCs w:val="24"/>
        </w:rPr>
      </w:pPr>
      <w:r w:rsidRPr="00655B19">
        <w:rPr>
          <w:rFonts w:asciiTheme="minorHAnsi" w:hAnsiTheme="minorHAnsi" w:cstheme="minorHAnsi"/>
          <w:b/>
          <w:w w:val="97"/>
          <w:position w:val="-1"/>
          <w:sz w:val="24"/>
          <w:szCs w:val="24"/>
        </w:rPr>
        <w:t>A.</w:t>
      </w:r>
      <w:r w:rsidRPr="00655B19">
        <w:rPr>
          <w:rFonts w:asciiTheme="minorHAnsi" w:hAnsiTheme="minorHAnsi" w:cstheme="minorHAnsi"/>
          <w:b/>
          <w:position w:val="-1"/>
          <w:sz w:val="24"/>
          <w:szCs w:val="24"/>
        </w:rPr>
        <w:t xml:space="preserve">  What do following words refer to? (1 pt. each; 2 pts.)</w:t>
      </w:r>
    </w:p>
    <w:p w14:paraId="5877C392" w14:textId="77777777" w:rsidR="00C15EFF" w:rsidRPr="00655B19" w:rsidRDefault="00C15EFF">
      <w:pPr>
        <w:spacing w:before="8" w:line="220" w:lineRule="exact"/>
        <w:rPr>
          <w:rFonts w:asciiTheme="minorHAnsi" w:hAnsiTheme="minorHAnsi" w:cstheme="minorHAnsi"/>
          <w:sz w:val="22"/>
          <w:szCs w:val="22"/>
        </w:rPr>
      </w:pPr>
    </w:p>
    <w:p w14:paraId="0596A477" w14:textId="1C31BFB9" w:rsidR="00C15EFF" w:rsidRPr="00655B19" w:rsidRDefault="00655B19">
      <w:pPr>
        <w:spacing w:before="29" w:line="260" w:lineRule="exact"/>
        <w:ind w:left="493"/>
        <w:rPr>
          <w:rFonts w:asciiTheme="minorHAnsi" w:hAnsiTheme="minorHAnsi" w:cstheme="minorHAnsi"/>
          <w:sz w:val="24"/>
          <w:szCs w:val="24"/>
        </w:rPr>
      </w:pPr>
      <w:r w:rsidRPr="00655B19">
        <w:rPr>
          <w:rFonts w:asciiTheme="minorHAnsi" w:hAnsiTheme="minorHAnsi" w:cstheme="minorHAnsi"/>
          <w:position w:val="-1"/>
          <w:sz w:val="24"/>
          <w:szCs w:val="24"/>
        </w:rPr>
        <w:t>1. They (para. 1)               :</w:t>
      </w:r>
      <w:r w:rsidR="00803188">
        <w:rPr>
          <w:rFonts w:asciiTheme="minorHAnsi" w:hAnsiTheme="minorHAnsi" w:cstheme="minorHAnsi"/>
          <w:position w:val="-1"/>
          <w:sz w:val="24"/>
          <w:szCs w:val="24"/>
        </w:rPr>
        <w:t xml:space="preserve">     _______________</w:t>
      </w:r>
    </w:p>
    <w:p w14:paraId="7F301655" w14:textId="77777777" w:rsidR="00C15EFF" w:rsidRPr="00655B19" w:rsidRDefault="00C15EFF">
      <w:pPr>
        <w:spacing w:before="11" w:line="200" w:lineRule="exact"/>
        <w:rPr>
          <w:rFonts w:asciiTheme="minorHAnsi" w:hAnsiTheme="minorHAnsi" w:cstheme="minorHAnsi"/>
        </w:rPr>
      </w:pPr>
    </w:p>
    <w:p w14:paraId="72D5C86A" w14:textId="586A6827" w:rsidR="00C15EFF" w:rsidRPr="00655B19" w:rsidRDefault="00655B19">
      <w:pPr>
        <w:spacing w:before="34" w:line="260" w:lineRule="exact"/>
        <w:ind w:left="493"/>
        <w:rPr>
          <w:rFonts w:asciiTheme="minorHAnsi" w:hAnsiTheme="minorHAnsi" w:cstheme="minorHAnsi"/>
          <w:sz w:val="24"/>
          <w:szCs w:val="24"/>
        </w:rPr>
      </w:pPr>
      <w:r w:rsidRPr="00655B19">
        <w:rPr>
          <w:rFonts w:asciiTheme="minorHAnsi" w:hAnsiTheme="minorHAnsi" w:cstheme="minorHAnsi"/>
          <w:sz w:val="24"/>
          <w:szCs w:val="24"/>
        </w:rPr>
        <w:t xml:space="preserve">2. their artwork </w:t>
      </w:r>
      <w:r w:rsidRPr="00655B19">
        <w:rPr>
          <w:rFonts w:asciiTheme="minorHAnsi" w:hAnsiTheme="minorHAnsi" w:cstheme="minorHAnsi"/>
          <w:position w:val="-1"/>
          <w:sz w:val="24"/>
          <w:szCs w:val="24"/>
        </w:rPr>
        <w:t>(para. 2):    the artwork of</w:t>
      </w:r>
      <w:r w:rsidR="00803188">
        <w:rPr>
          <w:rFonts w:asciiTheme="minorHAnsi" w:hAnsiTheme="minorHAnsi" w:cstheme="minorHAnsi"/>
          <w:position w:val="-1"/>
          <w:sz w:val="24"/>
          <w:szCs w:val="24"/>
        </w:rPr>
        <w:t xml:space="preserve"> __________________</w:t>
      </w:r>
    </w:p>
    <w:p w14:paraId="0E768F5C" w14:textId="77777777" w:rsidR="00C15EFF" w:rsidRPr="00655B19" w:rsidRDefault="00C15EFF">
      <w:pPr>
        <w:spacing w:before="5" w:line="240" w:lineRule="exact"/>
        <w:rPr>
          <w:rFonts w:asciiTheme="minorHAnsi" w:hAnsiTheme="minorHAnsi" w:cstheme="minorHAnsi"/>
          <w:sz w:val="24"/>
          <w:szCs w:val="24"/>
        </w:rPr>
      </w:pPr>
    </w:p>
    <w:p w14:paraId="756671D8" w14:textId="77777777" w:rsidR="00C15EFF" w:rsidRPr="00655B19" w:rsidRDefault="00655B19">
      <w:pPr>
        <w:spacing w:before="29" w:line="260" w:lineRule="exact"/>
        <w:ind w:left="133"/>
        <w:rPr>
          <w:rFonts w:asciiTheme="minorHAnsi" w:hAnsiTheme="minorHAnsi" w:cstheme="minorHAnsi"/>
          <w:sz w:val="24"/>
          <w:szCs w:val="24"/>
        </w:rPr>
      </w:pPr>
      <w:r w:rsidRPr="00655B19">
        <w:rPr>
          <w:rFonts w:asciiTheme="minorHAnsi" w:hAnsiTheme="minorHAnsi" w:cstheme="minorHAnsi"/>
          <w:b/>
          <w:w w:val="97"/>
          <w:position w:val="-1"/>
          <w:sz w:val="24"/>
          <w:szCs w:val="24"/>
        </w:rPr>
        <w:t>B.</w:t>
      </w:r>
      <w:r w:rsidRPr="00655B19">
        <w:rPr>
          <w:rFonts w:asciiTheme="minorHAnsi" w:hAnsiTheme="minorHAnsi" w:cstheme="minorHAnsi"/>
          <w:b/>
          <w:position w:val="-1"/>
          <w:sz w:val="24"/>
          <w:szCs w:val="24"/>
        </w:rPr>
        <w:t xml:space="preserve">  Answer the following questions. (2 pts. each; 10 pts.)</w:t>
      </w:r>
    </w:p>
    <w:p w14:paraId="762A58DC" w14:textId="77777777" w:rsidR="00C15EFF" w:rsidRPr="00655B19" w:rsidRDefault="00C15EFF">
      <w:pPr>
        <w:spacing w:before="16" w:line="200" w:lineRule="exact"/>
        <w:rPr>
          <w:rFonts w:asciiTheme="minorHAnsi" w:hAnsiTheme="minorHAnsi" w:cstheme="minorHAnsi"/>
        </w:rPr>
      </w:pPr>
    </w:p>
    <w:p w14:paraId="519FF79E" w14:textId="77777777" w:rsidR="00C15EFF" w:rsidRPr="00655B19" w:rsidRDefault="00655B19">
      <w:pPr>
        <w:spacing w:before="29" w:line="260" w:lineRule="exact"/>
        <w:ind w:left="493"/>
        <w:rPr>
          <w:rFonts w:asciiTheme="minorHAnsi" w:hAnsiTheme="minorHAnsi" w:cstheme="minorHAnsi"/>
          <w:sz w:val="24"/>
          <w:szCs w:val="24"/>
        </w:rPr>
      </w:pPr>
      <w:r w:rsidRPr="00655B19">
        <w:rPr>
          <w:rFonts w:asciiTheme="minorHAnsi" w:hAnsiTheme="minorHAnsi" w:cstheme="minorHAnsi"/>
          <w:position w:val="-1"/>
          <w:sz w:val="24"/>
          <w:szCs w:val="24"/>
        </w:rPr>
        <w:t>1.   Where is Limerick located?</w:t>
      </w:r>
    </w:p>
    <w:p w14:paraId="00EB4071" w14:textId="77777777" w:rsidR="00C15EFF" w:rsidRPr="00655B19" w:rsidRDefault="00C15EFF">
      <w:pPr>
        <w:spacing w:before="2" w:line="240" w:lineRule="exact"/>
        <w:rPr>
          <w:rFonts w:asciiTheme="minorHAnsi" w:hAnsiTheme="minorHAnsi" w:cstheme="minorHAnsi"/>
          <w:sz w:val="24"/>
          <w:szCs w:val="24"/>
        </w:rPr>
      </w:pPr>
    </w:p>
    <w:p w14:paraId="5C13F2EF" w14:textId="6ADC2CD8" w:rsidR="00C15EFF" w:rsidRPr="00655B19" w:rsidRDefault="00803188" w:rsidP="00803188">
      <w:pPr>
        <w:tabs>
          <w:tab w:val="left" w:pos="851"/>
          <w:tab w:val="right" w:pos="9334"/>
        </w:tabs>
        <w:spacing w:before="29" w:line="260" w:lineRule="exact"/>
        <w:ind w:right="586"/>
        <w:rPr>
          <w:rFonts w:asciiTheme="minorHAnsi" w:hAnsiTheme="minorHAnsi" w:cstheme="minorHAnsi"/>
          <w:sz w:val="24"/>
          <w:szCs w:val="24"/>
        </w:rPr>
      </w:pPr>
      <w:r>
        <w:rPr>
          <w:rFonts w:asciiTheme="minorHAnsi" w:hAnsiTheme="minorHAnsi" w:cstheme="minorHAnsi"/>
          <w:position w:val="-1"/>
          <w:sz w:val="24"/>
          <w:szCs w:val="24"/>
        </w:rPr>
        <w:tab/>
        <w:t>____________________________________________________________.</w:t>
      </w:r>
      <w:r>
        <w:rPr>
          <w:rFonts w:asciiTheme="minorHAnsi" w:hAnsiTheme="minorHAnsi" w:cstheme="minorHAnsi"/>
          <w:position w:val="-1"/>
          <w:sz w:val="24"/>
          <w:szCs w:val="24"/>
        </w:rPr>
        <w:tab/>
      </w:r>
      <w:r w:rsidR="00655B19" w:rsidRPr="00655B19">
        <w:rPr>
          <w:rFonts w:asciiTheme="minorHAnsi" w:hAnsiTheme="minorHAnsi" w:cstheme="minorHAnsi"/>
          <w:position w:val="-1"/>
          <w:sz w:val="24"/>
          <w:szCs w:val="24"/>
        </w:rPr>
        <w:t>.</w:t>
      </w:r>
    </w:p>
    <w:p w14:paraId="045BAA66" w14:textId="77777777" w:rsidR="00C15EFF" w:rsidRPr="00655B19" w:rsidRDefault="00C15EFF">
      <w:pPr>
        <w:spacing w:before="12" w:line="200" w:lineRule="exact"/>
        <w:rPr>
          <w:rFonts w:asciiTheme="minorHAnsi" w:hAnsiTheme="minorHAnsi" w:cstheme="minorHAnsi"/>
        </w:rPr>
      </w:pPr>
    </w:p>
    <w:p w14:paraId="4BA4B564" w14:textId="3F6B979E" w:rsidR="00C15EFF" w:rsidRPr="00655B19" w:rsidRDefault="00655B19">
      <w:pPr>
        <w:spacing w:before="29" w:line="260" w:lineRule="exact"/>
        <w:ind w:left="493"/>
        <w:rPr>
          <w:rFonts w:asciiTheme="minorHAnsi" w:hAnsiTheme="minorHAnsi" w:cstheme="minorHAnsi"/>
          <w:sz w:val="24"/>
          <w:szCs w:val="24"/>
        </w:rPr>
      </w:pPr>
      <w:r w:rsidRPr="00655B19">
        <w:rPr>
          <w:rFonts w:asciiTheme="minorHAnsi" w:hAnsiTheme="minorHAnsi" w:cstheme="minorHAnsi"/>
          <w:position w:val="-1"/>
          <w:sz w:val="24"/>
          <w:szCs w:val="24"/>
        </w:rPr>
        <w:t xml:space="preserve">2.   Write </w:t>
      </w:r>
      <w:r w:rsidRPr="00655B19">
        <w:rPr>
          <w:rFonts w:asciiTheme="minorHAnsi" w:hAnsiTheme="minorHAnsi" w:cstheme="minorHAnsi"/>
          <w:b/>
          <w:position w:val="-1"/>
          <w:sz w:val="24"/>
          <w:szCs w:val="24"/>
        </w:rPr>
        <w:t xml:space="preserve">two </w:t>
      </w:r>
      <w:r w:rsidRPr="00655B19">
        <w:rPr>
          <w:rFonts w:asciiTheme="minorHAnsi" w:hAnsiTheme="minorHAnsi" w:cstheme="minorHAnsi"/>
          <w:position w:val="-1"/>
          <w:sz w:val="24"/>
          <w:szCs w:val="24"/>
        </w:rPr>
        <w:t>activities visitors can enjoy at the festival of</w:t>
      </w:r>
      <w:r w:rsidR="009660FD">
        <w:rPr>
          <w:rFonts w:asciiTheme="minorHAnsi" w:hAnsiTheme="minorHAnsi" w:cstheme="minorHAnsi"/>
          <w:position w:val="-1"/>
          <w:sz w:val="24"/>
          <w:szCs w:val="24"/>
        </w:rPr>
        <w:t xml:space="preserve"> </w:t>
      </w:r>
      <w:r w:rsidRPr="00655B19">
        <w:rPr>
          <w:rFonts w:asciiTheme="minorHAnsi" w:hAnsiTheme="minorHAnsi" w:cstheme="minorHAnsi"/>
          <w:position w:val="-1"/>
          <w:sz w:val="24"/>
          <w:szCs w:val="24"/>
        </w:rPr>
        <w:t>Limerick.</w:t>
      </w:r>
    </w:p>
    <w:p w14:paraId="08CF88DC" w14:textId="77777777" w:rsidR="00C15EFF" w:rsidRPr="00655B19" w:rsidRDefault="00C15EFF">
      <w:pPr>
        <w:spacing w:before="18" w:line="220" w:lineRule="exact"/>
        <w:rPr>
          <w:rFonts w:asciiTheme="minorHAnsi" w:hAnsiTheme="minorHAnsi" w:cstheme="minorHAnsi"/>
          <w:sz w:val="22"/>
          <w:szCs w:val="22"/>
        </w:rPr>
      </w:pPr>
    </w:p>
    <w:p w14:paraId="1CC216FF" w14:textId="5D9AEA29" w:rsidR="00C15EFF" w:rsidRPr="00655B19" w:rsidRDefault="00655B19">
      <w:pPr>
        <w:spacing w:before="29" w:line="260" w:lineRule="exact"/>
        <w:ind w:left="853"/>
        <w:rPr>
          <w:rFonts w:asciiTheme="minorHAnsi" w:hAnsiTheme="minorHAnsi" w:cstheme="minorHAnsi"/>
          <w:sz w:val="24"/>
          <w:szCs w:val="24"/>
        </w:rPr>
      </w:pPr>
      <w:r w:rsidRPr="00655B19">
        <w:rPr>
          <w:rFonts w:asciiTheme="minorHAnsi" w:hAnsiTheme="minorHAnsi" w:cstheme="minorHAnsi"/>
          <w:position w:val="-1"/>
          <w:sz w:val="24"/>
          <w:szCs w:val="24"/>
          <w:u w:val="single" w:color="000000"/>
        </w:rPr>
        <w:t xml:space="preserve">a)                                                                        </w:t>
      </w:r>
      <w:r w:rsidRPr="00803188">
        <w:rPr>
          <w:rFonts w:asciiTheme="minorHAnsi" w:hAnsiTheme="minorHAnsi" w:cstheme="minorHAnsi"/>
          <w:position w:val="-1"/>
          <w:sz w:val="24"/>
          <w:szCs w:val="24"/>
          <w:u w:color="000000"/>
        </w:rPr>
        <w:t xml:space="preserve">     </w:t>
      </w:r>
      <w:r w:rsidR="00803188" w:rsidRPr="00803188">
        <w:rPr>
          <w:rFonts w:asciiTheme="minorHAnsi" w:hAnsiTheme="minorHAnsi" w:cstheme="minorHAnsi"/>
          <w:position w:val="-1"/>
          <w:sz w:val="24"/>
          <w:szCs w:val="24"/>
          <w:u w:color="000000"/>
        </w:rPr>
        <w:t xml:space="preserve"> </w:t>
      </w:r>
      <w:r w:rsidRPr="00803188">
        <w:rPr>
          <w:rFonts w:asciiTheme="minorHAnsi" w:hAnsiTheme="minorHAnsi" w:cstheme="minorHAnsi"/>
          <w:position w:val="-1"/>
          <w:sz w:val="24"/>
          <w:szCs w:val="24"/>
          <w:u w:color="000000"/>
        </w:rPr>
        <w:t>b)</w:t>
      </w:r>
      <w:r w:rsidR="00803188">
        <w:rPr>
          <w:rFonts w:asciiTheme="minorHAnsi" w:hAnsiTheme="minorHAnsi" w:cstheme="minorHAnsi"/>
          <w:position w:val="-1"/>
          <w:sz w:val="24"/>
          <w:szCs w:val="24"/>
          <w:u w:color="000000"/>
        </w:rPr>
        <w:t xml:space="preserve"> ___________________________________</w:t>
      </w:r>
    </w:p>
    <w:p w14:paraId="5CF8FB84" w14:textId="77777777" w:rsidR="00C15EFF" w:rsidRPr="00655B19" w:rsidRDefault="00C15EFF">
      <w:pPr>
        <w:spacing w:before="14" w:line="200" w:lineRule="exact"/>
        <w:rPr>
          <w:rFonts w:asciiTheme="minorHAnsi" w:hAnsiTheme="minorHAnsi" w:cstheme="minorHAnsi"/>
        </w:rPr>
      </w:pPr>
    </w:p>
    <w:p w14:paraId="56D5F0B6" w14:textId="192A1F98" w:rsidR="00C15EFF" w:rsidRPr="00655B19" w:rsidRDefault="00655B19">
      <w:pPr>
        <w:spacing w:before="29" w:line="260" w:lineRule="exact"/>
        <w:ind w:left="493"/>
        <w:rPr>
          <w:rFonts w:asciiTheme="minorHAnsi" w:hAnsiTheme="minorHAnsi" w:cstheme="minorHAnsi"/>
          <w:sz w:val="24"/>
          <w:szCs w:val="24"/>
        </w:rPr>
      </w:pPr>
      <w:r w:rsidRPr="00655B19">
        <w:rPr>
          <w:rFonts w:asciiTheme="minorHAnsi" w:hAnsiTheme="minorHAnsi" w:cstheme="minorHAnsi"/>
          <w:position w:val="-1"/>
          <w:sz w:val="24"/>
          <w:szCs w:val="24"/>
        </w:rPr>
        <w:t>3.   How is the University of Limerick helping the festival</w:t>
      </w:r>
      <w:r w:rsidR="009660FD">
        <w:rPr>
          <w:rFonts w:asciiTheme="minorHAnsi" w:hAnsiTheme="minorHAnsi" w:cstheme="minorHAnsi"/>
          <w:position w:val="-1"/>
          <w:sz w:val="24"/>
          <w:szCs w:val="24"/>
        </w:rPr>
        <w:t xml:space="preserve"> </w:t>
      </w:r>
      <w:r w:rsidRPr="00655B19">
        <w:rPr>
          <w:rFonts w:asciiTheme="minorHAnsi" w:hAnsiTheme="minorHAnsi" w:cstheme="minorHAnsi"/>
          <w:position w:val="-1"/>
          <w:sz w:val="24"/>
          <w:szCs w:val="24"/>
        </w:rPr>
        <w:t>organization?</w:t>
      </w:r>
    </w:p>
    <w:p w14:paraId="68805653" w14:textId="77777777" w:rsidR="00C15EFF" w:rsidRPr="00655B19" w:rsidRDefault="00C15EFF">
      <w:pPr>
        <w:spacing w:before="2" w:line="240" w:lineRule="exact"/>
        <w:rPr>
          <w:rFonts w:asciiTheme="minorHAnsi" w:hAnsiTheme="minorHAnsi" w:cstheme="minorHAnsi"/>
          <w:sz w:val="24"/>
          <w:szCs w:val="24"/>
        </w:rPr>
      </w:pPr>
    </w:p>
    <w:p w14:paraId="1E7C90AF" w14:textId="256B3CA6" w:rsidR="00C15EFF" w:rsidRPr="00655B19" w:rsidRDefault="00803188" w:rsidP="00803188">
      <w:pPr>
        <w:tabs>
          <w:tab w:val="left" w:pos="952"/>
          <w:tab w:val="right" w:pos="9334"/>
        </w:tabs>
        <w:spacing w:before="29" w:line="260" w:lineRule="exact"/>
        <w:ind w:right="586"/>
        <w:rPr>
          <w:rFonts w:asciiTheme="minorHAnsi" w:hAnsiTheme="minorHAnsi" w:cstheme="minorHAnsi"/>
          <w:sz w:val="24"/>
          <w:szCs w:val="24"/>
        </w:rPr>
      </w:pPr>
      <w:r>
        <w:rPr>
          <w:rFonts w:asciiTheme="minorHAnsi" w:hAnsiTheme="minorHAnsi" w:cstheme="minorHAnsi"/>
          <w:position w:val="-1"/>
          <w:sz w:val="24"/>
          <w:szCs w:val="24"/>
        </w:rPr>
        <w:tab/>
      </w:r>
      <w:r>
        <w:rPr>
          <w:rFonts w:asciiTheme="minorHAnsi" w:hAnsiTheme="minorHAnsi" w:cstheme="minorHAnsi"/>
          <w:position w:val="-1"/>
          <w:sz w:val="24"/>
          <w:szCs w:val="24"/>
        </w:rPr>
        <w:t>____________________________________________________________.</w:t>
      </w:r>
      <w:r>
        <w:rPr>
          <w:rFonts w:asciiTheme="minorHAnsi" w:hAnsiTheme="minorHAnsi" w:cstheme="minorHAnsi"/>
          <w:position w:val="-1"/>
          <w:sz w:val="24"/>
          <w:szCs w:val="24"/>
        </w:rPr>
        <w:tab/>
      </w:r>
      <w:r w:rsidR="00655B19" w:rsidRPr="00655B19">
        <w:rPr>
          <w:rFonts w:asciiTheme="minorHAnsi" w:hAnsiTheme="minorHAnsi" w:cstheme="minorHAnsi"/>
          <w:position w:val="-1"/>
          <w:sz w:val="24"/>
          <w:szCs w:val="24"/>
        </w:rPr>
        <w:t>.</w:t>
      </w:r>
    </w:p>
    <w:p w14:paraId="2BC75DF2" w14:textId="77777777" w:rsidR="00C15EFF" w:rsidRPr="00655B19" w:rsidRDefault="00C15EFF">
      <w:pPr>
        <w:spacing w:before="16" w:line="200" w:lineRule="exact"/>
        <w:rPr>
          <w:rFonts w:asciiTheme="minorHAnsi" w:hAnsiTheme="minorHAnsi" w:cstheme="minorHAnsi"/>
        </w:rPr>
      </w:pPr>
    </w:p>
    <w:p w14:paraId="1A6BD4A0" w14:textId="77777777" w:rsidR="00C15EFF" w:rsidRPr="00655B19" w:rsidRDefault="00655B19">
      <w:pPr>
        <w:spacing w:before="29" w:line="260" w:lineRule="exact"/>
        <w:ind w:left="493"/>
        <w:rPr>
          <w:rFonts w:asciiTheme="minorHAnsi" w:hAnsiTheme="minorHAnsi" w:cstheme="minorHAnsi"/>
          <w:sz w:val="24"/>
          <w:szCs w:val="24"/>
        </w:rPr>
      </w:pPr>
      <w:r w:rsidRPr="00655B19">
        <w:rPr>
          <w:rFonts w:asciiTheme="minorHAnsi" w:hAnsiTheme="minorHAnsi" w:cstheme="minorHAnsi"/>
          <w:position w:val="-1"/>
          <w:sz w:val="24"/>
          <w:szCs w:val="24"/>
        </w:rPr>
        <w:t>4.   Who is the Cranberries giving a concert with?</w:t>
      </w:r>
    </w:p>
    <w:p w14:paraId="35C8AB15" w14:textId="77777777" w:rsidR="00C15EFF" w:rsidRPr="00655B19" w:rsidRDefault="00C15EFF">
      <w:pPr>
        <w:spacing w:line="240" w:lineRule="exact"/>
        <w:rPr>
          <w:rFonts w:asciiTheme="minorHAnsi" w:hAnsiTheme="minorHAnsi" w:cstheme="minorHAnsi"/>
          <w:sz w:val="24"/>
          <w:szCs w:val="24"/>
        </w:rPr>
      </w:pPr>
    </w:p>
    <w:p w14:paraId="6E581DDE" w14:textId="3B187DC3" w:rsidR="00C15EFF" w:rsidRPr="00655B19" w:rsidRDefault="00803188" w:rsidP="00803188">
      <w:pPr>
        <w:tabs>
          <w:tab w:val="left" w:pos="1039"/>
          <w:tab w:val="right" w:pos="9334"/>
        </w:tabs>
        <w:spacing w:before="29" w:line="260" w:lineRule="exact"/>
        <w:ind w:right="586"/>
        <w:rPr>
          <w:rFonts w:asciiTheme="minorHAnsi" w:hAnsiTheme="minorHAnsi" w:cstheme="minorHAnsi"/>
          <w:sz w:val="24"/>
          <w:szCs w:val="24"/>
        </w:rPr>
      </w:pPr>
      <w:r>
        <w:rPr>
          <w:rFonts w:asciiTheme="minorHAnsi" w:hAnsiTheme="minorHAnsi" w:cstheme="minorHAnsi"/>
          <w:position w:val="-1"/>
          <w:sz w:val="24"/>
          <w:szCs w:val="24"/>
        </w:rPr>
        <w:tab/>
      </w:r>
      <w:r>
        <w:rPr>
          <w:rFonts w:asciiTheme="minorHAnsi" w:hAnsiTheme="minorHAnsi" w:cstheme="minorHAnsi"/>
          <w:position w:val="-1"/>
          <w:sz w:val="24"/>
          <w:szCs w:val="24"/>
        </w:rPr>
        <w:t>____________________________________________________________.</w:t>
      </w:r>
      <w:r>
        <w:rPr>
          <w:rFonts w:asciiTheme="minorHAnsi" w:hAnsiTheme="minorHAnsi" w:cstheme="minorHAnsi"/>
          <w:position w:val="-1"/>
          <w:sz w:val="24"/>
          <w:szCs w:val="24"/>
        </w:rPr>
        <w:tab/>
      </w:r>
      <w:r w:rsidR="00655B19" w:rsidRPr="00655B19">
        <w:rPr>
          <w:rFonts w:asciiTheme="minorHAnsi" w:hAnsiTheme="minorHAnsi" w:cstheme="minorHAnsi"/>
          <w:position w:val="-1"/>
          <w:sz w:val="24"/>
          <w:szCs w:val="24"/>
        </w:rPr>
        <w:t>.</w:t>
      </w:r>
    </w:p>
    <w:p w14:paraId="457EB44D" w14:textId="77777777" w:rsidR="00C15EFF" w:rsidRPr="00655B19" w:rsidRDefault="00C15EFF">
      <w:pPr>
        <w:spacing w:before="14" w:line="200" w:lineRule="exact"/>
        <w:rPr>
          <w:rFonts w:asciiTheme="minorHAnsi" w:hAnsiTheme="minorHAnsi" w:cstheme="minorHAnsi"/>
        </w:rPr>
      </w:pPr>
    </w:p>
    <w:p w14:paraId="28D7C21E" w14:textId="77777777" w:rsidR="00C15EFF" w:rsidRPr="00655B19" w:rsidRDefault="00655B19">
      <w:pPr>
        <w:spacing w:before="29"/>
        <w:ind w:left="493"/>
        <w:rPr>
          <w:rFonts w:asciiTheme="minorHAnsi" w:hAnsiTheme="minorHAnsi" w:cstheme="minorHAnsi"/>
          <w:sz w:val="24"/>
          <w:szCs w:val="24"/>
        </w:rPr>
      </w:pPr>
      <w:r w:rsidRPr="00655B19">
        <w:rPr>
          <w:rFonts w:asciiTheme="minorHAnsi" w:hAnsiTheme="minorHAnsi" w:cstheme="minorHAnsi"/>
          <w:sz w:val="24"/>
          <w:szCs w:val="24"/>
        </w:rPr>
        <w:t>5.   Where can you get tickets for the Cranberries concert?</w:t>
      </w:r>
    </w:p>
    <w:p w14:paraId="783ED20F" w14:textId="77777777" w:rsidR="00C15EFF" w:rsidRPr="00655B19" w:rsidRDefault="00C15EFF">
      <w:pPr>
        <w:spacing w:before="17" w:line="240" w:lineRule="exact"/>
        <w:rPr>
          <w:rFonts w:asciiTheme="minorHAnsi" w:hAnsiTheme="minorHAnsi" w:cstheme="minorHAnsi"/>
          <w:sz w:val="24"/>
          <w:szCs w:val="24"/>
        </w:rPr>
      </w:pPr>
    </w:p>
    <w:p w14:paraId="1D0D8F80" w14:textId="77777777" w:rsidR="00C15EFF" w:rsidRPr="00655B19" w:rsidRDefault="00655B19">
      <w:pPr>
        <w:ind w:left="853"/>
        <w:rPr>
          <w:rFonts w:asciiTheme="minorHAnsi" w:hAnsiTheme="minorHAnsi" w:cstheme="minorHAnsi"/>
          <w:sz w:val="24"/>
          <w:szCs w:val="24"/>
        </w:rPr>
        <w:sectPr w:rsidR="00C15EFF" w:rsidRPr="00655B19">
          <w:pgSz w:w="11940" w:h="16860"/>
          <w:pgMar w:top="740" w:right="1020" w:bottom="280" w:left="1000" w:header="720" w:footer="720" w:gutter="0"/>
          <w:cols w:space="720"/>
        </w:sectPr>
      </w:pP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w:t>
      </w:r>
    </w:p>
    <w:p w14:paraId="2C46D354" w14:textId="77777777" w:rsidR="00C15EFF" w:rsidRPr="00655B19" w:rsidRDefault="00345655">
      <w:pPr>
        <w:spacing w:before="66"/>
        <w:ind w:left="113"/>
        <w:rPr>
          <w:rFonts w:asciiTheme="minorHAnsi" w:hAnsiTheme="minorHAnsi" w:cstheme="minorHAnsi"/>
          <w:sz w:val="24"/>
          <w:szCs w:val="24"/>
        </w:rPr>
      </w:pPr>
      <w:r>
        <w:rPr>
          <w:rFonts w:asciiTheme="minorHAnsi" w:hAnsiTheme="minorHAnsi" w:cstheme="minorHAnsi"/>
        </w:rPr>
        <w:lastRenderedPageBreak/>
        <w:pict w14:anchorId="7900F584">
          <v:group id="_x0000_s1077" style="position:absolute;left:0;text-align:left;margin-left:14.4pt;margin-top:125.8pt;width:548.65pt;height:581pt;z-index:-251656192;mso-position-horizontal-relative:page;mso-position-vertical-relative:page" coordorigin="288,2516" coordsize="10973,11620">
            <v:shape id="_x0000_s1085" style="position:absolute;left:288;top:2516;width:10973;height:11620" coordorigin="288,2516" coordsize="10973,11620" path="m6209,6496r-382,380l5858,6956r31,60l5950,7176r91,220l6283,7956r93,240l6435,8336r61,140l6527,8536,5684,8196r-62,-20l4856,7856r-382,380l4515,8276r40,-40l4592,8216r34,-20l4657,8176r105,l4797,8196r38,20l4879,8256r48,40l5913,9296r57,60l6012,9396r28,40l6054,9476r5,40l6049,9576r-22,40l5991,9656r-48,40l5984,9736r393,-380l6454,9276r-42,-40l6365,9276r-40,40l6243,9356r-42,l6166,9336r-46,-20l6065,9256r-64,-60l4992,8196r1792,740l6817,8916r-32,-80l6722,8696r-60,-160l6566,8316r-53,-120l6286,7636r-93,-220l6130,7276r-64,-160l7075,8136r57,60l7174,8236r28,40l7216,8316r5,40l7212,8396r-23,60l7153,8496r-48,40l7146,8576r512,-500l7719,8016r-41,-40l7631,8016r-40,40l7551,8076r-119,l7386,8036r-55,-40l7266,7936,6449,7116,6280,6956r-57,-60l6139,6776r-4,-60l6144,6676r23,-40l6204,6596r46,-60l6209,6496xe" fillcolor="#bbd4ec" stroked="f">
              <v:path arrowok="t"/>
            </v:shape>
            <v:shape id="_x0000_s1084" style="position:absolute;left:288;top:2516;width:10973;height:11620" coordorigin="288,2516" coordsize="10973,11620" path="m9150,3956r66,80l9806,4616r75,80l9950,4756r64,60l10071,4856r53,40l10169,4936r41,20l10287,4996r156,40l10522,5036r80,-20l10669,5016r69,-40l10807,4956r71,-60l10950,4836r28,-20l11023,4776r63,-60l11139,4636r44,-60l11217,4496r24,-60l11254,4356r7,-80l11259,4196r-11,-60l11227,4056r-29,-60l11165,3936r-40,-60l11077,3816r-56,-80l10957,3676r-71,-80l10273,2996r-55,-60l10209,2916r-33,-40l10148,2836r-14,-40l10125,2756r5,-60l10149,2656r32,-40l10232,2556r-41,-40l9713,2996r42,40l9805,2976r39,-20l9885,2936r42,-20l9971,2916r35,20l10053,2956r56,40l10175,3076r611,600l10861,3756r65,80l10982,3896r45,60l11063,4016r26,40l11114,4136r12,60l11125,4276r-13,100l11086,4456r-37,80l11000,4596r-61,80l10887,4716r-53,40l10780,4776r-112,40l10561,4816r-51,-20l10458,4796r-56,-40l10343,4716r-62,-40l10220,4636r-57,-60l10111,4536r-46,-40l9447,3876r-40,-40l9350,3776r-42,-60l9279,3676r-15,-40l9259,3596r9,-40l9290,3516r35,-60l9376,3416r-41,-40l8752,3956r41,40l8844,3956r38,-40l8960,3876r39,l9042,3896r50,20l9150,3956xe" fillcolor="#bbd4ec" stroked="f">
              <v:path arrowok="t"/>
            </v:shape>
            <v:shape id="_x0000_s1083" style="position:absolute;left:288;top:2516;width:10973;height:11620" coordorigin="288,2516" coordsize="10973,11620" path="m7776,6456r38,-40l7850,6396r33,l7914,6376r60,l8030,6416r37,20l8115,6456r57,60l8209,6476r-97,-100l7683,5936r-37,40l7700,6056r38,60l7761,6156r8,60l7762,6256r-22,60l7704,6356r-50,60l7357,6716,6979,6336,6760,6116r370,-380l7178,5696r42,-40l7256,5636r31,-20l7324,5616r36,-20l7395,5596r36,20l7470,5636r48,20l7575,5676r65,60l7679,5696r-95,-100l7333,5376,6294,6416r41,40l6383,6416r41,-40l6506,6336r75,l6627,6376r56,40l6750,6476r980,980l7780,7516r39,40l7848,7596r17,20l7875,7636r4,40l7879,7696r-4,20l7864,7756r-14,20l7832,7816r-22,20l7763,7876r10,20l7804,7916r513,-500l8843,6876r-37,-60l8619,6456r-38,-60l8541,6436r34,100l8599,6616r16,80l8623,6756r,60l8618,6856r-10,40l8594,6936r-22,40l8540,7016r-42,40l8446,7116r-229,240l8190,7376r-23,20l8146,7396r-18,20l8080,7416r-15,-20l8046,7396r-28,-20l7982,7336r-46,-40l7438,6796r82,-80l7735,6496r41,-40xe" fillcolor="#bbd4ec" stroked="f">
              <v:path arrowok="t"/>
            </v:shape>
            <v:shape id="_x0000_s1082" style="position:absolute;left:288;top:2516;width:10973;height:11620" coordorigin="288,2516" coordsize="10973,11620" path="m8951,4276l8676,4036,7574,5136r338,360l7941,5476r9,-20l7907,5416r-34,-60l7848,5316r-17,-60l7823,5216r-1,-40l7827,5136r12,-40l7856,5056r25,-40l7915,4976r42,-40l8120,4776,9273,5936r57,60l9372,6036r28,40l9414,6116r5,40l9409,6216r-23,40l9350,6296r-47,40l9344,6376r497,-480l9916,5816r-41,-40l9828,5816r-40,40l9748,5876r-41,20l9665,5896r-36,-20l9584,5856r-55,-60l9464,5736,8502,4776,8311,4596r190,-200l8542,4356r42,-20l8625,4296r41,l8708,4276r43,l8796,4296r47,l8876,4316r38,20l8958,4376r49,40l9016,4396r29,-20l8951,4276xe" fillcolor="#bbd4ec" stroked="f">
              <v:path arrowok="t"/>
            </v:shape>
            <v:shape id="_x0000_s1081" style="position:absolute;left:288;top:2516;width:10973;height:11620" coordorigin="288,2516" coordsize="10973,11620" path="m848,11836r14,20l870,11876r3,20l872,11916r-5,20l859,11956r-11,l833,11976r-23,20l780,11996r-38,20l656,12056r-76,40l513,12136r-58,40l402,12236r-42,60l327,12376r-23,60l291,12516r-3,60l295,12656r16,80l334,12796r33,60l408,12916r49,60l505,13016r51,40l610,13096r57,20l726,13136r255,l1053,13116r84,l1531,13036r71,-20l1656,12996r138,l1841,13016r44,l1925,13036r36,20l1995,13076r29,20l2068,13156r31,60l2119,13276r7,80l2119,13416r-23,80l2057,13556r-54,60l1947,13676r-61,40l1821,13736r-140,40l1547,13776r-64,-20l1431,13736r-57,-20l1311,13676r-68,-40l1171,13596r-37,40l1652,14136r36,-20l1669,14076r-15,-20l1645,14036r-4,-20l1641,13996r4,l1652,13976r11,-20l1683,13956r33,-20l1762,13896r59,-20l1882,13836r48,-20l1966,13796r24,l1995,13776r26,-20l2081,13716r29,-20l2167,13616r47,-60l2250,13476r25,-60l2289,13336r3,-80l2285,13176r-16,-80l2245,13036r-18,-40l2211,12956r-43,-60l2115,12836r-14,l2068,12796r-50,-40l1964,12736r-58,-40l1846,12696r-62,-20l1550,12676r-67,20l1406,12716r-376,80l947,12816r-74,l809,12836r-56,l707,12816r-48,l615,12796r-40,-20l539,12736r-40,-40l471,12636r-18,-60l445,12516r5,-80l469,12376r32,-60l546,12276r48,-40l649,12196r60,-20l775,12156r69,-20l981,12136r137,40l1192,12216r78,60l1352,12336r37,-40l1226,12136,867,11776r-37,40l848,11836xe" fillcolor="#bbd4ec" stroked="f">
              <v:path arrowok="t"/>
            </v:shape>
            <v:shape id="_x0000_s1080" style="position:absolute;left:288;top:2516;width:10973;height:11620" coordorigin="288,2516" coordsize="10973,11620" path="m2481,12436r-18,-340l2431,12016r-31,-60l2368,11876r-79,140l2481,12436xe" fillcolor="#bbd4ec" stroked="f">
              <v:path arrowok="t"/>
            </v:shape>
            <v:shape id="_x0000_s1079" style="position:absolute;left:288;top:2516;width:10973;height:11620" coordorigin="288,2516" coordsize="10973,11620" path="m4023,11696r36,-20l4028,11636r-10,l3974,11656r-91,40l3785,11696r-68,-20l3709,11676r-74,-20l3538,11616r-611,-280l2731,11236r-918,-400l1778,10856r32,80l1875,11076r96,220l2289,12016r79,-140l2182,11456r-32,-80l2119,11316r-32,-80l2927,11616r-464,480l2481,12436r65,140l2591,12676r32,100l2643,12856r8,60l2647,12936r-12,40l2614,13016r-29,40l2626,13096r374,-360l3051,12676r-41,-40l2960,12676r-43,20l2879,12716r-30,20l2822,12736r-23,-20l2778,12716r-19,-20l2736,12676r-23,-40l2688,12596r-27,-60l2632,12476r-30,-80l2544,12276r-30,-80l2628,12096r409,-420l3336,11816r66,40l3457,11876r43,20l3530,11936r16,20l3557,11976r6,20l3565,12016r-6,40l3543,12076r-24,40l3485,12156r41,40l4023,11696xe" fillcolor="#bbd4ec" stroked="f">
              <v:path arrowok="t"/>
            </v:shape>
            <v:shape id="_x0000_s1078" style="position:absolute;left:288;top:2516;width:10973;height:11620" coordorigin="288,2516" coordsize="10973,11620" path="m5086,10396r-2,-80l5076,10256r-14,-80l5042,10096r-26,-100l4963,10016r20,100l4996,10196r8,80l5005,10356r-4,60l4992,10476r-24,80l4931,10636r-48,80l4823,10776r-62,60l4695,10876r-70,40l4552,10956r-78,20l4314,10976r-247,-60l3859,10796r-138,-120l3653,10616r-60,-60l3538,10496r-51,-60l3441,10376r-42,-60l3362,10256r-33,-60l3300,10136r-37,-80l3237,9956r-14,-80l3219,9796r7,-80l3243,9656r25,-80l3302,9516r42,-60l3393,9396r66,-40l3530,9296r75,-20l3685,9236r214,l4041,9276r76,40l4196,9336r81,60l4308,9356,4167,9236,3764,8876r-35,40l3748,8936r14,40l3771,8996r5,40l3775,9056r-5,20l3762,9076r-24,40l3696,9116r-30,20l3580,9156r-80,40l3426,9236r-67,60l3297,9336r-51,60l3200,9456r-40,60l3125,9576r-29,80l3072,9716r-17,80l3043,9876r-6,60l3037,10016r6,80l3055,10176r19,80l3099,10336r27,60l3157,10476r34,60l3230,10596r42,60l3319,10716r50,60l3424,10836r63,60l3551,10956r67,40l3686,11056r69,40l3826,11116r73,40l4049,11196r82,l4212,11216r79,l4368,11196r74,l4515,11176r139,-80l4720,11056r64,-40l4819,10976r27,-20l4904,10896r51,-80l4997,10756r34,-80l5057,10616r17,-80l5083,10476r3,-80xe" fillcolor="#bbd4ec" stroked="f">
              <v:path arrowok="t"/>
            </v:shape>
            <w10:wrap anchorx="page" anchory="page"/>
          </v:group>
        </w:pict>
      </w:r>
      <w:r w:rsidR="00655B19" w:rsidRPr="00655B19">
        <w:rPr>
          <w:rFonts w:asciiTheme="minorHAnsi" w:hAnsiTheme="minorHAnsi" w:cstheme="minorHAnsi"/>
          <w:b/>
          <w:sz w:val="24"/>
          <w:szCs w:val="24"/>
        </w:rPr>
        <w:t>Text II. (20 pts.)</w:t>
      </w:r>
    </w:p>
    <w:p w14:paraId="34260F57" w14:textId="77777777" w:rsidR="00C15EFF" w:rsidRPr="00655B19" w:rsidRDefault="00C15EFF">
      <w:pPr>
        <w:spacing w:line="120" w:lineRule="exact"/>
        <w:rPr>
          <w:rFonts w:asciiTheme="minorHAnsi" w:hAnsiTheme="minorHAnsi" w:cstheme="minorHAnsi"/>
          <w:sz w:val="13"/>
          <w:szCs w:val="13"/>
        </w:rPr>
      </w:pPr>
    </w:p>
    <w:p w14:paraId="33273D92" w14:textId="64CB1CD4" w:rsidR="00C15EFF" w:rsidRPr="00655B19" w:rsidRDefault="00655B19">
      <w:pPr>
        <w:tabs>
          <w:tab w:val="left" w:pos="460"/>
        </w:tabs>
        <w:spacing w:line="359" w:lineRule="auto"/>
        <w:ind w:left="473" w:right="69" w:hanging="360"/>
        <w:jc w:val="both"/>
        <w:rPr>
          <w:rFonts w:asciiTheme="minorHAnsi" w:hAnsiTheme="minorHAnsi" w:cstheme="minorHAnsi"/>
          <w:sz w:val="24"/>
          <w:szCs w:val="24"/>
        </w:rPr>
      </w:pPr>
      <w:r w:rsidRPr="00655B19">
        <w:rPr>
          <w:rFonts w:asciiTheme="minorHAnsi" w:hAnsiTheme="minorHAnsi" w:cstheme="minorHAnsi"/>
          <w:w w:val="97"/>
          <w:sz w:val="24"/>
          <w:szCs w:val="24"/>
        </w:rPr>
        <w:t>1</w:t>
      </w:r>
      <w:r w:rsidRPr="00655B19">
        <w:rPr>
          <w:rFonts w:asciiTheme="minorHAnsi" w:hAnsiTheme="minorHAnsi" w:cstheme="minorHAnsi"/>
          <w:sz w:val="24"/>
          <w:szCs w:val="24"/>
        </w:rPr>
        <w:tab/>
        <w:t xml:space="preserve">Robert Midhurst is a 65-year-old retired hairdresser from London, England. When you first see him, you think there is nothing unusual about him, but he isn’t like other old people. Some of the old people in his neighborhood sit in front of the TV all day and others play chess in the park, but Robert Midhurst lives like a young person: He travels to different places on his bicycle.  Last September, he went from London to Dover on his bike. He got on a ferryboat </w:t>
      </w:r>
      <w:r w:rsidRPr="00655B19">
        <w:rPr>
          <w:rFonts w:asciiTheme="minorHAnsi" w:hAnsiTheme="minorHAnsi" w:cstheme="minorHAnsi"/>
          <w:b/>
          <w:sz w:val="24"/>
          <w:szCs w:val="24"/>
        </w:rPr>
        <w:t xml:space="preserve">there </w:t>
      </w:r>
      <w:r w:rsidRPr="00655B19">
        <w:rPr>
          <w:rFonts w:asciiTheme="minorHAnsi" w:hAnsiTheme="minorHAnsi" w:cstheme="minorHAnsi"/>
          <w:sz w:val="24"/>
          <w:szCs w:val="24"/>
        </w:rPr>
        <w:t>and crossed the English Channel to Boulogne, France. He traveled south and reached Paris after three days, but he couldn’t enjoy the city because it rained all the time. He stayed in a small hotel for two days. Then, he got on his bike again, left Paris, and went on a journey to Perpignan, a French town near Spain.</w:t>
      </w:r>
    </w:p>
    <w:p w14:paraId="0371D007" w14:textId="77777777" w:rsidR="00C15EFF" w:rsidRPr="00655B19" w:rsidRDefault="00C15EFF">
      <w:pPr>
        <w:spacing w:line="200" w:lineRule="exact"/>
        <w:rPr>
          <w:rFonts w:asciiTheme="minorHAnsi" w:hAnsiTheme="minorHAnsi" w:cstheme="minorHAnsi"/>
        </w:rPr>
      </w:pPr>
    </w:p>
    <w:p w14:paraId="404642AF" w14:textId="77777777" w:rsidR="00C15EFF" w:rsidRPr="00655B19" w:rsidRDefault="00C15EFF">
      <w:pPr>
        <w:spacing w:before="9" w:line="220" w:lineRule="exact"/>
        <w:rPr>
          <w:rFonts w:asciiTheme="minorHAnsi" w:hAnsiTheme="minorHAnsi" w:cstheme="minorHAnsi"/>
          <w:sz w:val="22"/>
          <w:szCs w:val="22"/>
        </w:rPr>
      </w:pPr>
    </w:p>
    <w:p w14:paraId="6278F882" w14:textId="77777777" w:rsidR="00C15EFF" w:rsidRPr="00655B19" w:rsidRDefault="00655B19">
      <w:pPr>
        <w:tabs>
          <w:tab w:val="left" w:pos="460"/>
        </w:tabs>
        <w:spacing w:line="360" w:lineRule="auto"/>
        <w:ind w:left="473" w:right="64" w:hanging="360"/>
        <w:jc w:val="both"/>
        <w:rPr>
          <w:rFonts w:asciiTheme="minorHAnsi" w:hAnsiTheme="minorHAnsi" w:cstheme="minorHAnsi"/>
          <w:sz w:val="24"/>
          <w:szCs w:val="24"/>
        </w:rPr>
      </w:pPr>
      <w:r w:rsidRPr="00655B19">
        <w:rPr>
          <w:rFonts w:asciiTheme="minorHAnsi" w:hAnsiTheme="minorHAnsi" w:cstheme="minorHAnsi"/>
          <w:w w:val="97"/>
          <w:sz w:val="24"/>
          <w:szCs w:val="24"/>
        </w:rPr>
        <w:t>2</w:t>
      </w:r>
      <w:r w:rsidRPr="00655B19">
        <w:rPr>
          <w:rFonts w:asciiTheme="minorHAnsi" w:hAnsiTheme="minorHAnsi" w:cstheme="minorHAnsi"/>
          <w:sz w:val="24"/>
          <w:szCs w:val="24"/>
        </w:rPr>
        <w:tab/>
        <w:t xml:space="preserve">Robert  enjoyed  traveling  around  France  a  lot,  and  fortunately,  the  weather  got  better.  He continued to travel south, and passed Limoges and Toulouse. He really loved </w:t>
      </w:r>
      <w:r w:rsidRPr="00655B19">
        <w:rPr>
          <w:rFonts w:asciiTheme="minorHAnsi" w:hAnsiTheme="minorHAnsi" w:cstheme="minorHAnsi"/>
          <w:b/>
          <w:sz w:val="24"/>
          <w:szCs w:val="24"/>
        </w:rPr>
        <w:t>these two cities</w:t>
      </w:r>
      <w:r w:rsidRPr="00655B19">
        <w:rPr>
          <w:rFonts w:asciiTheme="minorHAnsi" w:hAnsiTheme="minorHAnsi" w:cstheme="minorHAnsi"/>
          <w:sz w:val="24"/>
          <w:szCs w:val="24"/>
        </w:rPr>
        <w:t xml:space="preserve">, but he didn’t stay long. It was October when he finally reached Spain. For five days, he couldn’t travel  easily  because  there  were  strong  winds,  and  it  was  often  stormy.  At  the  beginning  of November, he reached the famous Spanish coast, Costa del Sol.  It was three months after the holiday season on </w:t>
      </w:r>
      <w:r w:rsidRPr="00655B19">
        <w:rPr>
          <w:rFonts w:asciiTheme="minorHAnsi" w:hAnsiTheme="minorHAnsi" w:cstheme="minorHAnsi"/>
          <w:b/>
          <w:sz w:val="24"/>
          <w:szCs w:val="24"/>
        </w:rPr>
        <w:t>this famous coast</w:t>
      </w:r>
      <w:r w:rsidRPr="00655B19">
        <w:rPr>
          <w:rFonts w:asciiTheme="minorHAnsi" w:hAnsiTheme="minorHAnsi" w:cstheme="minorHAnsi"/>
          <w:sz w:val="24"/>
          <w:szCs w:val="24"/>
        </w:rPr>
        <w:t>, and it was not an exciting place in this season. He decided to leave Spain at the beginning of January, and he went to Africa on a boat.</w:t>
      </w:r>
    </w:p>
    <w:p w14:paraId="55E27143" w14:textId="77777777" w:rsidR="00C15EFF" w:rsidRPr="00655B19" w:rsidRDefault="00C15EFF">
      <w:pPr>
        <w:spacing w:line="200" w:lineRule="exact"/>
        <w:rPr>
          <w:rFonts w:asciiTheme="minorHAnsi" w:hAnsiTheme="minorHAnsi" w:cstheme="minorHAnsi"/>
        </w:rPr>
      </w:pPr>
    </w:p>
    <w:p w14:paraId="6B1FEF9A" w14:textId="77777777" w:rsidR="00C15EFF" w:rsidRPr="00655B19" w:rsidRDefault="00C15EFF">
      <w:pPr>
        <w:spacing w:before="9" w:line="220" w:lineRule="exact"/>
        <w:rPr>
          <w:rFonts w:asciiTheme="minorHAnsi" w:hAnsiTheme="minorHAnsi" w:cstheme="minorHAnsi"/>
          <w:sz w:val="22"/>
          <w:szCs w:val="22"/>
        </w:rPr>
      </w:pPr>
    </w:p>
    <w:p w14:paraId="4337E619" w14:textId="77777777" w:rsidR="00C15EFF" w:rsidRPr="00655B19" w:rsidRDefault="00655B19">
      <w:pPr>
        <w:tabs>
          <w:tab w:val="left" w:pos="460"/>
        </w:tabs>
        <w:spacing w:line="360" w:lineRule="auto"/>
        <w:ind w:left="473" w:right="64" w:hanging="360"/>
        <w:jc w:val="both"/>
        <w:rPr>
          <w:rFonts w:asciiTheme="minorHAnsi" w:hAnsiTheme="minorHAnsi" w:cstheme="minorHAnsi"/>
          <w:sz w:val="24"/>
          <w:szCs w:val="24"/>
        </w:rPr>
        <w:sectPr w:rsidR="00C15EFF" w:rsidRPr="00655B19">
          <w:pgSz w:w="11940" w:h="16860"/>
          <w:pgMar w:top="880" w:right="1020" w:bottom="280" w:left="1020" w:header="720" w:footer="720" w:gutter="0"/>
          <w:cols w:space="720"/>
        </w:sectPr>
      </w:pPr>
      <w:r w:rsidRPr="00655B19">
        <w:rPr>
          <w:rFonts w:asciiTheme="minorHAnsi" w:hAnsiTheme="minorHAnsi" w:cstheme="minorHAnsi"/>
          <w:w w:val="97"/>
          <w:sz w:val="24"/>
          <w:szCs w:val="24"/>
        </w:rPr>
        <w:t>3</w:t>
      </w:r>
      <w:r w:rsidRPr="00655B19">
        <w:rPr>
          <w:rFonts w:asciiTheme="minorHAnsi" w:hAnsiTheme="minorHAnsi" w:cstheme="minorHAnsi"/>
          <w:sz w:val="24"/>
          <w:szCs w:val="24"/>
        </w:rPr>
        <w:tab/>
        <w:t xml:space="preserve">In Morocco and Algeria, he cycled along the coast. It was his first time in Africa and the journey was  very  exciting.  There  were  a  lot  of  interesting  places  to  visit  and  he  loved  all  of  them. Unfortunately, he became ill in a small Algerian village, so he couldn’t continue his journey for a week. There were no hospitals in the village because </w:t>
      </w:r>
      <w:r w:rsidRPr="00655B19">
        <w:rPr>
          <w:rFonts w:asciiTheme="minorHAnsi" w:hAnsiTheme="minorHAnsi" w:cstheme="minorHAnsi"/>
          <w:b/>
          <w:sz w:val="24"/>
          <w:szCs w:val="24"/>
        </w:rPr>
        <w:t xml:space="preserve">it </w:t>
      </w:r>
      <w:r w:rsidRPr="00655B19">
        <w:rPr>
          <w:rFonts w:asciiTheme="minorHAnsi" w:hAnsiTheme="minorHAnsi" w:cstheme="minorHAnsi"/>
          <w:sz w:val="24"/>
          <w:szCs w:val="24"/>
        </w:rPr>
        <w:t>was in a poor region of the country and it was a considerable distance to the nearest hospital. A local fisherman and his family helped Robert. They took care of him; he stayed in their house. He couldn’t eat anything for days. When he got better, he thought about flying back to England, but finally, he decided to continue his journey in Africa.</w:t>
      </w:r>
    </w:p>
    <w:p w14:paraId="5283305C" w14:textId="576D7254" w:rsidR="00C15EFF" w:rsidRPr="00655B19" w:rsidRDefault="00655B19">
      <w:pPr>
        <w:spacing w:before="66"/>
        <w:ind w:left="113"/>
        <w:rPr>
          <w:rFonts w:asciiTheme="minorHAnsi" w:hAnsiTheme="minorHAnsi" w:cstheme="minorHAnsi"/>
          <w:sz w:val="24"/>
          <w:szCs w:val="24"/>
        </w:rPr>
      </w:pPr>
      <w:r w:rsidRPr="00655B19">
        <w:rPr>
          <w:rFonts w:asciiTheme="minorHAnsi" w:hAnsiTheme="minorHAnsi" w:cstheme="minorHAnsi"/>
          <w:b/>
          <w:w w:val="97"/>
          <w:sz w:val="24"/>
          <w:szCs w:val="24"/>
        </w:rPr>
        <w:lastRenderedPageBreak/>
        <w:t>A.</w:t>
      </w:r>
      <w:r w:rsidRPr="00655B19">
        <w:rPr>
          <w:rFonts w:asciiTheme="minorHAnsi" w:hAnsiTheme="minorHAnsi" w:cstheme="minorHAnsi"/>
          <w:b/>
          <w:sz w:val="24"/>
          <w:szCs w:val="24"/>
        </w:rPr>
        <w:t xml:space="preserve"> What do following words refer to? (1 pt. each; 4 pts.)</w:t>
      </w:r>
    </w:p>
    <w:p w14:paraId="0DE32D1D" w14:textId="77777777" w:rsidR="00C15EFF" w:rsidRPr="00655B19" w:rsidRDefault="00C15EFF">
      <w:pPr>
        <w:spacing w:before="5" w:line="120" w:lineRule="exact"/>
        <w:rPr>
          <w:rFonts w:asciiTheme="minorHAnsi" w:hAnsiTheme="minorHAnsi" w:cstheme="minorHAnsi"/>
          <w:sz w:val="13"/>
          <w:szCs w:val="13"/>
        </w:rPr>
      </w:pPr>
    </w:p>
    <w:p w14:paraId="5F467665" w14:textId="09A6A35D" w:rsidR="00C15EFF" w:rsidRPr="00655B19" w:rsidRDefault="00655B19">
      <w:pPr>
        <w:ind w:left="471"/>
        <w:rPr>
          <w:rFonts w:asciiTheme="minorHAnsi" w:hAnsiTheme="minorHAnsi" w:cstheme="minorHAnsi"/>
          <w:sz w:val="24"/>
          <w:szCs w:val="24"/>
        </w:rPr>
      </w:pPr>
      <w:r w:rsidRPr="00655B19">
        <w:rPr>
          <w:rFonts w:asciiTheme="minorHAnsi" w:hAnsiTheme="minorHAnsi" w:cstheme="minorHAnsi"/>
          <w:sz w:val="24"/>
          <w:szCs w:val="24"/>
        </w:rPr>
        <w:t>1. there                         (para.1)     :</w:t>
      </w:r>
      <w:r w:rsidR="00200FB9">
        <w:rPr>
          <w:rFonts w:asciiTheme="minorHAnsi" w:hAnsiTheme="minorHAnsi" w:cstheme="minorHAnsi"/>
          <w:sz w:val="24"/>
          <w:szCs w:val="24"/>
        </w:rPr>
        <w:t xml:space="preserve">  </w:t>
      </w:r>
      <w:r w:rsidR="00200FB9">
        <w:rPr>
          <w:rFonts w:asciiTheme="minorHAnsi" w:hAnsiTheme="minorHAnsi" w:cstheme="minorHAnsi"/>
          <w:sz w:val="24"/>
          <w:szCs w:val="24"/>
          <w:u w:val="single" w:color="000000"/>
        </w:rPr>
        <w:t>________________</w:t>
      </w:r>
    </w:p>
    <w:p w14:paraId="2D38D7C2" w14:textId="77777777" w:rsidR="00C15EFF" w:rsidRPr="00655B19" w:rsidRDefault="00C15EFF">
      <w:pPr>
        <w:spacing w:before="7" w:line="120" w:lineRule="exact"/>
        <w:rPr>
          <w:rFonts w:asciiTheme="minorHAnsi" w:hAnsiTheme="minorHAnsi" w:cstheme="minorHAnsi"/>
          <w:sz w:val="12"/>
          <w:szCs w:val="12"/>
        </w:rPr>
      </w:pPr>
    </w:p>
    <w:p w14:paraId="78BA09DC" w14:textId="20AFBC2B" w:rsidR="00C15EFF" w:rsidRPr="00655B19" w:rsidRDefault="00655B19">
      <w:pPr>
        <w:tabs>
          <w:tab w:val="left" w:pos="4060"/>
        </w:tabs>
        <w:ind w:left="452"/>
        <w:rPr>
          <w:rFonts w:asciiTheme="minorHAnsi" w:hAnsiTheme="minorHAnsi" w:cstheme="minorHAnsi"/>
          <w:sz w:val="24"/>
          <w:szCs w:val="24"/>
        </w:rPr>
      </w:pPr>
      <w:r w:rsidRPr="00655B19">
        <w:rPr>
          <w:rFonts w:asciiTheme="minorHAnsi" w:hAnsiTheme="minorHAnsi" w:cstheme="minorHAnsi"/>
          <w:sz w:val="24"/>
          <w:szCs w:val="24"/>
        </w:rPr>
        <w:t xml:space="preserve">2.  these two cities        (para.2)  : </w:t>
      </w: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u w:val="single" w:color="000000"/>
        </w:rPr>
        <w:tab/>
      </w:r>
      <w:r w:rsidR="00200FB9">
        <w:rPr>
          <w:rFonts w:asciiTheme="minorHAnsi" w:hAnsiTheme="minorHAnsi" w:cstheme="minorHAnsi"/>
          <w:sz w:val="24"/>
          <w:szCs w:val="24"/>
          <w:u w:val="single" w:color="000000"/>
        </w:rPr>
        <w:t>______________</w:t>
      </w:r>
    </w:p>
    <w:p w14:paraId="14193BB4" w14:textId="77777777" w:rsidR="00C15EFF" w:rsidRPr="00655B19" w:rsidRDefault="00C15EFF">
      <w:pPr>
        <w:spacing w:before="7" w:line="120" w:lineRule="exact"/>
        <w:rPr>
          <w:rFonts w:asciiTheme="minorHAnsi" w:hAnsiTheme="minorHAnsi" w:cstheme="minorHAnsi"/>
          <w:sz w:val="13"/>
          <w:szCs w:val="13"/>
        </w:rPr>
      </w:pPr>
    </w:p>
    <w:p w14:paraId="4B6C4F13" w14:textId="753B12E3" w:rsidR="00C15EFF" w:rsidRPr="00655B19" w:rsidRDefault="00655B19" w:rsidP="00200FB9">
      <w:pPr>
        <w:tabs>
          <w:tab w:val="left" w:pos="4060"/>
        </w:tabs>
        <w:ind w:left="471"/>
        <w:rPr>
          <w:rFonts w:asciiTheme="minorHAnsi" w:hAnsiTheme="minorHAnsi" w:cstheme="minorHAnsi"/>
          <w:sz w:val="13"/>
          <w:szCs w:val="13"/>
        </w:rPr>
      </w:pPr>
      <w:r w:rsidRPr="00655B19">
        <w:rPr>
          <w:rFonts w:asciiTheme="minorHAnsi" w:hAnsiTheme="minorHAnsi" w:cstheme="minorHAnsi"/>
          <w:sz w:val="24"/>
          <w:szCs w:val="24"/>
        </w:rPr>
        <w:t xml:space="preserve">3. this famous coast      (para.2)  : </w:t>
      </w: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u w:val="single" w:color="000000"/>
        </w:rPr>
        <w:tab/>
      </w:r>
      <w:r w:rsidR="00200FB9">
        <w:rPr>
          <w:rFonts w:asciiTheme="minorHAnsi" w:hAnsiTheme="minorHAnsi" w:cstheme="minorHAnsi"/>
          <w:sz w:val="24"/>
          <w:szCs w:val="24"/>
          <w:u w:val="single" w:color="000000"/>
        </w:rPr>
        <w:t>______________</w:t>
      </w:r>
    </w:p>
    <w:p w14:paraId="15227960" w14:textId="76508D51" w:rsidR="00C15EFF" w:rsidRPr="00200FB9" w:rsidRDefault="00655B19">
      <w:pPr>
        <w:tabs>
          <w:tab w:val="left" w:pos="4060"/>
        </w:tabs>
        <w:spacing w:line="260" w:lineRule="exact"/>
        <w:ind w:left="471"/>
        <w:rPr>
          <w:rFonts w:asciiTheme="minorHAnsi" w:hAnsiTheme="minorHAnsi" w:cstheme="minorHAnsi"/>
          <w:b/>
          <w:bCs/>
          <w:sz w:val="24"/>
          <w:szCs w:val="24"/>
        </w:rPr>
      </w:pPr>
      <w:r w:rsidRPr="00655B19">
        <w:rPr>
          <w:rFonts w:asciiTheme="minorHAnsi" w:hAnsiTheme="minorHAnsi" w:cstheme="minorHAnsi"/>
          <w:position w:val="-1"/>
          <w:sz w:val="24"/>
          <w:szCs w:val="24"/>
        </w:rPr>
        <w:t xml:space="preserve">4. it                               (para.3)      : </w:t>
      </w:r>
      <w:r w:rsidR="00200FB9">
        <w:rPr>
          <w:rFonts w:asciiTheme="minorHAnsi" w:hAnsiTheme="minorHAnsi" w:cstheme="minorHAnsi"/>
          <w:sz w:val="24"/>
          <w:szCs w:val="24"/>
          <w:u w:val="single" w:color="000000"/>
        </w:rPr>
        <w:t>________________</w:t>
      </w:r>
      <w:r w:rsidR="00200FB9">
        <w:rPr>
          <w:rFonts w:asciiTheme="minorHAnsi" w:hAnsiTheme="minorHAnsi" w:cstheme="minorHAnsi"/>
          <w:sz w:val="24"/>
          <w:szCs w:val="24"/>
          <w:u w:val="single" w:color="000000"/>
        </w:rPr>
        <w:t>_</w:t>
      </w:r>
    </w:p>
    <w:p w14:paraId="669719CF" w14:textId="77777777" w:rsidR="00C15EFF" w:rsidRPr="00655B19" w:rsidRDefault="00C15EFF">
      <w:pPr>
        <w:spacing w:before="7" w:line="240" w:lineRule="exact"/>
        <w:rPr>
          <w:rFonts w:asciiTheme="minorHAnsi" w:hAnsiTheme="minorHAnsi" w:cstheme="minorHAnsi"/>
          <w:sz w:val="24"/>
          <w:szCs w:val="24"/>
        </w:rPr>
      </w:pPr>
    </w:p>
    <w:p w14:paraId="4DC61468" w14:textId="77777777" w:rsidR="00C15EFF" w:rsidRPr="00655B19" w:rsidRDefault="00655B19">
      <w:pPr>
        <w:spacing w:before="29"/>
        <w:ind w:left="113"/>
        <w:rPr>
          <w:rFonts w:asciiTheme="minorHAnsi" w:hAnsiTheme="minorHAnsi" w:cstheme="minorHAnsi"/>
          <w:sz w:val="24"/>
          <w:szCs w:val="24"/>
        </w:rPr>
      </w:pPr>
      <w:r w:rsidRPr="00655B19">
        <w:rPr>
          <w:rFonts w:asciiTheme="minorHAnsi" w:hAnsiTheme="minorHAnsi" w:cstheme="minorHAnsi"/>
          <w:b/>
          <w:w w:val="97"/>
          <w:sz w:val="24"/>
          <w:szCs w:val="24"/>
        </w:rPr>
        <w:t>B.</w:t>
      </w:r>
      <w:r w:rsidRPr="00655B19">
        <w:rPr>
          <w:rFonts w:asciiTheme="minorHAnsi" w:hAnsiTheme="minorHAnsi" w:cstheme="minorHAnsi"/>
          <w:b/>
          <w:sz w:val="24"/>
          <w:szCs w:val="24"/>
        </w:rPr>
        <w:t xml:space="preserve">  Answer the following questions. (2 pts. each; 10 pts.)</w:t>
      </w:r>
    </w:p>
    <w:p w14:paraId="4309BD70" w14:textId="77777777" w:rsidR="00C15EFF" w:rsidRPr="00655B19" w:rsidRDefault="00C15EFF">
      <w:pPr>
        <w:spacing w:line="240" w:lineRule="exact"/>
        <w:rPr>
          <w:rFonts w:asciiTheme="minorHAnsi" w:hAnsiTheme="minorHAnsi" w:cstheme="minorHAnsi"/>
          <w:sz w:val="24"/>
          <w:szCs w:val="24"/>
        </w:rPr>
      </w:pPr>
    </w:p>
    <w:p w14:paraId="67B53B7D" w14:textId="77777777" w:rsidR="00C15EFF" w:rsidRPr="00655B19" w:rsidRDefault="00655B19">
      <w:pPr>
        <w:ind w:left="473"/>
        <w:rPr>
          <w:rFonts w:asciiTheme="minorHAnsi" w:hAnsiTheme="minorHAnsi" w:cstheme="minorHAnsi"/>
          <w:sz w:val="24"/>
          <w:szCs w:val="24"/>
        </w:rPr>
      </w:pPr>
      <w:r w:rsidRPr="00655B19">
        <w:rPr>
          <w:rFonts w:asciiTheme="minorHAnsi" w:hAnsiTheme="minorHAnsi" w:cstheme="minorHAnsi"/>
          <w:w w:val="97"/>
          <w:sz w:val="24"/>
          <w:szCs w:val="24"/>
        </w:rPr>
        <w:t>1.</w:t>
      </w:r>
      <w:r w:rsidRPr="00655B19">
        <w:rPr>
          <w:rFonts w:asciiTheme="minorHAnsi" w:hAnsiTheme="minorHAnsi" w:cstheme="minorHAnsi"/>
          <w:sz w:val="24"/>
          <w:szCs w:val="24"/>
        </w:rPr>
        <w:t xml:space="preserve">  How is Robert Midhurst different from the old people in his neighborhood?</w:t>
      </w:r>
    </w:p>
    <w:p w14:paraId="2EB82764" w14:textId="77777777" w:rsidR="00C15EFF" w:rsidRPr="00655B19" w:rsidRDefault="00C15EFF">
      <w:pPr>
        <w:spacing w:before="19" w:line="240" w:lineRule="exact"/>
        <w:rPr>
          <w:rFonts w:asciiTheme="minorHAnsi" w:hAnsiTheme="minorHAnsi" w:cstheme="minorHAnsi"/>
          <w:sz w:val="24"/>
          <w:szCs w:val="24"/>
        </w:rPr>
      </w:pPr>
    </w:p>
    <w:p w14:paraId="69CC0044" w14:textId="77777777" w:rsidR="00C15EFF" w:rsidRPr="00655B19" w:rsidRDefault="00655B19">
      <w:pPr>
        <w:spacing w:line="260" w:lineRule="exact"/>
        <w:ind w:left="744"/>
        <w:rPr>
          <w:rFonts w:asciiTheme="minorHAnsi" w:hAnsiTheme="minorHAnsi" w:cstheme="minorHAnsi"/>
          <w:sz w:val="24"/>
          <w:szCs w:val="24"/>
        </w:rPr>
      </w:pPr>
      <w:r w:rsidRPr="00655B19">
        <w:rPr>
          <w:rFonts w:asciiTheme="minorHAnsi" w:hAnsiTheme="minorHAnsi" w:cstheme="minorHAnsi"/>
          <w:position w:val="-1"/>
          <w:sz w:val="24"/>
          <w:szCs w:val="24"/>
          <w:u w:val="single" w:color="000000"/>
        </w:rPr>
        <w:t xml:space="preserve">                                                                                                                                                </w:t>
      </w:r>
      <w:r w:rsidRPr="00655B19">
        <w:rPr>
          <w:rFonts w:asciiTheme="minorHAnsi" w:hAnsiTheme="minorHAnsi" w:cstheme="minorHAnsi"/>
          <w:position w:val="-1"/>
          <w:sz w:val="24"/>
          <w:szCs w:val="24"/>
        </w:rPr>
        <w:t>.</w:t>
      </w:r>
    </w:p>
    <w:p w14:paraId="523321D8" w14:textId="77777777" w:rsidR="00C15EFF" w:rsidRPr="00655B19" w:rsidRDefault="00C15EFF">
      <w:pPr>
        <w:spacing w:before="9" w:line="220" w:lineRule="exact"/>
        <w:rPr>
          <w:rFonts w:asciiTheme="minorHAnsi" w:hAnsiTheme="minorHAnsi" w:cstheme="minorHAnsi"/>
          <w:sz w:val="22"/>
          <w:szCs w:val="22"/>
        </w:rPr>
      </w:pPr>
    </w:p>
    <w:p w14:paraId="0EA63FF3" w14:textId="77777777" w:rsidR="00C15EFF" w:rsidRPr="00655B19" w:rsidRDefault="00655B19">
      <w:pPr>
        <w:spacing w:before="29"/>
        <w:ind w:left="473"/>
        <w:rPr>
          <w:rFonts w:asciiTheme="minorHAnsi" w:hAnsiTheme="minorHAnsi" w:cstheme="minorHAnsi"/>
          <w:sz w:val="24"/>
          <w:szCs w:val="24"/>
        </w:rPr>
      </w:pPr>
      <w:r w:rsidRPr="00655B19">
        <w:rPr>
          <w:rFonts w:asciiTheme="minorHAnsi" w:hAnsiTheme="minorHAnsi" w:cstheme="minorHAnsi"/>
          <w:w w:val="97"/>
          <w:sz w:val="24"/>
          <w:szCs w:val="24"/>
        </w:rPr>
        <w:t>2.</w:t>
      </w:r>
      <w:r w:rsidRPr="00655B19">
        <w:rPr>
          <w:rFonts w:asciiTheme="minorHAnsi" w:hAnsiTheme="minorHAnsi" w:cstheme="minorHAnsi"/>
          <w:sz w:val="24"/>
          <w:szCs w:val="24"/>
        </w:rPr>
        <w:t xml:space="preserve">  What was the weather like in Paris?</w:t>
      </w:r>
    </w:p>
    <w:p w14:paraId="1AF01702" w14:textId="77777777" w:rsidR="00C15EFF" w:rsidRPr="00655B19" w:rsidRDefault="00C15EFF">
      <w:pPr>
        <w:spacing w:before="19" w:line="240" w:lineRule="exact"/>
        <w:rPr>
          <w:rFonts w:asciiTheme="minorHAnsi" w:hAnsiTheme="minorHAnsi" w:cstheme="minorHAnsi"/>
          <w:sz w:val="24"/>
          <w:szCs w:val="24"/>
        </w:rPr>
      </w:pPr>
    </w:p>
    <w:p w14:paraId="07AF7761" w14:textId="77777777" w:rsidR="00C15EFF" w:rsidRPr="00655B19" w:rsidRDefault="00655B19">
      <w:pPr>
        <w:spacing w:line="260" w:lineRule="exact"/>
        <w:ind w:left="744"/>
        <w:rPr>
          <w:rFonts w:asciiTheme="minorHAnsi" w:hAnsiTheme="minorHAnsi" w:cstheme="minorHAnsi"/>
          <w:sz w:val="24"/>
          <w:szCs w:val="24"/>
        </w:rPr>
      </w:pPr>
      <w:r w:rsidRPr="00655B19">
        <w:rPr>
          <w:rFonts w:asciiTheme="minorHAnsi" w:hAnsiTheme="minorHAnsi" w:cstheme="minorHAnsi"/>
          <w:position w:val="-1"/>
          <w:sz w:val="24"/>
          <w:szCs w:val="24"/>
          <w:u w:val="single" w:color="000000"/>
        </w:rPr>
        <w:t xml:space="preserve">                                                                                                                                                </w:t>
      </w:r>
      <w:r w:rsidRPr="00655B19">
        <w:rPr>
          <w:rFonts w:asciiTheme="minorHAnsi" w:hAnsiTheme="minorHAnsi" w:cstheme="minorHAnsi"/>
          <w:position w:val="-1"/>
          <w:sz w:val="24"/>
          <w:szCs w:val="24"/>
        </w:rPr>
        <w:t>.</w:t>
      </w:r>
    </w:p>
    <w:p w14:paraId="71837AEF" w14:textId="77777777" w:rsidR="00C15EFF" w:rsidRPr="00655B19" w:rsidRDefault="00C15EFF">
      <w:pPr>
        <w:spacing w:before="10" w:line="220" w:lineRule="exact"/>
        <w:rPr>
          <w:rFonts w:asciiTheme="minorHAnsi" w:hAnsiTheme="minorHAnsi" w:cstheme="minorHAnsi"/>
          <w:sz w:val="22"/>
          <w:szCs w:val="22"/>
        </w:rPr>
      </w:pPr>
    </w:p>
    <w:p w14:paraId="5C101397" w14:textId="77777777" w:rsidR="00C15EFF" w:rsidRPr="00655B19" w:rsidRDefault="00655B19">
      <w:pPr>
        <w:spacing w:before="29"/>
        <w:ind w:left="473"/>
        <w:rPr>
          <w:rFonts w:asciiTheme="minorHAnsi" w:hAnsiTheme="minorHAnsi" w:cstheme="minorHAnsi"/>
          <w:sz w:val="24"/>
          <w:szCs w:val="24"/>
        </w:rPr>
      </w:pPr>
      <w:r w:rsidRPr="00655B19">
        <w:rPr>
          <w:rFonts w:asciiTheme="minorHAnsi" w:hAnsiTheme="minorHAnsi" w:cstheme="minorHAnsi"/>
          <w:w w:val="97"/>
          <w:sz w:val="24"/>
          <w:szCs w:val="24"/>
        </w:rPr>
        <w:t>3.</w:t>
      </w:r>
      <w:r w:rsidRPr="00655B19">
        <w:rPr>
          <w:rFonts w:asciiTheme="minorHAnsi" w:hAnsiTheme="minorHAnsi" w:cstheme="minorHAnsi"/>
          <w:sz w:val="24"/>
          <w:szCs w:val="24"/>
        </w:rPr>
        <w:t xml:space="preserve">  How long did he stay in Paris?</w:t>
      </w:r>
    </w:p>
    <w:p w14:paraId="6FCC6FEE" w14:textId="77777777" w:rsidR="00C15EFF" w:rsidRPr="00655B19" w:rsidRDefault="00C15EFF">
      <w:pPr>
        <w:spacing w:before="2" w:line="260" w:lineRule="exact"/>
        <w:rPr>
          <w:rFonts w:asciiTheme="minorHAnsi" w:hAnsiTheme="minorHAnsi" w:cstheme="minorHAnsi"/>
          <w:sz w:val="26"/>
          <w:szCs w:val="26"/>
        </w:rPr>
      </w:pPr>
    </w:p>
    <w:p w14:paraId="10EEE2C4" w14:textId="77777777" w:rsidR="00C15EFF" w:rsidRPr="00655B19" w:rsidRDefault="00655B19">
      <w:pPr>
        <w:spacing w:line="260" w:lineRule="exact"/>
        <w:ind w:left="804"/>
        <w:rPr>
          <w:rFonts w:asciiTheme="minorHAnsi" w:hAnsiTheme="minorHAnsi" w:cstheme="minorHAnsi"/>
          <w:sz w:val="24"/>
          <w:szCs w:val="24"/>
        </w:rPr>
      </w:pPr>
      <w:r w:rsidRPr="00655B19">
        <w:rPr>
          <w:rFonts w:asciiTheme="minorHAnsi" w:hAnsiTheme="minorHAnsi" w:cstheme="minorHAnsi"/>
          <w:position w:val="-1"/>
          <w:sz w:val="24"/>
          <w:szCs w:val="24"/>
          <w:u w:val="single" w:color="000000"/>
        </w:rPr>
        <w:t xml:space="preserve">                                                                                                                                              </w:t>
      </w:r>
      <w:r w:rsidRPr="00655B19">
        <w:rPr>
          <w:rFonts w:asciiTheme="minorHAnsi" w:hAnsiTheme="minorHAnsi" w:cstheme="minorHAnsi"/>
          <w:position w:val="-1"/>
          <w:sz w:val="24"/>
          <w:szCs w:val="24"/>
        </w:rPr>
        <w:t>.</w:t>
      </w:r>
    </w:p>
    <w:p w14:paraId="377E42DC" w14:textId="77777777" w:rsidR="00C15EFF" w:rsidRPr="00655B19" w:rsidRDefault="00C15EFF">
      <w:pPr>
        <w:spacing w:before="13" w:line="220" w:lineRule="exact"/>
        <w:rPr>
          <w:rFonts w:asciiTheme="minorHAnsi" w:hAnsiTheme="minorHAnsi" w:cstheme="minorHAnsi"/>
          <w:sz w:val="22"/>
          <w:szCs w:val="22"/>
        </w:rPr>
      </w:pPr>
    </w:p>
    <w:p w14:paraId="01D7BA9B" w14:textId="77777777" w:rsidR="00C15EFF" w:rsidRPr="00655B19" w:rsidRDefault="00655B19">
      <w:pPr>
        <w:spacing w:before="29"/>
        <w:ind w:left="473"/>
        <w:rPr>
          <w:rFonts w:asciiTheme="minorHAnsi" w:hAnsiTheme="minorHAnsi" w:cstheme="minorHAnsi"/>
          <w:sz w:val="24"/>
          <w:szCs w:val="24"/>
        </w:rPr>
      </w:pPr>
      <w:r w:rsidRPr="00655B19">
        <w:rPr>
          <w:rFonts w:asciiTheme="minorHAnsi" w:hAnsiTheme="minorHAnsi" w:cstheme="minorHAnsi"/>
          <w:w w:val="97"/>
          <w:sz w:val="24"/>
          <w:szCs w:val="24"/>
        </w:rPr>
        <w:t>4.</w:t>
      </w:r>
      <w:r w:rsidRPr="00655B19">
        <w:rPr>
          <w:rFonts w:asciiTheme="minorHAnsi" w:hAnsiTheme="minorHAnsi" w:cstheme="minorHAnsi"/>
          <w:sz w:val="24"/>
          <w:szCs w:val="24"/>
        </w:rPr>
        <w:t xml:space="preserve">  Why was his journey in Spain difficult?</w:t>
      </w:r>
    </w:p>
    <w:p w14:paraId="4C1E8720" w14:textId="77777777" w:rsidR="00C15EFF" w:rsidRPr="00655B19" w:rsidRDefault="00C15EFF">
      <w:pPr>
        <w:spacing w:before="19" w:line="240" w:lineRule="exact"/>
        <w:rPr>
          <w:rFonts w:asciiTheme="minorHAnsi" w:hAnsiTheme="minorHAnsi" w:cstheme="minorHAnsi"/>
          <w:sz w:val="24"/>
          <w:szCs w:val="24"/>
        </w:rPr>
      </w:pPr>
    </w:p>
    <w:p w14:paraId="4A32C705" w14:textId="77777777" w:rsidR="00C15EFF" w:rsidRPr="00655B19" w:rsidRDefault="00655B19">
      <w:pPr>
        <w:spacing w:line="260" w:lineRule="exact"/>
        <w:ind w:left="744"/>
        <w:rPr>
          <w:rFonts w:asciiTheme="minorHAnsi" w:hAnsiTheme="minorHAnsi" w:cstheme="minorHAnsi"/>
          <w:sz w:val="24"/>
          <w:szCs w:val="24"/>
        </w:rPr>
      </w:pPr>
      <w:r w:rsidRPr="00655B19">
        <w:rPr>
          <w:rFonts w:asciiTheme="minorHAnsi" w:hAnsiTheme="minorHAnsi" w:cstheme="minorHAnsi"/>
          <w:position w:val="-1"/>
          <w:sz w:val="24"/>
          <w:szCs w:val="24"/>
          <w:u w:val="single" w:color="000000"/>
        </w:rPr>
        <w:t xml:space="preserve">                                                                                                                                                </w:t>
      </w:r>
      <w:r w:rsidRPr="00655B19">
        <w:rPr>
          <w:rFonts w:asciiTheme="minorHAnsi" w:hAnsiTheme="minorHAnsi" w:cstheme="minorHAnsi"/>
          <w:position w:val="-1"/>
          <w:sz w:val="24"/>
          <w:szCs w:val="24"/>
        </w:rPr>
        <w:t>.</w:t>
      </w:r>
    </w:p>
    <w:p w14:paraId="1909E6FB" w14:textId="77777777" w:rsidR="00C15EFF" w:rsidRPr="00655B19" w:rsidRDefault="00C15EFF">
      <w:pPr>
        <w:spacing w:before="13" w:line="220" w:lineRule="exact"/>
        <w:rPr>
          <w:rFonts w:asciiTheme="minorHAnsi" w:hAnsiTheme="minorHAnsi" w:cstheme="minorHAnsi"/>
          <w:sz w:val="22"/>
          <w:szCs w:val="22"/>
        </w:rPr>
      </w:pPr>
    </w:p>
    <w:p w14:paraId="2BEEEEB2" w14:textId="77777777" w:rsidR="00C15EFF" w:rsidRPr="00655B19" w:rsidRDefault="00655B19">
      <w:pPr>
        <w:spacing w:before="29"/>
        <w:ind w:left="473"/>
        <w:rPr>
          <w:rFonts w:asciiTheme="minorHAnsi" w:hAnsiTheme="minorHAnsi" w:cstheme="minorHAnsi"/>
          <w:sz w:val="24"/>
          <w:szCs w:val="24"/>
        </w:rPr>
      </w:pPr>
      <w:r w:rsidRPr="00655B19">
        <w:rPr>
          <w:rFonts w:asciiTheme="minorHAnsi" w:hAnsiTheme="minorHAnsi" w:cstheme="minorHAnsi"/>
          <w:w w:val="97"/>
          <w:sz w:val="24"/>
          <w:szCs w:val="24"/>
        </w:rPr>
        <w:t>5.</w:t>
      </w:r>
      <w:r w:rsidRPr="00655B19">
        <w:rPr>
          <w:rFonts w:asciiTheme="minorHAnsi" w:hAnsiTheme="minorHAnsi" w:cstheme="minorHAnsi"/>
          <w:sz w:val="24"/>
          <w:szCs w:val="24"/>
        </w:rPr>
        <w:t xml:space="preserve">  Who did he stay with in the Algerian village?</w:t>
      </w:r>
    </w:p>
    <w:p w14:paraId="0847EF65" w14:textId="77777777" w:rsidR="00C15EFF" w:rsidRPr="00655B19" w:rsidRDefault="00C15EFF">
      <w:pPr>
        <w:spacing w:before="17" w:line="240" w:lineRule="exact"/>
        <w:rPr>
          <w:rFonts w:asciiTheme="minorHAnsi" w:hAnsiTheme="minorHAnsi" w:cstheme="minorHAnsi"/>
          <w:sz w:val="24"/>
          <w:szCs w:val="24"/>
        </w:rPr>
      </w:pPr>
    </w:p>
    <w:p w14:paraId="4AB7A92B" w14:textId="77777777" w:rsidR="00C15EFF" w:rsidRPr="00655B19" w:rsidRDefault="00655B19">
      <w:pPr>
        <w:spacing w:line="260" w:lineRule="exact"/>
        <w:ind w:left="744"/>
        <w:rPr>
          <w:rFonts w:asciiTheme="minorHAnsi" w:hAnsiTheme="minorHAnsi" w:cstheme="minorHAnsi"/>
          <w:sz w:val="24"/>
          <w:szCs w:val="24"/>
        </w:rPr>
      </w:pPr>
      <w:r w:rsidRPr="00655B19">
        <w:rPr>
          <w:rFonts w:asciiTheme="minorHAnsi" w:hAnsiTheme="minorHAnsi" w:cstheme="minorHAnsi"/>
          <w:position w:val="-1"/>
          <w:sz w:val="24"/>
          <w:szCs w:val="24"/>
          <w:u w:val="single" w:color="000000"/>
        </w:rPr>
        <w:t xml:space="preserve">                                                                                                                                                </w:t>
      </w:r>
      <w:r w:rsidRPr="00655B19">
        <w:rPr>
          <w:rFonts w:asciiTheme="minorHAnsi" w:hAnsiTheme="minorHAnsi" w:cstheme="minorHAnsi"/>
          <w:position w:val="-1"/>
          <w:sz w:val="24"/>
          <w:szCs w:val="24"/>
        </w:rPr>
        <w:t>.</w:t>
      </w:r>
    </w:p>
    <w:p w14:paraId="02E1A84C" w14:textId="77777777" w:rsidR="00C15EFF" w:rsidRPr="00655B19" w:rsidRDefault="00C15EFF">
      <w:pPr>
        <w:spacing w:before="2" w:line="180" w:lineRule="exact"/>
        <w:rPr>
          <w:rFonts w:asciiTheme="minorHAnsi" w:hAnsiTheme="minorHAnsi" w:cstheme="minorHAnsi"/>
          <w:sz w:val="18"/>
          <w:szCs w:val="18"/>
        </w:rPr>
      </w:pPr>
    </w:p>
    <w:p w14:paraId="26021EA3" w14:textId="77777777" w:rsidR="00C15EFF" w:rsidRPr="00655B19" w:rsidRDefault="00C15EFF">
      <w:pPr>
        <w:spacing w:line="200" w:lineRule="exact"/>
        <w:rPr>
          <w:rFonts w:asciiTheme="minorHAnsi" w:hAnsiTheme="minorHAnsi" w:cstheme="minorHAnsi"/>
        </w:rPr>
      </w:pPr>
    </w:p>
    <w:p w14:paraId="3A5E2171" w14:textId="77777777" w:rsidR="00C15EFF" w:rsidRPr="00655B19" w:rsidRDefault="00C15EFF">
      <w:pPr>
        <w:spacing w:line="200" w:lineRule="exact"/>
        <w:rPr>
          <w:rFonts w:asciiTheme="minorHAnsi" w:hAnsiTheme="minorHAnsi" w:cstheme="minorHAnsi"/>
        </w:rPr>
      </w:pPr>
    </w:p>
    <w:p w14:paraId="4835CECE" w14:textId="77777777" w:rsidR="00C15EFF" w:rsidRPr="00655B19" w:rsidRDefault="00C15EFF">
      <w:pPr>
        <w:spacing w:line="200" w:lineRule="exact"/>
        <w:rPr>
          <w:rFonts w:asciiTheme="minorHAnsi" w:hAnsiTheme="minorHAnsi" w:cstheme="minorHAnsi"/>
        </w:rPr>
      </w:pPr>
    </w:p>
    <w:p w14:paraId="3C0D3E0D" w14:textId="77777777" w:rsidR="00200FB9" w:rsidRDefault="00655B19">
      <w:pPr>
        <w:tabs>
          <w:tab w:val="left" w:pos="1000"/>
        </w:tabs>
        <w:spacing w:before="29" w:line="452" w:lineRule="auto"/>
        <w:ind w:left="444" w:right="1068" w:hanging="331"/>
        <w:rPr>
          <w:rFonts w:asciiTheme="minorHAnsi" w:hAnsiTheme="minorHAnsi" w:cstheme="minorHAnsi"/>
          <w:b/>
          <w:sz w:val="24"/>
          <w:szCs w:val="24"/>
        </w:rPr>
      </w:pPr>
      <w:r w:rsidRPr="00655B19">
        <w:rPr>
          <w:rFonts w:asciiTheme="minorHAnsi" w:hAnsiTheme="minorHAnsi" w:cstheme="minorHAnsi"/>
          <w:b/>
          <w:w w:val="97"/>
          <w:sz w:val="24"/>
          <w:szCs w:val="24"/>
        </w:rPr>
        <w:t>C.</w:t>
      </w:r>
      <w:r w:rsidRPr="00655B19">
        <w:rPr>
          <w:rFonts w:asciiTheme="minorHAnsi" w:hAnsiTheme="minorHAnsi" w:cstheme="minorHAnsi"/>
          <w:b/>
          <w:sz w:val="24"/>
          <w:szCs w:val="24"/>
        </w:rPr>
        <w:t xml:space="preserve">  Read the text, and mark the statements true (T) or false (F). (1 pt. each; 6 pts.) </w:t>
      </w:r>
    </w:p>
    <w:p w14:paraId="534B9E1C" w14:textId="6312430D" w:rsidR="00C15EFF" w:rsidRPr="00655B19" w:rsidRDefault="00200FB9">
      <w:pPr>
        <w:tabs>
          <w:tab w:val="left" w:pos="1000"/>
        </w:tabs>
        <w:spacing w:before="29" w:line="452" w:lineRule="auto"/>
        <w:ind w:left="444" w:right="1068" w:hanging="331"/>
        <w:rPr>
          <w:rFonts w:asciiTheme="minorHAnsi" w:hAnsiTheme="minorHAnsi" w:cstheme="minorHAnsi"/>
          <w:sz w:val="24"/>
          <w:szCs w:val="24"/>
        </w:rPr>
      </w:pPr>
      <w:r>
        <w:rPr>
          <w:rFonts w:asciiTheme="minorHAnsi" w:hAnsiTheme="minorHAnsi" w:cstheme="minorHAnsi"/>
          <w:b/>
          <w:w w:val="97"/>
          <w:sz w:val="24"/>
          <w:szCs w:val="24"/>
        </w:rPr>
        <w:tab/>
      </w:r>
      <w:r w:rsidR="00655B19" w:rsidRPr="00655B19">
        <w:rPr>
          <w:rFonts w:asciiTheme="minorHAnsi" w:hAnsiTheme="minorHAnsi" w:cstheme="minorHAnsi"/>
          <w:b/>
          <w:sz w:val="24"/>
          <w:szCs w:val="24"/>
        </w:rPr>
        <w:t>T</w:t>
      </w:r>
      <w:r w:rsidR="00655B19" w:rsidRPr="00655B19">
        <w:rPr>
          <w:rFonts w:asciiTheme="minorHAnsi" w:hAnsiTheme="minorHAnsi" w:cstheme="minorHAnsi"/>
          <w:b/>
          <w:sz w:val="24"/>
          <w:szCs w:val="24"/>
        </w:rPr>
        <w:tab/>
        <w:t xml:space="preserve">F       </w:t>
      </w:r>
      <w:r w:rsidR="00655B19" w:rsidRPr="00655B19">
        <w:rPr>
          <w:rFonts w:asciiTheme="minorHAnsi" w:hAnsiTheme="minorHAnsi" w:cstheme="minorHAnsi"/>
          <w:sz w:val="24"/>
          <w:szCs w:val="24"/>
        </w:rPr>
        <w:t>1.   Robert Midhurst works as a hairdresser in London.</w:t>
      </w:r>
    </w:p>
    <w:p w14:paraId="16FD79E2" w14:textId="77777777" w:rsidR="00C15EFF" w:rsidRPr="00655B19" w:rsidRDefault="00655B19">
      <w:pPr>
        <w:spacing w:before="35"/>
        <w:ind w:left="444"/>
        <w:rPr>
          <w:rFonts w:asciiTheme="minorHAnsi" w:hAnsiTheme="minorHAnsi" w:cstheme="minorHAnsi"/>
          <w:sz w:val="24"/>
          <w:szCs w:val="24"/>
        </w:rPr>
      </w:pPr>
      <w:r w:rsidRPr="00655B19">
        <w:rPr>
          <w:rFonts w:asciiTheme="minorHAnsi" w:hAnsiTheme="minorHAnsi" w:cstheme="minorHAnsi"/>
          <w:b/>
          <w:sz w:val="24"/>
          <w:szCs w:val="24"/>
        </w:rPr>
        <w:t xml:space="preserve">T       F       </w:t>
      </w:r>
      <w:r w:rsidRPr="00655B19">
        <w:rPr>
          <w:rFonts w:asciiTheme="minorHAnsi" w:hAnsiTheme="minorHAnsi" w:cstheme="minorHAnsi"/>
          <w:sz w:val="24"/>
          <w:szCs w:val="24"/>
        </w:rPr>
        <w:t>2.   It was winter when he left Spain.</w:t>
      </w:r>
    </w:p>
    <w:p w14:paraId="1539812F" w14:textId="77777777" w:rsidR="00C15EFF" w:rsidRPr="00655B19" w:rsidRDefault="00C15EFF">
      <w:pPr>
        <w:spacing w:before="13" w:line="240" w:lineRule="exact"/>
        <w:rPr>
          <w:rFonts w:asciiTheme="minorHAnsi" w:hAnsiTheme="minorHAnsi" w:cstheme="minorHAnsi"/>
          <w:sz w:val="24"/>
          <w:szCs w:val="24"/>
        </w:rPr>
      </w:pPr>
    </w:p>
    <w:p w14:paraId="5A1DB6BF" w14:textId="77777777" w:rsidR="00C15EFF" w:rsidRPr="00655B19" w:rsidRDefault="00655B19">
      <w:pPr>
        <w:ind w:left="444"/>
        <w:rPr>
          <w:rFonts w:asciiTheme="minorHAnsi" w:hAnsiTheme="minorHAnsi" w:cstheme="minorHAnsi"/>
          <w:sz w:val="24"/>
          <w:szCs w:val="24"/>
        </w:rPr>
      </w:pPr>
      <w:r w:rsidRPr="00655B19">
        <w:rPr>
          <w:rFonts w:asciiTheme="minorHAnsi" w:hAnsiTheme="minorHAnsi" w:cstheme="minorHAnsi"/>
          <w:b/>
          <w:sz w:val="24"/>
          <w:szCs w:val="24"/>
        </w:rPr>
        <w:t xml:space="preserve">T       F       </w:t>
      </w:r>
      <w:r w:rsidRPr="00655B19">
        <w:rPr>
          <w:rFonts w:asciiTheme="minorHAnsi" w:hAnsiTheme="minorHAnsi" w:cstheme="minorHAnsi"/>
          <w:sz w:val="24"/>
          <w:szCs w:val="24"/>
        </w:rPr>
        <w:t>3.   Midhurst was familiar with Africa because he went there before.</w:t>
      </w:r>
    </w:p>
    <w:p w14:paraId="40F8B2F3" w14:textId="77777777" w:rsidR="00C15EFF" w:rsidRPr="00655B19" w:rsidRDefault="00C15EFF">
      <w:pPr>
        <w:spacing w:before="17" w:line="240" w:lineRule="exact"/>
        <w:rPr>
          <w:rFonts w:asciiTheme="minorHAnsi" w:hAnsiTheme="minorHAnsi" w:cstheme="minorHAnsi"/>
          <w:sz w:val="24"/>
          <w:szCs w:val="24"/>
        </w:rPr>
      </w:pPr>
    </w:p>
    <w:p w14:paraId="1FF5EDE5" w14:textId="77777777" w:rsidR="00C15EFF" w:rsidRPr="00655B19" w:rsidRDefault="00655B19">
      <w:pPr>
        <w:ind w:left="444"/>
        <w:rPr>
          <w:rFonts w:asciiTheme="minorHAnsi" w:hAnsiTheme="minorHAnsi" w:cstheme="minorHAnsi"/>
          <w:sz w:val="24"/>
          <w:szCs w:val="24"/>
        </w:rPr>
      </w:pPr>
      <w:r w:rsidRPr="00655B19">
        <w:rPr>
          <w:rFonts w:asciiTheme="minorHAnsi" w:hAnsiTheme="minorHAnsi" w:cstheme="minorHAnsi"/>
          <w:b/>
          <w:sz w:val="24"/>
          <w:szCs w:val="24"/>
        </w:rPr>
        <w:t xml:space="preserve">T       F       </w:t>
      </w:r>
      <w:r w:rsidRPr="00655B19">
        <w:rPr>
          <w:rFonts w:asciiTheme="minorHAnsi" w:hAnsiTheme="minorHAnsi" w:cstheme="minorHAnsi"/>
          <w:sz w:val="24"/>
          <w:szCs w:val="24"/>
        </w:rPr>
        <w:t>4.   He thought Africa was boring.</w:t>
      </w:r>
    </w:p>
    <w:p w14:paraId="38B426F6" w14:textId="77777777" w:rsidR="00C15EFF" w:rsidRPr="00655B19" w:rsidRDefault="00C15EFF">
      <w:pPr>
        <w:spacing w:before="17" w:line="240" w:lineRule="exact"/>
        <w:rPr>
          <w:rFonts w:asciiTheme="minorHAnsi" w:hAnsiTheme="minorHAnsi" w:cstheme="minorHAnsi"/>
          <w:sz w:val="24"/>
          <w:szCs w:val="24"/>
        </w:rPr>
      </w:pPr>
    </w:p>
    <w:p w14:paraId="72476AC1" w14:textId="1DA45E0B" w:rsidR="00C15EFF" w:rsidRPr="00655B19" w:rsidRDefault="00655B19">
      <w:pPr>
        <w:ind w:left="444"/>
        <w:rPr>
          <w:rFonts w:asciiTheme="minorHAnsi" w:hAnsiTheme="minorHAnsi" w:cstheme="minorHAnsi"/>
          <w:sz w:val="24"/>
          <w:szCs w:val="24"/>
        </w:rPr>
      </w:pPr>
      <w:r w:rsidRPr="00655B19">
        <w:rPr>
          <w:rFonts w:asciiTheme="minorHAnsi" w:hAnsiTheme="minorHAnsi" w:cstheme="minorHAnsi"/>
          <w:b/>
          <w:sz w:val="24"/>
          <w:szCs w:val="24"/>
        </w:rPr>
        <w:t xml:space="preserve">T       F       </w:t>
      </w:r>
      <w:r w:rsidRPr="00655B19">
        <w:rPr>
          <w:rFonts w:asciiTheme="minorHAnsi" w:hAnsiTheme="minorHAnsi" w:cstheme="minorHAnsi"/>
          <w:sz w:val="24"/>
          <w:szCs w:val="24"/>
        </w:rPr>
        <w:t>5.   He stopped traveling for a week because he got sick in an Algerian</w:t>
      </w:r>
      <w:r w:rsidR="009660FD">
        <w:rPr>
          <w:rFonts w:asciiTheme="minorHAnsi" w:hAnsiTheme="minorHAnsi" w:cstheme="minorHAnsi"/>
          <w:sz w:val="24"/>
          <w:szCs w:val="24"/>
        </w:rPr>
        <w:t xml:space="preserve"> </w:t>
      </w:r>
      <w:r w:rsidRPr="00655B19">
        <w:rPr>
          <w:rFonts w:asciiTheme="minorHAnsi" w:hAnsiTheme="minorHAnsi" w:cstheme="minorHAnsi"/>
          <w:sz w:val="24"/>
          <w:szCs w:val="24"/>
        </w:rPr>
        <w:t>village.</w:t>
      </w:r>
    </w:p>
    <w:p w14:paraId="38D76194" w14:textId="77777777" w:rsidR="00C15EFF" w:rsidRPr="00655B19" w:rsidRDefault="00C15EFF">
      <w:pPr>
        <w:spacing w:before="17" w:line="240" w:lineRule="exact"/>
        <w:rPr>
          <w:rFonts w:asciiTheme="minorHAnsi" w:hAnsiTheme="minorHAnsi" w:cstheme="minorHAnsi"/>
          <w:sz w:val="24"/>
          <w:szCs w:val="24"/>
        </w:rPr>
      </w:pPr>
    </w:p>
    <w:p w14:paraId="39C74129" w14:textId="77777777" w:rsidR="00C15EFF" w:rsidRPr="00655B19" w:rsidRDefault="00655B19">
      <w:pPr>
        <w:ind w:left="444"/>
        <w:rPr>
          <w:rFonts w:asciiTheme="minorHAnsi" w:hAnsiTheme="minorHAnsi" w:cstheme="minorHAnsi"/>
          <w:sz w:val="24"/>
          <w:szCs w:val="24"/>
        </w:rPr>
        <w:sectPr w:rsidR="00C15EFF" w:rsidRPr="00655B19">
          <w:pgSz w:w="11940" w:h="16860"/>
          <w:pgMar w:top="880" w:right="1340" w:bottom="280" w:left="1020" w:header="720" w:footer="720" w:gutter="0"/>
          <w:cols w:space="720"/>
        </w:sectPr>
      </w:pPr>
      <w:r w:rsidRPr="00655B19">
        <w:rPr>
          <w:rFonts w:asciiTheme="minorHAnsi" w:hAnsiTheme="minorHAnsi" w:cstheme="minorHAnsi"/>
          <w:b/>
          <w:sz w:val="24"/>
          <w:szCs w:val="24"/>
        </w:rPr>
        <w:t xml:space="preserve">T       F       </w:t>
      </w:r>
      <w:r w:rsidRPr="00655B19">
        <w:rPr>
          <w:rFonts w:asciiTheme="minorHAnsi" w:hAnsiTheme="minorHAnsi" w:cstheme="minorHAnsi"/>
          <w:sz w:val="24"/>
          <w:szCs w:val="24"/>
        </w:rPr>
        <w:t>6.   He got on a plane and returned to England.</w:t>
      </w:r>
    </w:p>
    <w:p w14:paraId="2C1B85EE" w14:textId="77777777" w:rsidR="00C15EFF" w:rsidRPr="00655B19" w:rsidRDefault="00655B19">
      <w:pPr>
        <w:spacing w:before="70"/>
        <w:ind w:left="252"/>
        <w:rPr>
          <w:rFonts w:asciiTheme="minorHAnsi" w:hAnsiTheme="minorHAnsi" w:cstheme="minorHAnsi"/>
          <w:sz w:val="24"/>
          <w:szCs w:val="24"/>
        </w:rPr>
      </w:pPr>
      <w:r w:rsidRPr="00655B19">
        <w:rPr>
          <w:rFonts w:asciiTheme="minorHAnsi" w:hAnsiTheme="minorHAnsi" w:cstheme="minorHAnsi"/>
          <w:b/>
          <w:sz w:val="24"/>
          <w:szCs w:val="24"/>
        </w:rPr>
        <w:lastRenderedPageBreak/>
        <w:t>VOCABULARY</w:t>
      </w:r>
    </w:p>
    <w:p w14:paraId="36EDD29A" w14:textId="77777777" w:rsidR="00C15EFF" w:rsidRPr="00655B19" w:rsidRDefault="00655B19" w:rsidP="00200FB9">
      <w:pPr>
        <w:spacing w:line="244" w:lineRule="auto"/>
        <w:ind w:left="252" w:right="100"/>
        <w:rPr>
          <w:rFonts w:asciiTheme="minorHAnsi" w:hAnsiTheme="minorHAnsi" w:cstheme="minorHAnsi"/>
          <w:sz w:val="24"/>
          <w:szCs w:val="24"/>
        </w:rPr>
      </w:pPr>
      <w:r w:rsidRPr="00655B19">
        <w:rPr>
          <w:rFonts w:asciiTheme="minorHAnsi" w:hAnsiTheme="minorHAnsi" w:cstheme="minorHAnsi"/>
          <w:b/>
          <w:sz w:val="24"/>
          <w:szCs w:val="24"/>
        </w:rPr>
        <w:t>Read the advertisement, and fill in each blank with a suitable word from the box</w:t>
      </w:r>
      <w:r w:rsidRPr="00655B19">
        <w:rPr>
          <w:rFonts w:asciiTheme="minorHAnsi" w:hAnsiTheme="minorHAnsi" w:cstheme="minorHAnsi"/>
          <w:sz w:val="24"/>
          <w:szCs w:val="24"/>
        </w:rPr>
        <w:t xml:space="preserve">. </w:t>
      </w:r>
      <w:r w:rsidRPr="00655B19">
        <w:rPr>
          <w:rFonts w:asciiTheme="minorHAnsi" w:hAnsiTheme="minorHAnsi" w:cstheme="minorHAnsi"/>
          <w:b/>
          <w:sz w:val="24"/>
          <w:szCs w:val="24"/>
        </w:rPr>
        <w:t xml:space="preserve">There are more words than you need. </w:t>
      </w:r>
      <w:r w:rsidRPr="00655B19">
        <w:rPr>
          <w:rFonts w:asciiTheme="minorHAnsi" w:hAnsiTheme="minorHAnsi" w:cstheme="minorHAnsi"/>
          <w:b/>
          <w:sz w:val="24"/>
          <w:szCs w:val="24"/>
          <w:u w:val="thick" w:color="000000"/>
        </w:rPr>
        <w:t xml:space="preserve">Do not change the forms of the </w:t>
      </w:r>
      <w:r w:rsidRPr="00655B19">
        <w:rPr>
          <w:rFonts w:asciiTheme="minorHAnsi" w:hAnsiTheme="minorHAnsi" w:cstheme="minorHAnsi"/>
          <w:b/>
          <w:sz w:val="24"/>
          <w:szCs w:val="24"/>
        </w:rPr>
        <w:t xml:space="preserve"> </w:t>
      </w:r>
      <w:r w:rsidRPr="00655B19">
        <w:rPr>
          <w:rFonts w:asciiTheme="minorHAnsi" w:hAnsiTheme="minorHAnsi" w:cstheme="minorHAnsi"/>
          <w:b/>
          <w:sz w:val="24"/>
          <w:szCs w:val="24"/>
          <w:u w:val="thick" w:color="000000"/>
        </w:rPr>
        <w:t>words</w:t>
      </w:r>
      <w:r w:rsidRPr="00655B19">
        <w:rPr>
          <w:rFonts w:asciiTheme="minorHAnsi" w:hAnsiTheme="minorHAnsi" w:cstheme="minorHAnsi"/>
          <w:b/>
          <w:sz w:val="24"/>
          <w:szCs w:val="24"/>
        </w:rPr>
        <w:t xml:space="preserve">. Use each word only </w:t>
      </w:r>
      <w:r w:rsidRPr="00655B19">
        <w:rPr>
          <w:rFonts w:asciiTheme="minorHAnsi" w:hAnsiTheme="minorHAnsi" w:cstheme="minorHAnsi"/>
          <w:b/>
          <w:sz w:val="24"/>
          <w:szCs w:val="24"/>
          <w:u w:val="thick" w:color="000000"/>
        </w:rPr>
        <w:t>ONCE</w:t>
      </w:r>
      <w:r w:rsidRPr="00655B19">
        <w:rPr>
          <w:rFonts w:asciiTheme="minorHAnsi" w:hAnsiTheme="minorHAnsi" w:cstheme="minorHAnsi"/>
          <w:b/>
          <w:sz w:val="24"/>
          <w:szCs w:val="24"/>
        </w:rPr>
        <w:t>. (1 pt. each; 10 pts.)</w:t>
      </w:r>
    </w:p>
    <w:p w14:paraId="5CB5414C" w14:textId="77777777" w:rsidR="00C15EFF" w:rsidRPr="00655B19" w:rsidRDefault="00C15EFF">
      <w:pPr>
        <w:spacing w:before="7" w:line="180" w:lineRule="exact"/>
        <w:rPr>
          <w:rFonts w:asciiTheme="minorHAnsi" w:hAnsiTheme="minorHAnsi" w:cstheme="minorHAnsi"/>
          <w:sz w:val="19"/>
          <w:szCs w:val="19"/>
        </w:rPr>
      </w:pPr>
    </w:p>
    <w:p w14:paraId="2C9E46D9" w14:textId="37ECD33A" w:rsidR="00200FB9" w:rsidRDefault="00655B19">
      <w:pPr>
        <w:spacing w:before="29" w:line="367" w:lineRule="auto"/>
        <w:ind w:left="1308" w:right="70" w:hanging="394"/>
        <w:rPr>
          <w:rFonts w:asciiTheme="minorHAnsi" w:hAnsiTheme="minorHAnsi" w:cstheme="minorHAnsi"/>
          <w:b/>
          <w:sz w:val="24"/>
          <w:szCs w:val="24"/>
        </w:rPr>
      </w:pPr>
      <w:r w:rsidRPr="00655B19">
        <w:rPr>
          <w:rFonts w:asciiTheme="minorHAnsi" w:hAnsiTheme="minorHAnsi" w:cstheme="minorHAnsi"/>
          <w:b/>
          <w:sz w:val="24"/>
          <w:szCs w:val="24"/>
        </w:rPr>
        <w:t xml:space="preserve">traditional             includes            </w:t>
      </w:r>
      <w:r w:rsidR="00200FB9">
        <w:rPr>
          <w:rFonts w:asciiTheme="minorHAnsi" w:hAnsiTheme="minorHAnsi" w:cstheme="minorHAnsi"/>
          <w:b/>
          <w:sz w:val="24"/>
          <w:szCs w:val="24"/>
        </w:rPr>
        <w:t xml:space="preserve"> </w:t>
      </w:r>
      <w:r w:rsidRPr="00655B19">
        <w:rPr>
          <w:rFonts w:asciiTheme="minorHAnsi" w:hAnsiTheme="minorHAnsi" w:cstheme="minorHAnsi"/>
          <w:b/>
          <w:sz w:val="24"/>
          <w:szCs w:val="24"/>
        </w:rPr>
        <w:t xml:space="preserve"> interested               lie down               </w:t>
      </w:r>
      <w:r w:rsidR="00200FB9">
        <w:rPr>
          <w:rFonts w:asciiTheme="minorHAnsi" w:hAnsiTheme="minorHAnsi" w:cstheme="minorHAnsi"/>
          <w:b/>
          <w:sz w:val="24"/>
          <w:szCs w:val="24"/>
        </w:rPr>
        <w:t xml:space="preserve">      </w:t>
      </w:r>
      <w:r w:rsidRPr="00655B19">
        <w:rPr>
          <w:rFonts w:asciiTheme="minorHAnsi" w:hAnsiTheme="minorHAnsi" w:cstheme="minorHAnsi"/>
          <w:b/>
          <w:sz w:val="24"/>
          <w:szCs w:val="24"/>
        </w:rPr>
        <w:t xml:space="preserve">restriction           </w:t>
      </w:r>
    </w:p>
    <w:p w14:paraId="3096FB45" w14:textId="03EE3FD9" w:rsidR="00C15EFF" w:rsidRPr="00655B19" w:rsidRDefault="00655B19">
      <w:pPr>
        <w:spacing w:before="29" w:line="367" w:lineRule="auto"/>
        <w:ind w:left="1308" w:right="70" w:hanging="394"/>
        <w:rPr>
          <w:rFonts w:asciiTheme="minorHAnsi" w:hAnsiTheme="minorHAnsi" w:cstheme="minorHAnsi"/>
          <w:sz w:val="24"/>
          <w:szCs w:val="24"/>
        </w:rPr>
      </w:pPr>
      <w:r w:rsidRPr="00655B19">
        <w:rPr>
          <w:rFonts w:asciiTheme="minorHAnsi" w:hAnsiTheme="minorHAnsi" w:cstheme="minorHAnsi"/>
          <w:b/>
          <w:sz w:val="24"/>
          <w:szCs w:val="24"/>
        </w:rPr>
        <w:t xml:space="preserve">satisfy                    find                    </w:t>
      </w:r>
      <w:r w:rsidR="00200FB9">
        <w:rPr>
          <w:rFonts w:asciiTheme="minorHAnsi" w:hAnsiTheme="minorHAnsi" w:cstheme="minorHAnsi"/>
          <w:b/>
          <w:sz w:val="24"/>
          <w:szCs w:val="24"/>
        </w:rPr>
        <w:t xml:space="preserve">   </w:t>
      </w:r>
      <w:r w:rsidRPr="00655B19">
        <w:rPr>
          <w:rFonts w:asciiTheme="minorHAnsi" w:hAnsiTheme="minorHAnsi" w:cstheme="minorHAnsi"/>
          <w:b/>
          <w:sz w:val="24"/>
          <w:szCs w:val="24"/>
        </w:rPr>
        <w:t xml:space="preserve">attention         </w:t>
      </w:r>
      <w:r w:rsidR="00200FB9">
        <w:rPr>
          <w:rFonts w:asciiTheme="minorHAnsi" w:hAnsiTheme="minorHAnsi" w:cstheme="minorHAnsi"/>
          <w:b/>
          <w:sz w:val="24"/>
          <w:szCs w:val="24"/>
        </w:rPr>
        <w:t xml:space="preserve">      </w:t>
      </w:r>
      <w:r w:rsidRPr="00655B19">
        <w:rPr>
          <w:rFonts w:asciiTheme="minorHAnsi" w:hAnsiTheme="minorHAnsi" w:cstheme="minorHAnsi"/>
          <w:b/>
          <w:sz w:val="24"/>
          <w:szCs w:val="24"/>
        </w:rPr>
        <w:t xml:space="preserve"> spend</w:t>
      </w:r>
      <w:r w:rsidR="00200FB9">
        <w:rPr>
          <w:rFonts w:asciiTheme="minorHAnsi" w:hAnsiTheme="minorHAnsi" w:cstheme="minorHAnsi"/>
          <w:b/>
          <w:sz w:val="24"/>
          <w:szCs w:val="24"/>
        </w:rPr>
        <w:t xml:space="preserve">                          </w:t>
      </w:r>
      <w:r w:rsidR="00200FB9" w:rsidRPr="00655B19">
        <w:rPr>
          <w:rFonts w:asciiTheme="minorHAnsi" w:hAnsiTheme="minorHAnsi" w:cstheme="minorHAnsi"/>
          <w:b/>
          <w:sz w:val="24"/>
          <w:szCs w:val="24"/>
        </w:rPr>
        <w:t xml:space="preserve">try   </w:t>
      </w:r>
    </w:p>
    <w:p w14:paraId="2B3246CE" w14:textId="6A237E51" w:rsidR="00C15EFF" w:rsidRPr="00655B19" w:rsidRDefault="00200FB9" w:rsidP="00200FB9">
      <w:pPr>
        <w:spacing w:before="7" w:line="260" w:lineRule="exact"/>
        <w:rPr>
          <w:rFonts w:asciiTheme="minorHAnsi" w:hAnsiTheme="minorHAnsi" w:cstheme="minorHAnsi"/>
          <w:sz w:val="24"/>
          <w:szCs w:val="24"/>
        </w:rPr>
      </w:pPr>
      <w:r>
        <w:rPr>
          <w:rFonts w:asciiTheme="minorHAnsi" w:hAnsiTheme="minorHAnsi" w:cstheme="minorHAnsi"/>
          <w:b/>
          <w:position w:val="-1"/>
          <w:sz w:val="24"/>
          <w:szCs w:val="24"/>
        </w:rPr>
        <w:t xml:space="preserve">                 </w:t>
      </w:r>
      <w:r w:rsidR="00655B19" w:rsidRPr="00655B19">
        <w:rPr>
          <w:rFonts w:asciiTheme="minorHAnsi" w:hAnsiTheme="minorHAnsi" w:cstheme="minorHAnsi"/>
          <w:b/>
          <w:position w:val="-1"/>
          <w:sz w:val="24"/>
          <w:szCs w:val="24"/>
        </w:rPr>
        <w:t xml:space="preserve">save                    </w:t>
      </w:r>
      <w:r>
        <w:rPr>
          <w:rFonts w:asciiTheme="minorHAnsi" w:hAnsiTheme="minorHAnsi" w:cstheme="minorHAnsi"/>
          <w:b/>
          <w:position w:val="-1"/>
          <w:sz w:val="24"/>
          <w:szCs w:val="24"/>
        </w:rPr>
        <w:t xml:space="preserve">   </w:t>
      </w:r>
      <w:r w:rsidR="00655B19" w:rsidRPr="00655B19">
        <w:rPr>
          <w:rFonts w:asciiTheme="minorHAnsi" w:hAnsiTheme="minorHAnsi" w:cstheme="minorHAnsi"/>
          <w:b/>
          <w:position w:val="-1"/>
          <w:sz w:val="24"/>
          <w:szCs w:val="24"/>
        </w:rPr>
        <w:t xml:space="preserve">lucky                   </w:t>
      </w:r>
      <w:r>
        <w:rPr>
          <w:rFonts w:asciiTheme="minorHAnsi" w:hAnsiTheme="minorHAnsi" w:cstheme="minorHAnsi"/>
          <w:b/>
          <w:position w:val="-1"/>
          <w:sz w:val="24"/>
          <w:szCs w:val="24"/>
        </w:rPr>
        <w:t xml:space="preserve">  </w:t>
      </w:r>
      <w:r w:rsidR="00655B19" w:rsidRPr="00655B19">
        <w:rPr>
          <w:rFonts w:asciiTheme="minorHAnsi" w:hAnsiTheme="minorHAnsi" w:cstheme="minorHAnsi"/>
          <w:b/>
          <w:position w:val="-1"/>
          <w:sz w:val="24"/>
          <w:szCs w:val="24"/>
        </w:rPr>
        <w:t xml:space="preserve">avoids                     treat                    </w:t>
      </w:r>
      <w:r>
        <w:rPr>
          <w:rFonts w:asciiTheme="minorHAnsi" w:hAnsiTheme="minorHAnsi" w:cstheme="minorHAnsi"/>
          <w:b/>
          <w:position w:val="-1"/>
          <w:sz w:val="24"/>
          <w:szCs w:val="24"/>
        </w:rPr>
        <w:t xml:space="preserve">      </w:t>
      </w:r>
      <w:r w:rsidR="00655B19" w:rsidRPr="00655B19">
        <w:rPr>
          <w:rFonts w:asciiTheme="minorHAnsi" w:hAnsiTheme="minorHAnsi" w:cstheme="minorHAnsi"/>
          <w:b/>
          <w:position w:val="-1"/>
          <w:sz w:val="24"/>
          <w:szCs w:val="24"/>
        </w:rPr>
        <w:t xml:space="preserve"> reduce</w:t>
      </w:r>
    </w:p>
    <w:p w14:paraId="42D32447" w14:textId="77777777" w:rsidR="00C15EFF" w:rsidRPr="00655B19" w:rsidRDefault="00C15EFF">
      <w:pPr>
        <w:spacing w:before="2" w:line="160" w:lineRule="exact"/>
        <w:rPr>
          <w:rFonts w:asciiTheme="minorHAnsi" w:hAnsiTheme="minorHAnsi" w:cstheme="minorHAnsi"/>
          <w:sz w:val="17"/>
          <w:szCs w:val="17"/>
        </w:rPr>
      </w:pPr>
    </w:p>
    <w:p w14:paraId="392390A9" w14:textId="77777777" w:rsidR="00C15EFF" w:rsidRPr="00655B19" w:rsidRDefault="00C15EFF">
      <w:pPr>
        <w:spacing w:line="200" w:lineRule="exact"/>
        <w:rPr>
          <w:rFonts w:asciiTheme="minorHAnsi" w:hAnsiTheme="minorHAnsi" w:cstheme="minorHAnsi"/>
        </w:rPr>
      </w:pPr>
    </w:p>
    <w:p w14:paraId="2D911E7E" w14:textId="3496AF7C" w:rsidR="00C15EFF" w:rsidRPr="00655B19" w:rsidRDefault="00655B19" w:rsidP="00200FB9">
      <w:pPr>
        <w:tabs>
          <w:tab w:val="left" w:pos="5580"/>
        </w:tabs>
        <w:spacing w:before="29" w:line="360" w:lineRule="auto"/>
        <w:ind w:left="252" w:right="460"/>
        <w:jc w:val="both"/>
        <w:rPr>
          <w:rFonts w:asciiTheme="minorHAnsi" w:hAnsiTheme="minorHAnsi" w:cstheme="minorHAnsi"/>
          <w:sz w:val="24"/>
          <w:szCs w:val="24"/>
        </w:rPr>
      </w:pPr>
      <w:r w:rsidRPr="00655B19">
        <w:rPr>
          <w:rFonts w:asciiTheme="minorHAnsi" w:hAnsiTheme="minorHAnsi" w:cstheme="minorHAnsi"/>
          <w:sz w:val="24"/>
          <w:szCs w:val="24"/>
        </w:rPr>
        <w:t>Do you work long hours?  Are you feeling mentally or physically stressed? Doctors say that these days stress is the number one cause of illnesses and death, so people should pay (1)</w:t>
      </w: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to</w:t>
      </w:r>
      <w:r w:rsidR="00200FB9">
        <w:rPr>
          <w:rFonts w:asciiTheme="minorHAnsi" w:hAnsiTheme="minorHAnsi" w:cstheme="minorHAnsi"/>
          <w:sz w:val="24"/>
          <w:szCs w:val="24"/>
        </w:rPr>
        <w:t xml:space="preserve"> </w:t>
      </w:r>
      <w:r w:rsidRPr="00655B19">
        <w:rPr>
          <w:rFonts w:asciiTheme="minorHAnsi" w:hAnsiTheme="minorHAnsi" w:cstheme="minorHAnsi"/>
          <w:sz w:val="24"/>
          <w:szCs w:val="24"/>
        </w:rPr>
        <w:t>their stress level.  Unfortunately, most peopl</w:t>
      </w:r>
      <w:r w:rsidR="009660FD">
        <w:rPr>
          <w:rFonts w:asciiTheme="minorHAnsi" w:hAnsiTheme="minorHAnsi" w:cstheme="minorHAnsi"/>
          <w:sz w:val="24"/>
          <w:szCs w:val="24"/>
        </w:rPr>
        <w:t>e</w:t>
      </w:r>
      <w:r w:rsidRPr="00655B19">
        <w:rPr>
          <w:rFonts w:asciiTheme="minorHAnsi" w:hAnsiTheme="minorHAnsi" w:cstheme="minorHAnsi"/>
          <w:sz w:val="24"/>
          <w:szCs w:val="24"/>
        </w:rPr>
        <w:t xml:space="preserve"> don’t know how to deal with stress and take care of themselves, but you are </w:t>
      </w:r>
      <w:r w:rsidR="00200FB9">
        <w:rPr>
          <w:rFonts w:asciiTheme="minorHAnsi" w:hAnsiTheme="minorHAnsi" w:cstheme="minorHAnsi"/>
          <w:sz w:val="24"/>
          <w:szCs w:val="24"/>
        </w:rPr>
        <w:t xml:space="preserve">                                                              </w:t>
      </w:r>
      <w:r w:rsidRPr="00655B19">
        <w:rPr>
          <w:rFonts w:asciiTheme="minorHAnsi" w:hAnsiTheme="minorHAnsi" w:cstheme="minorHAnsi"/>
          <w:sz w:val="24"/>
          <w:szCs w:val="24"/>
        </w:rPr>
        <w:t>(2)</w:t>
      </w:r>
      <w:r w:rsidR="00200FB9"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because now you can get a massage at Bali Paradise and you don’t even need to travel to Bali to get it!</w:t>
      </w:r>
    </w:p>
    <w:p w14:paraId="334B9121" w14:textId="77777777" w:rsidR="00C15EFF" w:rsidRPr="00655B19" w:rsidRDefault="00C15EFF">
      <w:pPr>
        <w:spacing w:line="200" w:lineRule="exact"/>
        <w:rPr>
          <w:rFonts w:asciiTheme="minorHAnsi" w:hAnsiTheme="minorHAnsi" w:cstheme="minorHAnsi"/>
        </w:rPr>
      </w:pPr>
    </w:p>
    <w:p w14:paraId="750B7228" w14:textId="77777777" w:rsidR="00C15EFF" w:rsidRPr="00655B19" w:rsidRDefault="00C15EFF">
      <w:pPr>
        <w:spacing w:before="7" w:line="220" w:lineRule="exact"/>
        <w:rPr>
          <w:rFonts w:asciiTheme="minorHAnsi" w:hAnsiTheme="minorHAnsi" w:cstheme="minorHAnsi"/>
          <w:sz w:val="22"/>
          <w:szCs w:val="22"/>
        </w:rPr>
      </w:pPr>
    </w:p>
    <w:p w14:paraId="27BC1F22" w14:textId="7AAFDBBF" w:rsidR="00C15EFF" w:rsidRPr="00655B19" w:rsidRDefault="00655B19" w:rsidP="00200FB9">
      <w:pPr>
        <w:spacing w:line="360" w:lineRule="auto"/>
        <w:ind w:left="252" w:right="640"/>
        <w:jc w:val="both"/>
        <w:rPr>
          <w:rFonts w:asciiTheme="minorHAnsi" w:hAnsiTheme="minorHAnsi" w:cstheme="minorHAnsi"/>
          <w:sz w:val="24"/>
          <w:szCs w:val="24"/>
        </w:rPr>
        <w:sectPr w:rsidR="00C15EFF" w:rsidRPr="00655B19">
          <w:pgSz w:w="11920" w:h="16860"/>
          <w:pgMar w:top="1140" w:right="960" w:bottom="280" w:left="1680" w:header="720" w:footer="720" w:gutter="0"/>
          <w:cols w:space="720"/>
        </w:sectPr>
      </w:pPr>
      <w:r w:rsidRPr="00655B19">
        <w:rPr>
          <w:rFonts w:asciiTheme="minorHAnsi" w:hAnsiTheme="minorHAnsi" w:cstheme="minorHAnsi"/>
          <w:sz w:val="24"/>
          <w:szCs w:val="24"/>
        </w:rPr>
        <w:t>At our massage center, we use both (3)</w:t>
      </w:r>
      <w:r w:rsidR="00200FB9"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and modern massage techniques.   We follow the old Thai and Chinese customs, and we also apply a new kind of aromatherapy. Moreover, we offer stone massages. In this type of massage, you (4)</w:t>
      </w:r>
      <w:r w:rsidR="00200FB9"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on    our    comfortable massage table an</w:t>
      </w:r>
      <w:r w:rsidR="009660FD">
        <w:rPr>
          <w:rFonts w:asciiTheme="minorHAnsi" w:hAnsiTheme="minorHAnsi" w:cstheme="minorHAnsi"/>
          <w:sz w:val="24"/>
          <w:szCs w:val="24"/>
        </w:rPr>
        <w:t>d</w:t>
      </w:r>
      <w:r w:rsidRPr="00655B19">
        <w:rPr>
          <w:rFonts w:asciiTheme="minorHAnsi" w:hAnsiTheme="minorHAnsi" w:cstheme="minorHAnsi"/>
          <w:sz w:val="24"/>
          <w:szCs w:val="24"/>
        </w:rPr>
        <w:t xml:space="preserve"> we put hot stones on you back.  The stone massage can</w:t>
      </w:r>
      <w:r w:rsidR="00200FB9">
        <w:rPr>
          <w:rFonts w:asciiTheme="minorHAnsi" w:hAnsiTheme="minorHAnsi" w:cstheme="minorHAnsi"/>
          <w:sz w:val="24"/>
          <w:szCs w:val="24"/>
        </w:rPr>
        <w:t xml:space="preserve"> </w:t>
      </w:r>
      <w:r w:rsidRPr="00655B19">
        <w:rPr>
          <w:rFonts w:asciiTheme="minorHAnsi" w:hAnsiTheme="minorHAnsi" w:cstheme="minorHAnsi"/>
          <w:position w:val="-1"/>
          <w:sz w:val="24"/>
          <w:szCs w:val="24"/>
        </w:rPr>
        <w:t>(5)</w:t>
      </w:r>
      <w:r w:rsidR="00200FB9" w:rsidRPr="00655B19">
        <w:rPr>
          <w:rFonts w:asciiTheme="minorHAnsi" w:hAnsiTheme="minorHAnsi" w:cstheme="minorHAnsi"/>
          <w:sz w:val="24"/>
          <w:szCs w:val="24"/>
          <w:u w:val="single" w:color="000000"/>
        </w:rPr>
        <w:t xml:space="preserve">                                  </w:t>
      </w:r>
      <w:r w:rsidRPr="00655B19">
        <w:rPr>
          <w:rFonts w:asciiTheme="minorHAnsi" w:hAnsiTheme="minorHAnsi" w:cstheme="minorHAnsi"/>
          <w:position w:val="-1"/>
          <w:sz w:val="24"/>
          <w:szCs w:val="24"/>
        </w:rPr>
        <w:t xml:space="preserve"> you from backaches! Do you need a calm and peaceful atmosphere?</w:t>
      </w:r>
    </w:p>
    <w:p w14:paraId="77033590" w14:textId="77777777" w:rsidR="00C15EFF" w:rsidRPr="00655B19" w:rsidRDefault="00C15EFF">
      <w:pPr>
        <w:spacing w:before="5" w:line="140" w:lineRule="exact"/>
        <w:rPr>
          <w:rFonts w:asciiTheme="minorHAnsi" w:hAnsiTheme="minorHAnsi" w:cstheme="minorHAnsi"/>
          <w:sz w:val="14"/>
          <w:szCs w:val="14"/>
        </w:rPr>
      </w:pPr>
    </w:p>
    <w:p w14:paraId="3BF71DEC" w14:textId="77777777" w:rsidR="00200FB9" w:rsidRDefault="00200FB9">
      <w:pPr>
        <w:spacing w:line="260" w:lineRule="exact"/>
        <w:ind w:left="252" w:right="-56"/>
        <w:rPr>
          <w:rFonts w:asciiTheme="minorHAnsi" w:hAnsiTheme="minorHAnsi" w:cstheme="minorHAnsi"/>
          <w:position w:val="-1"/>
          <w:sz w:val="24"/>
          <w:szCs w:val="24"/>
        </w:rPr>
        <w:sectPr w:rsidR="00200FB9">
          <w:type w:val="continuous"/>
          <w:pgSz w:w="11920" w:h="16860"/>
          <w:pgMar w:top="1580" w:right="960" w:bottom="280" w:left="1680" w:header="720" w:footer="720" w:gutter="0"/>
          <w:cols w:num="2" w:space="720" w:equalWidth="0">
            <w:col w:w="5851" w:space="895"/>
            <w:col w:w="2534"/>
          </w:cols>
        </w:sectPr>
      </w:pPr>
    </w:p>
    <w:p w14:paraId="5EAEFE71" w14:textId="3373360E" w:rsidR="00C15EFF" w:rsidRPr="00655B19" w:rsidRDefault="00655B19" w:rsidP="00200FB9">
      <w:pPr>
        <w:spacing w:line="260" w:lineRule="exact"/>
        <w:ind w:left="252" w:right="-56"/>
        <w:rPr>
          <w:rFonts w:asciiTheme="minorHAnsi" w:hAnsiTheme="minorHAnsi" w:cstheme="minorHAnsi"/>
          <w:sz w:val="24"/>
          <w:szCs w:val="24"/>
        </w:rPr>
        <w:sectPr w:rsidR="00C15EFF" w:rsidRPr="00655B19" w:rsidSect="00200FB9">
          <w:type w:val="continuous"/>
          <w:pgSz w:w="11920" w:h="16860"/>
          <w:pgMar w:top="1580" w:right="960" w:bottom="280" w:left="1680" w:header="720" w:footer="720" w:gutter="0"/>
          <w:cols w:space="895"/>
        </w:sectPr>
      </w:pPr>
      <w:r w:rsidRPr="00655B19">
        <w:rPr>
          <w:rFonts w:asciiTheme="minorHAnsi" w:hAnsiTheme="minorHAnsi" w:cstheme="minorHAnsi"/>
          <w:position w:val="-1"/>
          <w:sz w:val="24"/>
          <w:szCs w:val="24"/>
        </w:rPr>
        <w:t>Do you like exotic smells? Then, you should definitely (6)</w:t>
      </w:r>
      <w:r w:rsidR="00200FB9" w:rsidRPr="00655B19">
        <w:rPr>
          <w:rFonts w:asciiTheme="minorHAnsi" w:hAnsiTheme="minorHAnsi" w:cstheme="minorHAnsi"/>
          <w:sz w:val="24"/>
          <w:szCs w:val="24"/>
          <w:u w:val="single" w:color="000000"/>
        </w:rPr>
        <w:t xml:space="preserve">                                  </w:t>
      </w:r>
      <w:r w:rsidRPr="00655B19">
        <w:rPr>
          <w:rFonts w:asciiTheme="minorHAnsi" w:hAnsiTheme="minorHAnsi" w:cstheme="minorHAnsi"/>
          <w:position w:val="-1"/>
          <w:sz w:val="24"/>
          <w:szCs w:val="24"/>
        </w:rPr>
        <w:t>our new aromatic</w:t>
      </w:r>
    </w:p>
    <w:p w14:paraId="4AD28980" w14:textId="77777777" w:rsidR="00200FB9" w:rsidRDefault="00200FB9">
      <w:pPr>
        <w:spacing w:before="2" w:line="140" w:lineRule="exact"/>
        <w:rPr>
          <w:rFonts w:asciiTheme="minorHAnsi" w:hAnsiTheme="minorHAnsi" w:cstheme="minorHAnsi"/>
          <w:sz w:val="14"/>
          <w:szCs w:val="14"/>
        </w:rPr>
        <w:sectPr w:rsidR="00200FB9">
          <w:type w:val="continuous"/>
          <w:pgSz w:w="11920" w:h="16860"/>
          <w:pgMar w:top="1580" w:right="960" w:bottom="280" w:left="1680" w:header="720" w:footer="720" w:gutter="0"/>
          <w:cols w:space="720"/>
        </w:sectPr>
      </w:pPr>
    </w:p>
    <w:p w14:paraId="7A641195" w14:textId="1243B710" w:rsidR="00C15EFF" w:rsidRPr="00655B19" w:rsidRDefault="00C15EFF">
      <w:pPr>
        <w:spacing w:before="2" w:line="140" w:lineRule="exact"/>
        <w:rPr>
          <w:rFonts w:asciiTheme="minorHAnsi" w:hAnsiTheme="minorHAnsi" w:cstheme="minorHAnsi"/>
          <w:sz w:val="14"/>
          <w:szCs w:val="14"/>
        </w:rPr>
      </w:pPr>
    </w:p>
    <w:p w14:paraId="5270AD2B" w14:textId="103118F3" w:rsidR="00C15EFF" w:rsidRPr="00655B19" w:rsidRDefault="00655B19" w:rsidP="009660FD">
      <w:pPr>
        <w:spacing w:line="360" w:lineRule="auto"/>
        <w:ind w:left="252" w:right="797"/>
        <w:jc w:val="both"/>
        <w:rPr>
          <w:rFonts w:asciiTheme="minorHAnsi" w:hAnsiTheme="minorHAnsi" w:cstheme="minorHAnsi"/>
          <w:sz w:val="22"/>
          <w:szCs w:val="22"/>
        </w:rPr>
      </w:pPr>
      <w:r w:rsidRPr="00655B19">
        <w:rPr>
          <w:rFonts w:asciiTheme="minorHAnsi" w:hAnsiTheme="minorHAnsi" w:cstheme="minorHAnsi"/>
          <w:sz w:val="24"/>
          <w:szCs w:val="24"/>
        </w:rPr>
        <w:t>body massage with   exotic massage oils. Our full body massages take at least     one hour and  you  (7)</w:t>
      </w:r>
      <w:r w:rsidR="00200FB9"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this   hour   not   thinking   about   your everyday problems. If you don’t have time for a full body massage, we can offer you another alternative: a 15-minute foot massage!</w:t>
      </w:r>
      <w:r w:rsidR="009660FD">
        <w:rPr>
          <w:rFonts w:asciiTheme="minorHAnsi" w:hAnsiTheme="minorHAnsi" w:cstheme="minorHAnsi"/>
          <w:sz w:val="24"/>
          <w:szCs w:val="24"/>
        </w:rPr>
        <w:t xml:space="preserve"> </w:t>
      </w:r>
      <w:r w:rsidRPr="00655B19">
        <w:rPr>
          <w:rFonts w:asciiTheme="minorHAnsi" w:hAnsiTheme="minorHAnsi" w:cstheme="minorHAnsi"/>
          <w:sz w:val="24"/>
          <w:szCs w:val="24"/>
        </w:rPr>
        <w:t>People (8)</w:t>
      </w:r>
      <w:r w:rsidR="00200FB9"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our foot  massages  very relaxing.   We   also   give   SPA   therapy.   Our   SPA   therapy (9)</w:t>
      </w:r>
      <w:r w:rsidR="00200FB9"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a  full  body massage, aromatherapy, a small snack of green tea and cucumber sandwiches, hand and foot care and flower masks. After you receive our famous SPA therapy, you will feel really</w:t>
      </w:r>
      <w:r w:rsidR="009660FD">
        <w:rPr>
          <w:rFonts w:asciiTheme="minorHAnsi" w:hAnsiTheme="minorHAnsi" w:cstheme="minorHAnsi"/>
          <w:sz w:val="24"/>
          <w:szCs w:val="24"/>
        </w:rPr>
        <w:t xml:space="preserve"> </w:t>
      </w:r>
      <w:r w:rsidRPr="00655B19">
        <w:rPr>
          <w:rFonts w:asciiTheme="minorHAnsi" w:hAnsiTheme="minorHAnsi" w:cstheme="minorHAnsi"/>
          <w:sz w:val="24"/>
          <w:szCs w:val="24"/>
        </w:rPr>
        <w:t>happy!</w:t>
      </w:r>
    </w:p>
    <w:p w14:paraId="47B02FC6" w14:textId="220670A2" w:rsidR="00C15EFF" w:rsidRPr="00655B19" w:rsidRDefault="00655B19">
      <w:pPr>
        <w:spacing w:line="360" w:lineRule="auto"/>
        <w:ind w:left="252" w:right="1017"/>
        <w:rPr>
          <w:rFonts w:asciiTheme="minorHAnsi" w:hAnsiTheme="minorHAnsi" w:cstheme="minorHAnsi"/>
          <w:sz w:val="24"/>
          <w:szCs w:val="24"/>
        </w:rPr>
        <w:sectPr w:rsidR="00C15EFF" w:rsidRPr="00655B19">
          <w:type w:val="continuous"/>
          <w:pgSz w:w="11920" w:h="16860"/>
          <w:pgMar w:top="1580" w:right="960" w:bottom="280" w:left="1680" w:header="720" w:footer="720" w:gutter="0"/>
          <w:cols w:space="720"/>
        </w:sectPr>
      </w:pPr>
      <w:r w:rsidRPr="00655B19">
        <w:rPr>
          <w:rFonts w:asciiTheme="minorHAnsi" w:hAnsiTheme="minorHAnsi" w:cstheme="minorHAnsi"/>
          <w:sz w:val="24"/>
          <w:szCs w:val="24"/>
        </w:rPr>
        <w:t>To (10)</w:t>
      </w:r>
      <w:r w:rsidR="00200FB9"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u w:val="single" w:color="000000"/>
        </w:rPr>
        <w:t xml:space="preserve"> </w:t>
      </w:r>
      <w:r w:rsidRPr="00655B19">
        <w:rPr>
          <w:rFonts w:asciiTheme="minorHAnsi" w:hAnsiTheme="minorHAnsi" w:cstheme="minorHAnsi"/>
          <w:sz w:val="24"/>
          <w:szCs w:val="24"/>
        </w:rPr>
        <w:t>your chances of getting sick, come to Bali Paradise for a  therapy! Take your stress seriously!</w:t>
      </w:r>
    </w:p>
    <w:p w14:paraId="4D25A103" w14:textId="77777777" w:rsidR="00C15EFF" w:rsidRPr="00655B19" w:rsidRDefault="00655B19">
      <w:pPr>
        <w:spacing w:before="61" w:line="260" w:lineRule="exact"/>
        <w:ind w:left="114"/>
        <w:rPr>
          <w:rFonts w:asciiTheme="minorHAnsi" w:hAnsiTheme="minorHAnsi" w:cstheme="minorHAnsi"/>
          <w:sz w:val="24"/>
          <w:szCs w:val="24"/>
        </w:rPr>
      </w:pPr>
      <w:r w:rsidRPr="00655B19">
        <w:rPr>
          <w:rFonts w:asciiTheme="minorHAnsi" w:hAnsiTheme="minorHAnsi" w:cstheme="minorHAnsi"/>
          <w:sz w:val="24"/>
          <w:szCs w:val="24"/>
        </w:rPr>
        <w:lastRenderedPageBreak/>
        <w:t>SFL/METU                                                                                                            November 28, 2013</w:t>
      </w:r>
    </w:p>
    <w:p w14:paraId="379EC103" w14:textId="77777777" w:rsidR="00C15EFF" w:rsidRPr="00655B19" w:rsidRDefault="00655B19">
      <w:pPr>
        <w:spacing w:line="240" w:lineRule="exact"/>
        <w:ind w:left="160"/>
        <w:rPr>
          <w:rFonts w:asciiTheme="minorHAnsi" w:hAnsiTheme="minorHAnsi" w:cstheme="minorHAnsi"/>
          <w:sz w:val="24"/>
          <w:szCs w:val="24"/>
        </w:rPr>
      </w:pPr>
      <w:r w:rsidRPr="00655B19">
        <w:rPr>
          <w:rFonts w:asciiTheme="minorHAnsi" w:hAnsiTheme="minorHAnsi" w:cstheme="minorHAnsi"/>
          <w:sz w:val="24"/>
          <w:szCs w:val="24"/>
        </w:rPr>
        <w:t>DBE</w:t>
      </w:r>
    </w:p>
    <w:p w14:paraId="605F7085" w14:textId="77777777" w:rsidR="00C15EFF" w:rsidRPr="00655B19" w:rsidRDefault="00655B19">
      <w:pPr>
        <w:spacing w:line="240" w:lineRule="exact"/>
        <w:ind w:left="160"/>
        <w:rPr>
          <w:rFonts w:asciiTheme="minorHAnsi" w:hAnsiTheme="minorHAnsi" w:cstheme="minorHAnsi"/>
          <w:sz w:val="24"/>
          <w:szCs w:val="24"/>
        </w:rPr>
      </w:pPr>
      <w:r w:rsidRPr="00655B19">
        <w:rPr>
          <w:rFonts w:asciiTheme="minorHAnsi" w:hAnsiTheme="minorHAnsi" w:cstheme="minorHAnsi"/>
          <w:sz w:val="24"/>
          <w:szCs w:val="24"/>
        </w:rPr>
        <w:t>Testing Office</w:t>
      </w:r>
    </w:p>
    <w:p w14:paraId="486C95C0" w14:textId="77777777" w:rsidR="00C15EFF" w:rsidRPr="00655B19" w:rsidRDefault="00655B19">
      <w:pPr>
        <w:spacing w:line="260" w:lineRule="exact"/>
        <w:ind w:left="160"/>
        <w:rPr>
          <w:rFonts w:asciiTheme="minorHAnsi" w:hAnsiTheme="minorHAnsi" w:cstheme="minorHAnsi"/>
          <w:sz w:val="24"/>
          <w:szCs w:val="24"/>
        </w:rPr>
        <w:sectPr w:rsidR="00C15EFF" w:rsidRPr="00655B19">
          <w:pgSz w:w="11920" w:h="16860"/>
          <w:pgMar w:top="1060" w:right="1240" w:bottom="280" w:left="920" w:header="720" w:footer="720" w:gutter="0"/>
          <w:cols w:space="720"/>
        </w:sectPr>
      </w:pPr>
      <w:r w:rsidRPr="00655B19">
        <w:rPr>
          <w:rFonts w:asciiTheme="minorHAnsi" w:hAnsiTheme="minorHAnsi" w:cstheme="minorHAnsi"/>
          <w:b/>
          <w:position w:val="-1"/>
          <w:sz w:val="24"/>
          <w:szCs w:val="24"/>
        </w:rPr>
        <w:t>Mid-Term I</w:t>
      </w:r>
    </w:p>
    <w:p w14:paraId="08B9D520" w14:textId="77777777" w:rsidR="00C15EFF" w:rsidRPr="00655B19" w:rsidRDefault="00C15EFF">
      <w:pPr>
        <w:spacing w:before="7" w:line="140" w:lineRule="exact"/>
        <w:rPr>
          <w:rFonts w:asciiTheme="minorHAnsi" w:hAnsiTheme="minorHAnsi" w:cstheme="minorHAnsi"/>
          <w:sz w:val="15"/>
          <w:szCs w:val="15"/>
        </w:rPr>
      </w:pPr>
    </w:p>
    <w:p w14:paraId="5C31CF17" w14:textId="77777777" w:rsidR="00C15EFF" w:rsidRPr="00655B19" w:rsidRDefault="00C15EFF">
      <w:pPr>
        <w:spacing w:line="200" w:lineRule="exact"/>
        <w:rPr>
          <w:rFonts w:asciiTheme="minorHAnsi" w:hAnsiTheme="minorHAnsi" w:cstheme="minorHAnsi"/>
        </w:rPr>
      </w:pPr>
    </w:p>
    <w:p w14:paraId="7DE29478" w14:textId="77777777" w:rsidR="00C15EFF" w:rsidRPr="00655B19" w:rsidRDefault="00C15EFF">
      <w:pPr>
        <w:spacing w:line="200" w:lineRule="exact"/>
        <w:rPr>
          <w:rFonts w:asciiTheme="minorHAnsi" w:hAnsiTheme="minorHAnsi" w:cstheme="minorHAnsi"/>
        </w:rPr>
      </w:pPr>
    </w:p>
    <w:p w14:paraId="23DA1329" w14:textId="77777777" w:rsidR="00C15EFF" w:rsidRPr="00655B19" w:rsidRDefault="00C15EFF">
      <w:pPr>
        <w:spacing w:line="100" w:lineRule="exact"/>
        <w:rPr>
          <w:rFonts w:asciiTheme="minorHAnsi" w:hAnsiTheme="minorHAnsi" w:cstheme="minorHAnsi"/>
          <w:sz w:val="11"/>
          <w:szCs w:val="11"/>
        </w:rPr>
      </w:pPr>
    </w:p>
    <w:p w14:paraId="7AC52F44" w14:textId="77777777" w:rsidR="001E5D62" w:rsidRDefault="00655B19">
      <w:pPr>
        <w:spacing w:line="360" w:lineRule="atLeast"/>
        <w:ind w:left="160" w:right="5741"/>
        <w:rPr>
          <w:rFonts w:asciiTheme="minorHAnsi" w:hAnsiTheme="minorHAnsi" w:cstheme="minorHAnsi"/>
          <w:b/>
          <w:sz w:val="24"/>
          <w:szCs w:val="24"/>
        </w:rPr>
      </w:pPr>
      <w:r w:rsidRPr="00655B19">
        <w:rPr>
          <w:rFonts w:asciiTheme="minorHAnsi" w:hAnsiTheme="minorHAnsi" w:cstheme="minorHAnsi"/>
          <w:b/>
          <w:sz w:val="24"/>
          <w:szCs w:val="24"/>
        </w:rPr>
        <w:t xml:space="preserve">SECTION III. LANGUAGE (33 pts.) </w:t>
      </w:r>
    </w:p>
    <w:p w14:paraId="001DC0B9" w14:textId="4BC25F0C" w:rsidR="00C15EFF" w:rsidRPr="00655B19" w:rsidRDefault="00655B19">
      <w:pPr>
        <w:spacing w:line="360" w:lineRule="atLeast"/>
        <w:ind w:left="160" w:right="5741"/>
        <w:rPr>
          <w:rFonts w:asciiTheme="minorHAnsi" w:hAnsiTheme="minorHAnsi" w:cstheme="minorHAnsi"/>
          <w:sz w:val="24"/>
          <w:szCs w:val="24"/>
        </w:rPr>
      </w:pPr>
      <w:r w:rsidRPr="00655B19">
        <w:rPr>
          <w:rFonts w:asciiTheme="minorHAnsi" w:hAnsiTheme="minorHAnsi" w:cstheme="minorHAnsi"/>
          <w:b/>
          <w:w w:val="97"/>
          <w:sz w:val="24"/>
          <w:szCs w:val="24"/>
        </w:rPr>
        <w:t>A.</w:t>
      </w:r>
      <w:r w:rsidRPr="00655B19">
        <w:rPr>
          <w:rFonts w:asciiTheme="minorHAnsi" w:hAnsiTheme="minorHAnsi" w:cstheme="minorHAnsi"/>
          <w:b/>
          <w:sz w:val="24"/>
          <w:szCs w:val="24"/>
        </w:rPr>
        <w:t xml:space="preserve">  1 pt. each; 1</w:t>
      </w:r>
      <w:r w:rsidR="001E5D62">
        <w:rPr>
          <w:rFonts w:asciiTheme="minorHAnsi" w:hAnsiTheme="minorHAnsi" w:cstheme="minorHAnsi"/>
          <w:b/>
          <w:sz w:val="24"/>
          <w:szCs w:val="24"/>
        </w:rPr>
        <w:t>6</w:t>
      </w:r>
      <w:r w:rsidRPr="00655B19">
        <w:rPr>
          <w:rFonts w:asciiTheme="minorHAnsi" w:hAnsiTheme="minorHAnsi" w:cstheme="minorHAnsi"/>
          <w:b/>
          <w:sz w:val="24"/>
          <w:szCs w:val="24"/>
        </w:rPr>
        <w:t xml:space="preserve"> pts.</w:t>
      </w:r>
    </w:p>
    <w:p w14:paraId="10772EDC" w14:textId="77777777" w:rsidR="00C15EFF" w:rsidRPr="00655B19" w:rsidRDefault="00C15EFF">
      <w:pPr>
        <w:spacing w:line="200" w:lineRule="exact"/>
        <w:rPr>
          <w:rFonts w:asciiTheme="minorHAnsi" w:hAnsiTheme="minorHAnsi" w:cstheme="minorHAnsi"/>
        </w:rPr>
      </w:pPr>
    </w:p>
    <w:p w14:paraId="474D637F" w14:textId="77777777" w:rsidR="00C15EFF" w:rsidRPr="00655B19" w:rsidRDefault="00C15EFF">
      <w:pPr>
        <w:spacing w:before="12" w:line="280" w:lineRule="exact"/>
        <w:rPr>
          <w:rFonts w:asciiTheme="minorHAnsi" w:hAnsiTheme="minorHAnsi" w:cstheme="minorHAnsi"/>
          <w:sz w:val="28"/>
          <w:szCs w:val="28"/>
        </w:rPr>
        <w:sectPr w:rsidR="00C15EFF" w:rsidRPr="00655B19">
          <w:type w:val="continuous"/>
          <w:pgSz w:w="11920" w:h="16860"/>
          <w:pgMar w:top="1580" w:right="1240" w:bottom="280" w:left="920" w:header="720" w:footer="720" w:gutter="0"/>
          <w:cols w:space="720"/>
        </w:sectPr>
      </w:pPr>
    </w:p>
    <w:p w14:paraId="7EEEE278" w14:textId="77777777" w:rsidR="00C15EFF" w:rsidRPr="00655B19" w:rsidRDefault="00655B19">
      <w:pPr>
        <w:spacing w:before="29"/>
        <w:ind w:left="259"/>
        <w:rPr>
          <w:rFonts w:asciiTheme="minorHAnsi" w:hAnsiTheme="minorHAnsi" w:cstheme="minorHAnsi"/>
          <w:sz w:val="24"/>
          <w:szCs w:val="24"/>
        </w:rPr>
      </w:pPr>
      <w:r w:rsidRPr="00655B19">
        <w:rPr>
          <w:rFonts w:asciiTheme="minorHAnsi" w:hAnsiTheme="minorHAnsi" w:cstheme="minorHAnsi"/>
          <w:sz w:val="24"/>
          <w:szCs w:val="24"/>
        </w:rPr>
        <w:t>1. arrived</w:t>
      </w:r>
    </w:p>
    <w:p w14:paraId="2D73181F" w14:textId="77777777" w:rsidR="00C15EFF" w:rsidRPr="00655B19" w:rsidRDefault="00655B19">
      <w:pPr>
        <w:spacing w:line="260" w:lineRule="exact"/>
        <w:ind w:left="259"/>
        <w:rPr>
          <w:rFonts w:asciiTheme="minorHAnsi" w:hAnsiTheme="minorHAnsi" w:cstheme="minorHAnsi"/>
          <w:sz w:val="24"/>
          <w:szCs w:val="24"/>
        </w:rPr>
      </w:pPr>
      <w:r w:rsidRPr="00655B19">
        <w:rPr>
          <w:rFonts w:asciiTheme="minorHAnsi" w:hAnsiTheme="minorHAnsi" w:cstheme="minorHAnsi"/>
          <w:sz w:val="24"/>
          <w:szCs w:val="24"/>
        </w:rPr>
        <w:t>2. am sharing</w:t>
      </w:r>
    </w:p>
    <w:p w14:paraId="337120EC" w14:textId="77777777" w:rsidR="00C15EFF" w:rsidRPr="00655B19" w:rsidRDefault="00655B19">
      <w:pPr>
        <w:ind w:left="259"/>
        <w:rPr>
          <w:rFonts w:asciiTheme="minorHAnsi" w:hAnsiTheme="minorHAnsi" w:cstheme="minorHAnsi"/>
          <w:sz w:val="24"/>
          <w:szCs w:val="24"/>
        </w:rPr>
      </w:pPr>
      <w:r w:rsidRPr="00655B19">
        <w:rPr>
          <w:rFonts w:asciiTheme="minorHAnsi" w:hAnsiTheme="minorHAnsi" w:cstheme="minorHAnsi"/>
          <w:sz w:val="24"/>
          <w:szCs w:val="24"/>
        </w:rPr>
        <w:t>3. comes</w:t>
      </w:r>
    </w:p>
    <w:p w14:paraId="1608D867" w14:textId="77777777" w:rsidR="00C15EFF" w:rsidRPr="00655B19" w:rsidRDefault="00655B19">
      <w:pPr>
        <w:ind w:left="259"/>
        <w:rPr>
          <w:rFonts w:asciiTheme="minorHAnsi" w:hAnsiTheme="minorHAnsi" w:cstheme="minorHAnsi"/>
          <w:sz w:val="24"/>
          <w:szCs w:val="24"/>
        </w:rPr>
      </w:pPr>
      <w:r w:rsidRPr="00655B19">
        <w:rPr>
          <w:rFonts w:asciiTheme="minorHAnsi" w:hAnsiTheme="minorHAnsi" w:cstheme="minorHAnsi"/>
          <w:sz w:val="24"/>
          <w:szCs w:val="24"/>
        </w:rPr>
        <w:t>4. don’t know</w:t>
      </w:r>
    </w:p>
    <w:p w14:paraId="6C6292A6" w14:textId="77777777" w:rsidR="00C15EFF" w:rsidRPr="00655B19" w:rsidRDefault="00655B19">
      <w:pPr>
        <w:ind w:left="259"/>
        <w:rPr>
          <w:rFonts w:asciiTheme="minorHAnsi" w:hAnsiTheme="minorHAnsi" w:cstheme="minorHAnsi"/>
          <w:sz w:val="24"/>
          <w:szCs w:val="24"/>
        </w:rPr>
      </w:pPr>
      <w:r w:rsidRPr="00655B19">
        <w:rPr>
          <w:rFonts w:asciiTheme="minorHAnsi" w:hAnsiTheme="minorHAnsi" w:cstheme="minorHAnsi"/>
          <w:sz w:val="24"/>
          <w:szCs w:val="24"/>
        </w:rPr>
        <w:t>5. need</w:t>
      </w:r>
    </w:p>
    <w:p w14:paraId="1CA0E317" w14:textId="77777777" w:rsidR="00C15EFF" w:rsidRPr="00655B19" w:rsidRDefault="00655B19">
      <w:pPr>
        <w:ind w:left="259"/>
        <w:rPr>
          <w:rFonts w:asciiTheme="minorHAnsi" w:hAnsiTheme="minorHAnsi" w:cstheme="minorHAnsi"/>
          <w:sz w:val="24"/>
          <w:szCs w:val="24"/>
        </w:rPr>
      </w:pPr>
      <w:r w:rsidRPr="00655B19">
        <w:rPr>
          <w:rFonts w:asciiTheme="minorHAnsi" w:hAnsiTheme="minorHAnsi" w:cstheme="minorHAnsi"/>
          <w:sz w:val="24"/>
          <w:szCs w:val="24"/>
        </w:rPr>
        <w:t>6. went</w:t>
      </w:r>
    </w:p>
    <w:p w14:paraId="6334BBB3" w14:textId="4DA888DE" w:rsidR="00C15EFF" w:rsidRPr="00655B19" w:rsidRDefault="00655B19">
      <w:pPr>
        <w:ind w:left="259" w:right="-56"/>
        <w:rPr>
          <w:rFonts w:asciiTheme="minorHAnsi" w:hAnsiTheme="minorHAnsi" w:cstheme="minorHAnsi"/>
          <w:sz w:val="24"/>
          <w:szCs w:val="24"/>
        </w:rPr>
      </w:pPr>
      <w:r w:rsidRPr="00655B19">
        <w:rPr>
          <w:rFonts w:asciiTheme="minorHAnsi" w:hAnsiTheme="minorHAnsi" w:cstheme="minorHAnsi"/>
          <w:sz w:val="24"/>
          <w:szCs w:val="24"/>
        </w:rPr>
        <w:t xml:space="preserve">7. </w:t>
      </w:r>
      <w:r w:rsidR="001E5D62">
        <w:rPr>
          <w:rFonts w:asciiTheme="minorHAnsi" w:hAnsiTheme="minorHAnsi" w:cstheme="minorHAnsi"/>
          <w:sz w:val="24"/>
          <w:szCs w:val="24"/>
        </w:rPr>
        <w:t>met</w:t>
      </w:r>
    </w:p>
    <w:p w14:paraId="372A5C11" w14:textId="0441E7FB" w:rsidR="00C15EFF" w:rsidRPr="00655B19" w:rsidRDefault="00655B19" w:rsidP="001E5D62">
      <w:pPr>
        <w:ind w:left="259"/>
        <w:rPr>
          <w:rFonts w:asciiTheme="minorHAnsi" w:hAnsiTheme="minorHAnsi" w:cstheme="minorHAnsi"/>
          <w:sz w:val="24"/>
          <w:szCs w:val="24"/>
        </w:rPr>
      </w:pPr>
      <w:r w:rsidRPr="00655B19">
        <w:rPr>
          <w:rFonts w:asciiTheme="minorHAnsi" w:hAnsiTheme="minorHAnsi" w:cstheme="minorHAnsi"/>
          <w:sz w:val="24"/>
          <w:szCs w:val="24"/>
        </w:rPr>
        <w:t xml:space="preserve">8. </w:t>
      </w:r>
      <w:r w:rsidR="001E5D62">
        <w:rPr>
          <w:rFonts w:asciiTheme="minorHAnsi" w:hAnsiTheme="minorHAnsi" w:cstheme="minorHAnsi"/>
          <w:sz w:val="24"/>
          <w:szCs w:val="24"/>
        </w:rPr>
        <w:t xml:space="preserve"> teaches</w:t>
      </w:r>
      <w:r w:rsidRPr="00655B19">
        <w:rPr>
          <w:rFonts w:asciiTheme="minorHAnsi" w:hAnsiTheme="minorHAnsi" w:cstheme="minorHAnsi"/>
        </w:rPr>
        <w:br w:type="column"/>
      </w:r>
      <w:r w:rsidRPr="00655B19">
        <w:rPr>
          <w:rFonts w:asciiTheme="minorHAnsi" w:hAnsiTheme="minorHAnsi" w:cstheme="minorHAnsi"/>
          <w:w w:val="97"/>
          <w:sz w:val="24"/>
          <w:szCs w:val="24"/>
        </w:rPr>
        <w:t>9.</w:t>
      </w:r>
      <w:r w:rsidRPr="00655B19">
        <w:rPr>
          <w:rFonts w:asciiTheme="minorHAnsi" w:hAnsiTheme="minorHAnsi" w:cstheme="minorHAnsi"/>
          <w:sz w:val="24"/>
          <w:szCs w:val="24"/>
        </w:rPr>
        <w:t xml:space="preserve"> </w:t>
      </w:r>
      <w:r w:rsidR="001E5D62">
        <w:rPr>
          <w:rFonts w:asciiTheme="minorHAnsi" w:hAnsiTheme="minorHAnsi" w:cstheme="minorHAnsi"/>
          <w:sz w:val="24"/>
          <w:szCs w:val="24"/>
        </w:rPr>
        <w:t>have</w:t>
      </w:r>
    </w:p>
    <w:p w14:paraId="6F1AC75F" w14:textId="4DF2DF3C" w:rsidR="00C15EFF" w:rsidRPr="00655B19" w:rsidRDefault="00655B19">
      <w:pPr>
        <w:spacing w:line="260" w:lineRule="exact"/>
        <w:rPr>
          <w:rFonts w:asciiTheme="minorHAnsi" w:hAnsiTheme="minorHAnsi" w:cstheme="minorHAnsi"/>
          <w:sz w:val="24"/>
          <w:szCs w:val="24"/>
        </w:rPr>
      </w:pPr>
      <w:r w:rsidRPr="00655B19">
        <w:rPr>
          <w:rFonts w:asciiTheme="minorHAnsi" w:hAnsiTheme="minorHAnsi" w:cstheme="minorHAnsi"/>
          <w:w w:val="97"/>
          <w:sz w:val="24"/>
          <w:szCs w:val="24"/>
        </w:rPr>
        <w:t>10.</w:t>
      </w:r>
      <w:r w:rsidRPr="00655B19">
        <w:rPr>
          <w:rFonts w:asciiTheme="minorHAnsi" w:hAnsiTheme="minorHAnsi" w:cstheme="minorHAnsi"/>
          <w:sz w:val="24"/>
          <w:szCs w:val="24"/>
        </w:rPr>
        <w:t xml:space="preserve"> </w:t>
      </w:r>
      <w:r w:rsidR="001E5D62">
        <w:rPr>
          <w:rFonts w:asciiTheme="minorHAnsi" w:hAnsiTheme="minorHAnsi" w:cstheme="minorHAnsi"/>
          <w:sz w:val="24"/>
          <w:szCs w:val="24"/>
        </w:rPr>
        <w:t>didn’t have</w:t>
      </w:r>
    </w:p>
    <w:p w14:paraId="715F877D" w14:textId="2B40CAE1" w:rsidR="00C15EFF" w:rsidRPr="00655B19" w:rsidRDefault="00655B19">
      <w:pPr>
        <w:rPr>
          <w:rFonts w:asciiTheme="minorHAnsi" w:hAnsiTheme="minorHAnsi" w:cstheme="minorHAnsi"/>
          <w:sz w:val="24"/>
          <w:szCs w:val="24"/>
        </w:rPr>
      </w:pPr>
      <w:r w:rsidRPr="00655B19">
        <w:rPr>
          <w:rFonts w:asciiTheme="minorHAnsi" w:hAnsiTheme="minorHAnsi" w:cstheme="minorHAnsi"/>
          <w:w w:val="97"/>
          <w:sz w:val="24"/>
          <w:szCs w:val="24"/>
        </w:rPr>
        <w:t>11.</w:t>
      </w:r>
      <w:r w:rsidRPr="00655B19">
        <w:rPr>
          <w:rFonts w:asciiTheme="minorHAnsi" w:hAnsiTheme="minorHAnsi" w:cstheme="minorHAnsi"/>
          <w:sz w:val="24"/>
          <w:szCs w:val="24"/>
        </w:rPr>
        <w:t xml:space="preserve"> </w:t>
      </w:r>
      <w:r w:rsidR="001E5D62">
        <w:rPr>
          <w:rFonts w:asciiTheme="minorHAnsi" w:hAnsiTheme="minorHAnsi" w:cstheme="minorHAnsi"/>
          <w:sz w:val="24"/>
          <w:szCs w:val="24"/>
        </w:rPr>
        <w:t>to change</w:t>
      </w:r>
    </w:p>
    <w:p w14:paraId="78DDA98A" w14:textId="77777777" w:rsidR="00C15EFF" w:rsidRPr="00655B19" w:rsidRDefault="00655B19">
      <w:pPr>
        <w:rPr>
          <w:rFonts w:asciiTheme="minorHAnsi" w:hAnsiTheme="minorHAnsi" w:cstheme="minorHAnsi"/>
          <w:sz w:val="24"/>
          <w:szCs w:val="24"/>
        </w:rPr>
      </w:pPr>
      <w:r w:rsidRPr="00655B19">
        <w:rPr>
          <w:rFonts w:asciiTheme="minorHAnsi" w:hAnsiTheme="minorHAnsi" w:cstheme="minorHAnsi"/>
          <w:w w:val="97"/>
          <w:sz w:val="24"/>
          <w:szCs w:val="24"/>
        </w:rPr>
        <w:t>12.</w:t>
      </w:r>
      <w:r w:rsidRPr="00655B19">
        <w:rPr>
          <w:rFonts w:asciiTheme="minorHAnsi" w:hAnsiTheme="minorHAnsi" w:cstheme="minorHAnsi"/>
          <w:sz w:val="24"/>
          <w:szCs w:val="24"/>
        </w:rPr>
        <w:t xml:space="preserve"> was looking</w:t>
      </w:r>
    </w:p>
    <w:p w14:paraId="6ABDF8F5" w14:textId="5FF21A49" w:rsidR="00C15EFF" w:rsidRPr="00655B19" w:rsidRDefault="00655B19">
      <w:pPr>
        <w:rPr>
          <w:rFonts w:asciiTheme="minorHAnsi" w:hAnsiTheme="minorHAnsi" w:cstheme="minorHAnsi"/>
          <w:sz w:val="24"/>
          <w:szCs w:val="24"/>
        </w:rPr>
      </w:pPr>
      <w:r w:rsidRPr="00655B19">
        <w:rPr>
          <w:rFonts w:asciiTheme="minorHAnsi" w:hAnsiTheme="minorHAnsi" w:cstheme="minorHAnsi"/>
          <w:w w:val="97"/>
          <w:sz w:val="24"/>
          <w:szCs w:val="24"/>
        </w:rPr>
        <w:t>13.</w:t>
      </w:r>
      <w:r w:rsidRPr="00655B19">
        <w:rPr>
          <w:rFonts w:asciiTheme="minorHAnsi" w:hAnsiTheme="minorHAnsi" w:cstheme="minorHAnsi"/>
          <w:sz w:val="24"/>
          <w:szCs w:val="24"/>
        </w:rPr>
        <w:t xml:space="preserve"> </w:t>
      </w:r>
      <w:r w:rsidR="001E5D62">
        <w:rPr>
          <w:rFonts w:asciiTheme="minorHAnsi" w:hAnsiTheme="minorHAnsi" w:cstheme="minorHAnsi"/>
          <w:sz w:val="24"/>
          <w:szCs w:val="24"/>
        </w:rPr>
        <w:t>are going to visit / are visiting</w:t>
      </w:r>
    </w:p>
    <w:p w14:paraId="1504C984" w14:textId="271A31F4" w:rsidR="00C15EFF" w:rsidRPr="00655B19" w:rsidRDefault="00655B19">
      <w:pPr>
        <w:rPr>
          <w:rFonts w:asciiTheme="minorHAnsi" w:hAnsiTheme="minorHAnsi" w:cstheme="minorHAnsi"/>
          <w:sz w:val="24"/>
          <w:szCs w:val="24"/>
        </w:rPr>
      </w:pPr>
      <w:r w:rsidRPr="00655B19">
        <w:rPr>
          <w:rFonts w:asciiTheme="minorHAnsi" w:hAnsiTheme="minorHAnsi" w:cstheme="minorHAnsi"/>
          <w:w w:val="97"/>
          <w:sz w:val="24"/>
          <w:szCs w:val="24"/>
        </w:rPr>
        <w:t>14.</w:t>
      </w:r>
      <w:r w:rsidRPr="00655B19">
        <w:rPr>
          <w:rFonts w:asciiTheme="minorHAnsi" w:hAnsiTheme="minorHAnsi" w:cstheme="minorHAnsi"/>
          <w:sz w:val="24"/>
          <w:szCs w:val="24"/>
        </w:rPr>
        <w:t xml:space="preserve"> </w:t>
      </w:r>
      <w:r w:rsidR="001E5D62">
        <w:rPr>
          <w:rFonts w:asciiTheme="minorHAnsi" w:hAnsiTheme="minorHAnsi" w:cstheme="minorHAnsi"/>
          <w:sz w:val="24"/>
          <w:szCs w:val="24"/>
        </w:rPr>
        <w:t>seeing</w:t>
      </w:r>
    </w:p>
    <w:p w14:paraId="77B8A3F7" w14:textId="77777777" w:rsidR="00C15EFF" w:rsidRDefault="00655B19">
      <w:pPr>
        <w:rPr>
          <w:rFonts w:asciiTheme="minorHAnsi" w:hAnsiTheme="minorHAnsi" w:cstheme="minorHAnsi"/>
          <w:sz w:val="24"/>
          <w:szCs w:val="24"/>
        </w:rPr>
      </w:pPr>
      <w:r w:rsidRPr="00655B19">
        <w:rPr>
          <w:rFonts w:asciiTheme="minorHAnsi" w:hAnsiTheme="minorHAnsi" w:cstheme="minorHAnsi"/>
          <w:w w:val="97"/>
          <w:sz w:val="24"/>
          <w:szCs w:val="24"/>
        </w:rPr>
        <w:t>15.</w:t>
      </w:r>
      <w:r w:rsidRPr="00655B19">
        <w:rPr>
          <w:rFonts w:asciiTheme="minorHAnsi" w:hAnsiTheme="minorHAnsi" w:cstheme="minorHAnsi"/>
          <w:sz w:val="24"/>
          <w:szCs w:val="24"/>
        </w:rPr>
        <w:t xml:space="preserve"> </w:t>
      </w:r>
      <w:r w:rsidR="001E5D62">
        <w:rPr>
          <w:rFonts w:asciiTheme="minorHAnsi" w:hAnsiTheme="minorHAnsi" w:cstheme="minorHAnsi"/>
          <w:sz w:val="24"/>
          <w:szCs w:val="24"/>
        </w:rPr>
        <w:t>go</w:t>
      </w:r>
    </w:p>
    <w:p w14:paraId="73B37FC0" w14:textId="22BB3830" w:rsidR="001E5D62" w:rsidRPr="00655B19" w:rsidRDefault="001E5D62">
      <w:pPr>
        <w:rPr>
          <w:rFonts w:asciiTheme="minorHAnsi" w:hAnsiTheme="minorHAnsi" w:cstheme="minorHAnsi"/>
          <w:sz w:val="24"/>
          <w:szCs w:val="24"/>
        </w:rPr>
        <w:sectPr w:rsidR="001E5D62" w:rsidRPr="00655B19">
          <w:type w:val="continuous"/>
          <w:pgSz w:w="11920" w:h="16860"/>
          <w:pgMar w:top="1580" w:right="1240" w:bottom="280" w:left="920" w:header="720" w:footer="720" w:gutter="0"/>
          <w:cols w:num="2" w:space="720" w:equalWidth="0">
            <w:col w:w="2111" w:space="2828"/>
            <w:col w:w="4821"/>
          </w:cols>
        </w:sectPr>
      </w:pPr>
      <w:r>
        <w:rPr>
          <w:rFonts w:asciiTheme="minorHAnsi" w:hAnsiTheme="minorHAnsi" w:cstheme="minorHAnsi"/>
          <w:sz w:val="24"/>
          <w:szCs w:val="24"/>
        </w:rPr>
        <w:t>16. is washing</w:t>
      </w:r>
    </w:p>
    <w:p w14:paraId="4838EECC" w14:textId="77777777" w:rsidR="00C15EFF" w:rsidRPr="00655B19" w:rsidRDefault="00C15EFF">
      <w:pPr>
        <w:spacing w:before="10" w:line="180" w:lineRule="exact"/>
        <w:rPr>
          <w:rFonts w:asciiTheme="minorHAnsi" w:hAnsiTheme="minorHAnsi" w:cstheme="minorHAnsi"/>
          <w:sz w:val="18"/>
          <w:szCs w:val="18"/>
        </w:rPr>
      </w:pPr>
    </w:p>
    <w:p w14:paraId="4B2DE04D" w14:textId="77777777" w:rsidR="00C15EFF" w:rsidRPr="00655B19" w:rsidRDefault="00655B19">
      <w:pPr>
        <w:spacing w:before="29" w:line="260" w:lineRule="exact"/>
        <w:ind w:left="120"/>
        <w:rPr>
          <w:rFonts w:asciiTheme="minorHAnsi" w:hAnsiTheme="minorHAnsi" w:cstheme="minorHAnsi"/>
          <w:sz w:val="24"/>
          <w:szCs w:val="24"/>
        </w:rPr>
      </w:pPr>
      <w:r w:rsidRPr="00655B19">
        <w:rPr>
          <w:rFonts w:asciiTheme="minorHAnsi" w:hAnsiTheme="minorHAnsi" w:cstheme="minorHAnsi"/>
          <w:b/>
          <w:w w:val="97"/>
          <w:position w:val="-1"/>
          <w:sz w:val="24"/>
          <w:szCs w:val="24"/>
        </w:rPr>
        <w:t>B.</w:t>
      </w:r>
      <w:r w:rsidRPr="00655B19">
        <w:rPr>
          <w:rFonts w:asciiTheme="minorHAnsi" w:hAnsiTheme="minorHAnsi" w:cstheme="minorHAnsi"/>
          <w:b/>
          <w:position w:val="-1"/>
          <w:sz w:val="24"/>
          <w:szCs w:val="24"/>
        </w:rPr>
        <w:t xml:space="preserve"> 1 pt. each; 10 pts.</w:t>
      </w:r>
    </w:p>
    <w:p w14:paraId="3A02BBCC" w14:textId="77777777" w:rsidR="00C15EFF" w:rsidRPr="00655B19" w:rsidRDefault="00C15EFF">
      <w:pPr>
        <w:spacing w:before="5" w:line="240" w:lineRule="exact"/>
        <w:rPr>
          <w:rFonts w:asciiTheme="minorHAnsi" w:hAnsiTheme="minorHAnsi" w:cstheme="minorHAnsi"/>
          <w:sz w:val="24"/>
          <w:szCs w:val="24"/>
        </w:rPr>
        <w:sectPr w:rsidR="00C15EFF" w:rsidRPr="00655B19">
          <w:pgSz w:w="11920" w:h="16860"/>
          <w:pgMar w:top="1580" w:right="1240" w:bottom="280" w:left="1320" w:header="720" w:footer="720" w:gutter="0"/>
          <w:cols w:space="720"/>
        </w:sectPr>
      </w:pPr>
    </w:p>
    <w:p w14:paraId="15EB4213" w14:textId="77777777" w:rsidR="00C15EFF" w:rsidRPr="00655B19" w:rsidRDefault="00655B19">
      <w:pPr>
        <w:spacing w:before="29"/>
        <w:ind w:left="620"/>
        <w:rPr>
          <w:rFonts w:asciiTheme="minorHAnsi" w:hAnsiTheme="minorHAnsi" w:cstheme="minorHAnsi"/>
          <w:sz w:val="24"/>
          <w:szCs w:val="24"/>
        </w:rPr>
      </w:pPr>
      <w:r w:rsidRPr="00655B19">
        <w:rPr>
          <w:rFonts w:asciiTheme="minorHAnsi" w:hAnsiTheme="minorHAnsi" w:cstheme="minorHAnsi"/>
          <w:sz w:val="24"/>
          <w:szCs w:val="24"/>
        </w:rPr>
        <w:t>1.  had</w:t>
      </w:r>
    </w:p>
    <w:p w14:paraId="7D5298E2" w14:textId="77777777" w:rsidR="00C15EFF" w:rsidRPr="00655B19" w:rsidRDefault="00655B19">
      <w:pPr>
        <w:spacing w:line="260" w:lineRule="exact"/>
        <w:ind w:left="620"/>
        <w:rPr>
          <w:rFonts w:asciiTheme="minorHAnsi" w:hAnsiTheme="minorHAnsi" w:cstheme="minorHAnsi"/>
          <w:sz w:val="24"/>
          <w:szCs w:val="24"/>
        </w:rPr>
      </w:pPr>
      <w:r w:rsidRPr="00655B19">
        <w:rPr>
          <w:rFonts w:asciiTheme="minorHAnsi" w:hAnsiTheme="minorHAnsi" w:cstheme="minorHAnsi"/>
          <w:sz w:val="24"/>
          <w:szCs w:val="24"/>
        </w:rPr>
        <w:t>2.  in</w:t>
      </w:r>
    </w:p>
    <w:p w14:paraId="64C008F7" w14:textId="77777777" w:rsidR="00C15EFF" w:rsidRPr="00655B19" w:rsidRDefault="00655B19">
      <w:pPr>
        <w:ind w:left="620"/>
        <w:rPr>
          <w:rFonts w:asciiTheme="minorHAnsi" w:hAnsiTheme="minorHAnsi" w:cstheme="minorHAnsi"/>
          <w:sz w:val="24"/>
          <w:szCs w:val="24"/>
        </w:rPr>
      </w:pPr>
      <w:r w:rsidRPr="00655B19">
        <w:rPr>
          <w:rFonts w:asciiTheme="minorHAnsi" w:hAnsiTheme="minorHAnsi" w:cstheme="minorHAnsi"/>
          <w:sz w:val="24"/>
          <w:szCs w:val="24"/>
        </w:rPr>
        <w:t>3.  In / During</w:t>
      </w:r>
    </w:p>
    <w:p w14:paraId="3624D71B" w14:textId="77777777" w:rsidR="00C15EFF" w:rsidRPr="00655B19" w:rsidRDefault="00655B19">
      <w:pPr>
        <w:ind w:left="620"/>
        <w:rPr>
          <w:rFonts w:asciiTheme="minorHAnsi" w:hAnsiTheme="minorHAnsi" w:cstheme="minorHAnsi"/>
          <w:sz w:val="24"/>
          <w:szCs w:val="24"/>
        </w:rPr>
      </w:pPr>
      <w:r w:rsidRPr="00655B19">
        <w:rPr>
          <w:rFonts w:asciiTheme="minorHAnsi" w:hAnsiTheme="minorHAnsi" w:cstheme="minorHAnsi"/>
          <w:sz w:val="24"/>
          <w:szCs w:val="24"/>
        </w:rPr>
        <w:t>4.  wasn’t</w:t>
      </w:r>
    </w:p>
    <w:p w14:paraId="3E5CE573" w14:textId="77777777" w:rsidR="00C15EFF" w:rsidRPr="00655B19" w:rsidRDefault="00655B19">
      <w:pPr>
        <w:ind w:left="620" w:right="-56"/>
        <w:rPr>
          <w:rFonts w:asciiTheme="minorHAnsi" w:hAnsiTheme="minorHAnsi" w:cstheme="minorHAnsi"/>
          <w:sz w:val="24"/>
          <w:szCs w:val="24"/>
        </w:rPr>
      </w:pPr>
      <w:r w:rsidRPr="00655B19">
        <w:rPr>
          <w:rFonts w:asciiTheme="minorHAnsi" w:hAnsiTheme="minorHAnsi" w:cstheme="minorHAnsi"/>
          <w:sz w:val="24"/>
          <w:szCs w:val="24"/>
        </w:rPr>
        <w:t>5.  bad / lazy / terrible</w:t>
      </w:r>
    </w:p>
    <w:p w14:paraId="525676E6" w14:textId="59D3DC59" w:rsidR="00C15EFF" w:rsidRPr="00655B19" w:rsidRDefault="00655B19">
      <w:pPr>
        <w:spacing w:before="29"/>
        <w:ind w:left="120"/>
        <w:rPr>
          <w:rFonts w:asciiTheme="minorHAnsi" w:hAnsiTheme="minorHAnsi" w:cstheme="minorHAnsi"/>
          <w:sz w:val="24"/>
          <w:szCs w:val="24"/>
        </w:rPr>
      </w:pPr>
      <w:r w:rsidRPr="00655B19">
        <w:rPr>
          <w:rFonts w:asciiTheme="minorHAnsi" w:hAnsiTheme="minorHAnsi" w:cstheme="minorHAnsi"/>
          <w:sz w:val="24"/>
          <w:szCs w:val="24"/>
        </w:rPr>
        <w:t>6.   didn’t / couldn’t</w:t>
      </w:r>
    </w:p>
    <w:p w14:paraId="5A1C353D" w14:textId="4B213DEF" w:rsidR="00C15EFF" w:rsidRPr="00655B19" w:rsidRDefault="00655B19">
      <w:pPr>
        <w:spacing w:line="260" w:lineRule="exact"/>
        <w:ind w:left="120"/>
        <w:rPr>
          <w:rFonts w:asciiTheme="minorHAnsi" w:hAnsiTheme="minorHAnsi" w:cstheme="minorHAnsi"/>
          <w:sz w:val="24"/>
          <w:szCs w:val="24"/>
        </w:rPr>
      </w:pPr>
      <w:r w:rsidRPr="00655B19">
        <w:rPr>
          <w:rFonts w:asciiTheme="minorHAnsi" w:hAnsiTheme="minorHAnsi" w:cstheme="minorHAnsi"/>
          <w:sz w:val="24"/>
          <w:szCs w:val="24"/>
        </w:rPr>
        <w:t xml:space="preserve">7.   </w:t>
      </w:r>
      <w:r w:rsidR="00C76A5E">
        <w:rPr>
          <w:rFonts w:asciiTheme="minorHAnsi" w:hAnsiTheme="minorHAnsi" w:cstheme="minorHAnsi"/>
          <w:sz w:val="24"/>
          <w:szCs w:val="24"/>
        </w:rPr>
        <w:t>at</w:t>
      </w:r>
    </w:p>
    <w:p w14:paraId="07333D48" w14:textId="77777777" w:rsidR="00C15EFF" w:rsidRPr="00655B19" w:rsidRDefault="00655B19">
      <w:pPr>
        <w:ind w:left="120"/>
        <w:rPr>
          <w:rFonts w:asciiTheme="minorHAnsi" w:hAnsiTheme="minorHAnsi" w:cstheme="minorHAnsi"/>
          <w:sz w:val="24"/>
          <w:szCs w:val="24"/>
        </w:rPr>
      </w:pPr>
      <w:r w:rsidRPr="00655B19">
        <w:rPr>
          <w:rFonts w:asciiTheme="minorHAnsi" w:hAnsiTheme="minorHAnsi" w:cstheme="minorHAnsi"/>
          <w:sz w:val="24"/>
          <w:szCs w:val="24"/>
        </w:rPr>
        <w:t>8.   It</w:t>
      </w:r>
    </w:p>
    <w:p w14:paraId="53C297A5" w14:textId="63652C40" w:rsidR="00C15EFF" w:rsidRPr="00655B19" w:rsidRDefault="00655B19">
      <w:pPr>
        <w:ind w:left="120"/>
        <w:rPr>
          <w:rFonts w:asciiTheme="minorHAnsi" w:hAnsiTheme="minorHAnsi" w:cstheme="minorHAnsi"/>
          <w:sz w:val="24"/>
          <w:szCs w:val="24"/>
        </w:rPr>
      </w:pPr>
      <w:r w:rsidRPr="00655B19">
        <w:rPr>
          <w:rFonts w:asciiTheme="minorHAnsi" w:hAnsiTheme="minorHAnsi" w:cstheme="minorHAnsi"/>
          <w:sz w:val="24"/>
          <w:szCs w:val="24"/>
        </w:rPr>
        <w:t xml:space="preserve">9.   </w:t>
      </w:r>
      <w:r w:rsidR="00803188">
        <w:rPr>
          <w:rFonts w:asciiTheme="minorHAnsi" w:hAnsiTheme="minorHAnsi" w:cstheme="minorHAnsi"/>
          <w:sz w:val="24"/>
          <w:szCs w:val="24"/>
        </w:rPr>
        <w:t>so</w:t>
      </w:r>
    </w:p>
    <w:p w14:paraId="6B408063" w14:textId="77777777" w:rsidR="00C15EFF" w:rsidRPr="00655B19" w:rsidRDefault="00655B19">
      <w:pPr>
        <w:ind w:left="-38" w:right="2987"/>
        <w:jc w:val="center"/>
        <w:rPr>
          <w:rFonts w:asciiTheme="minorHAnsi" w:hAnsiTheme="minorHAnsi" w:cstheme="minorHAnsi"/>
          <w:sz w:val="24"/>
          <w:szCs w:val="24"/>
        </w:rPr>
        <w:sectPr w:rsidR="00C15EFF" w:rsidRPr="00655B19">
          <w:type w:val="continuous"/>
          <w:pgSz w:w="11920" w:h="16860"/>
          <w:pgMar w:top="1580" w:right="1240" w:bottom="280" w:left="1320" w:header="720" w:footer="720" w:gutter="0"/>
          <w:cols w:num="2" w:space="720" w:equalWidth="0">
            <w:col w:w="2753" w:space="2685"/>
            <w:col w:w="3922"/>
          </w:cols>
        </w:sectPr>
      </w:pPr>
      <w:r w:rsidRPr="00655B19">
        <w:rPr>
          <w:rFonts w:asciiTheme="minorHAnsi" w:hAnsiTheme="minorHAnsi" w:cstheme="minorHAnsi"/>
          <w:sz w:val="24"/>
          <w:szCs w:val="24"/>
        </w:rPr>
        <w:t>10.   later</w:t>
      </w:r>
    </w:p>
    <w:p w14:paraId="248A41F0" w14:textId="77777777" w:rsidR="00C15EFF" w:rsidRPr="00655B19" w:rsidRDefault="00C15EFF">
      <w:pPr>
        <w:spacing w:before="9" w:line="140" w:lineRule="exact"/>
        <w:rPr>
          <w:rFonts w:asciiTheme="minorHAnsi" w:hAnsiTheme="minorHAnsi" w:cstheme="minorHAnsi"/>
          <w:sz w:val="15"/>
          <w:szCs w:val="15"/>
        </w:rPr>
      </w:pPr>
    </w:p>
    <w:p w14:paraId="56393320" w14:textId="77777777" w:rsidR="00C15EFF" w:rsidRPr="00655B19" w:rsidRDefault="00C15EFF">
      <w:pPr>
        <w:spacing w:before="2" w:line="120" w:lineRule="exact"/>
        <w:rPr>
          <w:rFonts w:asciiTheme="minorHAnsi" w:hAnsiTheme="minorHAnsi" w:cstheme="minorHAnsi"/>
          <w:sz w:val="13"/>
          <w:szCs w:val="13"/>
        </w:rPr>
      </w:pPr>
    </w:p>
    <w:p w14:paraId="6E8E3238" w14:textId="77777777" w:rsidR="00655B19" w:rsidRDefault="00655B19">
      <w:pPr>
        <w:ind w:left="120"/>
        <w:rPr>
          <w:rFonts w:asciiTheme="minorHAnsi" w:hAnsiTheme="minorHAnsi" w:cstheme="minorHAnsi"/>
          <w:b/>
          <w:w w:val="97"/>
          <w:sz w:val="24"/>
          <w:szCs w:val="24"/>
        </w:rPr>
      </w:pPr>
    </w:p>
    <w:p w14:paraId="6B6B4437" w14:textId="2FB930B4" w:rsidR="00C15EFF" w:rsidRPr="00655B19" w:rsidRDefault="00655B19">
      <w:pPr>
        <w:ind w:left="120"/>
        <w:rPr>
          <w:rFonts w:asciiTheme="minorHAnsi" w:hAnsiTheme="minorHAnsi" w:cstheme="minorHAnsi"/>
          <w:sz w:val="24"/>
          <w:szCs w:val="24"/>
        </w:rPr>
      </w:pPr>
      <w:r w:rsidRPr="00655B19">
        <w:rPr>
          <w:rFonts w:asciiTheme="minorHAnsi" w:hAnsiTheme="minorHAnsi" w:cstheme="minorHAnsi"/>
          <w:b/>
          <w:w w:val="97"/>
          <w:sz w:val="24"/>
          <w:szCs w:val="24"/>
        </w:rPr>
        <w:t>D.</w:t>
      </w:r>
      <w:r w:rsidRPr="00655B19">
        <w:rPr>
          <w:rFonts w:asciiTheme="minorHAnsi" w:hAnsiTheme="minorHAnsi" w:cstheme="minorHAnsi"/>
          <w:b/>
          <w:sz w:val="24"/>
          <w:szCs w:val="24"/>
        </w:rPr>
        <w:t xml:space="preserve">  2 pts. each; 4 pts.</w:t>
      </w:r>
    </w:p>
    <w:p w14:paraId="0D24D9E9" w14:textId="77777777" w:rsidR="00C15EFF" w:rsidRPr="00655B19" w:rsidRDefault="00C15EFF">
      <w:pPr>
        <w:spacing w:before="6" w:line="100" w:lineRule="exact"/>
        <w:rPr>
          <w:rFonts w:asciiTheme="minorHAnsi" w:hAnsiTheme="minorHAnsi" w:cstheme="minorHAnsi"/>
          <w:sz w:val="10"/>
          <w:szCs w:val="10"/>
        </w:rPr>
      </w:pPr>
    </w:p>
    <w:p w14:paraId="59C870B9" w14:textId="77777777" w:rsidR="00C15EFF" w:rsidRPr="00655B19" w:rsidRDefault="00C15EFF">
      <w:pPr>
        <w:spacing w:line="200" w:lineRule="exact"/>
        <w:rPr>
          <w:rFonts w:asciiTheme="minorHAnsi" w:hAnsiTheme="minorHAnsi" w:cstheme="minorHAnsi"/>
        </w:rPr>
      </w:pPr>
    </w:p>
    <w:p w14:paraId="79994212" w14:textId="77777777" w:rsidR="00C15EFF" w:rsidRPr="00655B19" w:rsidRDefault="00C15EFF">
      <w:pPr>
        <w:spacing w:line="200" w:lineRule="exact"/>
        <w:rPr>
          <w:rFonts w:asciiTheme="minorHAnsi" w:hAnsiTheme="minorHAnsi" w:cstheme="minorHAnsi"/>
        </w:rPr>
      </w:pPr>
    </w:p>
    <w:p w14:paraId="078896B7" w14:textId="77777777" w:rsidR="00C15EFF" w:rsidRPr="00655B19" w:rsidRDefault="00655B19">
      <w:pPr>
        <w:ind w:left="480"/>
        <w:rPr>
          <w:rFonts w:asciiTheme="minorHAnsi" w:hAnsiTheme="minorHAnsi" w:cstheme="minorHAnsi"/>
          <w:sz w:val="24"/>
          <w:szCs w:val="24"/>
        </w:rPr>
      </w:pPr>
      <w:r w:rsidRPr="00655B19">
        <w:rPr>
          <w:rFonts w:asciiTheme="minorHAnsi" w:hAnsiTheme="minorHAnsi" w:cstheme="minorHAnsi"/>
          <w:w w:val="97"/>
          <w:sz w:val="24"/>
          <w:szCs w:val="24"/>
        </w:rPr>
        <w:t>1.</w:t>
      </w:r>
      <w:r w:rsidRPr="00655B19">
        <w:rPr>
          <w:rFonts w:asciiTheme="minorHAnsi" w:hAnsiTheme="minorHAnsi" w:cstheme="minorHAnsi"/>
          <w:sz w:val="24"/>
          <w:szCs w:val="24"/>
        </w:rPr>
        <w:t xml:space="preserve">   How long does the winter / it last (there / in Siberia)</w:t>
      </w:r>
    </w:p>
    <w:p w14:paraId="1E0AACCB" w14:textId="77777777" w:rsidR="00C15EFF" w:rsidRPr="00655B19" w:rsidRDefault="00C15EFF">
      <w:pPr>
        <w:spacing w:before="8" w:line="100" w:lineRule="exact"/>
        <w:rPr>
          <w:rFonts w:asciiTheme="minorHAnsi" w:hAnsiTheme="minorHAnsi" w:cstheme="minorHAnsi"/>
          <w:sz w:val="11"/>
          <w:szCs w:val="11"/>
        </w:rPr>
      </w:pPr>
    </w:p>
    <w:p w14:paraId="1A93B812" w14:textId="77777777" w:rsidR="00C15EFF" w:rsidRPr="00655B19" w:rsidRDefault="00655B19">
      <w:pPr>
        <w:ind w:left="480"/>
        <w:rPr>
          <w:rFonts w:asciiTheme="minorHAnsi" w:hAnsiTheme="minorHAnsi" w:cstheme="minorHAnsi"/>
          <w:sz w:val="24"/>
          <w:szCs w:val="24"/>
        </w:rPr>
      </w:pPr>
      <w:r w:rsidRPr="00655B19">
        <w:rPr>
          <w:rFonts w:asciiTheme="minorHAnsi" w:hAnsiTheme="minorHAnsi" w:cstheme="minorHAnsi"/>
          <w:w w:val="97"/>
          <w:sz w:val="24"/>
          <w:szCs w:val="24"/>
        </w:rPr>
        <w:t>2.</w:t>
      </w:r>
      <w:r w:rsidRPr="00655B19">
        <w:rPr>
          <w:rFonts w:asciiTheme="minorHAnsi" w:hAnsiTheme="minorHAnsi" w:cstheme="minorHAnsi"/>
          <w:sz w:val="24"/>
          <w:szCs w:val="24"/>
        </w:rPr>
        <w:t xml:space="preserve">   Where were you last night</w:t>
      </w:r>
    </w:p>
    <w:p w14:paraId="30095997" w14:textId="77777777" w:rsidR="00C15EFF" w:rsidRPr="00655B19" w:rsidRDefault="00C15EFF">
      <w:pPr>
        <w:spacing w:before="8" w:line="100" w:lineRule="exact"/>
        <w:rPr>
          <w:rFonts w:asciiTheme="minorHAnsi" w:hAnsiTheme="minorHAnsi" w:cstheme="minorHAnsi"/>
          <w:sz w:val="11"/>
          <w:szCs w:val="11"/>
        </w:rPr>
      </w:pPr>
    </w:p>
    <w:p w14:paraId="71BEC188" w14:textId="77777777" w:rsidR="00C15EFF" w:rsidRPr="00655B19" w:rsidRDefault="00C15EFF">
      <w:pPr>
        <w:spacing w:line="200" w:lineRule="exact"/>
        <w:rPr>
          <w:rFonts w:asciiTheme="minorHAnsi" w:hAnsiTheme="minorHAnsi" w:cstheme="minorHAnsi"/>
        </w:rPr>
      </w:pPr>
    </w:p>
    <w:p w14:paraId="3E1369C7" w14:textId="77777777" w:rsidR="00C15EFF" w:rsidRPr="00655B19" w:rsidRDefault="00C15EFF">
      <w:pPr>
        <w:spacing w:line="200" w:lineRule="exact"/>
        <w:rPr>
          <w:rFonts w:asciiTheme="minorHAnsi" w:hAnsiTheme="minorHAnsi" w:cstheme="minorHAnsi"/>
        </w:rPr>
      </w:pPr>
    </w:p>
    <w:p w14:paraId="09CDDC60" w14:textId="77777777" w:rsidR="00C15EFF" w:rsidRPr="00655B19" w:rsidRDefault="00655B19">
      <w:pPr>
        <w:spacing w:line="342" w:lineRule="auto"/>
        <w:ind w:left="120" w:right="3603"/>
        <w:rPr>
          <w:rFonts w:asciiTheme="minorHAnsi" w:hAnsiTheme="minorHAnsi" w:cstheme="minorHAnsi"/>
          <w:sz w:val="24"/>
          <w:szCs w:val="24"/>
        </w:rPr>
      </w:pPr>
      <w:r w:rsidRPr="00655B19">
        <w:rPr>
          <w:rFonts w:asciiTheme="minorHAnsi" w:hAnsiTheme="minorHAnsi" w:cstheme="minorHAnsi"/>
          <w:b/>
          <w:sz w:val="24"/>
          <w:szCs w:val="24"/>
        </w:rPr>
        <w:t>SECTION IV. READING &amp; VOCABULARY (42 pts.) Text I. (12 pts.)</w:t>
      </w:r>
    </w:p>
    <w:p w14:paraId="398C03A0" w14:textId="77777777" w:rsidR="00C15EFF" w:rsidRPr="00655B19" w:rsidRDefault="00C15EFF">
      <w:pPr>
        <w:spacing w:before="7" w:line="120" w:lineRule="exact"/>
        <w:rPr>
          <w:rFonts w:asciiTheme="minorHAnsi" w:hAnsiTheme="minorHAnsi" w:cstheme="minorHAnsi"/>
          <w:sz w:val="12"/>
          <w:szCs w:val="12"/>
        </w:rPr>
      </w:pPr>
    </w:p>
    <w:p w14:paraId="4B73E62B" w14:textId="77777777" w:rsidR="00C15EFF" w:rsidRPr="00655B19" w:rsidRDefault="00655B19">
      <w:pPr>
        <w:ind w:left="118"/>
        <w:rPr>
          <w:rFonts w:asciiTheme="minorHAnsi" w:hAnsiTheme="minorHAnsi" w:cstheme="minorHAnsi"/>
          <w:sz w:val="24"/>
          <w:szCs w:val="24"/>
        </w:rPr>
      </w:pPr>
      <w:r w:rsidRPr="00655B19">
        <w:rPr>
          <w:rFonts w:asciiTheme="minorHAnsi" w:hAnsiTheme="minorHAnsi" w:cstheme="minorHAnsi"/>
          <w:b/>
          <w:w w:val="97"/>
          <w:sz w:val="24"/>
          <w:szCs w:val="24"/>
        </w:rPr>
        <w:t>A.</w:t>
      </w:r>
      <w:r w:rsidRPr="00655B19">
        <w:rPr>
          <w:rFonts w:asciiTheme="minorHAnsi" w:hAnsiTheme="minorHAnsi" w:cstheme="minorHAnsi"/>
          <w:b/>
          <w:sz w:val="24"/>
          <w:szCs w:val="24"/>
        </w:rPr>
        <w:t xml:space="preserve">  (1 pt. each; 2 pts.)</w:t>
      </w:r>
    </w:p>
    <w:p w14:paraId="3851DFAE" w14:textId="77777777" w:rsidR="00C15EFF" w:rsidRPr="00655B19" w:rsidRDefault="00C15EFF">
      <w:pPr>
        <w:spacing w:before="6" w:line="260" w:lineRule="exact"/>
        <w:rPr>
          <w:rFonts w:asciiTheme="minorHAnsi" w:hAnsiTheme="minorHAnsi" w:cstheme="minorHAnsi"/>
          <w:sz w:val="26"/>
          <w:szCs w:val="26"/>
        </w:rPr>
      </w:pPr>
    </w:p>
    <w:p w14:paraId="37FEEACE" w14:textId="77777777" w:rsidR="00C15EFF" w:rsidRPr="00655B19" w:rsidRDefault="00655B19">
      <w:pPr>
        <w:ind w:left="480"/>
        <w:rPr>
          <w:rFonts w:asciiTheme="minorHAnsi" w:hAnsiTheme="minorHAnsi" w:cstheme="minorHAnsi"/>
          <w:sz w:val="24"/>
          <w:szCs w:val="24"/>
        </w:rPr>
      </w:pPr>
      <w:r w:rsidRPr="00655B19">
        <w:rPr>
          <w:rFonts w:asciiTheme="minorHAnsi" w:hAnsiTheme="minorHAnsi" w:cstheme="minorHAnsi"/>
          <w:sz w:val="24"/>
          <w:szCs w:val="24"/>
        </w:rPr>
        <w:t>1.   (The) people of Limerick</w:t>
      </w:r>
    </w:p>
    <w:p w14:paraId="4982BD72" w14:textId="77777777" w:rsidR="00C15EFF" w:rsidRPr="00655B19" w:rsidRDefault="00C15EFF">
      <w:pPr>
        <w:spacing w:before="10" w:line="220" w:lineRule="exact"/>
        <w:rPr>
          <w:rFonts w:asciiTheme="minorHAnsi" w:hAnsiTheme="minorHAnsi" w:cstheme="minorHAnsi"/>
          <w:sz w:val="22"/>
          <w:szCs w:val="22"/>
        </w:rPr>
      </w:pPr>
    </w:p>
    <w:p w14:paraId="37AAABBC" w14:textId="77777777" w:rsidR="00C15EFF" w:rsidRPr="00655B19" w:rsidRDefault="00655B19">
      <w:pPr>
        <w:ind w:left="480"/>
        <w:rPr>
          <w:rFonts w:asciiTheme="minorHAnsi" w:hAnsiTheme="minorHAnsi" w:cstheme="minorHAnsi"/>
          <w:sz w:val="24"/>
          <w:szCs w:val="24"/>
        </w:rPr>
      </w:pPr>
      <w:r w:rsidRPr="00655B19">
        <w:rPr>
          <w:rFonts w:asciiTheme="minorHAnsi" w:hAnsiTheme="minorHAnsi" w:cstheme="minorHAnsi"/>
          <w:sz w:val="24"/>
          <w:szCs w:val="24"/>
        </w:rPr>
        <w:t>2.   (young) artists and photographers (from the university)</w:t>
      </w:r>
    </w:p>
    <w:p w14:paraId="298B25A9" w14:textId="77777777" w:rsidR="00C15EFF" w:rsidRPr="00655B19" w:rsidRDefault="00C15EFF">
      <w:pPr>
        <w:spacing w:before="10" w:line="160" w:lineRule="exact"/>
        <w:rPr>
          <w:rFonts w:asciiTheme="minorHAnsi" w:hAnsiTheme="minorHAnsi" w:cstheme="minorHAnsi"/>
          <w:sz w:val="17"/>
          <w:szCs w:val="17"/>
        </w:rPr>
      </w:pPr>
    </w:p>
    <w:p w14:paraId="5A30A07B" w14:textId="77777777" w:rsidR="00C15EFF" w:rsidRPr="00655B19" w:rsidRDefault="00C15EFF">
      <w:pPr>
        <w:spacing w:line="200" w:lineRule="exact"/>
        <w:rPr>
          <w:rFonts w:asciiTheme="minorHAnsi" w:hAnsiTheme="minorHAnsi" w:cstheme="minorHAnsi"/>
        </w:rPr>
      </w:pPr>
    </w:p>
    <w:p w14:paraId="16897197" w14:textId="77777777" w:rsidR="00C15EFF" w:rsidRPr="00655B19" w:rsidRDefault="00655B19">
      <w:pPr>
        <w:ind w:left="118"/>
        <w:rPr>
          <w:rFonts w:asciiTheme="minorHAnsi" w:hAnsiTheme="minorHAnsi" w:cstheme="minorHAnsi"/>
          <w:sz w:val="24"/>
          <w:szCs w:val="24"/>
        </w:rPr>
      </w:pPr>
      <w:r w:rsidRPr="00655B19">
        <w:rPr>
          <w:rFonts w:asciiTheme="minorHAnsi" w:hAnsiTheme="minorHAnsi" w:cstheme="minorHAnsi"/>
          <w:b/>
          <w:w w:val="97"/>
          <w:sz w:val="24"/>
          <w:szCs w:val="24"/>
        </w:rPr>
        <w:t>B.</w:t>
      </w:r>
      <w:r w:rsidRPr="00655B19">
        <w:rPr>
          <w:rFonts w:asciiTheme="minorHAnsi" w:hAnsiTheme="minorHAnsi" w:cstheme="minorHAnsi"/>
          <w:b/>
          <w:sz w:val="24"/>
          <w:szCs w:val="24"/>
        </w:rPr>
        <w:t xml:space="preserve">  (2 pts. each; 10 pts.)</w:t>
      </w:r>
    </w:p>
    <w:p w14:paraId="31D77EB4" w14:textId="77777777" w:rsidR="00C15EFF" w:rsidRPr="00655B19" w:rsidRDefault="00C15EFF">
      <w:pPr>
        <w:spacing w:before="10" w:line="220" w:lineRule="exact"/>
        <w:rPr>
          <w:rFonts w:asciiTheme="minorHAnsi" w:hAnsiTheme="minorHAnsi" w:cstheme="minorHAnsi"/>
          <w:sz w:val="22"/>
          <w:szCs w:val="22"/>
        </w:rPr>
      </w:pPr>
    </w:p>
    <w:p w14:paraId="332498DB" w14:textId="77777777" w:rsidR="00C15EFF" w:rsidRPr="00655B19" w:rsidRDefault="00655B19">
      <w:pPr>
        <w:ind w:left="480"/>
        <w:rPr>
          <w:rFonts w:asciiTheme="minorHAnsi" w:hAnsiTheme="minorHAnsi" w:cstheme="minorHAnsi"/>
          <w:sz w:val="24"/>
          <w:szCs w:val="24"/>
        </w:rPr>
      </w:pPr>
      <w:r w:rsidRPr="00655B19">
        <w:rPr>
          <w:rFonts w:asciiTheme="minorHAnsi" w:hAnsiTheme="minorHAnsi" w:cstheme="minorHAnsi"/>
          <w:sz w:val="24"/>
          <w:szCs w:val="24"/>
        </w:rPr>
        <w:t>1.  (Limerick is located) in the west of Ireland</w:t>
      </w:r>
    </w:p>
    <w:p w14:paraId="1E08DEC1" w14:textId="77777777" w:rsidR="00C15EFF" w:rsidRPr="00655B19" w:rsidRDefault="00C15EFF">
      <w:pPr>
        <w:spacing w:before="16" w:line="260" w:lineRule="exact"/>
        <w:rPr>
          <w:rFonts w:asciiTheme="minorHAnsi" w:hAnsiTheme="minorHAnsi" w:cstheme="minorHAnsi"/>
          <w:sz w:val="26"/>
          <w:szCs w:val="26"/>
        </w:rPr>
      </w:pPr>
    </w:p>
    <w:p w14:paraId="555659BE" w14:textId="77777777" w:rsidR="00C15EFF" w:rsidRPr="00655B19" w:rsidRDefault="00655B19">
      <w:pPr>
        <w:ind w:left="480"/>
        <w:rPr>
          <w:rFonts w:asciiTheme="minorHAnsi" w:hAnsiTheme="minorHAnsi" w:cstheme="minorHAnsi"/>
          <w:sz w:val="24"/>
          <w:szCs w:val="24"/>
        </w:rPr>
      </w:pPr>
      <w:r w:rsidRPr="00655B19">
        <w:rPr>
          <w:rFonts w:asciiTheme="minorHAnsi" w:hAnsiTheme="minorHAnsi" w:cstheme="minorHAnsi"/>
          <w:sz w:val="24"/>
          <w:szCs w:val="24"/>
        </w:rPr>
        <w:t xml:space="preserve">2.  </w:t>
      </w:r>
      <w:r w:rsidRPr="00655B19">
        <w:rPr>
          <w:rFonts w:asciiTheme="minorHAnsi" w:hAnsiTheme="minorHAnsi" w:cstheme="minorHAnsi"/>
          <w:b/>
          <w:sz w:val="24"/>
          <w:szCs w:val="24"/>
        </w:rPr>
        <w:t xml:space="preserve">Any two (1 pt. each): </w:t>
      </w:r>
      <w:r w:rsidRPr="00655B19">
        <w:rPr>
          <w:rFonts w:asciiTheme="minorHAnsi" w:hAnsiTheme="minorHAnsi" w:cstheme="minorHAnsi"/>
          <w:sz w:val="24"/>
          <w:szCs w:val="24"/>
        </w:rPr>
        <w:t>concerts / exhibitions / tours</w:t>
      </w:r>
    </w:p>
    <w:p w14:paraId="6CBDC0BC" w14:textId="77777777" w:rsidR="00C15EFF" w:rsidRPr="00655B19" w:rsidRDefault="00C15EFF">
      <w:pPr>
        <w:spacing w:before="14" w:line="200" w:lineRule="exact"/>
        <w:rPr>
          <w:rFonts w:asciiTheme="minorHAnsi" w:hAnsiTheme="minorHAnsi" w:cstheme="minorHAnsi"/>
        </w:rPr>
      </w:pPr>
    </w:p>
    <w:p w14:paraId="4697F005" w14:textId="77777777" w:rsidR="00C15EFF" w:rsidRPr="00655B19" w:rsidRDefault="00655B19">
      <w:pPr>
        <w:spacing w:line="260" w:lineRule="exact"/>
        <w:ind w:left="752" w:right="76" w:hanging="271"/>
        <w:rPr>
          <w:rFonts w:asciiTheme="minorHAnsi" w:hAnsiTheme="minorHAnsi" w:cstheme="minorHAnsi"/>
          <w:sz w:val="24"/>
          <w:szCs w:val="24"/>
        </w:rPr>
      </w:pPr>
      <w:r w:rsidRPr="00655B19">
        <w:rPr>
          <w:rFonts w:asciiTheme="minorHAnsi" w:hAnsiTheme="minorHAnsi" w:cstheme="minorHAnsi"/>
          <w:sz w:val="24"/>
          <w:szCs w:val="24"/>
        </w:rPr>
        <w:t>3.  It is offering its / a (1,000-seat) concert hall and three big exhibition halls (to the festival committee)</w:t>
      </w:r>
    </w:p>
    <w:p w14:paraId="4DDFD63E" w14:textId="77777777" w:rsidR="00C15EFF" w:rsidRPr="00655B19" w:rsidRDefault="00C15EFF">
      <w:pPr>
        <w:spacing w:before="6" w:line="200" w:lineRule="exact"/>
        <w:rPr>
          <w:rFonts w:asciiTheme="minorHAnsi" w:hAnsiTheme="minorHAnsi" w:cstheme="minorHAnsi"/>
        </w:rPr>
      </w:pPr>
    </w:p>
    <w:p w14:paraId="1F2AEDFB" w14:textId="77777777" w:rsidR="00C15EFF" w:rsidRPr="00655B19" w:rsidRDefault="00655B19">
      <w:pPr>
        <w:ind w:left="480"/>
        <w:rPr>
          <w:rFonts w:asciiTheme="minorHAnsi" w:hAnsiTheme="minorHAnsi" w:cstheme="minorHAnsi"/>
          <w:sz w:val="24"/>
          <w:szCs w:val="24"/>
        </w:rPr>
      </w:pPr>
      <w:r w:rsidRPr="00655B19">
        <w:rPr>
          <w:rFonts w:asciiTheme="minorHAnsi" w:hAnsiTheme="minorHAnsi" w:cstheme="minorHAnsi"/>
          <w:sz w:val="24"/>
          <w:szCs w:val="24"/>
        </w:rPr>
        <w:t>4.  (with) the Irish Chamber Orchestra</w:t>
      </w:r>
    </w:p>
    <w:p w14:paraId="4CF86769" w14:textId="77777777" w:rsidR="00C15EFF" w:rsidRPr="00655B19" w:rsidRDefault="00C15EFF">
      <w:pPr>
        <w:spacing w:before="8" w:line="240" w:lineRule="exact"/>
        <w:rPr>
          <w:rFonts w:asciiTheme="minorHAnsi" w:hAnsiTheme="minorHAnsi" w:cstheme="minorHAnsi"/>
          <w:sz w:val="24"/>
          <w:szCs w:val="24"/>
        </w:rPr>
      </w:pPr>
    </w:p>
    <w:p w14:paraId="70A40DF2" w14:textId="77777777" w:rsidR="00C15EFF" w:rsidRPr="00655B19" w:rsidRDefault="00655B19">
      <w:pPr>
        <w:ind w:left="780" w:right="4301" w:hanging="300"/>
        <w:rPr>
          <w:rFonts w:asciiTheme="minorHAnsi" w:hAnsiTheme="minorHAnsi" w:cstheme="minorHAnsi"/>
          <w:sz w:val="24"/>
          <w:szCs w:val="24"/>
        </w:rPr>
        <w:sectPr w:rsidR="00C15EFF" w:rsidRPr="00655B19">
          <w:type w:val="continuous"/>
          <w:pgSz w:w="11920" w:h="16860"/>
          <w:pgMar w:top="1580" w:right="1240" w:bottom="280" w:left="1320" w:header="720" w:footer="720" w:gutter="0"/>
          <w:cols w:space="720"/>
        </w:sectPr>
      </w:pPr>
      <w:r w:rsidRPr="00655B19">
        <w:rPr>
          <w:rFonts w:asciiTheme="minorHAnsi" w:hAnsiTheme="minorHAnsi" w:cstheme="minorHAnsi"/>
          <w:sz w:val="24"/>
          <w:szCs w:val="24"/>
        </w:rPr>
        <w:t>5.  (You can get tickets for the show at) Ticketmaster (website) Tickets for the show are on sale at Ticketmaster website</w:t>
      </w:r>
    </w:p>
    <w:p w14:paraId="60B7DED8" w14:textId="77777777" w:rsidR="00C15EFF" w:rsidRPr="00655B19" w:rsidRDefault="00655B19">
      <w:pPr>
        <w:spacing w:before="75"/>
        <w:ind w:left="120"/>
        <w:rPr>
          <w:rFonts w:asciiTheme="minorHAnsi" w:hAnsiTheme="minorHAnsi" w:cstheme="minorHAnsi"/>
          <w:sz w:val="24"/>
          <w:szCs w:val="24"/>
        </w:rPr>
      </w:pPr>
      <w:r w:rsidRPr="00655B19">
        <w:rPr>
          <w:rFonts w:asciiTheme="minorHAnsi" w:hAnsiTheme="minorHAnsi" w:cstheme="minorHAnsi"/>
          <w:b/>
          <w:sz w:val="24"/>
          <w:szCs w:val="24"/>
        </w:rPr>
        <w:lastRenderedPageBreak/>
        <w:t>Text II.  (20 pts.)</w:t>
      </w:r>
    </w:p>
    <w:p w14:paraId="08ECEDE6" w14:textId="77777777" w:rsidR="00C15EFF" w:rsidRPr="00655B19" w:rsidRDefault="00C15EFF">
      <w:pPr>
        <w:spacing w:before="16" w:line="260" w:lineRule="exact"/>
        <w:rPr>
          <w:rFonts w:asciiTheme="minorHAnsi" w:hAnsiTheme="minorHAnsi" w:cstheme="minorHAnsi"/>
          <w:sz w:val="26"/>
          <w:szCs w:val="26"/>
        </w:rPr>
      </w:pPr>
    </w:p>
    <w:p w14:paraId="046F337A" w14:textId="77777777" w:rsidR="00C15EFF" w:rsidRPr="00655B19" w:rsidRDefault="00655B19">
      <w:pPr>
        <w:ind w:left="118"/>
        <w:rPr>
          <w:rFonts w:asciiTheme="minorHAnsi" w:hAnsiTheme="minorHAnsi" w:cstheme="minorHAnsi"/>
          <w:sz w:val="24"/>
          <w:szCs w:val="24"/>
        </w:rPr>
      </w:pPr>
      <w:r w:rsidRPr="00655B19">
        <w:rPr>
          <w:rFonts w:asciiTheme="minorHAnsi" w:hAnsiTheme="minorHAnsi" w:cstheme="minorHAnsi"/>
          <w:b/>
          <w:w w:val="97"/>
          <w:sz w:val="24"/>
          <w:szCs w:val="24"/>
        </w:rPr>
        <w:t>A.</w:t>
      </w:r>
      <w:r w:rsidRPr="00655B19">
        <w:rPr>
          <w:rFonts w:asciiTheme="minorHAnsi" w:hAnsiTheme="minorHAnsi" w:cstheme="minorHAnsi"/>
          <w:b/>
          <w:sz w:val="24"/>
          <w:szCs w:val="24"/>
        </w:rPr>
        <w:t xml:space="preserve">  (1 pt. each; 4 pts.)</w:t>
      </w:r>
    </w:p>
    <w:p w14:paraId="39167529" w14:textId="77777777" w:rsidR="00C15EFF" w:rsidRPr="00655B19" w:rsidRDefault="00C15EFF">
      <w:pPr>
        <w:spacing w:before="9" w:line="260" w:lineRule="exact"/>
        <w:rPr>
          <w:rFonts w:asciiTheme="minorHAnsi" w:hAnsiTheme="minorHAnsi" w:cstheme="minorHAnsi"/>
          <w:sz w:val="26"/>
          <w:szCs w:val="26"/>
        </w:rPr>
      </w:pPr>
    </w:p>
    <w:p w14:paraId="2D997552" w14:textId="77777777" w:rsidR="00C15EFF" w:rsidRPr="00655B19" w:rsidRDefault="00655B19">
      <w:pPr>
        <w:ind w:left="480"/>
        <w:rPr>
          <w:rFonts w:asciiTheme="minorHAnsi" w:hAnsiTheme="minorHAnsi" w:cstheme="minorHAnsi"/>
          <w:sz w:val="24"/>
          <w:szCs w:val="24"/>
        </w:rPr>
      </w:pPr>
      <w:r w:rsidRPr="00655B19">
        <w:rPr>
          <w:rFonts w:asciiTheme="minorHAnsi" w:hAnsiTheme="minorHAnsi" w:cstheme="minorHAnsi"/>
          <w:sz w:val="24"/>
          <w:szCs w:val="24"/>
        </w:rPr>
        <w:t>1.   from Dover / in Dover</w:t>
      </w:r>
    </w:p>
    <w:p w14:paraId="733692F1" w14:textId="77777777" w:rsidR="00C15EFF" w:rsidRPr="00655B19" w:rsidRDefault="00C15EFF">
      <w:pPr>
        <w:spacing w:before="10" w:line="220" w:lineRule="exact"/>
        <w:rPr>
          <w:rFonts w:asciiTheme="minorHAnsi" w:hAnsiTheme="minorHAnsi" w:cstheme="minorHAnsi"/>
          <w:sz w:val="22"/>
          <w:szCs w:val="22"/>
        </w:rPr>
      </w:pPr>
    </w:p>
    <w:p w14:paraId="0FB024AF" w14:textId="77777777" w:rsidR="00C15EFF" w:rsidRPr="00655B19" w:rsidRDefault="00655B19">
      <w:pPr>
        <w:ind w:left="480"/>
        <w:rPr>
          <w:rFonts w:asciiTheme="minorHAnsi" w:hAnsiTheme="minorHAnsi" w:cstheme="minorHAnsi"/>
          <w:sz w:val="24"/>
          <w:szCs w:val="24"/>
        </w:rPr>
      </w:pPr>
      <w:r w:rsidRPr="00655B19">
        <w:rPr>
          <w:rFonts w:asciiTheme="minorHAnsi" w:hAnsiTheme="minorHAnsi" w:cstheme="minorHAnsi"/>
          <w:sz w:val="24"/>
          <w:szCs w:val="24"/>
        </w:rPr>
        <w:t>2.   Limoges and Toulouse</w:t>
      </w:r>
    </w:p>
    <w:p w14:paraId="737C0E3C" w14:textId="77777777" w:rsidR="00C15EFF" w:rsidRPr="00655B19" w:rsidRDefault="00C15EFF">
      <w:pPr>
        <w:spacing w:before="10" w:line="220" w:lineRule="exact"/>
        <w:rPr>
          <w:rFonts w:asciiTheme="minorHAnsi" w:hAnsiTheme="minorHAnsi" w:cstheme="minorHAnsi"/>
          <w:sz w:val="22"/>
          <w:szCs w:val="22"/>
        </w:rPr>
      </w:pPr>
    </w:p>
    <w:p w14:paraId="793B0AA1" w14:textId="77777777" w:rsidR="00C15EFF" w:rsidRPr="00655B19" w:rsidRDefault="00655B19">
      <w:pPr>
        <w:ind w:left="480"/>
        <w:rPr>
          <w:rFonts w:asciiTheme="minorHAnsi" w:hAnsiTheme="minorHAnsi" w:cstheme="minorHAnsi"/>
          <w:sz w:val="24"/>
          <w:szCs w:val="24"/>
        </w:rPr>
      </w:pPr>
      <w:r w:rsidRPr="00655B19">
        <w:rPr>
          <w:rFonts w:asciiTheme="minorHAnsi" w:hAnsiTheme="minorHAnsi" w:cstheme="minorHAnsi"/>
          <w:sz w:val="24"/>
          <w:szCs w:val="24"/>
        </w:rPr>
        <w:t>3.   (the) (famous Spanish coast), Costa del Sol</w:t>
      </w:r>
    </w:p>
    <w:p w14:paraId="6913C5FC" w14:textId="77777777" w:rsidR="00C15EFF" w:rsidRPr="00655B19" w:rsidRDefault="00C15EFF">
      <w:pPr>
        <w:spacing w:before="14" w:line="260" w:lineRule="exact"/>
        <w:rPr>
          <w:rFonts w:asciiTheme="minorHAnsi" w:hAnsiTheme="minorHAnsi" w:cstheme="minorHAnsi"/>
          <w:sz w:val="26"/>
          <w:szCs w:val="26"/>
        </w:rPr>
      </w:pPr>
    </w:p>
    <w:p w14:paraId="369F4C5C" w14:textId="77777777" w:rsidR="00C15EFF" w:rsidRPr="00655B19" w:rsidRDefault="00655B19">
      <w:pPr>
        <w:ind w:left="480"/>
        <w:rPr>
          <w:rFonts w:asciiTheme="minorHAnsi" w:hAnsiTheme="minorHAnsi" w:cstheme="minorHAnsi"/>
          <w:sz w:val="24"/>
          <w:szCs w:val="24"/>
        </w:rPr>
      </w:pPr>
      <w:r w:rsidRPr="00655B19">
        <w:rPr>
          <w:rFonts w:asciiTheme="minorHAnsi" w:hAnsiTheme="minorHAnsi" w:cstheme="minorHAnsi"/>
          <w:sz w:val="24"/>
          <w:szCs w:val="24"/>
        </w:rPr>
        <w:t>4.   (the) village</w:t>
      </w:r>
    </w:p>
    <w:p w14:paraId="184129E9" w14:textId="77777777" w:rsidR="00C15EFF" w:rsidRPr="00655B19" w:rsidRDefault="00655B19">
      <w:pPr>
        <w:spacing w:before="72"/>
        <w:ind w:left="219"/>
        <w:rPr>
          <w:rFonts w:asciiTheme="minorHAnsi" w:hAnsiTheme="minorHAnsi" w:cstheme="minorHAnsi"/>
          <w:sz w:val="24"/>
          <w:szCs w:val="24"/>
        </w:rPr>
      </w:pPr>
      <w:r w:rsidRPr="00655B19">
        <w:rPr>
          <w:rFonts w:asciiTheme="minorHAnsi" w:hAnsiTheme="minorHAnsi" w:cstheme="minorHAnsi"/>
          <w:b/>
          <w:w w:val="97"/>
          <w:sz w:val="24"/>
          <w:szCs w:val="24"/>
        </w:rPr>
        <w:t>B.</w:t>
      </w:r>
      <w:r w:rsidRPr="00655B19">
        <w:rPr>
          <w:rFonts w:asciiTheme="minorHAnsi" w:hAnsiTheme="minorHAnsi" w:cstheme="minorHAnsi"/>
          <w:b/>
          <w:sz w:val="24"/>
          <w:szCs w:val="24"/>
        </w:rPr>
        <w:t xml:space="preserve"> (2 pts. each; 10 pts.)</w:t>
      </w:r>
    </w:p>
    <w:p w14:paraId="16F183DF" w14:textId="77777777" w:rsidR="00C15EFF" w:rsidRPr="00655B19" w:rsidRDefault="00C15EFF">
      <w:pPr>
        <w:spacing w:line="200" w:lineRule="exact"/>
        <w:rPr>
          <w:rFonts w:asciiTheme="minorHAnsi" w:hAnsiTheme="minorHAnsi" w:cstheme="minorHAnsi"/>
        </w:rPr>
      </w:pPr>
    </w:p>
    <w:p w14:paraId="4A5CCCA4" w14:textId="77777777" w:rsidR="00C15EFF" w:rsidRPr="00655B19" w:rsidRDefault="00C15EFF">
      <w:pPr>
        <w:spacing w:before="10" w:line="220" w:lineRule="exact"/>
        <w:rPr>
          <w:rFonts w:asciiTheme="minorHAnsi" w:hAnsiTheme="minorHAnsi" w:cstheme="minorHAnsi"/>
          <w:sz w:val="22"/>
          <w:szCs w:val="22"/>
        </w:rPr>
      </w:pPr>
    </w:p>
    <w:p w14:paraId="6523861E" w14:textId="77777777" w:rsidR="00C15EFF" w:rsidRPr="00655B19" w:rsidRDefault="00655B19">
      <w:pPr>
        <w:ind w:left="502"/>
        <w:rPr>
          <w:rFonts w:asciiTheme="minorHAnsi" w:hAnsiTheme="minorHAnsi" w:cstheme="minorHAnsi"/>
          <w:sz w:val="24"/>
          <w:szCs w:val="24"/>
        </w:rPr>
      </w:pPr>
      <w:r w:rsidRPr="00655B19">
        <w:rPr>
          <w:rFonts w:asciiTheme="minorHAnsi" w:hAnsiTheme="minorHAnsi" w:cstheme="minorHAnsi"/>
          <w:sz w:val="24"/>
          <w:szCs w:val="24"/>
        </w:rPr>
        <w:t>1.  He doesn’t sit in front of the TV all day / He doesn’t play chess in the park / He lives</w:t>
      </w:r>
    </w:p>
    <w:p w14:paraId="1EDD253C" w14:textId="77777777" w:rsidR="00C15EFF" w:rsidRPr="00655B19" w:rsidRDefault="00655B19">
      <w:pPr>
        <w:ind w:left="788"/>
        <w:rPr>
          <w:rFonts w:asciiTheme="minorHAnsi" w:hAnsiTheme="minorHAnsi" w:cstheme="minorHAnsi"/>
          <w:sz w:val="24"/>
          <w:szCs w:val="24"/>
        </w:rPr>
      </w:pPr>
      <w:r w:rsidRPr="00655B19">
        <w:rPr>
          <w:rFonts w:asciiTheme="minorHAnsi" w:hAnsiTheme="minorHAnsi" w:cstheme="minorHAnsi"/>
          <w:sz w:val="24"/>
          <w:szCs w:val="24"/>
        </w:rPr>
        <w:t>like a young person / He travels to different places on his bicycle.</w:t>
      </w:r>
    </w:p>
    <w:p w14:paraId="24EA3DB3" w14:textId="77777777" w:rsidR="00C15EFF" w:rsidRPr="00655B19" w:rsidRDefault="00C15EFF">
      <w:pPr>
        <w:spacing w:line="120" w:lineRule="exact"/>
        <w:rPr>
          <w:rFonts w:asciiTheme="minorHAnsi" w:hAnsiTheme="minorHAnsi" w:cstheme="minorHAnsi"/>
          <w:sz w:val="12"/>
          <w:szCs w:val="12"/>
        </w:rPr>
      </w:pPr>
    </w:p>
    <w:p w14:paraId="494DB9C5" w14:textId="77777777" w:rsidR="00C15EFF" w:rsidRPr="00655B19" w:rsidRDefault="00655B19">
      <w:pPr>
        <w:ind w:left="502"/>
        <w:rPr>
          <w:rFonts w:asciiTheme="minorHAnsi" w:hAnsiTheme="minorHAnsi" w:cstheme="minorHAnsi"/>
          <w:sz w:val="24"/>
          <w:szCs w:val="24"/>
        </w:rPr>
      </w:pPr>
      <w:r w:rsidRPr="00655B19">
        <w:rPr>
          <w:rFonts w:asciiTheme="minorHAnsi" w:hAnsiTheme="minorHAnsi" w:cstheme="minorHAnsi"/>
          <w:sz w:val="24"/>
          <w:szCs w:val="24"/>
        </w:rPr>
        <w:t>2.  It rained (all the time). / It was rainy.</w:t>
      </w:r>
    </w:p>
    <w:p w14:paraId="45DC87D1" w14:textId="77777777" w:rsidR="00C15EFF" w:rsidRPr="00655B19" w:rsidRDefault="00C15EFF">
      <w:pPr>
        <w:spacing w:before="2" w:line="140" w:lineRule="exact"/>
        <w:rPr>
          <w:rFonts w:asciiTheme="minorHAnsi" w:hAnsiTheme="minorHAnsi" w:cstheme="minorHAnsi"/>
          <w:sz w:val="15"/>
          <w:szCs w:val="15"/>
        </w:rPr>
      </w:pPr>
    </w:p>
    <w:p w14:paraId="3853412E" w14:textId="77777777" w:rsidR="00C15EFF" w:rsidRPr="00655B19" w:rsidRDefault="00C15EFF">
      <w:pPr>
        <w:spacing w:line="200" w:lineRule="exact"/>
        <w:rPr>
          <w:rFonts w:asciiTheme="minorHAnsi" w:hAnsiTheme="minorHAnsi" w:cstheme="minorHAnsi"/>
        </w:rPr>
      </w:pPr>
    </w:p>
    <w:p w14:paraId="6CF85CE5" w14:textId="77777777" w:rsidR="00C15EFF" w:rsidRPr="00655B19" w:rsidRDefault="00C15EFF">
      <w:pPr>
        <w:spacing w:line="200" w:lineRule="exact"/>
        <w:rPr>
          <w:rFonts w:asciiTheme="minorHAnsi" w:hAnsiTheme="minorHAnsi" w:cstheme="minorHAnsi"/>
        </w:rPr>
      </w:pPr>
    </w:p>
    <w:p w14:paraId="0F10BF92" w14:textId="77777777" w:rsidR="00C15EFF" w:rsidRPr="00655B19" w:rsidRDefault="00655B19">
      <w:pPr>
        <w:ind w:left="502"/>
        <w:rPr>
          <w:rFonts w:asciiTheme="minorHAnsi" w:hAnsiTheme="minorHAnsi" w:cstheme="minorHAnsi"/>
          <w:sz w:val="24"/>
          <w:szCs w:val="24"/>
        </w:rPr>
      </w:pPr>
      <w:r w:rsidRPr="00655B19">
        <w:rPr>
          <w:rFonts w:asciiTheme="minorHAnsi" w:hAnsiTheme="minorHAnsi" w:cstheme="minorHAnsi"/>
          <w:sz w:val="24"/>
          <w:szCs w:val="24"/>
        </w:rPr>
        <w:t>3.  (He stayed in Paris/there) for two days.</w:t>
      </w:r>
    </w:p>
    <w:p w14:paraId="1091F99E" w14:textId="77777777" w:rsidR="00C15EFF" w:rsidRPr="00655B19" w:rsidRDefault="00C15EFF">
      <w:pPr>
        <w:spacing w:before="8" w:line="140" w:lineRule="exact"/>
        <w:rPr>
          <w:rFonts w:asciiTheme="minorHAnsi" w:hAnsiTheme="minorHAnsi" w:cstheme="minorHAnsi"/>
          <w:sz w:val="14"/>
          <w:szCs w:val="14"/>
        </w:rPr>
      </w:pPr>
    </w:p>
    <w:p w14:paraId="4B21D101" w14:textId="77777777" w:rsidR="00C15EFF" w:rsidRPr="00655B19" w:rsidRDefault="00C15EFF">
      <w:pPr>
        <w:spacing w:line="200" w:lineRule="exact"/>
        <w:rPr>
          <w:rFonts w:asciiTheme="minorHAnsi" w:hAnsiTheme="minorHAnsi" w:cstheme="minorHAnsi"/>
        </w:rPr>
      </w:pPr>
    </w:p>
    <w:p w14:paraId="6B5BEC73" w14:textId="77777777" w:rsidR="00C15EFF" w:rsidRPr="00655B19" w:rsidRDefault="00345655">
      <w:pPr>
        <w:ind w:left="2019" w:right="4664" w:hanging="1517"/>
        <w:rPr>
          <w:rFonts w:asciiTheme="minorHAnsi" w:hAnsiTheme="minorHAnsi" w:cstheme="minorHAnsi"/>
          <w:sz w:val="24"/>
          <w:szCs w:val="24"/>
        </w:rPr>
      </w:pPr>
      <w:r>
        <w:rPr>
          <w:rFonts w:asciiTheme="minorHAnsi" w:hAnsiTheme="minorHAnsi" w:cstheme="minorHAnsi"/>
        </w:rPr>
        <w:pict w14:anchorId="0F39E67A">
          <v:group id="_x0000_s1026" style="position:absolute;left:0;text-align:left;margin-left:160.5pt;margin-top:2.6pt;width:0;height:36pt;z-index:-251652096;mso-position-horizontal-relative:page" coordorigin="3210,52" coordsize="0,720">
            <v:shape id="_x0000_s1027" style="position:absolute;left:3210;top:52;width:0;height:720" coordorigin="3210,52" coordsize="0,720" path="m3210,52r,720e" filled="f">
              <v:path arrowok="t"/>
            </v:shape>
            <w10:wrap anchorx="page"/>
          </v:group>
        </w:pict>
      </w:r>
      <w:r w:rsidR="00655B19" w:rsidRPr="00655B19">
        <w:rPr>
          <w:rFonts w:asciiTheme="minorHAnsi" w:hAnsiTheme="minorHAnsi" w:cstheme="minorHAnsi"/>
          <w:sz w:val="24"/>
          <w:szCs w:val="24"/>
        </w:rPr>
        <w:t>4.  (Because)    there were strong winds. it was windy.</w:t>
      </w:r>
    </w:p>
    <w:p w14:paraId="408AF6DB" w14:textId="77777777" w:rsidR="00C15EFF" w:rsidRPr="00655B19" w:rsidRDefault="00655B19">
      <w:pPr>
        <w:spacing w:line="260" w:lineRule="exact"/>
        <w:ind w:left="2019"/>
        <w:rPr>
          <w:rFonts w:asciiTheme="minorHAnsi" w:hAnsiTheme="minorHAnsi" w:cstheme="minorHAnsi"/>
          <w:sz w:val="24"/>
          <w:szCs w:val="24"/>
        </w:rPr>
      </w:pPr>
      <w:r w:rsidRPr="00655B19">
        <w:rPr>
          <w:rFonts w:asciiTheme="minorHAnsi" w:hAnsiTheme="minorHAnsi" w:cstheme="minorHAnsi"/>
          <w:sz w:val="24"/>
          <w:szCs w:val="24"/>
        </w:rPr>
        <w:t>it was (often) stormy.</w:t>
      </w:r>
    </w:p>
    <w:p w14:paraId="2E2D0BCC" w14:textId="77777777" w:rsidR="00C15EFF" w:rsidRPr="00655B19" w:rsidRDefault="00655B19">
      <w:pPr>
        <w:spacing w:before="5"/>
        <w:ind w:left="502"/>
        <w:rPr>
          <w:rFonts w:asciiTheme="minorHAnsi" w:hAnsiTheme="minorHAnsi" w:cstheme="minorHAnsi"/>
          <w:sz w:val="24"/>
          <w:szCs w:val="24"/>
        </w:rPr>
      </w:pPr>
      <w:r w:rsidRPr="00655B19">
        <w:rPr>
          <w:rFonts w:asciiTheme="minorHAnsi" w:hAnsiTheme="minorHAnsi" w:cstheme="minorHAnsi"/>
          <w:sz w:val="24"/>
          <w:szCs w:val="24"/>
        </w:rPr>
        <w:t>5.  (He stayed) with a (local) fisherman (and his family).</w:t>
      </w:r>
    </w:p>
    <w:p w14:paraId="112A5B97" w14:textId="77777777" w:rsidR="00C15EFF" w:rsidRPr="00655B19" w:rsidRDefault="00C15EFF">
      <w:pPr>
        <w:spacing w:line="200" w:lineRule="exact"/>
        <w:rPr>
          <w:rFonts w:asciiTheme="minorHAnsi" w:hAnsiTheme="minorHAnsi" w:cstheme="minorHAnsi"/>
        </w:rPr>
      </w:pPr>
    </w:p>
    <w:p w14:paraId="21087877" w14:textId="77777777" w:rsidR="00C15EFF" w:rsidRPr="00655B19" w:rsidRDefault="00C15EFF">
      <w:pPr>
        <w:spacing w:before="4" w:line="240" w:lineRule="exact"/>
        <w:rPr>
          <w:rFonts w:asciiTheme="minorHAnsi" w:hAnsiTheme="minorHAnsi" w:cstheme="minorHAnsi"/>
          <w:sz w:val="24"/>
          <w:szCs w:val="24"/>
        </w:rPr>
      </w:pPr>
    </w:p>
    <w:p w14:paraId="5D022114" w14:textId="77777777" w:rsidR="00C15EFF" w:rsidRPr="00655B19" w:rsidRDefault="00655B19">
      <w:pPr>
        <w:spacing w:line="260" w:lineRule="exact"/>
        <w:ind w:left="219"/>
        <w:rPr>
          <w:rFonts w:asciiTheme="minorHAnsi" w:hAnsiTheme="minorHAnsi" w:cstheme="minorHAnsi"/>
          <w:sz w:val="24"/>
          <w:szCs w:val="24"/>
        </w:rPr>
      </w:pPr>
      <w:r w:rsidRPr="00655B19">
        <w:rPr>
          <w:rFonts w:asciiTheme="minorHAnsi" w:hAnsiTheme="minorHAnsi" w:cstheme="minorHAnsi"/>
          <w:b/>
          <w:w w:val="97"/>
          <w:position w:val="-1"/>
          <w:sz w:val="24"/>
          <w:szCs w:val="24"/>
        </w:rPr>
        <w:t>C.</w:t>
      </w:r>
      <w:r w:rsidRPr="00655B19">
        <w:rPr>
          <w:rFonts w:asciiTheme="minorHAnsi" w:hAnsiTheme="minorHAnsi" w:cstheme="minorHAnsi"/>
          <w:b/>
          <w:position w:val="-1"/>
          <w:sz w:val="24"/>
          <w:szCs w:val="24"/>
        </w:rPr>
        <w:t xml:space="preserve">  (1 pts. each; 6 pts.)</w:t>
      </w:r>
    </w:p>
    <w:p w14:paraId="35BBF0C8" w14:textId="77777777" w:rsidR="00C15EFF" w:rsidRPr="00655B19" w:rsidRDefault="00C15EFF">
      <w:pPr>
        <w:spacing w:before="18" w:line="200" w:lineRule="exact"/>
        <w:rPr>
          <w:rFonts w:asciiTheme="minorHAnsi" w:hAnsiTheme="minorHAnsi" w:cstheme="minorHAnsi"/>
        </w:rPr>
        <w:sectPr w:rsidR="00C15EFF" w:rsidRPr="00655B19">
          <w:pgSz w:w="11920" w:h="16860"/>
          <w:pgMar w:top="1260" w:right="1540" w:bottom="280" w:left="1320" w:header="720" w:footer="720" w:gutter="0"/>
          <w:cols w:space="720"/>
        </w:sectPr>
      </w:pPr>
    </w:p>
    <w:p w14:paraId="0610ED72" w14:textId="77777777" w:rsidR="00C15EFF" w:rsidRPr="00655B19" w:rsidRDefault="00655B19">
      <w:pPr>
        <w:spacing w:before="29"/>
        <w:ind w:left="718" w:right="-39"/>
        <w:rPr>
          <w:rFonts w:asciiTheme="minorHAnsi" w:hAnsiTheme="minorHAnsi" w:cstheme="minorHAnsi"/>
          <w:sz w:val="24"/>
          <w:szCs w:val="24"/>
        </w:rPr>
      </w:pPr>
      <w:r w:rsidRPr="00655B19">
        <w:rPr>
          <w:rFonts w:asciiTheme="minorHAnsi" w:hAnsiTheme="minorHAnsi" w:cstheme="minorHAnsi"/>
          <w:w w:val="97"/>
          <w:sz w:val="24"/>
          <w:szCs w:val="24"/>
        </w:rPr>
        <w:t>1.</w:t>
      </w:r>
      <w:r w:rsidRPr="00655B19">
        <w:rPr>
          <w:rFonts w:asciiTheme="minorHAnsi" w:hAnsiTheme="minorHAnsi" w:cstheme="minorHAnsi"/>
          <w:sz w:val="24"/>
          <w:szCs w:val="24"/>
        </w:rPr>
        <w:t xml:space="preserve">  </w:t>
      </w:r>
      <w:r w:rsidRPr="00655B19">
        <w:rPr>
          <w:rFonts w:asciiTheme="minorHAnsi" w:hAnsiTheme="minorHAnsi" w:cstheme="minorHAnsi"/>
          <w:w w:val="97"/>
          <w:sz w:val="24"/>
          <w:szCs w:val="24"/>
        </w:rPr>
        <w:t>F</w:t>
      </w:r>
    </w:p>
    <w:p w14:paraId="5271D826" w14:textId="77777777" w:rsidR="00C15EFF" w:rsidRPr="00655B19" w:rsidRDefault="00655B19">
      <w:pPr>
        <w:ind w:left="718" w:right="-56"/>
        <w:rPr>
          <w:rFonts w:asciiTheme="minorHAnsi" w:hAnsiTheme="minorHAnsi" w:cstheme="minorHAnsi"/>
          <w:sz w:val="24"/>
          <w:szCs w:val="24"/>
        </w:rPr>
      </w:pPr>
      <w:r w:rsidRPr="00655B19">
        <w:rPr>
          <w:rFonts w:asciiTheme="minorHAnsi" w:hAnsiTheme="minorHAnsi" w:cstheme="minorHAnsi"/>
          <w:w w:val="97"/>
          <w:sz w:val="24"/>
          <w:szCs w:val="24"/>
        </w:rPr>
        <w:t>2.</w:t>
      </w:r>
      <w:r w:rsidRPr="00655B19">
        <w:rPr>
          <w:rFonts w:asciiTheme="minorHAnsi" w:hAnsiTheme="minorHAnsi" w:cstheme="minorHAnsi"/>
          <w:sz w:val="24"/>
          <w:szCs w:val="24"/>
        </w:rPr>
        <w:t xml:space="preserve">  T</w:t>
      </w:r>
    </w:p>
    <w:p w14:paraId="747E0A4F" w14:textId="77777777" w:rsidR="00C15EFF" w:rsidRPr="00655B19" w:rsidRDefault="00655B19">
      <w:pPr>
        <w:spacing w:line="260" w:lineRule="exact"/>
        <w:ind w:left="718" w:right="-39"/>
        <w:rPr>
          <w:rFonts w:asciiTheme="minorHAnsi" w:hAnsiTheme="minorHAnsi" w:cstheme="minorHAnsi"/>
          <w:sz w:val="24"/>
          <w:szCs w:val="24"/>
        </w:rPr>
      </w:pPr>
      <w:r w:rsidRPr="00655B19">
        <w:rPr>
          <w:rFonts w:asciiTheme="minorHAnsi" w:hAnsiTheme="minorHAnsi" w:cstheme="minorHAnsi"/>
          <w:w w:val="97"/>
          <w:position w:val="-1"/>
          <w:sz w:val="24"/>
          <w:szCs w:val="24"/>
        </w:rPr>
        <w:t>3.</w:t>
      </w:r>
      <w:r w:rsidRPr="00655B19">
        <w:rPr>
          <w:rFonts w:asciiTheme="minorHAnsi" w:hAnsiTheme="minorHAnsi" w:cstheme="minorHAnsi"/>
          <w:position w:val="-1"/>
          <w:sz w:val="24"/>
          <w:szCs w:val="24"/>
        </w:rPr>
        <w:t xml:space="preserve">  </w:t>
      </w:r>
      <w:r w:rsidRPr="00655B19">
        <w:rPr>
          <w:rFonts w:asciiTheme="minorHAnsi" w:hAnsiTheme="minorHAnsi" w:cstheme="minorHAnsi"/>
          <w:w w:val="97"/>
          <w:position w:val="-1"/>
          <w:sz w:val="24"/>
          <w:szCs w:val="24"/>
        </w:rPr>
        <w:t>F</w:t>
      </w:r>
    </w:p>
    <w:p w14:paraId="225E771B" w14:textId="77777777" w:rsidR="00C15EFF" w:rsidRPr="00655B19" w:rsidRDefault="00655B19">
      <w:pPr>
        <w:spacing w:before="29"/>
        <w:rPr>
          <w:rFonts w:asciiTheme="minorHAnsi" w:hAnsiTheme="minorHAnsi" w:cstheme="minorHAnsi"/>
          <w:sz w:val="24"/>
          <w:szCs w:val="24"/>
        </w:rPr>
      </w:pPr>
      <w:r w:rsidRPr="00655B19">
        <w:rPr>
          <w:rFonts w:asciiTheme="minorHAnsi" w:hAnsiTheme="minorHAnsi" w:cstheme="minorHAnsi"/>
        </w:rPr>
        <w:br w:type="column"/>
      </w:r>
      <w:r w:rsidRPr="00655B19">
        <w:rPr>
          <w:rFonts w:asciiTheme="minorHAnsi" w:hAnsiTheme="minorHAnsi" w:cstheme="minorHAnsi"/>
          <w:w w:val="97"/>
          <w:sz w:val="24"/>
          <w:szCs w:val="24"/>
        </w:rPr>
        <w:t>4.</w:t>
      </w:r>
      <w:r w:rsidRPr="00655B19">
        <w:rPr>
          <w:rFonts w:asciiTheme="minorHAnsi" w:hAnsiTheme="minorHAnsi" w:cstheme="minorHAnsi"/>
          <w:sz w:val="24"/>
          <w:szCs w:val="24"/>
        </w:rPr>
        <w:t xml:space="preserve">  </w:t>
      </w:r>
      <w:r w:rsidRPr="00655B19">
        <w:rPr>
          <w:rFonts w:asciiTheme="minorHAnsi" w:hAnsiTheme="minorHAnsi" w:cstheme="minorHAnsi"/>
          <w:w w:val="97"/>
          <w:sz w:val="24"/>
          <w:szCs w:val="24"/>
        </w:rPr>
        <w:t>F</w:t>
      </w:r>
    </w:p>
    <w:p w14:paraId="1D0C0AC5" w14:textId="77777777" w:rsidR="00C15EFF" w:rsidRPr="00655B19" w:rsidRDefault="00655B19">
      <w:pPr>
        <w:rPr>
          <w:rFonts w:asciiTheme="minorHAnsi" w:hAnsiTheme="minorHAnsi" w:cstheme="minorHAnsi"/>
          <w:sz w:val="24"/>
          <w:szCs w:val="24"/>
        </w:rPr>
      </w:pPr>
      <w:r w:rsidRPr="00655B19">
        <w:rPr>
          <w:rFonts w:asciiTheme="minorHAnsi" w:hAnsiTheme="minorHAnsi" w:cstheme="minorHAnsi"/>
          <w:w w:val="97"/>
          <w:sz w:val="24"/>
          <w:szCs w:val="24"/>
        </w:rPr>
        <w:t>5.</w:t>
      </w:r>
      <w:r w:rsidRPr="00655B19">
        <w:rPr>
          <w:rFonts w:asciiTheme="minorHAnsi" w:hAnsiTheme="minorHAnsi" w:cstheme="minorHAnsi"/>
          <w:sz w:val="24"/>
          <w:szCs w:val="24"/>
        </w:rPr>
        <w:t xml:space="preserve">  T</w:t>
      </w:r>
    </w:p>
    <w:p w14:paraId="7205F7BD" w14:textId="77777777" w:rsidR="00C15EFF" w:rsidRPr="00655B19" w:rsidRDefault="00655B19">
      <w:pPr>
        <w:spacing w:line="260" w:lineRule="exact"/>
        <w:rPr>
          <w:rFonts w:asciiTheme="minorHAnsi" w:hAnsiTheme="minorHAnsi" w:cstheme="minorHAnsi"/>
          <w:sz w:val="24"/>
          <w:szCs w:val="24"/>
        </w:rPr>
        <w:sectPr w:rsidR="00C15EFF" w:rsidRPr="00655B19">
          <w:type w:val="continuous"/>
          <w:pgSz w:w="11920" w:h="16860"/>
          <w:pgMar w:top="1580" w:right="1540" w:bottom="280" w:left="1320" w:header="720" w:footer="720" w:gutter="0"/>
          <w:cols w:num="2" w:space="720" w:equalWidth="0">
            <w:col w:w="1163" w:space="3454"/>
            <w:col w:w="4443"/>
          </w:cols>
        </w:sectPr>
      </w:pPr>
      <w:r w:rsidRPr="00655B19">
        <w:rPr>
          <w:rFonts w:asciiTheme="minorHAnsi" w:hAnsiTheme="minorHAnsi" w:cstheme="minorHAnsi"/>
          <w:w w:val="97"/>
          <w:position w:val="-1"/>
          <w:sz w:val="24"/>
          <w:szCs w:val="24"/>
        </w:rPr>
        <w:t>6.</w:t>
      </w:r>
      <w:r w:rsidRPr="00655B19">
        <w:rPr>
          <w:rFonts w:asciiTheme="minorHAnsi" w:hAnsiTheme="minorHAnsi" w:cstheme="minorHAnsi"/>
          <w:position w:val="-1"/>
          <w:sz w:val="24"/>
          <w:szCs w:val="24"/>
        </w:rPr>
        <w:t xml:space="preserve">  </w:t>
      </w:r>
      <w:r w:rsidRPr="00655B19">
        <w:rPr>
          <w:rFonts w:asciiTheme="minorHAnsi" w:hAnsiTheme="minorHAnsi" w:cstheme="minorHAnsi"/>
          <w:w w:val="97"/>
          <w:position w:val="-1"/>
          <w:sz w:val="24"/>
          <w:szCs w:val="24"/>
        </w:rPr>
        <w:t>F</w:t>
      </w:r>
    </w:p>
    <w:p w14:paraId="69FDF522" w14:textId="77777777" w:rsidR="00C15EFF" w:rsidRPr="00655B19" w:rsidRDefault="00C15EFF">
      <w:pPr>
        <w:spacing w:before="7" w:line="100" w:lineRule="exact"/>
        <w:rPr>
          <w:rFonts w:asciiTheme="minorHAnsi" w:hAnsiTheme="minorHAnsi" w:cstheme="minorHAnsi"/>
          <w:sz w:val="11"/>
          <w:szCs w:val="11"/>
        </w:rPr>
      </w:pPr>
    </w:p>
    <w:p w14:paraId="4EB213B5" w14:textId="77777777" w:rsidR="00C15EFF" w:rsidRPr="00655B19" w:rsidRDefault="00C15EFF">
      <w:pPr>
        <w:spacing w:line="200" w:lineRule="exact"/>
        <w:rPr>
          <w:rFonts w:asciiTheme="minorHAnsi" w:hAnsiTheme="minorHAnsi" w:cstheme="minorHAnsi"/>
        </w:rPr>
      </w:pPr>
    </w:p>
    <w:p w14:paraId="20AAF859" w14:textId="77777777" w:rsidR="00C15EFF" w:rsidRPr="00655B19" w:rsidRDefault="00655B19">
      <w:pPr>
        <w:spacing w:before="29" w:line="260" w:lineRule="exact"/>
        <w:ind w:left="219"/>
        <w:rPr>
          <w:rFonts w:asciiTheme="minorHAnsi" w:hAnsiTheme="minorHAnsi" w:cstheme="minorHAnsi"/>
          <w:sz w:val="24"/>
          <w:szCs w:val="24"/>
        </w:rPr>
      </w:pPr>
      <w:r w:rsidRPr="00655B19">
        <w:rPr>
          <w:rFonts w:asciiTheme="minorHAnsi" w:hAnsiTheme="minorHAnsi" w:cstheme="minorHAnsi"/>
          <w:b/>
          <w:position w:val="-1"/>
          <w:sz w:val="24"/>
          <w:szCs w:val="24"/>
        </w:rPr>
        <w:t>VOCABULARY (1 pt. each; 10 pts.)</w:t>
      </w:r>
    </w:p>
    <w:p w14:paraId="5A062FE5" w14:textId="77777777" w:rsidR="00C15EFF" w:rsidRPr="00655B19" w:rsidRDefault="00C15EFF">
      <w:pPr>
        <w:spacing w:before="3" w:line="120" w:lineRule="exact"/>
        <w:rPr>
          <w:rFonts w:asciiTheme="minorHAnsi" w:hAnsiTheme="minorHAnsi" w:cstheme="minorHAnsi"/>
          <w:sz w:val="13"/>
          <w:szCs w:val="13"/>
        </w:rPr>
      </w:pPr>
    </w:p>
    <w:p w14:paraId="3A683B8F" w14:textId="77777777" w:rsidR="00C15EFF" w:rsidRPr="00655B19" w:rsidRDefault="00C15EFF">
      <w:pPr>
        <w:spacing w:line="200" w:lineRule="exact"/>
        <w:rPr>
          <w:rFonts w:asciiTheme="minorHAnsi" w:hAnsiTheme="minorHAnsi" w:cstheme="minorHAnsi"/>
        </w:rPr>
      </w:pPr>
    </w:p>
    <w:p w14:paraId="4BC1AED8" w14:textId="77777777" w:rsidR="00C15EFF" w:rsidRPr="00655B19" w:rsidRDefault="00C15EFF">
      <w:pPr>
        <w:spacing w:line="200" w:lineRule="exact"/>
        <w:rPr>
          <w:rFonts w:asciiTheme="minorHAnsi" w:hAnsiTheme="minorHAnsi" w:cstheme="minorHAnsi"/>
        </w:rPr>
        <w:sectPr w:rsidR="00C15EFF" w:rsidRPr="00655B19">
          <w:type w:val="continuous"/>
          <w:pgSz w:w="11920" w:h="16860"/>
          <w:pgMar w:top="1580" w:right="1540" w:bottom="280" w:left="1320" w:header="720" w:footer="720" w:gutter="0"/>
          <w:cols w:space="720"/>
        </w:sectPr>
      </w:pPr>
    </w:p>
    <w:p w14:paraId="605D82C3" w14:textId="77777777" w:rsidR="00C15EFF" w:rsidRPr="00655B19" w:rsidRDefault="00655B19">
      <w:pPr>
        <w:spacing w:before="29"/>
        <w:ind w:left="327"/>
        <w:rPr>
          <w:rFonts w:asciiTheme="minorHAnsi" w:hAnsiTheme="minorHAnsi" w:cstheme="minorHAnsi"/>
          <w:sz w:val="24"/>
          <w:szCs w:val="24"/>
        </w:rPr>
      </w:pPr>
      <w:r w:rsidRPr="00655B19">
        <w:rPr>
          <w:rFonts w:asciiTheme="minorHAnsi" w:hAnsiTheme="minorHAnsi" w:cstheme="minorHAnsi"/>
          <w:sz w:val="24"/>
          <w:szCs w:val="24"/>
        </w:rPr>
        <w:t>1.  attention</w:t>
      </w:r>
    </w:p>
    <w:p w14:paraId="7E6E5B10" w14:textId="77777777" w:rsidR="00C15EFF" w:rsidRPr="00655B19" w:rsidRDefault="00655B19">
      <w:pPr>
        <w:ind w:left="327"/>
        <w:rPr>
          <w:rFonts w:asciiTheme="minorHAnsi" w:hAnsiTheme="minorHAnsi" w:cstheme="minorHAnsi"/>
          <w:sz w:val="24"/>
          <w:szCs w:val="24"/>
        </w:rPr>
      </w:pPr>
      <w:r w:rsidRPr="00655B19">
        <w:rPr>
          <w:rFonts w:asciiTheme="minorHAnsi" w:hAnsiTheme="minorHAnsi" w:cstheme="minorHAnsi"/>
          <w:sz w:val="24"/>
          <w:szCs w:val="24"/>
        </w:rPr>
        <w:t>2.  lucky</w:t>
      </w:r>
    </w:p>
    <w:p w14:paraId="6AA8680D" w14:textId="77777777" w:rsidR="00C15EFF" w:rsidRPr="00655B19" w:rsidRDefault="00655B19">
      <w:pPr>
        <w:ind w:left="327" w:right="-56"/>
        <w:rPr>
          <w:rFonts w:asciiTheme="minorHAnsi" w:hAnsiTheme="minorHAnsi" w:cstheme="minorHAnsi"/>
          <w:sz w:val="24"/>
          <w:szCs w:val="24"/>
        </w:rPr>
      </w:pPr>
      <w:r w:rsidRPr="00655B19">
        <w:rPr>
          <w:rFonts w:asciiTheme="minorHAnsi" w:hAnsiTheme="minorHAnsi" w:cstheme="minorHAnsi"/>
          <w:sz w:val="24"/>
          <w:szCs w:val="24"/>
        </w:rPr>
        <w:t>3.  traditional</w:t>
      </w:r>
    </w:p>
    <w:p w14:paraId="59ACA2A6" w14:textId="77777777" w:rsidR="00C15EFF" w:rsidRPr="00655B19" w:rsidRDefault="00655B19">
      <w:pPr>
        <w:ind w:left="327"/>
        <w:rPr>
          <w:rFonts w:asciiTheme="minorHAnsi" w:hAnsiTheme="minorHAnsi" w:cstheme="minorHAnsi"/>
          <w:sz w:val="24"/>
          <w:szCs w:val="24"/>
        </w:rPr>
      </w:pPr>
      <w:r w:rsidRPr="00655B19">
        <w:rPr>
          <w:rFonts w:asciiTheme="minorHAnsi" w:hAnsiTheme="minorHAnsi" w:cstheme="minorHAnsi"/>
          <w:sz w:val="24"/>
          <w:szCs w:val="24"/>
        </w:rPr>
        <w:t>4.  lie down</w:t>
      </w:r>
    </w:p>
    <w:p w14:paraId="4EE891AC" w14:textId="77777777" w:rsidR="00C15EFF" w:rsidRPr="00655B19" w:rsidRDefault="00655B19">
      <w:pPr>
        <w:ind w:left="327"/>
        <w:rPr>
          <w:rFonts w:asciiTheme="minorHAnsi" w:hAnsiTheme="minorHAnsi" w:cstheme="minorHAnsi"/>
          <w:sz w:val="24"/>
          <w:szCs w:val="24"/>
        </w:rPr>
      </w:pPr>
      <w:r w:rsidRPr="00655B19">
        <w:rPr>
          <w:rFonts w:asciiTheme="minorHAnsi" w:hAnsiTheme="minorHAnsi" w:cstheme="minorHAnsi"/>
          <w:sz w:val="24"/>
          <w:szCs w:val="24"/>
        </w:rPr>
        <w:t>5.  save</w:t>
      </w:r>
    </w:p>
    <w:p w14:paraId="4B294561" w14:textId="77777777" w:rsidR="00C15EFF" w:rsidRPr="00655B19" w:rsidRDefault="00655B19">
      <w:pPr>
        <w:spacing w:before="29"/>
        <w:ind w:left="120"/>
        <w:rPr>
          <w:rFonts w:asciiTheme="minorHAnsi" w:hAnsiTheme="minorHAnsi" w:cstheme="minorHAnsi"/>
          <w:sz w:val="24"/>
          <w:szCs w:val="24"/>
        </w:rPr>
      </w:pPr>
      <w:r w:rsidRPr="00655B19">
        <w:rPr>
          <w:rFonts w:asciiTheme="minorHAnsi" w:hAnsiTheme="minorHAnsi" w:cstheme="minorHAnsi"/>
        </w:rPr>
        <w:br w:type="column"/>
      </w:r>
      <w:r w:rsidRPr="00655B19">
        <w:rPr>
          <w:rFonts w:asciiTheme="minorHAnsi" w:hAnsiTheme="minorHAnsi" w:cstheme="minorHAnsi"/>
          <w:sz w:val="24"/>
          <w:szCs w:val="24"/>
        </w:rPr>
        <w:t>6.  try</w:t>
      </w:r>
    </w:p>
    <w:p w14:paraId="09578889" w14:textId="77777777" w:rsidR="00C15EFF" w:rsidRPr="00655B19" w:rsidRDefault="00655B19">
      <w:pPr>
        <w:ind w:left="120"/>
        <w:rPr>
          <w:rFonts w:asciiTheme="minorHAnsi" w:hAnsiTheme="minorHAnsi" w:cstheme="minorHAnsi"/>
          <w:sz w:val="24"/>
          <w:szCs w:val="24"/>
        </w:rPr>
      </w:pPr>
      <w:r w:rsidRPr="00655B19">
        <w:rPr>
          <w:rFonts w:asciiTheme="minorHAnsi" w:hAnsiTheme="minorHAnsi" w:cstheme="minorHAnsi"/>
          <w:sz w:val="24"/>
          <w:szCs w:val="24"/>
        </w:rPr>
        <w:t>7.  spend</w:t>
      </w:r>
    </w:p>
    <w:p w14:paraId="7E1DB1A1" w14:textId="77777777" w:rsidR="00C15EFF" w:rsidRPr="00655B19" w:rsidRDefault="00655B19">
      <w:pPr>
        <w:ind w:left="120"/>
        <w:rPr>
          <w:rFonts w:asciiTheme="minorHAnsi" w:hAnsiTheme="minorHAnsi" w:cstheme="minorHAnsi"/>
          <w:sz w:val="24"/>
          <w:szCs w:val="24"/>
        </w:rPr>
      </w:pPr>
      <w:r w:rsidRPr="00655B19">
        <w:rPr>
          <w:rFonts w:asciiTheme="minorHAnsi" w:hAnsiTheme="minorHAnsi" w:cstheme="minorHAnsi"/>
          <w:sz w:val="24"/>
          <w:szCs w:val="24"/>
        </w:rPr>
        <w:t>8.  find</w:t>
      </w:r>
    </w:p>
    <w:p w14:paraId="543460BA" w14:textId="77777777" w:rsidR="00C15EFF" w:rsidRPr="00655B19" w:rsidRDefault="00655B19">
      <w:pPr>
        <w:ind w:left="120"/>
        <w:rPr>
          <w:rFonts w:asciiTheme="minorHAnsi" w:hAnsiTheme="minorHAnsi" w:cstheme="minorHAnsi"/>
          <w:sz w:val="24"/>
          <w:szCs w:val="24"/>
        </w:rPr>
      </w:pPr>
      <w:r w:rsidRPr="00655B19">
        <w:rPr>
          <w:rFonts w:asciiTheme="minorHAnsi" w:hAnsiTheme="minorHAnsi" w:cstheme="minorHAnsi"/>
          <w:sz w:val="24"/>
          <w:szCs w:val="24"/>
        </w:rPr>
        <w:t>9.  includes</w:t>
      </w:r>
    </w:p>
    <w:p w14:paraId="786FA77E" w14:textId="77777777" w:rsidR="00C15EFF" w:rsidRPr="00655B19" w:rsidRDefault="00655B19">
      <w:pPr>
        <w:ind w:left="-38" w:right="3668"/>
        <w:jc w:val="center"/>
        <w:rPr>
          <w:rFonts w:asciiTheme="minorHAnsi" w:hAnsiTheme="minorHAnsi" w:cstheme="minorHAnsi"/>
          <w:sz w:val="24"/>
          <w:szCs w:val="24"/>
        </w:rPr>
        <w:sectPr w:rsidR="00C15EFF" w:rsidRPr="00655B19">
          <w:type w:val="continuous"/>
          <w:pgSz w:w="11920" w:h="16860"/>
          <w:pgMar w:top="1580" w:right="1540" w:bottom="280" w:left="1320" w:header="720" w:footer="720" w:gutter="0"/>
          <w:cols w:num="2" w:space="720" w:equalWidth="0">
            <w:col w:w="1626" w:space="2643"/>
            <w:col w:w="4791"/>
          </w:cols>
        </w:sectPr>
      </w:pPr>
      <w:r w:rsidRPr="00655B19">
        <w:rPr>
          <w:rFonts w:asciiTheme="minorHAnsi" w:hAnsiTheme="minorHAnsi" w:cstheme="minorHAnsi"/>
          <w:sz w:val="24"/>
          <w:szCs w:val="24"/>
        </w:rPr>
        <w:t>10.  reduce</w:t>
      </w:r>
    </w:p>
    <w:p w14:paraId="3B8AE37C" w14:textId="77B2A533" w:rsidR="00C15EFF" w:rsidRPr="00655B19" w:rsidRDefault="00C15EFF">
      <w:pPr>
        <w:ind w:left="523"/>
        <w:rPr>
          <w:rFonts w:asciiTheme="minorHAnsi" w:hAnsiTheme="minorHAnsi" w:cstheme="minorHAnsi"/>
          <w:sz w:val="24"/>
          <w:szCs w:val="24"/>
        </w:rPr>
        <w:sectPr w:rsidR="00C15EFF" w:rsidRPr="00655B19">
          <w:pgSz w:w="11920" w:h="16860"/>
          <w:pgMar w:top="1260" w:right="1120" w:bottom="280" w:left="1280" w:header="720" w:footer="720" w:gutter="0"/>
          <w:cols w:space="720"/>
        </w:sectPr>
      </w:pPr>
    </w:p>
    <w:p w14:paraId="2FCAC7BE" w14:textId="1D7D17DE" w:rsidR="00C15EFF" w:rsidRPr="00655B19" w:rsidRDefault="00C15EFF" w:rsidP="00C76A5E">
      <w:pPr>
        <w:spacing w:before="65"/>
        <w:ind w:left="101"/>
        <w:rPr>
          <w:rFonts w:asciiTheme="minorHAnsi" w:hAnsiTheme="minorHAnsi" w:cstheme="minorHAnsi"/>
          <w:sz w:val="24"/>
          <w:szCs w:val="24"/>
        </w:rPr>
      </w:pPr>
    </w:p>
    <w:sectPr w:rsidR="00C15EFF" w:rsidRPr="00655B19">
      <w:pgSz w:w="11900" w:h="16860"/>
      <w:pgMar w:top="1140" w:right="88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C1E47"/>
    <w:multiLevelType w:val="multilevel"/>
    <w:tmpl w:val="9FFE82A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FF"/>
    <w:rsid w:val="001E5D62"/>
    <w:rsid w:val="00200FB9"/>
    <w:rsid w:val="00345655"/>
    <w:rsid w:val="00655B19"/>
    <w:rsid w:val="00673DEB"/>
    <w:rsid w:val="00803188"/>
    <w:rsid w:val="00963AD2"/>
    <w:rsid w:val="009660FD"/>
    <w:rsid w:val="00A86EA3"/>
    <w:rsid w:val="00C15EFF"/>
    <w:rsid w:val="00C7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5A1D9DDC"/>
  <w15:docId w15:val="{A73333FA-D951-4E7B-8DDB-5B47207E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12</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Tanyel Guvensoy</cp:lastModifiedBy>
  <cp:revision>6</cp:revision>
  <dcterms:created xsi:type="dcterms:W3CDTF">2021-11-18T06:11:00Z</dcterms:created>
  <dcterms:modified xsi:type="dcterms:W3CDTF">2021-11-22T14:42:00Z</dcterms:modified>
</cp:coreProperties>
</file>