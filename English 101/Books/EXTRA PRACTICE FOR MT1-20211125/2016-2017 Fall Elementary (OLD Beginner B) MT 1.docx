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310DD6" w14:textId="77777777" w:rsidR="00CA7699" w:rsidRDefault="00453F09">
      <w:pPr>
        <w:spacing w:before="40" w:line="280" w:lineRule="exact"/>
        <w:ind w:left="112"/>
        <w:rPr>
          <w:rFonts w:ascii="Calibri" w:eastAsia="Calibri" w:hAnsi="Calibri" w:cs="Calibri"/>
          <w:sz w:val="24"/>
          <w:szCs w:val="24"/>
        </w:rPr>
      </w:pPr>
      <w:r>
        <w:rPr>
          <w:rFonts w:ascii="Calibri" w:eastAsia="Calibri" w:hAnsi="Calibri" w:cs="Calibri"/>
          <w:b/>
          <w:position w:val="-1"/>
          <w:sz w:val="24"/>
          <w:szCs w:val="24"/>
        </w:rPr>
        <w:t>SFL/METU                                                                                                  November 9, 2016</w:t>
      </w:r>
    </w:p>
    <w:p w14:paraId="3EECA0E9" w14:textId="77777777" w:rsidR="00CA7699" w:rsidRDefault="00453F09">
      <w:pPr>
        <w:spacing w:line="220" w:lineRule="exact"/>
        <w:ind w:left="112"/>
        <w:rPr>
          <w:rFonts w:ascii="Calibri" w:eastAsia="Calibri" w:hAnsi="Calibri" w:cs="Calibri"/>
          <w:sz w:val="24"/>
          <w:szCs w:val="24"/>
        </w:rPr>
      </w:pPr>
      <w:r>
        <w:rPr>
          <w:rFonts w:ascii="Calibri" w:eastAsia="Calibri" w:hAnsi="Calibri" w:cs="Calibri"/>
          <w:b/>
          <w:position w:val="1"/>
          <w:sz w:val="24"/>
          <w:szCs w:val="24"/>
        </w:rPr>
        <w:t>DBE                                                                                                             Time: 20 mins.</w:t>
      </w:r>
    </w:p>
    <w:p w14:paraId="16E5E024" w14:textId="77777777" w:rsidR="00CA7699" w:rsidRDefault="00453F09">
      <w:pPr>
        <w:spacing w:line="220" w:lineRule="exact"/>
        <w:ind w:left="112"/>
        <w:rPr>
          <w:rFonts w:ascii="Calibri" w:eastAsia="Calibri" w:hAnsi="Calibri" w:cs="Calibri"/>
          <w:sz w:val="24"/>
          <w:szCs w:val="24"/>
        </w:rPr>
      </w:pPr>
      <w:r>
        <w:rPr>
          <w:rFonts w:ascii="Calibri" w:eastAsia="Calibri" w:hAnsi="Calibri" w:cs="Calibri"/>
          <w:b/>
          <w:position w:val="1"/>
          <w:sz w:val="24"/>
          <w:szCs w:val="24"/>
        </w:rPr>
        <w:t>Testing Office</w:t>
      </w:r>
    </w:p>
    <w:p w14:paraId="0BD48239" w14:textId="77777777" w:rsidR="00CA7699" w:rsidRDefault="00453F09">
      <w:pPr>
        <w:spacing w:line="220" w:lineRule="exact"/>
        <w:ind w:left="112"/>
        <w:rPr>
          <w:rFonts w:ascii="Calibri" w:eastAsia="Calibri" w:hAnsi="Calibri" w:cs="Calibri"/>
          <w:sz w:val="24"/>
          <w:szCs w:val="24"/>
        </w:rPr>
      </w:pPr>
      <w:r>
        <w:rPr>
          <w:rFonts w:ascii="Calibri" w:eastAsia="Calibri" w:hAnsi="Calibri" w:cs="Calibri"/>
          <w:b/>
          <w:position w:val="1"/>
          <w:sz w:val="24"/>
          <w:szCs w:val="24"/>
        </w:rPr>
        <w:t>Mid-Term 01</w:t>
      </w:r>
    </w:p>
    <w:p w14:paraId="72948092" w14:textId="77777777" w:rsidR="00CA7699" w:rsidRDefault="00453F09">
      <w:pPr>
        <w:spacing w:line="220" w:lineRule="exact"/>
        <w:ind w:left="112"/>
        <w:rPr>
          <w:rFonts w:ascii="Calibri" w:eastAsia="Calibri" w:hAnsi="Calibri" w:cs="Calibri"/>
          <w:sz w:val="24"/>
          <w:szCs w:val="24"/>
        </w:rPr>
        <w:sectPr w:rsidR="00CA7699">
          <w:footerReference w:type="default" r:id="rId7"/>
          <w:pgSz w:w="11920" w:h="16840"/>
          <w:pgMar w:top="1300" w:right="1300" w:bottom="280" w:left="740" w:header="0" w:footer="555" w:gutter="0"/>
          <w:cols w:space="720"/>
        </w:sectPr>
      </w:pPr>
      <w:r>
        <w:rPr>
          <w:rFonts w:ascii="Calibri" w:eastAsia="Calibri" w:hAnsi="Calibri" w:cs="Calibri"/>
          <w:b/>
          <w:position w:val="1"/>
          <w:sz w:val="24"/>
          <w:szCs w:val="24"/>
        </w:rPr>
        <w:t>Writing</w:t>
      </w:r>
    </w:p>
    <w:p w14:paraId="46156643" w14:textId="77777777" w:rsidR="00CA7699" w:rsidRDefault="00CA7699">
      <w:pPr>
        <w:spacing w:before="3" w:line="180" w:lineRule="exact"/>
        <w:rPr>
          <w:sz w:val="19"/>
          <w:szCs w:val="19"/>
        </w:rPr>
      </w:pPr>
    </w:p>
    <w:p w14:paraId="3E00F0AE" w14:textId="77777777" w:rsidR="00CA7699" w:rsidRDefault="00CA7699">
      <w:pPr>
        <w:spacing w:line="200" w:lineRule="exact"/>
      </w:pPr>
    </w:p>
    <w:p w14:paraId="451E22F8" w14:textId="77777777" w:rsidR="00CA7699" w:rsidRDefault="00453F09">
      <w:pPr>
        <w:tabs>
          <w:tab w:val="left" w:pos="2400"/>
        </w:tabs>
        <w:ind w:left="112" w:right="-56"/>
        <w:rPr>
          <w:rFonts w:ascii="Calibri" w:eastAsia="Calibri" w:hAnsi="Calibri" w:cs="Calibri"/>
          <w:sz w:val="24"/>
          <w:szCs w:val="24"/>
        </w:rPr>
      </w:pPr>
      <w:r>
        <w:rPr>
          <w:rFonts w:ascii="Calibri" w:eastAsia="Calibri" w:hAnsi="Calibri" w:cs="Calibri"/>
          <w:b/>
          <w:sz w:val="24"/>
          <w:szCs w:val="24"/>
        </w:rPr>
        <w:t xml:space="preserve">Class: </w:t>
      </w:r>
      <w:r>
        <w:rPr>
          <w:rFonts w:ascii="Calibri" w:eastAsia="Calibri" w:hAnsi="Calibri" w:cs="Calibri"/>
          <w:b/>
          <w:sz w:val="24"/>
          <w:szCs w:val="24"/>
          <w:u w:val="single" w:color="000000"/>
        </w:rPr>
        <w:t xml:space="preserve"> </w:t>
      </w:r>
      <w:r>
        <w:rPr>
          <w:rFonts w:ascii="Calibri" w:eastAsia="Calibri" w:hAnsi="Calibri" w:cs="Calibri"/>
          <w:b/>
          <w:sz w:val="24"/>
          <w:szCs w:val="24"/>
          <w:u w:val="single" w:color="000000"/>
        </w:rPr>
        <w:tab/>
      </w:r>
    </w:p>
    <w:p w14:paraId="3030632E" w14:textId="77777777" w:rsidR="00CA7699" w:rsidRDefault="00453F09">
      <w:pPr>
        <w:spacing w:line="260" w:lineRule="exact"/>
        <w:rPr>
          <w:rFonts w:ascii="Calibri" w:eastAsia="Calibri" w:hAnsi="Calibri" w:cs="Calibri"/>
          <w:sz w:val="24"/>
          <w:szCs w:val="24"/>
        </w:rPr>
      </w:pPr>
      <w:r>
        <w:br w:type="column"/>
      </w:r>
      <w:r>
        <w:rPr>
          <w:rFonts w:ascii="Calibri" w:eastAsia="Calibri" w:hAnsi="Calibri" w:cs="Calibri"/>
          <w:b/>
          <w:position w:val="1"/>
          <w:sz w:val="24"/>
          <w:szCs w:val="24"/>
        </w:rPr>
        <w:t>ELEMENTARY GROUP</w:t>
      </w:r>
    </w:p>
    <w:p w14:paraId="4B59A271" w14:textId="77777777" w:rsidR="00CA7699" w:rsidRDefault="00CA7699">
      <w:pPr>
        <w:spacing w:before="10" w:line="100" w:lineRule="exact"/>
        <w:rPr>
          <w:sz w:val="11"/>
          <w:szCs w:val="11"/>
        </w:rPr>
      </w:pPr>
    </w:p>
    <w:p w14:paraId="48B9B4DF" w14:textId="77777777" w:rsidR="00CA7699" w:rsidRDefault="00453F09">
      <w:pPr>
        <w:tabs>
          <w:tab w:val="left" w:pos="5840"/>
        </w:tabs>
        <w:ind w:left="1200"/>
        <w:rPr>
          <w:rFonts w:ascii="Calibri" w:eastAsia="Calibri" w:hAnsi="Calibri" w:cs="Calibri"/>
          <w:sz w:val="24"/>
          <w:szCs w:val="24"/>
        </w:rPr>
        <w:sectPr w:rsidR="00CA7699">
          <w:type w:val="continuous"/>
          <w:pgSz w:w="11920" w:h="16840"/>
          <w:pgMar w:top="1460" w:right="1300" w:bottom="280" w:left="740" w:header="720" w:footer="720" w:gutter="0"/>
          <w:cols w:num="2" w:space="720" w:equalWidth="0">
            <w:col w:w="2403" w:space="1461"/>
            <w:col w:w="6016"/>
          </w:cols>
        </w:sectPr>
      </w:pPr>
      <w:r>
        <w:rPr>
          <w:rFonts w:ascii="Calibri" w:eastAsia="Calibri" w:hAnsi="Calibri" w:cs="Calibri"/>
          <w:b/>
          <w:sz w:val="24"/>
          <w:szCs w:val="24"/>
        </w:rPr>
        <w:t xml:space="preserve">Name: </w:t>
      </w:r>
      <w:r>
        <w:rPr>
          <w:rFonts w:ascii="Calibri" w:eastAsia="Calibri" w:hAnsi="Calibri" w:cs="Calibri"/>
          <w:b/>
          <w:sz w:val="24"/>
          <w:szCs w:val="24"/>
          <w:u w:val="single" w:color="000000"/>
        </w:rPr>
        <w:t xml:space="preserve"> </w:t>
      </w:r>
      <w:r>
        <w:rPr>
          <w:rFonts w:ascii="Calibri" w:eastAsia="Calibri" w:hAnsi="Calibri" w:cs="Calibri"/>
          <w:b/>
          <w:sz w:val="24"/>
          <w:szCs w:val="24"/>
          <w:u w:val="single" w:color="000000"/>
        </w:rPr>
        <w:tab/>
      </w:r>
    </w:p>
    <w:p w14:paraId="175CB777" w14:textId="77777777" w:rsidR="00CA7699" w:rsidRDefault="00CA7699">
      <w:pPr>
        <w:spacing w:before="6" w:line="280" w:lineRule="exact"/>
        <w:rPr>
          <w:sz w:val="28"/>
          <w:szCs w:val="28"/>
        </w:rPr>
      </w:pPr>
    </w:p>
    <w:p w14:paraId="5AF70BA6" w14:textId="77777777" w:rsidR="00CA7699" w:rsidRDefault="00453F09">
      <w:pPr>
        <w:spacing w:before="7"/>
        <w:ind w:left="112"/>
        <w:rPr>
          <w:rFonts w:ascii="Calibri" w:eastAsia="Calibri" w:hAnsi="Calibri" w:cs="Calibri"/>
          <w:sz w:val="24"/>
          <w:szCs w:val="24"/>
        </w:rPr>
      </w:pPr>
      <w:r>
        <w:rPr>
          <w:rFonts w:ascii="Calibri" w:eastAsia="Calibri" w:hAnsi="Calibri" w:cs="Calibri"/>
          <w:b/>
          <w:sz w:val="24"/>
          <w:szCs w:val="24"/>
        </w:rPr>
        <w:t>WRITING SECTION (15 pts.)</w:t>
      </w:r>
    </w:p>
    <w:p w14:paraId="5286BAB7" w14:textId="77777777" w:rsidR="00CA7699" w:rsidRDefault="00CA7699">
      <w:pPr>
        <w:spacing w:before="13" w:line="280" w:lineRule="exact"/>
        <w:rPr>
          <w:sz w:val="28"/>
          <w:szCs w:val="28"/>
        </w:rPr>
      </w:pPr>
    </w:p>
    <w:p w14:paraId="15B5EF66" w14:textId="77777777" w:rsidR="00CA7699" w:rsidRDefault="00453F09">
      <w:pPr>
        <w:ind w:left="472" w:right="70" w:hanging="360"/>
        <w:jc w:val="both"/>
        <w:rPr>
          <w:rFonts w:ascii="Calibri" w:eastAsia="Calibri" w:hAnsi="Calibri" w:cs="Calibri"/>
          <w:sz w:val="24"/>
          <w:szCs w:val="24"/>
        </w:rPr>
      </w:pPr>
      <w:r>
        <w:rPr>
          <w:rFonts w:ascii="Calibri" w:eastAsia="Calibri" w:hAnsi="Calibri" w:cs="Calibri"/>
          <w:b/>
          <w:sz w:val="24"/>
          <w:szCs w:val="24"/>
        </w:rPr>
        <w:t xml:space="preserve">A.   </w:t>
      </w:r>
      <w:proofErr w:type="gramStart"/>
      <w:r>
        <w:rPr>
          <w:rFonts w:ascii="Calibri" w:eastAsia="Calibri" w:hAnsi="Calibri" w:cs="Calibri"/>
          <w:b/>
          <w:sz w:val="24"/>
          <w:szCs w:val="24"/>
        </w:rPr>
        <w:t>Below  is</w:t>
      </w:r>
      <w:proofErr w:type="gramEnd"/>
      <w:r>
        <w:rPr>
          <w:rFonts w:ascii="Calibri" w:eastAsia="Calibri" w:hAnsi="Calibri" w:cs="Calibri"/>
          <w:b/>
          <w:sz w:val="24"/>
          <w:szCs w:val="24"/>
        </w:rPr>
        <w:t xml:space="preserve">  a  text  on  J.  K.  </w:t>
      </w:r>
      <w:proofErr w:type="gramStart"/>
      <w:r>
        <w:rPr>
          <w:rFonts w:ascii="Calibri" w:eastAsia="Calibri" w:hAnsi="Calibri" w:cs="Calibri"/>
          <w:b/>
          <w:sz w:val="24"/>
          <w:szCs w:val="24"/>
        </w:rPr>
        <w:t>Rowling,  the</w:t>
      </w:r>
      <w:proofErr w:type="gramEnd"/>
      <w:r>
        <w:rPr>
          <w:rFonts w:ascii="Calibri" w:eastAsia="Calibri" w:hAnsi="Calibri" w:cs="Calibri"/>
          <w:b/>
          <w:sz w:val="24"/>
          <w:szCs w:val="24"/>
        </w:rPr>
        <w:t xml:space="preserve">  writer  of  the  Harry  Potter  book  series.  </w:t>
      </w:r>
      <w:proofErr w:type="gramStart"/>
      <w:r>
        <w:rPr>
          <w:rFonts w:ascii="Calibri" w:eastAsia="Calibri" w:hAnsi="Calibri" w:cs="Calibri"/>
          <w:b/>
          <w:sz w:val="24"/>
          <w:szCs w:val="24"/>
        </w:rPr>
        <w:t>Look  at</w:t>
      </w:r>
      <w:proofErr w:type="gramEnd"/>
      <w:r>
        <w:rPr>
          <w:rFonts w:ascii="Calibri" w:eastAsia="Calibri" w:hAnsi="Calibri" w:cs="Calibri"/>
          <w:b/>
          <w:sz w:val="24"/>
          <w:szCs w:val="24"/>
        </w:rPr>
        <w:t xml:space="preserve">  the underlined  sentences  carefully,  and  correct  the  mistakes.  </w:t>
      </w:r>
      <w:proofErr w:type="gramStart"/>
      <w:r>
        <w:rPr>
          <w:rFonts w:ascii="Calibri" w:eastAsia="Calibri" w:hAnsi="Calibri" w:cs="Calibri"/>
          <w:b/>
          <w:sz w:val="24"/>
          <w:szCs w:val="24"/>
        </w:rPr>
        <w:t>There  is</w:t>
      </w:r>
      <w:proofErr w:type="gramEnd"/>
      <w:r>
        <w:rPr>
          <w:rFonts w:ascii="Calibri" w:eastAsia="Calibri" w:hAnsi="Calibri" w:cs="Calibri"/>
          <w:b/>
          <w:sz w:val="24"/>
          <w:szCs w:val="24"/>
        </w:rPr>
        <w:t xml:space="preserve">  ONE  mistake  in  each sentence. CIRCLE THE MISTAKE AND WRITE THE CORRECT FORM as shown in the example. (1 pt. each; 5 pts.)</w:t>
      </w:r>
    </w:p>
    <w:p w14:paraId="7FADEBA0" w14:textId="77777777" w:rsidR="00CA7699" w:rsidRDefault="00CA7699">
      <w:pPr>
        <w:spacing w:before="13" w:line="280" w:lineRule="exact"/>
        <w:rPr>
          <w:sz w:val="28"/>
          <w:szCs w:val="28"/>
        </w:rPr>
      </w:pPr>
    </w:p>
    <w:p w14:paraId="4E355595" w14:textId="45ED1985" w:rsidR="00CA7699" w:rsidRDefault="00440404">
      <w:pPr>
        <w:ind w:left="472" w:right="134"/>
        <w:rPr>
          <w:rFonts w:ascii="Calibri" w:eastAsia="Calibri" w:hAnsi="Calibri" w:cs="Calibri"/>
          <w:sz w:val="24"/>
          <w:szCs w:val="24"/>
        </w:rPr>
      </w:pPr>
      <w:r>
        <w:pict w14:anchorId="5CCE78EA">
          <v:group id="_x0000_s2105" style="position:absolute;left:0;text-align:left;margin-left:60.15pt;margin-top:11.3pt;width:269.2pt;height:19.4pt;z-index:-251660800;mso-position-horizontal-relative:page" coordorigin="1203,226" coordsize="5384,388">
            <v:shape id="_x0000_s2107" style="position:absolute;left:1212;top:563;width:5365;height:0" coordorigin="1212,563" coordsize="5365,0" path="m1212,563r5365,e" filled="f" strokeweight=".94pt">
              <v:path arrowok="t"/>
            </v:shape>
            <v:shape id="_x0000_s2106" style="position:absolute;left:5360;top:246;width:276;height:348" coordorigin="5360,246" coordsize="276,348" path="m5360,420r1,-25l5366,370r7,-23l5382,326r11,-19l5407,290r15,-15l5439,263r18,-9l5476,248r20,-2l5498,246r20,2l5537,253r19,9l5573,274r15,14l5601,305r12,19l5623,345r7,23l5634,392r2,25l5636,420r-1,25l5630,470r-7,23l5614,514r-11,19l5589,550r-15,15l5557,577r-18,9l5520,592r-20,2l5498,594r-20,-2l5459,587r-19,-9l5423,566r-15,-14l5395,535r-12,-19l5373,495r-7,-23l5362,448r-2,-25l5360,420xe" filled="f" strokeweight="2pt">
              <v:path arrowok="t"/>
            </v:shape>
            <w10:wrap anchorx="page"/>
          </v:group>
        </w:pict>
      </w:r>
      <w:r w:rsidR="00453F09">
        <w:rPr>
          <w:rFonts w:ascii="Calibri" w:eastAsia="Calibri" w:hAnsi="Calibri" w:cs="Calibri"/>
          <w:sz w:val="24"/>
          <w:szCs w:val="24"/>
        </w:rPr>
        <w:t xml:space="preserve">Probably everyone knows about J. K. Rowling and her </w:t>
      </w:r>
      <w:r w:rsidR="00453F09">
        <w:rPr>
          <w:rFonts w:ascii="Calibri" w:eastAsia="Calibri" w:hAnsi="Calibri" w:cs="Calibri"/>
          <w:i/>
          <w:sz w:val="24"/>
          <w:szCs w:val="24"/>
        </w:rPr>
        <w:t xml:space="preserve">Harry Potter </w:t>
      </w:r>
      <w:r w:rsidR="00453F09">
        <w:rPr>
          <w:rFonts w:ascii="Calibri" w:eastAsia="Calibri" w:hAnsi="Calibri" w:cs="Calibri"/>
          <w:sz w:val="24"/>
          <w:szCs w:val="24"/>
        </w:rPr>
        <w:t xml:space="preserve">book series. </w:t>
      </w:r>
      <w:r w:rsidR="00453F09">
        <w:rPr>
          <w:rFonts w:ascii="Calibri" w:eastAsia="Calibri" w:hAnsi="Calibri" w:cs="Calibri"/>
          <w:b/>
          <w:sz w:val="24"/>
          <w:szCs w:val="24"/>
        </w:rPr>
        <w:t xml:space="preserve">(e.g.) </w:t>
      </w:r>
      <w:r w:rsidR="00453F09">
        <w:rPr>
          <w:rFonts w:ascii="Calibri" w:eastAsia="Calibri" w:hAnsi="Calibri" w:cs="Calibri"/>
          <w:sz w:val="24"/>
          <w:szCs w:val="24"/>
          <w:u w:val="single" w:color="000000"/>
        </w:rPr>
        <w:t>J.K.</w:t>
      </w:r>
      <w:r w:rsidR="00453F09">
        <w:rPr>
          <w:rFonts w:ascii="Calibri" w:eastAsia="Calibri" w:hAnsi="Calibri" w:cs="Calibri"/>
          <w:sz w:val="24"/>
          <w:szCs w:val="24"/>
        </w:rPr>
        <w:t xml:space="preserve"> Rowling is one of the most famous writers of the world. She is actually more than just a writer. Rowling is also a screenwriter, a film producer and a philanthropist (a person who likes to help other people). We are all familiar with these facts about her. (1) </w:t>
      </w:r>
      <w:r w:rsidR="00453F09">
        <w:rPr>
          <w:rFonts w:ascii="Calibri" w:eastAsia="Calibri" w:hAnsi="Calibri" w:cs="Calibri"/>
          <w:sz w:val="24"/>
          <w:szCs w:val="24"/>
          <w:u w:val="single" w:color="000000"/>
        </w:rPr>
        <w:t xml:space="preserve"> Much people don ’t know about the other aspects of her life</w:t>
      </w:r>
      <w:r w:rsidR="00453F09">
        <w:rPr>
          <w:rFonts w:ascii="Calibri" w:eastAsia="Calibri" w:hAnsi="Calibri" w:cs="Calibri"/>
          <w:sz w:val="24"/>
          <w:szCs w:val="24"/>
        </w:rPr>
        <w:t>. Here are some of them:</w:t>
      </w:r>
    </w:p>
    <w:p w14:paraId="6F2103BA" w14:textId="77777777" w:rsidR="00CA7699" w:rsidRDefault="00CA7699">
      <w:pPr>
        <w:spacing w:before="7" w:line="100" w:lineRule="exact"/>
        <w:rPr>
          <w:sz w:val="11"/>
          <w:szCs w:val="11"/>
        </w:rPr>
      </w:pPr>
    </w:p>
    <w:p w14:paraId="6098E52A" w14:textId="77777777" w:rsidR="00CA7699" w:rsidRDefault="00453F09">
      <w:pPr>
        <w:ind w:left="472"/>
        <w:rPr>
          <w:rFonts w:ascii="Calibri" w:eastAsia="Calibri" w:hAnsi="Calibri" w:cs="Calibri"/>
          <w:sz w:val="24"/>
          <w:szCs w:val="24"/>
        </w:rPr>
      </w:pPr>
      <w:r>
        <w:rPr>
          <w:rFonts w:ascii="Calibri" w:eastAsia="Calibri" w:hAnsi="Calibri" w:cs="Calibri"/>
          <w:sz w:val="24"/>
          <w:szCs w:val="24"/>
        </w:rPr>
        <w:t xml:space="preserve">(2) </w:t>
      </w:r>
      <w:r>
        <w:rPr>
          <w:rFonts w:ascii="Calibri" w:eastAsia="Calibri" w:hAnsi="Calibri" w:cs="Calibri"/>
          <w:sz w:val="24"/>
          <w:szCs w:val="24"/>
          <w:u w:val="single" w:color="000000"/>
        </w:rPr>
        <w:t>J. K. Rowling and Harry Potter has the same birthday</w:t>
      </w:r>
      <w:r>
        <w:rPr>
          <w:rFonts w:ascii="Calibri" w:eastAsia="Calibri" w:hAnsi="Calibri" w:cs="Calibri"/>
          <w:sz w:val="24"/>
          <w:szCs w:val="24"/>
        </w:rPr>
        <w:t>. They were both born on July 31</w:t>
      </w:r>
      <w:proofErr w:type="spellStart"/>
      <w:r>
        <w:rPr>
          <w:rFonts w:ascii="Calibri" w:eastAsia="Calibri" w:hAnsi="Calibri" w:cs="Calibri"/>
          <w:position w:val="8"/>
          <w:sz w:val="16"/>
          <w:szCs w:val="16"/>
        </w:rPr>
        <w:t>st</w:t>
      </w:r>
      <w:proofErr w:type="spellEnd"/>
      <w:r>
        <w:rPr>
          <w:rFonts w:ascii="Calibri" w:eastAsia="Calibri" w:hAnsi="Calibri" w:cs="Calibri"/>
          <w:sz w:val="24"/>
          <w:szCs w:val="24"/>
        </w:rPr>
        <w:t>.</w:t>
      </w:r>
    </w:p>
    <w:p w14:paraId="649C59FE" w14:textId="77777777" w:rsidR="00CA7699" w:rsidRDefault="00CA7699">
      <w:pPr>
        <w:spacing w:before="10" w:line="100" w:lineRule="exact"/>
        <w:rPr>
          <w:sz w:val="11"/>
          <w:szCs w:val="11"/>
        </w:rPr>
      </w:pPr>
    </w:p>
    <w:p w14:paraId="5D354807" w14:textId="004082F8" w:rsidR="00CA7699" w:rsidRDefault="00453F09">
      <w:pPr>
        <w:ind w:left="472"/>
        <w:rPr>
          <w:rFonts w:ascii="Calibri" w:eastAsia="Calibri" w:hAnsi="Calibri" w:cs="Calibri"/>
          <w:sz w:val="24"/>
          <w:szCs w:val="24"/>
        </w:rPr>
      </w:pPr>
      <w:r>
        <w:rPr>
          <w:rFonts w:ascii="Calibri" w:eastAsia="Calibri" w:hAnsi="Calibri" w:cs="Calibri"/>
          <w:sz w:val="24"/>
          <w:szCs w:val="24"/>
        </w:rPr>
        <w:t xml:space="preserve">Rowling’s first name is Joanna. (3) </w:t>
      </w:r>
      <w:r>
        <w:rPr>
          <w:rFonts w:ascii="Calibri" w:eastAsia="Calibri" w:hAnsi="Calibri" w:cs="Calibri"/>
          <w:sz w:val="24"/>
          <w:szCs w:val="24"/>
          <w:u w:val="single" w:color="000000"/>
        </w:rPr>
        <w:t xml:space="preserve"> She isn’t have a middle name</w:t>
      </w:r>
      <w:r>
        <w:rPr>
          <w:rFonts w:ascii="Calibri" w:eastAsia="Calibri" w:hAnsi="Calibri" w:cs="Calibri"/>
          <w:sz w:val="24"/>
          <w:szCs w:val="24"/>
        </w:rPr>
        <w:t>. She uses these initials (the</w:t>
      </w:r>
    </w:p>
    <w:p w14:paraId="60191DD1" w14:textId="77777777" w:rsidR="00CA7699" w:rsidRDefault="00453F09">
      <w:pPr>
        <w:ind w:left="472" w:right="91"/>
        <w:rPr>
          <w:rFonts w:ascii="Calibri" w:eastAsia="Calibri" w:hAnsi="Calibri" w:cs="Calibri"/>
          <w:sz w:val="24"/>
          <w:szCs w:val="24"/>
        </w:rPr>
      </w:pPr>
      <w:r>
        <w:rPr>
          <w:rFonts w:ascii="Calibri" w:eastAsia="Calibri" w:hAnsi="Calibri" w:cs="Calibri"/>
          <w:sz w:val="24"/>
          <w:szCs w:val="24"/>
        </w:rPr>
        <w:t>first letters of her name) for a strange reason. The publisher of her first book thought that boys didn’t like to read women writers. The letter “K” comes from her grandmother’s name, Kathleen. The initials kept her female identity a secret.</w:t>
      </w:r>
    </w:p>
    <w:p w14:paraId="3E99BCA2" w14:textId="77777777" w:rsidR="00CA7699" w:rsidRDefault="00CA7699">
      <w:pPr>
        <w:spacing w:before="10" w:line="100" w:lineRule="exact"/>
        <w:rPr>
          <w:sz w:val="11"/>
          <w:szCs w:val="11"/>
        </w:rPr>
      </w:pPr>
    </w:p>
    <w:p w14:paraId="2AE6674C" w14:textId="77777777" w:rsidR="00CA7699" w:rsidRDefault="00453F09">
      <w:pPr>
        <w:ind w:left="472" w:right="180"/>
        <w:rPr>
          <w:rFonts w:ascii="Calibri" w:eastAsia="Calibri" w:hAnsi="Calibri" w:cs="Calibri"/>
          <w:sz w:val="24"/>
          <w:szCs w:val="24"/>
        </w:rPr>
      </w:pPr>
      <w:r>
        <w:rPr>
          <w:rFonts w:ascii="Calibri" w:eastAsia="Calibri" w:hAnsi="Calibri" w:cs="Calibri"/>
          <w:sz w:val="24"/>
          <w:szCs w:val="24"/>
        </w:rPr>
        <w:t xml:space="preserve">(4) </w:t>
      </w:r>
      <w:r>
        <w:rPr>
          <w:rFonts w:ascii="Calibri" w:eastAsia="Calibri" w:hAnsi="Calibri" w:cs="Calibri"/>
          <w:sz w:val="24"/>
          <w:szCs w:val="24"/>
          <w:u w:val="single" w:color="000000"/>
        </w:rPr>
        <w:t>She is a kind but generous person</w:t>
      </w:r>
      <w:r>
        <w:rPr>
          <w:rFonts w:ascii="Calibri" w:eastAsia="Calibri" w:hAnsi="Calibri" w:cs="Calibri"/>
          <w:sz w:val="24"/>
          <w:szCs w:val="24"/>
        </w:rPr>
        <w:t>. She works for many charity organizations (organizations that help people in need), including Doctors Without Borders and the Multiple Sclerosis Society.</w:t>
      </w:r>
    </w:p>
    <w:p w14:paraId="64159D48" w14:textId="77777777" w:rsidR="00CA7699" w:rsidRDefault="00CA7699">
      <w:pPr>
        <w:spacing w:before="10" w:line="100" w:lineRule="exact"/>
        <w:rPr>
          <w:sz w:val="11"/>
          <w:szCs w:val="11"/>
        </w:rPr>
      </w:pPr>
    </w:p>
    <w:p w14:paraId="2C3FC8B8" w14:textId="77777777" w:rsidR="00CA7699" w:rsidRDefault="00453F09">
      <w:pPr>
        <w:ind w:left="472" w:right="316"/>
        <w:rPr>
          <w:rFonts w:ascii="Calibri" w:eastAsia="Calibri" w:hAnsi="Calibri" w:cs="Calibri"/>
          <w:sz w:val="24"/>
          <w:szCs w:val="24"/>
        </w:rPr>
      </w:pPr>
      <w:r>
        <w:rPr>
          <w:rFonts w:ascii="Calibri" w:eastAsia="Calibri" w:hAnsi="Calibri" w:cs="Calibri"/>
          <w:sz w:val="24"/>
          <w:szCs w:val="24"/>
        </w:rPr>
        <w:t xml:space="preserve">(5) </w:t>
      </w:r>
      <w:r>
        <w:rPr>
          <w:rFonts w:ascii="Calibri" w:eastAsia="Calibri" w:hAnsi="Calibri" w:cs="Calibri"/>
          <w:sz w:val="24"/>
          <w:szCs w:val="24"/>
          <w:u w:val="single" w:color="000000"/>
        </w:rPr>
        <w:t>Now, she working on three new books</w:t>
      </w:r>
      <w:r>
        <w:rPr>
          <w:rFonts w:ascii="Calibri" w:eastAsia="Calibri" w:hAnsi="Calibri" w:cs="Calibri"/>
          <w:sz w:val="24"/>
          <w:szCs w:val="24"/>
        </w:rPr>
        <w:t xml:space="preserve">. These books are a collection from the </w:t>
      </w:r>
      <w:proofErr w:type="spellStart"/>
      <w:r>
        <w:rPr>
          <w:rFonts w:ascii="Calibri" w:eastAsia="Calibri" w:hAnsi="Calibri" w:cs="Calibri"/>
          <w:sz w:val="24"/>
          <w:szCs w:val="24"/>
        </w:rPr>
        <w:t>Pottermore</w:t>
      </w:r>
      <w:proofErr w:type="spellEnd"/>
      <w:r>
        <w:rPr>
          <w:rFonts w:ascii="Calibri" w:eastAsia="Calibri" w:hAnsi="Calibri" w:cs="Calibri"/>
          <w:sz w:val="24"/>
          <w:szCs w:val="24"/>
        </w:rPr>
        <w:t xml:space="preserve"> archives.</w:t>
      </w:r>
    </w:p>
    <w:p w14:paraId="26041476" w14:textId="77777777" w:rsidR="00CA7699" w:rsidRDefault="00CA7699">
      <w:pPr>
        <w:spacing w:before="2" w:line="160" w:lineRule="exact"/>
        <w:rPr>
          <w:sz w:val="16"/>
          <w:szCs w:val="16"/>
        </w:rPr>
      </w:pPr>
    </w:p>
    <w:p w14:paraId="0591AFA3" w14:textId="77777777" w:rsidR="00CA7699" w:rsidRDefault="00CA7699">
      <w:pPr>
        <w:spacing w:line="200" w:lineRule="exact"/>
      </w:pPr>
    </w:p>
    <w:p w14:paraId="410BBF9B" w14:textId="77777777" w:rsidR="00CA7699" w:rsidRDefault="00453F09">
      <w:pPr>
        <w:ind w:left="112"/>
        <w:rPr>
          <w:rFonts w:ascii="Calibri" w:eastAsia="Calibri" w:hAnsi="Calibri" w:cs="Calibri"/>
          <w:sz w:val="24"/>
          <w:szCs w:val="24"/>
        </w:rPr>
      </w:pPr>
      <w:r>
        <w:rPr>
          <w:rFonts w:ascii="Calibri" w:eastAsia="Calibri" w:hAnsi="Calibri" w:cs="Calibri"/>
          <w:b/>
          <w:sz w:val="24"/>
          <w:szCs w:val="24"/>
        </w:rPr>
        <w:t>e.g.      in</w:t>
      </w:r>
    </w:p>
    <w:p w14:paraId="7AC26A68" w14:textId="77777777" w:rsidR="00CA7699" w:rsidRDefault="00CA7699">
      <w:pPr>
        <w:spacing w:before="7" w:line="100" w:lineRule="exact"/>
        <w:rPr>
          <w:sz w:val="10"/>
          <w:szCs w:val="10"/>
        </w:rPr>
      </w:pPr>
    </w:p>
    <w:p w14:paraId="0F791477" w14:textId="77777777" w:rsidR="00CA7699" w:rsidRDefault="00CA7699">
      <w:pPr>
        <w:spacing w:line="200" w:lineRule="exact"/>
      </w:pPr>
    </w:p>
    <w:p w14:paraId="3312D64C" w14:textId="77777777" w:rsidR="00CA7699" w:rsidRDefault="00CA7699">
      <w:pPr>
        <w:spacing w:line="200" w:lineRule="exact"/>
      </w:pPr>
    </w:p>
    <w:p w14:paraId="74B3FCDF" w14:textId="77777777" w:rsidR="00CA7699" w:rsidRDefault="00453F09">
      <w:pPr>
        <w:tabs>
          <w:tab w:val="left" w:pos="3320"/>
        </w:tabs>
        <w:ind w:left="112"/>
        <w:rPr>
          <w:rFonts w:ascii="Calibri" w:eastAsia="Calibri" w:hAnsi="Calibri" w:cs="Calibri"/>
          <w:sz w:val="24"/>
          <w:szCs w:val="24"/>
        </w:rPr>
      </w:pPr>
      <w:r>
        <w:rPr>
          <w:rFonts w:ascii="Calibri" w:eastAsia="Calibri" w:hAnsi="Calibri" w:cs="Calibri"/>
          <w:sz w:val="24"/>
          <w:szCs w:val="24"/>
        </w:rPr>
        <w:t xml:space="preserve">1.          </w:t>
      </w:r>
      <w:r>
        <w:rPr>
          <w:rFonts w:ascii="Calibri" w:eastAsia="Calibri" w:hAnsi="Calibri" w:cs="Calibri"/>
          <w:sz w:val="24"/>
          <w:szCs w:val="24"/>
          <w:u w:val="single" w:color="000000"/>
        </w:rPr>
        <w:t xml:space="preserve"> </w:t>
      </w:r>
      <w:r>
        <w:rPr>
          <w:rFonts w:ascii="Calibri" w:eastAsia="Calibri" w:hAnsi="Calibri" w:cs="Calibri"/>
          <w:sz w:val="24"/>
          <w:szCs w:val="24"/>
          <w:u w:val="single" w:color="000000"/>
        </w:rPr>
        <w:tab/>
      </w:r>
    </w:p>
    <w:p w14:paraId="37F8D9FE" w14:textId="77777777" w:rsidR="00CA7699" w:rsidRDefault="00CA7699">
      <w:pPr>
        <w:spacing w:before="9" w:line="160" w:lineRule="exact"/>
        <w:rPr>
          <w:sz w:val="17"/>
          <w:szCs w:val="17"/>
        </w:rPr>
      </w:pPr>
    </w:p>
    <w:p w14:paraId="60CFBD2A" w14:textId="77777777" w:rsidR="00CA7699" w:rsidRDefault="00CA7699">
      <w:pPr>
        <w:spacing w:line="200" w:lineRule="exact"/>
      </w:pPr>
    </w:p>
    <w:p w14:paraId="1C98D092" w14:textId="77777777" w:rsidR="00CA7699" w:rsidRDefault="00453F09">
      <w:pPr>
        <w:tabs>
          <w:tab w:val="left" w:pos="3320"/>
        </w:tabs>
        <w:spacing w:before="7"/>
        <w:ind w:left="112"/>
        <w:rPr>
          <w:rFonts w:ascii="Calibri" w:eastAsia="Calibri" w:hAnsi="Calibri" w:cs="Calibri"/>
          <w:sz w:val="24"/>
          <w:szCs w:val="24"/>
        </w:rPr>
      </w:pPr>
      <w:r>
        <w:rPr>
          <w:rFonts w:ascii="Calibri" w:eastAsia="Calibri" w:hAnsi="Calibri" w:cs="Calibri"/>
          <w:sz w:val="24"/>
          <w:szCs w:val="24"/>
        </w:rPr>
        <w:t xml:space="preserve">2.          </w:t>
      </w:r>
      <w:r>
        <w:rPr>
          <w:rFonts w:ascii="Calibri" w:eastAsia="Calibri" w:hAnsi="Calibri" w:cs="Calibri"/>
          <w:sz w:val="24"/>
          <w:szCs w:val="24"/>
          <w:u w:val="single" w:color="000000"/>
        </w:rPr>
        <w:t xml:space="preserve"> </w:t>
      </w:r>
      <w:r>
        <w:rPr>
          <w:rFonts w:ascii="Calibri" w:eastAsia="Calibri" w:hAnsi="Calibri" w:cs="Calibri"/>
          <w:sz w:val="24"/>
          <w:szCs w:val="24"/>
          <w:u w:val="single" w:color="000000"/>
        </w:rPr>
        <w:tab/>
      </w:r>
    </w:p>
    <w:p w14:paraId="2D86427D" w14:textId="77777777" w:rsidR="00CA7699" w:rsidRDefault="00CA7699">
      <w:pPr>
        <w:spacing w:before="9" w:line="160" w:lineRule="exact"/>
        <w:rPr>
          <w:sz w:val="17"/>
          <w:szCs w:val="17"/>
        </w:rPr>
      </w:pPr>
    </w:p>
    <w:p w14:paraId="12B179E6" w14:textId="77777777" w:rsidR="00CA7699" w:rsidRDefault="00CA7699">
      <w:pPr>
        <w:spacing w:line="200" w:lineRule="exact"/>
      </w:pPr>
    </w:p>
    <w:p w14:paraId="3D9E20C8" w14:textId="77777777" w:rsidR="00CA7699" w:rsidRDefault="00453F09">
      <w:pPr>
        <w:tabs>
          <w:tab w:val="left" w:pos="3320"/>
        </w:tabs>
        <w:spacing w:before="7"/>
        <w:ind w:left="112"/>
        <w:rPr>
          <w:rFonts w:ascii="Calibri" w:eastAsia="Calibri" w:hAnsi="Calibri" w:cs="Calibri"/>
          <w:sz w:val="24"/>
          <w:szCs w:val="24"/>
        </w:rPr>
      </w:pPr>
      <w:r>
        <w:rPr>
          <w:rFonts w:ascii="Calibri" w:eastAsia="Calibri" w:hAnsi="Calibri" w:cs="Calibri"/>
          <w:sz w:val="24"/>
          <w:szCs w:val="24"/>
        </w:rPr>
        <w:t xml:space="preserve">3.          </w:t>
      </w:r>
      <w:r>
        <w:rPr>
          <w:rFonts w:ascii="Calibri" w:eastAsia="Calibri" w:hAnsi="Calibri" w:cs="Calibri"/>
          <w:sz w:val="24"/>
          <w:szCs w:val="24"/>
          <w:u w:val="single" w:color="000000"/>
        </w:rPr>
        <w:t xml:space="preserve"> </w:t>
      </w:r>
      <w:r>
        <w:rPr>
          <w:rFonts w:ascii="Calibri" w:eastAsia="Calibri" w:hAnsi="Calibri" w:cs="Calibri"/>
          <w:sz w:val="24"/>
          <w:szCs w:val="24"/>
          <w:u w:val="single" w:color="000000"/>
        </w:rPr>
        <w:tab/>
      </w:r>
    </w:p>
    <w:p w14:paraId="765C6348" w14:textId="77777777" w:rsidR="00CA7699" w:rsidRDefault="00CA7699">
      <w:pPr>
        <w:spacing w:before="9" w:line="160" w:lineRule="exact"/>
        <w:rPr>
          <w:sz w:val="17"/>
          <w:szCs w:val="17"/>
        </w:rPr>
      </w:pPr>
    </w:p>
    <w:p w14:paraId="5159BE10" w14:textId="77777777" w:rsidR="00CA7699" w:rsidRDefault="00CA7699">
      <w:pPr>
        <w:spacing w:line="200" w:lineRule="exact"/>
      </w:pPr>
    </w:p>
    <w:p w14:paraId="7ADD3DDB" w14:textId="77777777" w:rsidR="00CA7699" w:rsidRDefault="00453F09">
      <w:pPr>
        <w:tabs>
          <w:tab w:val="left" w:pos="3320"/>
        </w:tabs>
        <w:spacing w:before="7"/>
        <w:ind w:left="112"/>
        <w:rPr>
          <w:rFonts w:ascii="Calibri" w:eastAsia="Calibri" w:hAnsi="Calibri" w:cs="Calibri"/>
          <w:sz w:val="24"/>
          <w:szCs w:val="24"/>
        </w:rPr>
      </w:pPr>
      <w:r>
        <w:rPr>
          <w:rFonts w:ascii="Calibri" w:eastAsia="Calibri" w:hAnsi="Calibri" w:cs="Calibri"/>
          <w:sz w:val="24"/>
          <w:szCs w:val="24"/>
        </w:rPr>
        <w:t xml:space="preserve">4.          </w:t>
      </w:r>
      <w:r>
        <w:rPr>
          <w:rFonts w:ascii="Calibri" w:eastAsia="Calibri" w:hAnsi="Calibri" w:cs="Calibri"/>
          <w:sz w:val="24"/>
          <w:szCs w:val="24"/>
          <w:u w:val="single" w:color="000000"/>
        </w:rPr>
        <w:t xml:space="preserve"> </w:t>
      </w:r>
      <w:r>
        <w:rPr>
          <w:rFonts w:ascii="Calibri" w:eastAsia="Calibri" w:hAnsi="Calibri" w:cs="Calibri"/>
          <w:sz w:val="24"/>
          <w:szCs w:val="24"/>
          <w:u w:val="single" w:color="000000"/>
        </w:rPr>
        <w:tab/>
      </w:r>
    </w:p>
    <w:p w14:paraId="149AF6CB" w14:textId="77777777" w:rsidR="00CA7699" w:rsidRDefault="00CA7699">
      <w:pPr>
        <w:spacing w:before="9" w:line="160" w:lineRule="exact"/>
        <w:rPr>
          <w:sz w:val="17"/>
          <w:szCs w:val="17"/>
        </w:rPr>
      </w:pPr>
    </w:p>
    <w:p w14:paraId="17FA8385" w14:textId="77777777" w:rsidR="00CA7699" w:rsidRDefault="00CA7699">
      <w:pPr>
        <w:spacing w:line="200" w:lineRule="exact"/>
      </w:pPr>
    </w:p>
    <w:p w14:paraId="00943A85" w14:textId="77777777" w:rsidR="00CA7699" w:rsidRDefault="00453F09">
      <w:pPr>
        <w:tabs>
          <w:tab w:val="left" w:pos="3320"/>
        </w:tabs>
        <w:spacing w:before="7"/>
        <w:ind w:left="112"/>
        <w:rPr>
          <w:rFonts w:ascii="Calibri" w:eastAsia="Calibri" w:hAnsi="Calibri" w:cs="Calibri"/>
          <w:sz w:val="24"/>
          <w:szCs w:val="24"/>
        </w:rPr>
      </w:pPr>
      <w:r>
        <w:rPr>
          <w:rFonts w:ascii="Calibri" w:eastAsia="Calibri" w:hAnsi="Calibri" w:cs="Calibri"/>
          <w:sz w:val="24"/>
          <w:szCs w:val="24"/>
        </w:rPr>
        <w:t xml:space="preserve">5.          </w:t>
      </w:r>
      <w:r>
        <w:rPr>
          <w:rFonts w:ascii="Calibri" w:eastAsia="Calibri" w:hAnsi="Calibri" w:cs="Calibri"/>
          <w:sz w:val="24"/>
          <w:szCs w:val="24"/>
          <w:u w:val="single" w:color="000000"/>
        </w:rPr>
        <w:t xml:space="preserve"> </w:t>
      </w:r>
      <w:r>
        <w:rPr>
          <w:rFonts w:ascii="Calibri" w:eastAsia="Calibri" w:hAnsi="Calibri" w:cs="Calibri"/>
          <w:sz w:val="24"/>
          <w:szCs w:val="24"/>
          <w:u w:val="single" w:color="000000"/>
        </w:rPr>
        <w:tab/>
      </w:r>
    </w:p>
    <w:p w14:paraId="5195B271" w14:textId="77777777" w:rsidR="00CA7699" w:rsidRDefault="00CA7699">
      <w:pPr>
        <w:spacing w:before="5" w:line="160" w:lineRule="exact"/>
        <w:rPr>
          <w:sz w:val="16"/>
          <w:szCs w:val="16"/>
        </w:rPr>
      </w:pPr>
    </w:p>
    <w:p w14:paraId="76EB86BE" w14:textId="77777777" w:rsidR="00CA7699" w:rsidRDefault="00CA7699">
      <w:pPr>
        <w:spacing w:line="200" w:lineRule="exact"/>
      </w:pPr>
    </w:p>
    <w:p w14:paraId="449D2FB1" w14:textId="77777777" w:rsidR="00CA7699" w:rsidRDefault="00453F09">
      <w:pPr>
        <w:spacing w:before="21"/>
        <w:ind w:left="5595"/>
        <w:rPr>
          <w:rFonts w:ascii="Arial Unicode MS" w:eastAsia="Arial Unicode MS" w:hAnsi="Arial Unicode MS" w:cs="Arial Unicode MS"/>
          <w:sz w:val="24"/>
          <w:szCs w:val="24"/>
        </w:rPr>
        <w:sectPr w:rsidR="00CA7699">
          <w:type w:val="continuous"/>
          <w:pgSz w:w="11920" w:h="16840"/>
          <w:pgMar w:top="1460" w:right="1300" w:bottom="280" w:left="740" w:header="720" w:footer="720" w:gutter="0"/>
          <w:cols w:space="720"/>
        </w:sectPr>
      </w:pPr>
      <w:r>
        <w:rPr>
          <w:rFonts w:ascii="Calibri" w:eastAsia="Calibri" w:hAnsi="Calibri" w:cs="Calibri"/>
          <w:b/>
          <w:sz w:val="24"/>
          <w:szCs w:val="24"/>
        </w:rPr>
        <w:t xml:space="preserve">PLEASE TURN OVER </w:t>
      </w:r>
      <w:r>
        <w:rPr>
          <w:rFonts w:ascii="Arial Unicode MS" w:eastAsia="Arial Unicode MS" w:hAnsi="Arial Unicode MS" w:cs="Arial Unicode MS"/>
          <w:sz w:val="24"/>
          <w:szCs w:val="24"/>
        </w:rPr>
        <w:t></w:t>
      </w:r>
    </w:p>
    <w:p w14:paraId="5D3B7F20" w14:textId="77777777" w:rsidR="00CA7699" w:rsidRDefault="00453F09">
      <w:pPr>
        <w:spacing w:before="53"/>
        <w:ind w:left="472" w:right="71" w:hanging="360"/>
        <w:jc w:val="both"/>
        <w:rPr>
          <w:rFonts w:ascii="Calibri" w:eastAsia="Calibri" w:hAnsi="Calibri" w:cs="Calibri"/>
          <w:sz w:val="24"/>
          <w:szCs w:val="24"/>
        </w:rPr>
      </w:pPr>
      <w:r>
        <w:rPr>
          <w:rFonts w:ascii="Calibri" w:eastAsia="Calibri" w:hAnsi="Calibri" w:cs="Calibri"/>
          <w:b/>
          <w:sz w:val="24"/>
          <w:szCs w:val="24"/>
        </w:rPr>
        <w:lastRenderedPageBreak/>
        <w:t xml:space="preserve">B.   Below is the biography of J. K. Rowling. Fill in the gaps with a suitable connector from the box and a sentence/phrase below (a-e). The sentences/phrases are </w:t>
      </w:r>
      <w:r>
        <w:rPr>
          <w:rFonts w:ascii="Calibri" w:eastAsia="Calibri" w:hAnsi="Calibri" w:cs="Calibri"/>
          <w:b/>
          <w:sz w:val="24"/>
          <w:szCs w:val="24"/>
          <w:u w:val="single" w:color="000000"/>
        </w:rPr>
        <w:t>not</w:t>
      </w:r>
      <w:r>
        <w:rPr>
          <w:rFonts w:ascii="Calibri" w:eastAsia="Calibri" w:hAnsi="Calibri" w:cs="Calibri"/>
          <w:b/>
          <w:sz w:val="24"/>
          <w:szCs w:val="24"/>
        </w:rPr>
        <w:t xml:space="preserve"> in the correct order. Use each connector and sentence/phrase only </w:t>
      </w:r>
      <w:r>
        <w:rPr>
          <w:rFonts w:ascii="Calibri" w:eastAsia="Calibri" w:hAnsi="Calibri" w:cs="Calibri"/>
          <w:b/>
          <w:sz w:val="24"/>
          <w:szCs w:val="24"/>
          <w:u w:val="single" w:color="000000"/>
        </w:rPr>
        <w:t>ONCE</w:t>
      </w:r>
      <w:r>
        <w:rPr>
          <w:rFonts w:ascii="Calibri" w:eastAsia="Calibri" w:hAnsi="Calibri" w:cs="Calibri"/>
          <w:b/>
          <w:sz w:val="24"/>
          <w:szCs w:val="24"/>
        </w:rPr>
        <w:t>. Use correct punctuation. (2 pts. each; 10 pts.)</w:t>
      </w:r>
    </w:p>
    <w:p w14:paraId="4E88E90F" w14:textId="77777777" w:rsidR="00CA7699" w:rsidRDefault="00CA7699">
      <w:pPr>
        <w:spacing w:before="5" w:line="260" w:lineRule="exact"/>
        <w:rPr>
          <w:sz w:val="26"/>
          <w:szCs w:val="26"/>
        </w:rPr>
      </w:pPr>
    </w:p>
    <w:p w14:paraId="7561B6A5" w14:textId="77777777" w:rsidR="00CA7699" w:rsidRDefault="00440404">
      <w:pPr>
        <w:tabs>
          <w:tab w:val="left" w:pos="9020"/>
        </w:tabs>
        <w:spacing w:before="24" w:line="359" w:lineRule="auto"/>
        <w:ind w:left="472" w:right="97"/>
        <w:rPr>
          <w:rFonts w:ascii="Calibri" w:eastAsia="Calibri" w:hAnsi="Calibri" w:cs="Calibri"/>
          <w:sz w:val="24"/>
          <w:szCs w:val="24"/>
        </w:rPr>
      </w:pPr>
      <w:r>
        <w:pict w14:anchorId="78019367">
          <v:group id="_x0000_s2103" style="position:absolute;left:0;text-align:left;margin-left:488.75pt;margin-top:80.6pt;width:35.85pt;height:0;z-index:-251658752;mso-position-horizontal-relative:page" coordorigin="9775,1612" coordsize="717,0">
            <v:shape id="_x0000_s2104" style="position:absolute;left:9775;top:1612;width:717;height:0" coordorigin="9775,1612" coordsize="717,0" path="m9775,1612r716,e" filled="f" strokeweight=".27489mm">
              <v:path arrowok="t"/>
            </v:shape>
            <w10:wrap anchorx="page"/>
          </v:group>
        </w:pict>
      </w:r>
      <w:r w:rsidR="00453F09">
        <w:rPr>
          <w:rFonts w:ascii="Calibri" w:eastAsia="Calibri" w:hAnsi="Calibri" w:cs="Calibri"/>
          <w:sz w:val="24"/>
          <w:szCs w:val="24"/>
        </w:rPr>
        <w:t>Joanne Rowling was born on July 31</w:t>
      </w:r>
      <w:proofErr w:type="spellStart"/>
      <w:r w:rsidR="00453F09">
        <w:rPr>
          <w:rFonts w:ascii="Calibri" w:eastAsia="Calibri" w:hAnsi="Calibri" w:cs="Calibri"/>
          <w:position w:val="8"/>
          <w:sz w:val="16"/>
          <w:szCs w:val="16"/>
        </w:rPr>
        <w:t>st</w:t>
      </w:r>
      <w:proofErr w:type="spellEnd"/>
      <w:r w:rsidR="00453F09">
        <w:rPr>
          <w:rFonts w:ascii="Calibri" w:eastAsia="Calibri" w:hAnsi="Calibri" w:cs="Calibri"/>
          <w:sz w:val="24"/>
          <w:szCs w:val="24"/>
        </w:rPr>
        <w:t>, 1965. She was born in a town called Dursley near Bristol. (1)</w:t>
      </w:r>
      <w:r w:rsidR="00453F09">
        <w:rPr>
          <w:rFonts w:ascii="Calibri" w:eastAsia="Calibri" w:hAnsi="Calibri" w:cs="Calibri"/>
          <w:sz w:val="24"/>
          <w:szCs w:val="24"/>
          <w:u w:val="single" w:color="000000"/>
        </w:rPr>
        <w:t xml:space="preserve">                                                                                                                                                        </w:t>
      </w:r>
      <w:r w:rsidR="00453F09">
        <w:rPr>
          <w:rFonts w:ascii="Calibri" w:eastAsia="Calibri" w:hAnsi="Calibri" w:cs="Calibri"/>
          <w:sz w:val="24"/>
          <w:szCs w:val="24"/>
        </w:rPr>
        <w:t>. He worked there as an engineer. Her father was British (2)</w:t>
      </w:r>
      <w:r w:rsidR="00453F09">
        <w:rPr>
          <w:rFonts w:ascii="Calibri" w:eastAsia="Calibri" w:hAnsi="Calibri" w:cs="Calibri"/>
          <w:sz w:val="24"/>
          <w:szCs w:val="24"/>
          <w:u w:val="single" w:color="000000"/>
        </w:rPr>
        <w:t xml:space="preserve">                                                                       </w:t>
      </w:r>
      <w:r w:rsidR="00453F09">
        <w:rPr>
          <w:rFonts w:ascii="Calibri" w:eastAsia="Calibri" w:hAnsi="Calibri" w:cs="Calibri"/>
          <w:sz w:val="24"/>
          <w:szCs w:val="24"/>
        </w:rPr>
        <w:t>. Even when she was a child, J.K. Rowling wanted to be a writer. (3)</w:t>
      </w:r>
      <w:r w:rsidR="00453F09">
        <w:rPr>
          <w:rFonts w:ascii="Calibri" w:eastAsia="Calibri" w:hAnsi="Calibri" w:cs="Calibri"/>
          <w:sz w:val="24"/>
          <w:szCs w:val="24"/>
          <w:u w:val="single" w:color="000000"/>
        </w:rPr>
        <w:t xml:space="preserve"> </w:t>
      </w:r>
      <w:r w:rsidR="00453F09">
        <w:rPr>
          <w:rFonts w:ascii="Calibri" w:eastAsia="Calibri" w:hAnsi="Calibri" w:cs="Calibri"/>
          <w:sz w:val="24"/>
          <w:szCs w:val="24"/>
          <w:u w:val="single" w:color="000000"/>
        </w:rPr>
        <w:tab/>
      </w:r>
    </w:p>
    <w:p w14:paraId="40A8BBBF" w14:textId="77777777" w:rsidR="00CA7699" w:rsidRDefault="00440404">
      <w:pPr>
        <w:tabs>
          <w:tab w:val="left" w:pos="8280"/>
        </w:tabs>
        <w:spacing w:before="26" w:line="360" w:lineRule="auto"/>
        <w:ind w:left="472" w:right="143"/>
        <w:rPr>
          <w:rFonts w:ascii="Calibri" w:eastAsia="Calibri" w:hAnsi="Calibri" w:cs="Calibri"/>
          <w:sz w:val="24"/>
          <w:szCs w:val="24"/>
        </w:rPr>
      </w:pPr>
      <w:r>
        <w:pict w14:anchorId="6F80D3EC">
          <v:group id="_x0000_s2101" style="position:absolute;left:0;text-align:left;margin-left:451.8pt;margin-top:36.7pt;width:71.7pt;height:0;z-index:-251657728;mso-position-horizontal-relative:page" coordorigin="9036,734" coordsize="1434,0">
            <v:shape id="_x0000_s2102" style="position:absolute;left:9036;top:734;width:1434;height:0" coordorigin="9036,734" coordsize="1434,0" path="m9036,734r1433,e" filled="f" strokeweight=".27489mm">
              <v:path arrowok="t"/>
            </v:shape>
            <w10:wrap anchorx="page"/>
          </v:group>
        </w:pict>
      </w:r>
      <w:r w:rsidR="00453F09">
        <w:rPr>
          <w:rFonts w:ascii="Calibri" w:eastAsia="Calibri" w:hAnsi="Calibri" w:cs="Calibri"/>
          <w:sz w:val="24"/>
          <w:szCs w:val="24"/>
        </w:rPr>
        <w:t>she wrote many short stories. One of these childhood stories was about a rabbit with measles. Rowling continued to write in her teenage years. (4)</w:t>
      </w:r>
      <w:r w:rsidR="00453F09">
        <w:rPr>
          <w:rFonts w:ascii="Calibri" w:eastAsia="Calibri" w:hAnsi="Calibri" w:cs="Calibri"/>
          <w:sz w:val="24"/>
          <w:szCs w:val="24"/>
          <w:u w:val="single" w:color="000000"/>
        </w:rPr>
        <w:t xml:space="preserve"> </w:t>
      </w:r>
      <w:r w:rsidR="00453F09">
        <w:rPr>
          <w:rFonts w:ascii="Calibri" w:eastAsia="Calibri" w:hAnsi="Calibri" w:cs="Calibri"/>
          <w:sz w:val="24"/>
          <w:szCs w:val="24"/>
          <w:u w:val="single" w:color="000000"/>
        </w:rPr>
        <w:tab/>
      </w:r>
    </w:p>
    <w:p w14:paraId="24376621" w14:textId="77777777" w:rsidR="00CA7699" w:rsidRDefault="00453F09">
      <w:pPr>
        <w:spacing w:before="26"/>
        <w:ind w:left="472"/>
        <w:rPr>
          <w:rFonts w:ascii="Calibri" w:eastAsia="Calibri" w:hAnsi="Calibri" w:cs="Calibri"/>
          <w:sz w:val="24"/>
          <w:szCs w:val="24"/>
        </w:rPr>
      </w:pPr>
      <w:r>
        <w:rPr>
          <w:rFonts w:ascii="Calibri" w:eastAsia="Calibri" w:hAnsi="Calibri" w:cs="Calibri"/>
          <w:sz w:val="24"/>
          <w:szCs w:val="24"/>
        </w:rPr>
        <w:t>Rowling went to the University of Exeter to study French. She graduated from Exeter</w:t>
      </w:r>
    </w:p>
    <w:p w14:paraId="7C55CE5C" w14:textId="77777777" w:rsidR="00CA7699" w:rsidRDefault="00CA7699">
      <w:pPr>
        <w:spacing w:before="6" w:line="140" w:lineRule="exact"/>
        <w:rPr>
          <w:sz w:val="14"/>
          <w:szCs w:val="14"/>
        </w:rPr>
      </w:pPr>
    </w:p>
    <w:p w14:paraId="02DA9F7A" w14:textId="77777777" w:rsidR="00CA7699" w:rsidRDefault="00453F09">
      <w:pPr>
        <w:ind w:left="472"/>
        <w:rPr>
          <w:rFonts w:ascii="Calibri" w:eastAsia="Calibri" w:hAnsi="Calibri" w:cs="Calibri"/>
          <w:sz w:val="24"/>
          <w:szCs w:val="24"/>
        </w:rPr>
      </w:pPr>
      <w:r>
        <w:rPr>
          <w:rFonts w:ascii="Calibri" w:eastAsia="Calibri" w:hAnsi="Calibri" w:cs="Calibri"/>
          <w:sz w:val="24"/>
          <w:szCs w:val="24"/>
        </w:rPr>
        <w:t>University in 1986.</w:t>
      </w:r>
    </w:p>
    <w:p w14:paraId="1824CF22" w14:textId="77777777" w:rsidR="00CA7699" w:rsidRDefault="00CA7699">
      <w:pPr>
        <w:spacing w:before="9" w:line="260" w:lineRule="exact"/>
        <w:rPr>
          <w:sz w:val="26"/>
          <w:szCs w:val="26"/>
        </w:rPr>
      </w:pPr>
    </w:p>
    <w:p w14:paraId="572B0D97" w14:textId="77777777" w:rsidR="00CA7699" w:rsidRDefault="00453F09">
      <w:pPr>
        <w:spacing w:line="359" w:lineRule="auto"/>
        <w:ind w:left="470" w:right="70"/>
        <w:jc w:val="both"/>
        <w:rPr>
          <w:rFonts w:ascii="Calibri" w:eastAsia="Calibri" w:hAnsi="Calibri" w:cs="Calibri"/>
          <w:sz w:val="24"/>
          <w:szCs w:val="24"/>
        </w:rPr>
      </w:pPr>
      <w:r>
        <w:rPr>
          <w:rFonts w:ascii="Calibri" w:eastAsia="Calibri" w:hAnsi="Calibri" w:cs="Calibri"/>
          <w:sz w:val="24"/>
          <w:szCs w:val="24"/>
        </w:rPr>
        <w:t>One day, when she was on a train trip from Manchester to London, she thought of a wizard boy: Harry   Potter.   She   wanted   to   write   her   ideas   down.   She   didn’t   have   a   notebook (5)</w:t>
      </w:r>
      <w:r>
        <w:rPr>
          <w:rFonts w:ascii="Calibri" w:eastAsia="Calibri" w:hAnsi="Calibri" w:cs="Calibri"/>
          <w:sz w:val="24"/>
          <w:szCs w:val="24"/>
          <w:u w:val="single" w:color="000000"/>
        </w:rPr>
        <w:t xml:space="preserve">                                                                                    </w:t>
      </w:r>
      <w:r>
        <w:rPr>
          <w:rFonts w:ascii="Calibri" w:eastAsia="Calibri" w:hAnsi="Calibri" w:cs="Calibri"/>
          <w:sz w:val="24"/>
          <w:szCs w:val="24"/>
        </w:rPr>
        <w:t xml:space="preserve"> from the train staff. This is the birth story of the Harry Potter series.</w:t>
      </w:r>
    </w:p>
    <w:p w14:paraId="29B53A37" w14:textId="77777777" w:rsidR="00CA7699" w:rsidRDefault="00CA7699">
      <w:pPr>
        <w:spacing w:line="200" w:lineRule="exact"/>
      </w:pPr>
    </w:p>
    <w:p w14:paraId="28871A16" w14:textId="77777777" w:rsidR="00CA7699" w:rsidRDefault="00CA7699">
      <w:pPr>
        <w:spacing w:line="200" w:lineRule="exact"/>
      </w:pPr>
    </w:p>
    <w:p w14:paraId="62008A1E" w14:textId="77777777" w:rsidR="00CA7699" w:rsidRDefault="00CA7699">
      <w:pPr>
        <w:spacing w:before="2" w:line="220" w:lineRule="exact"/>
        <w:rPr>
          <w:sz w:val="22"/>
          <w:szCs w:val="22"/>
        </w:rPr>
      </w:pPr>
    </w:p>
    <w:p w14:paraId="49BF8FB8" w14:textId="77777777" w:rsidR="00CA7699" w:rsidRDefault="00440404">
      <w:pPr>
        <w:ind w:left="1272"/>
        <w:rPr>
          <w:rFonts w:ascii="Calibri" w:eastAsia="Calibri" w:hAnsi="Calibri" w:cs="Calibri"/>
          <w:sz w:val="24"/>
          <w:szCs w:val="24"/>
        </w:rPr>
      </w:pPr>
      <w:r>
        <w:pict w14:anchorId="3C4EE82A">
          <v:group id="_x0000_s2084" style="position:absolute;left:0;text-align:left;margin-left:74.25pt;margin-top:-.5pt;width:418.6pt;height:16.3pt;z-index:-251659776;mso-position-horizontal-relative:page" coordorigin="1485,-10" coordsize="8372,326">
            <v:shape id="_x0000_s2100" style="position:absolute;left:1496;width:1678;height:0" coordorigin="1496" coordsize="1678,0" path="m1496,l3173,e" filled="f" strokeweight=".58pt">
              <v:path arrowok="t"/>
            </v:shape>
            <v:shape id="_x0000_s2099" style="position:absolute;left:3183;width:1664;height:0" coordorigin="3183" coordsize="1664,0" path="m3183,l4846,e" filled="f" strokeweight=".58pt">
              <v:path arrowok="t"/>
            </v:shape>
            <v:shape id="_x0000_s2098" style="position:absolute;left:4856;width:1664;height:0" coordorigin="4856" coordsize="1664,0" path="m4856,l6520,e" filled="f" strokeweight=".58pt">
              <v:path arrowok="t"/>
            </v:shape>
            <v:shape id="_x0000_s2097" style="position:absolute;left:6529;width:1649;height:0" coordorigin="6529" coordsize="1649,0" path="m6529,l8178,e" filled="f" strokeweight=".58pt">
              <v:path arrowok="t"/>
            </v:shape>
            <v:shape id="_x0000_s2096" style="position:absolute;left:8188;width:1659;height:0" coordorigin="8188" coordsize="1659,0" path="m8188,l9847,e" filled="f" strokeweight=".58pt">
              <v:path arrowok="t"/>
            </v:shape>
            <v:shape id="_x0000_s2095" style="position:absolute;left:1491;top:-5;width:0;height:314" coordorigin="1491,-5" coordsize="0,314" path="m1491,-5r,315e" filled="f" strokeweight=".58pt">
              <v:path arrowok="t"/>
            </v:shape>
            <v:shape id="_x0000_s2094" style="position:absolute;left:1496;top:305;width:1678;height:0" coordorigin="1496,305" coordsize="1678,0" path="m1496,305r1677,e" filled="f" strokeweight=".58pt">
              <v:path arrowok="t"/>
            </v:shape>
            <v:shape id="_x0000_s2093" style="position:absolute;left:3178;top:-5;width:0;height:314" coordorigin="3178,-5" coordsize="0,314" path="m3178,-5r,315e" filled="f" strokeweight=".58pt">
              <v:path arrowok="t"/>
            </v:shape>
            <v:shape id="_x0000_s2092" style="position:absolute;left:3183;top:305;width:1664;height:0" coordorigin="3183,305" coordsize="1664,0" path="m3183,305r1663,e" filled="f" strokeweight=".58pt">
              <v:path arrowok="t"/>
            </v:shape>
            <v:shape id="_x0000_s2091" style="position:absolute;left:4851;top:-5;width:0;height:314" coordorigin="4851,-5" coordsize="0,314" path="m4851,-5r,315e" filled="f" strokeweight=".58pt">
              <v:path arrowok="t"/>
            </v:shape>
            <v:shape id="_x0000_s2090" style="position:absolute;left:4856;top:305;width:1664;height:0" coordorigin="4856,305" coordsize="1664,0" path="m4856,305r1664,e" filled="f" strokeweight=".58pt">
              <v:path arrowok="t"/>
            </v:shape>
            <v:shape id="_x0000_s2089" style="position:absolute;left:6525;top:-5;width:0;height:314" coordorigin="6525,-5" coordsize="0,314" path="m6525,-5r,315e" filled="f" strokeweight=".58pt">
              <v:path arrowok="t"/>
            </v:shape>
            <v:shape id="_x0000_s2088" style="position:absolute;left:6529;top:305;width:1649;height:0" coordorigin="6529,305" coordsize="1649,0" path="m6529,305r1649,e" filled="f" strokeweight=".58pt">
              <v:path arrowok="t"/>
            </v:shape>
            <v:shape id="_x0000_s2087" style="position:absolute;left:8183;top:-5;width:0;height:314" coordorigin="8183,-5" coordsize="0,314" path="m8183,-5r,315e" filled="f" strokeweight=".58pt">
              <v:path arrowok="t"/>
            </v:shape>
            <v:shape id="_x0000_s2086" style="position:absolute;left:8188;top:305;width:1659;height:0" coordorigin="8188,305" coordsize="1659,0" path="m8188,305r1659,e" filled="f" strokeweight=".58pt">
              <v:path arrowok="t"/>
            </v:shape>
            <v:shape id="_x0000_s2085" style="position:absolute;left:9852;top:-5;width:0;height:314" coordorigin="9852,-5" coordsize="0,314" path="m9852,-5r,315e" filled="f" strokeweight=".58pt">
              <v:path arrowok="t"/>
            </v:shape>
            <w10:wrap anchorx="page"/>
          </v:group>
        </w:pict>
      </w:r>
      <w:r w:rsidR="00453F09">
        <w:rPr>
          <w:rFonts w:ascii="Calibri" w:eastAsia="Calibri" w:hAnsi="Calibri" w:cs="Calibri"/>
          <w:b/>
          <w:sz w:val="24"/>
          <w:szCs w:val="24"/>
        </w:rPr>
        <w:t>during                    after                at that time                  so                         and</w:t>
      </w:r>
    </w:p>
    <w:p w14:paraId="54F9521F" w14:textId="77777777" w:rsidR="00CA7699" w:rsidRDefault="00CA7699">
      <w:pPr>
        <w:spacing w:line="200" w:lineRule="exact"/>
      </w:pPr>
    </w:p>
    <w:p w14:paraId="7BD045A7" w14:textId="77777777" w:rsidR="00CA7699" w:rsidRDefault="00CA7699">
      <w:pPr>
        <w:spacing w:before="4" w:line="240" w:lineRule="exact"/>
        <w:rPr>
          <w:sz w:val="24"/>
          <w:szCs w:val="24"/>
        </w:rPr>
      </w:pPr>
    </w:p>
    <w:p w14:paraId="000D0212" w14:textId="77777777" w:rsidR="00CA7699" w:rsidRDefault="00453F09">
      <w:pPr>
        <w:spacing w:before="7"/>
        <w:ind w:left="112"/>
        <w:rPr>
          <w:rFonts w:ascii="Calibri" w:eastAsia="Calibri" w:hAnsi="Calibri" w:cs="Calibri"/>
          <w:sz w:val="24"/>
          <w:szCs w:val="24"/>
        </w:rPr>
      </w:pPr>
      <w:r>
        <w:rPr>
          <w:rFonts w:ascii="Calibri" w:eastAsia="Calibri" w:hAnsi="Calibri" w:cs="Calibri"/>
          <w:sz w:val="24"/>
          <w:szCs w:val="24"/>
        </w:rPr>
        <w:t>a)   her childhood</w:t>
      </w:r>
    </w:p>
    <w:p w14:paraId="0E151D52" w14:textId="77777777" w:rsidR="00CA7699" w:rsidRDefault="00CA7699">
      <w:pPr>
        <w:spacing w:before="6" w:line="140" w:lineRule="exact"/>
        <w:rPr>
          <w:sz w:val="14"/>
          <w:szCs w:val="14"/>
        </w:rPr>
      </w:pPr>
    </w:p>
    <w:p w14:paraId="5B128FC8" w14:textId="77777777" w:rsidR="00CA7699" w:rsidRDefault="00453F09">
      <w:pPr>
        <w:spacing w:line="359" w:lineRule="auto"/>
        <w:ind w:left="112" w:right="6212"/>
        <w:rPr>
          <w:rFonts w:ascii="Calibri" w:eastAsia="Calibri" w:hAnsi="Calibri" w:cs="Calibri"/>
          <w:sz w:val="24"/>
          <w:szCs w:val="24"/>
        </w:rPr>
      </w:pPr>
      <w:r>
        <w:rPr>
          <w:rFonts w:ascii="Calibri" w:eastAsia="Calibri" w:hAnsi="Calibri" w:cs="Calibri"/>
          <w:sz w:val="24"/>
          <w:szCs w:val="24"/>
        </w:rPr>
        <w:t>b)   her graduation from high school c)   she asked for a piece of paper</w:t>
      </w:r>
    </w:p>
    <w:p w14:paraId="7222CD9B" w14:textId="77777777" w:rsidR="00CA7699" w:rsidRDefault="00453F09">
      <w:pPr>
        <w:spacing w:before="26"/>
        <w:ind w:left="112"/>
        <w:rPr>
          <w:rFonts w:ascii="Calibri" w:eastAsia="Calibri" w:hAnsi="Calibri" w:cs="Calibri"/>
          <w:sz w:val="24"/>
          <w:szCs w:val="24"/>
        </w:rPr>
      </w:pPr>
      <w:r>
        <w:rPr>
          <w:rFonts w:ascii="Calibri" w:eastAsia="Calibri" w:hAnsi="Calibri" w:cs="Calibri"/>
          <w:sz w:val="24"/>
          <w:szCs w:val="24"/>
        </w:rPr>
        <w:t>d)   her mother Anne was half-French</w:t>
      </w:r>
    </w:p>
    <w:p w14:paraId="3C3694CA" w14:textId="77777777" w:rsidR="00CA7699" w:rsidRDefault="00CA7699">
      <w:pPr>
        <w:spacing w:before="7" w:line="140" w:lineRule="exact"/>
        <w:rPr>
          <w:sz w:val="14"/>
          <w:szCs w:val="14"/>
        </w:rPr>
      </w:pPr>
    </w:p>
    <w:p w14:paraId="14F6EF5D" w14:textId="77777777" w:rsidR="00CA7699" w:rsidRDefault="00453F09">
      <w:pPr>
        <w:ind w:left="112"/>
        <w:rPr>
          <w:rFonts w:ascii="Calibri" w:eastAsia="Calibri" w:hAnsi="Calibri" w:cs="Calibri"/>
          <w:sz w:val="24"/>
          <w:szCs w:val="24"/>
        </w:rPr>
      </w:pPr>
      <w:r>
        <w:rPr>
          <w:rFonts w:ascii="Calibri" w:eastAsia="Calibri" w:hAnsi="Calibri" w:cs="Calibri"/>
          <w:sz w:val="24"/>
          <w:szCs w:val="24"/>
        </w:rPr>
        <w:t>e)   her father Peter worked for Rolls Royce in Bristol</w:t>
      </w:r>
    </w:p>
    <w:p w14:paraId="60497E6D" w14:textId="77777777" w:rsidR="00CA7699" w:rsidRDefault="00CA7699">
      <w:pPr>
        <w:spacing w:before="15" w:line="260" w:lineRule="exact"/>
        <w:rPr>
          <w:sz w:val="26"/>
          <w:szCs w:val="26"/>
        </w:rPr>
      </w:pPr>
    </w:p>
    <w:p w14:paraId="7E840BE9" w14:textId="77777777" w:rsidR="00CA7699" w:rsidRDefault="00440404">
      <w:pPr>
        <w:ind w:left="2103"/>
        <w:sectPr w:rsidR="00CA7699">
          <w:pgSz w:w="11920" w:h="16840"/>
          <w:pgMar w:top="1340" w:right="1300" w:bottom="280" w:left="740" w:header="0" w:footer="555" w:gutter="0"/>
          <w:cols w:space="720"/>
        </w:sectPr>
      </w:pPr>
      <w:r>
        <w:pict w14:anchorId="3A2D6E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1pt;height:163.5pt">
            <v:imagedata r:id="rId8" o:title=""/>
          </v:shape>
        </w:pict>
      </w:r>
    </w:p>
    <w:p w14:paraId="2AC9F490" w14:textId="77777777" w:rsidR="00CA7699" w:rsidRDefault="00CA7699">
      <w:pPr>
        <w:spacing w:before="6" w:line="120" w:lineRule="exact"/>
        <w:rPr>
          <w:sz w:val="12"/>
          <w:szCs w:val="12"/>
        </w:rPr>
      </w:pPr>
    </w:p>
    <w:p w14:paraId="20B8092A" w14:textId="77777777" w:rsidR="00CA7699" w:rsidRDefault="00453F09">
      <w:pPr>
        <w:ind w:left="112"/>
        <w:rPr>
          <w:rFonts w:ascii="Calibri" w:eastAsia="Calibri" w:hAnsi="Calibri" w:cs="Calibri"/>
          <w:sz w:val="24"/>
          <w:szCs w:val="24"/>
        </w:rPr>
      </w:pPr>
      <w:r>
        <w:rPr>
          <w:rFonts w:ascii="Calibri" w:eastAsia="Calibri" w:hAnsi="Calibri" w:cs="Calibri"/>
          <w:b/>
          <w:sz w:val="24"/>
          <w:szCs w:val="24"/>
        </w:rPr>
        <w:t>LANGUAGE SECTION (23 pts.)</w:t>
      </w:r>
    </w:p>
    <w:p w14:paraId="4F44435C" w14:textId="77777777" w:rsidR="00CA7699" w:rsidRDefault="00CA7699">
      <w:pPr>
        <w:spacing w:before="15" w:line="280" w:lineRule="exact"/>
        <w:rPr>
          <w:sz w:val="28"/>
          <w:szCs w:val="28"/>
        </w:rPr>
      </w:pPr>
    </w:p>
    <w:p w14:paraId="08D8F59E" w14:textId="77777777" w:rsidR="00CA7699" w:rsidRDefault="00453F09">
      <w:pPr>
        <w:ind w:left="472" w:right="915" w:hanging="360"/>
        <w:rPr>
          <w:rFonts w:ascii="Calibri" w:eastAsia="Calibri" w:hAnsi="Calibri" w:cs="Calibri"/>
          <w:sz w:val="24"/>
          <w:szCs w:val="24"/>
        </w:rPr>
      </w:pPr>
      <w:r>
        <w:rPr>
          <w:rFonts w:ascii="Calibri" w:eastAsia="Calibri" w:hAnsi="Calibri" w:cs="Calibri"/>
          <w:b/>
          <w:sz w:val="24"/>
          <w:szCs w:val="24"/>
        </w:rPr>
        <w:t>A.   Below is a text on American actress Sarah Jessica Parker. Read the text carefully, and fill in the blanks with the correct forms of the verbs in brackets. Do NOT use modals. (1 pt. each; 12 pts.)</w:t>
      </w:r>
    </w:p>
    <w:p w14:paraId="06537609" w14:textId="77777777" w:rsidR="00CA7699" w:rsidRDefault="00CA7699">
      <w:pPr>
        <w:spacing w:before="5" w:line="180" w:lineRule="exact"/>
        <w:rPr>
          <w:sz w:val="18"/>
          <w:szCs w:val="18"/>
        </w:rPr>
      </w:pPr>
    </w:p>
    <w:p w14:paraId="4AE3DD42" w14:textId="77777777" w:rsidR="00CA7699" w:rsidRDefault="00CA7699">
      <w:pPr>
        <w:spacing w:line="200" w:lineRule="exact"/>
      </w:pPr>
    </w:p>
    <w:p w14:paraId="22AC0A57" w14:textId="77777777" w:rsidR="00CA7699" w:rsidRDefault="00CA7699">
      <w:pPr>
        <w:spacing w:line="200" w:lineRule="exact"/>
      </w:pPr>
    </w:p>
    <w:p w14:paraId="3D156B85" w14:textId="6A77A80C" w:rsidR="00CA7699" w:rsidRDefault="00440404">
      <w:pPr>
        <w:spacing w:line="480" w:lineRule="auto"/>
        <w:ind w:left="3113" w:right="59"/>
        <w:rPr>
          <w:rFonts w:ascii="Calibri" w:eastAsia="Calibri" w:hAnsi="Calibri" w:cs="Calibri"/>
          <w:sz w:val="24"/>
          <w:szCs w:val="24"/>
        </w:rPr>
      </w:pPr>
      <w:r>
        <w:pict w14:anchorId="7BF8A72A">
          <v:shape id="_x0000_s2082" type="#_x0000_t75" style="position:absolute;left:0;text-align:left;margin-left:65.95pt;margin-top:.2pt;width:119.4pt;height:178.8pt;z-index:-251656704;mso-position-horizontal-relative:page">
            <v:imagedata r:id="rId9" o:title=""/>
            <w10:wrap anchorx="page"/>
          </v:shape>
        </w:pict>
      </w:r>
      <w:r w:rsidR="00453F09">
        <w:rPr>
          <w:rFonts w:ascii="Calibri" w:eastAsia="Calibri" w:hAnsi="Calibri" w:cs="Calibri"/>
          <w:sz w:val="24"/>
          <w:szCs w:val="24"/>
        </w:rPr>
        <w:t>Sarah Jessica Parker is an American actress, producer and fashion designer. She was born in 1965. As a child, Parker (1)</w:t>
      </w:r>
      <w:r w:rsidR="00453F09">
        <w:rPr>
          <w:rFonts w:ascii="Calibri" w:eastAsia="Calibri" w:hAnsi="Calibri" w:cs="Calibri"/>
          <w:sz w:val="24"/>
          <w:szCs w:val="24"/>
          <w:u w:val="single" w:color="000000"/>
        </w:rPr>
        <w:t xml:space="preserve">                                                </w:t>
      </w:r>
      <w:r w:rsidR="00453F09">
        <w:rPr>
          <w:rFonts w:ascii="Calibri" w:eastAsia="Calibri" w:hAnsi="Calibri" w:cs="Calibri"/>
          <w:sz w:val="24"/>
          <w:szCs w:val="24"/>
        </w:rPr>
        <w:t>_(live) in Cincinnati with her family. There, she (2)</w:t>
      </w:r>
      <w:r w:rsidR="00453F09">
        <w:rPr>
          <w:rFonts w:ascii="Calibri" w:eastAsia="Calibri" w:hAnsi="Calibri" w:cs="Calibri"/>
          <w:sz w:val="24"/>
          <w:szCs w:val="24"/>
          <w:u w:val="single" w:color="000000"/>
        </w:rPr>
        <w:t xml:space="preserve">                                              </w:t>
      </w:r>
      <w:r w:rsidR="00453F09">
        <w:rPr>
          <w:rFonts w:ascii="Calibri" w:eastAsia="Calibri" w:hAnsi="Calibri" w:cs="Calibri"/>
          <w:sz w:val="24"/>
          <w:szCs w:val="24"/>
        </w:rPr>
        <w:t>_(study) ballet at the Cincinnati Ballet School. She also appeared in a local TV show. However, the family (3)</w:t>
      </w:r>
      <w:r w:rsidR="00453F09">
        <w:rPr>
          <w:rFonts w:ascii="Calibri" w:eastAsia="Calibri" w:hAnsi="Calibri" w:cs="Calibri"/>
          <w:sz w:val="24"/>
          <w:szCs w:val="24"/>
          <w:u w:val="single" w:color="000000"/>
        </w:rPr>
        <w:t xml:space="preserve">                                                       </w:t>
      </w:r>
      <w:r w:rsidR="00453F09">
        <w:rPr>
          <w:rFonts w:ascii="Calibri" w:eastAsia="Calibri" w:hAnsi="Calibri" w:cs="Calibri"/>
          <w:sz w:val="24"/>
          <w:szCs w:val="24"/>
        </w:rPr>
        <w:t>(stay) in Cincinnati. In the early 1970s, they moved to New York. This was because her parents</w:t>
      </w:r>
    </w:p>
    <w:p w14:paraId="79CAA4D4" w14:textId="77777777" w:rsidR="00CA7699" w:rsidRDefault="00453F09">
      <w:pPr>
        <w:spacing w:before="52" w:line="479" w:lineRule="auto"/>
        <w:ind w:left="3113" w:right="898"/>
        <w:rPr>
          <w:rFonts w:ascii="Calibri" w:eastAsia="Calibri" w:hAnsi="Calibri" w:cs="Calibri"/>
          <w:sz w:val="24"/>
          <w:szCs w:val="24"/>
        </w:rPr>
      </w:pPr>
      <w:r>
        <w:rPr>
          <w:rFonts w:ascii="Calibri" w:eastAsia="Calibri" w:hAnsi="Calibri" w:cs="Calibri"/>
          <w:sz w:val="24"/>
          <w:szCs w:val="24"/>
        </w:rPr>
        <w:t>(4)</w:t>
      </w:r>
      <w:r>
        <w:rPr>
          <w:rFonts w:ascii="Calibri" w:eastAsia="Calibri" w:hAnsi="Calibri" w:cs="Calibri"/>
          <w:sz w:val="24"/>
          <w:szCs w:val="24"/>
          <w:u w:val="single" w:color="000000"/>
        </w:rPr>
        <w:t xml:space="preserve">                                                                </w:t>
      </w:r>
      <w:r>
        <w:rPr>
          <w:rFonts w:ascii="Calibri" w:eastAsia="Calibri" w:hAnsi="Calibri" w:cs="Calibri"/>
          <w:sz w:val="24"/>
          <w:szCs w:val="24"/>
        </w:rPr>
        <w:t>(want) Sarah  to  get  a  better education</w:t>
      </w:r>
    </w:p>
    <w:p w14:paraId="6E225F36" w14:textId="77777777" w:rsidR="00CA7699" w:rsidRDefault="00453F09">
      <w:pPr>
        <w:spacing w:before="53" w:line="480" w:lineRule="auto"/>
        <w:ind w:left="470" w:right="988"/>
        <w:rPr>
          <w:rFonts w:ascii="Calibri" w:eastAsia="Calibri" w:hAnsi="Calibri" w:cs="Calibri"/>
          <w:sz w:val="24"/>
          <w:szCs w:val="24"/>
        </w:rPr>
      </w:pPr>
      <w:r>
        <w:rPr>
          <w:rFonts w:ascii="Calibri" w:eastAsia="Calibri" w:hAnsi="Calibri" w:cs="Calibri"/>
          <w:sz w:val="24"/>
          <w:szCs w:val="24"/>
        </w:rPr>
        <w:t>in ballet and acting. In New York, she (5)</w:t>
      </w:r>
      <w:r>
        <w:rPr>
          <w:rFonts w:ascii="Calibri" w:eastAsia="Calibri" w:hAnsi="Calibri" w:cs="Calibri"/>
          <w:sz w:val="24"/>
          <w:szCs w:val="24"/>
          <w:u w:val="single" w:color="000000"/>
        </w:rPr>
        <w:t xml:space="preserve">                                                       </w:t>
      </w:r>
      <w:r>
        <w:rPr>
          <w:rFonts w:ascii="Calibri" w:eastAsia="Calibri" w:hAnsi="Calibri" w:cs="Calibri"/>
          <w:sz w:val="24"/>
          <w:szCs w:val="24"/>
        </w:rPr>
        <w:t>_(go) to the School of American Ballet. In her teenage years, she (6)</w:t>
      </w:r>
      <w:r>
        <w:rPr>
          <w:rFonts w:ascii="Calibri" w:eastAsia="Calibri" w:hAnsi="Calibri" w:cs="Calibri"/>
          <w:sz w:val="24"/>
          <w:szCs w:val="24"/>
          <w:u w:val="single" w:color="000000"/>
        </w:rPr>
        <w:t xml:space="preserve">                                                       </w:t>
      </w:r>
      <w:r>
        <w:rPr>
          <w:rFonts w:ascii="Calibri" w:eastAsia="Calibri" w:hAnsi="Calibri" w:cs="Calibri"/>
          <w:sz w:val="24"/>
          <w:szCs w:val="24"/>
        </w:rPr>
        <w:t>_(take) part in several Broadway productions. She (7)</w:t>
      </w:r>
      <w:r>
        <w:rPr>
          <w:rFonts w:ascii="Calibri" w:eastAsia="Calibri" w:hAnsi="Calibri" w:cs="Calibri"/>
          <w:sz w:val="24"/>
          <w:szCs w:val="24"/>
          <w:u w:val="single" w:color="000000"/>
        </w:rPr>
        <w:t xml:space="preserve">                                                         </w:t>
      </w:r>
      <w:r>
        <w:rPr>
          <w:rFonts w:ascii="Calibri" w:eastAsia="Calibri" w:hAnsi="Calibri" w:cs="Calibri"/>
          <w:sz w:val="24"/>
          <w:szCs w:val="24"/>
        </w:rPr>
        <w:t xml:space="preserve">(be) very famous before the TV series </w:t>
      </w:r>
      <w:r>
        <w:rPr>
          <w:rFonts w:ascii="Calibri" w:eastAsia="Calibri" w:hAnsi="Calibri" w:cs="Calibri"/>
          <w:i/>
          <w:sz w:val="24"/>
          <w:szCs w:val="24"/>
        </w:rPr>
        <w:t>Sex and the City</w:t>
      </w:r>
      <w:r>
        <w:rPr>
          <w:rFonts w:ascii="Calibri" w:eastAsia="Calibri" w:hAnsi="Calibri" w:cs="Calibri"/>
          <w:sz w:val="24"/>
          <w:szCs w:val="24"/>
        </w:rPr>
        <w:t>, but with that TV series, the whole world loved her as a successful actress and producer.</w:t>
      </w:r>
    </w:p>
    <w:p w14:paraId="37AB80BF" w14:textId="77777777" w:rsidR="00CA7699" w:rsidRDefault="00CA7699">
      <w:pPr>
        <w:spacing w:line="200" w:lineRule="exact"/>
      </w:pPr>
    </w:p>
    <w:p w14:paraId="4976E90A" w14:textId="77777777" w:rsidR="00CA7699" w:rsidRDefault="00CA7699">
      <w:pPr>
        <w:spacing w:line="200" w:lineRule="exact"/>
      </w:pPr>
    </w:p>
    <w:p w14:paraId="71D713AC" w14:textId="77777777" w:rsidR="00CA7699" w:rsidRDefault="00CA7699">
      <w:pPr>
        <w:spacing w:before="19" w:line="220" w:lineRule="exact"/>
        <w:rPr>
          <w:sz w:val="22"/>
          <w:szCs w:val="22"/>
        </w:rPr>
      </w:pPr>
    </w:p>
    <w:p w14:paraId="631AB507" w14:textId="77777777" w:rsidR="00CA7699" w:rsidRDefault="00453F09">
      <w:pPr>
        <w:spacing w:line="479" w:lineRule="auto"/>
        <w:ind w:left="472" w:right="1043"/>
        <w:rPr>
          <w:rFonts w:ascii="Calibri" w:eastAsia="Calibri" w:hAnsi="Calibri" w:cs="Calibri"/>
          <w:sz w:val="24"/>
          <w:szCs w:val="24"/>
        </w:rPr>
      </w:pPr>
      <w:r>
        <w:rPr>
          <w:rFonts w:ascii="Calibri" w:eastAsia="Calibri" w:hAnsi="Calibri" w:cs="Calibri"/>
          <w:sz w:val="24"/>
          <w:szCs w:val="24"/>
        </w:rPr>
        <w:t>Today, Parker has a very busy life. She (8)</w:t>
      </w:r>
      <w:r>
        <w:rPr>
          <w:rFonts w:ascii="Calibri" w:eastAsia="Calibri" w:hAnsi="Calibri" w:cs="Calibri"/>
          <w:sz w:val="24"/>
          <w:szCs w:val="24"/>
          <w:u w:val="single" w:color="000000"/>
        </w:rPr>
        <w:t xml:space="preserve">                                                       </w:t>
      </w:r>
      <w:r>
        <w:rPr>
          <w:rFonts w:ascii="Calibri" w:eastAsia="Calibri" w:hAnsi="Calibri" w:cs="Calibri"/>
          <w:sz w:val="24"/>
          <w:szCs w:val="24"/>
        </w:rPr>
        <w:t>_(work) on a new TV series now. She (9)</w:t>
      </w:r>
      <w:r>
        <w:rPr>
          <w:rFonts w:ascii="Calibri" w:eastAsia="Calibri" w:hAnsi="Calibri" w:cs="Calibri"/>
          <w:sz w:val="24"/>
          <w:szCs w:val="24"/>
          <w:u w:val="single" w:color="000000"/>
        </w:rPr>
        <w:t xml:space="preserve">                                                       </w:t>
      </w:r>
      <w:r>
        <w:rPr>
          <w:rFonts w:ascii="Calibri" w:eastAsia="Calibri" w:hAnsi="Calibri" w:cs="Calibri"/>
          <w:sz w:val="24"/>
          <w:szCs w:val="24"/>
        </w:rPr>
        <w:t xml:space="preserve">_(want) this series to be a success – just like </w:t>
      </w:r>
      <w:r>
        <w:rPr>
          <w:rFonts w:ascii="Calibri" w:eastAsia="Calibri" w:hAnsi="Calibri" w:cs="Calibri"/>
          <w:i/>
          <w:sz w:val="24"/>
          <w:szCs w:val="24"/>
        </w:rPr>
        <w:t>Sex and the City</w:t>
      </w:r>
      <w:r>
        <w:rPr>
          <w:rFonts w:ascii="Calibri" w:eastAsia="Calibri" w:hAnsi="Calibri" w:cs="Calibri"/>
          <w:sz w:val="24"/>
          <w:szCs w:val="24"/>
        </w:rPr>
        <w:t>. Parker and her family (10)</w:t>
      </w:r>
      <w:r>
        <w:rPr>
          <w:rFonts w:ascii="Calibri" w:eastAsia="Calibri" w:hAnsi="Calibri" w:cs="Calibri"/>
          <w:sz w:val="24"/>
          <w:szCs w:val="24"/>
          <w:u w:val="single" w:color="000000"/>
        </w:rPr>
        <w:t xml:space="preserve">                                                       </w:t>
      </w:r>
      <w:r>
        <w:rPr>
          <w:rFonts w:ascii="Calibri" w:eastAsia="Calibri" w:hAnsi="Calibri" w:cs="Calibri"/>
          <w:sz w:val="24"/>
          <w:szCs w:val="24"/>
        </w:rPr>
        <w:t>_(live) in New York. She (11)</w:t>
      </w:r>
      <w:r>
        <w:rPr>
          <w:rFonts w:ascii="Calibri" w:eastAsia="Calibri" w:hAnsi="Calibri" w:cs="Calibri"/>
          <w:sz w:val="24"/>
          <w:szCs w:val="24"/>
          <w:u w:val="single" w:color="000000"/>
        </w:rPr>
        <w:t xml:space="preserve">                                                         </w:t>
      </w:r>
      <w:r>
        <w:rPr>
          <w:rFonts w:ascii="Calibri" w:eastAsia="Calibri" w:hAnsi="Calibri" w:cs="Calibri"/>
          <w:sz w:val="24"/>
          <w:szCs w:val="24"/>
        </w:rPr>
        <w:t>(spend/usually) her mornings at her fashion store and her afternoons on the TV sets. Because of her busy schedule, she</w:t>
      </w:r>
    </w:p>
    <w:p w14:paraId="129FBE03" w14:textId="77777777" w:rsidR="00CA7699" w:rsidRDefault="00453F09">
      <w:pPr>
        <w:spacing w:before="55"/>
        <w:ind w:left="472"/>
        <w:rPr>
          <w:rFonts w:ascii="Calibri" w:eastAsia="Calibri" w:hAnsi="Calibri" w:cs="Calibri"/>
          <w:sz w:val="24"/>
          <w:szCs w:val="24"/>
        </w:rPr>
        <w:sectPr w:rsidR="00CA7699">
          <w:pgSz w:w="11920" w:h="16840"/>
          <w:pgMar w:top="1560" w:right="460" w:bottom="280" w:left="740" w:header="0" w:footer="555" w:gutter="0"/>
          <w:cols w:space="720"/>
        </w:sectPr>
      </w:pPr>
      <w:r>
        <w:rPr>
          <w:rFonts w:ascii="Calibri" w:eastAsia="Calibri" w:hAnsi="Calibri" w:cs="Calibri"/>
          <w:sz w:val="24"/>
          <w:szCs w:val="24"/>
        </w:rPr>
        <w:t>(12)</w:t>
      </w:r>
      <w:r>
        <w:rPr>
          <w:rFonts w:ascii="Calibri" w:eastAsia="Calibri" w:hAnsi="Calibri" w:cs="Calibri"/>
          <w:sz w:val="24"/>
          <w:szCs w:val="24"/>
          <w:u w:val="single" w:color="000000"/>
        </w:rPr>
        <w:t xml:space="preserve">                                                         </w:t>
      </w:r>
      <w:r>
        <w:rPr>
          <w:rFonts w:ascii="Calibri" w:eastAsia="Calibri" w:hAnsi="Calibri" w:cs="Calibri"/>
          <w:sz w:val="24"/>
          <w:szCs w:val="24"/>
        </w:rPr>
        <w:t>(see) her three children much.</w:t>
      </w:r>
    </w:p>
    <w:p w14:paraId="15494538" w14:textId="77777777" w:rsidR="00CA7699" w:rsidRDefault="00453F09">
      <w:pPr>
        <w:spacing w:before="53"/>
        <w:ind w:left="472" w:right="70" w:hanging="360"/>
        <w:jc w:val="both"/>
        <w:rPr>
          <w:rFonts w:ascii="Calibri" w:eastAsia="Calibri" w:hAnsi="Calibri" w:cs="Calibri"/>
          <w:sz w:val="24"/>
          <w:szCs w:val="24"/>
        </w:rPr>
      </w:pPr>
      <w:r>
        <w:rPr>
          <w:rFonts w:ascii="Calibri" w:eastAsia="Calibri" w:hAnsi="Calibri" w:cs="Calibri"/>
          <w:b/>
          <w:sz w:val="24"/>
          <w:szCs w:val="24"/>
        </w:rPr>
        <w:lastRenderedPageBreak/>
        <w:t xml:space="preserve">B.   Below is another text on Sarah Jessica Parker. Read the text carefully, and fill in the blanks with </w:t>
      </w:r>
      <w:r>
        <w:rPr>
          <w:rFonts w:ascii="Calibri" w:eastAsia="Calibri" w:hAnsi="Calibri" w:cs="Calibri"/>
          <w:b/>
          <w:sz w:val="24"/>
          <w:szCs w:val="24"/>
          <w:u w:val="single" w:color="000000"/>
        </w:rPr>
        <w:t>ONE WORD ONLY</w:t>
      </w:r>
      <w:r>
        <w:rPr>
          <w:rFonts w:ascii="Calibri" w:eastAsia="Calibri" w:hAnsi="Calibri" w:cs="Calibri"/>
          <w:b/>
          <w:sz w:val="24"/>
          <w:szCs w:val="24"/>
        </w:rPr>
        <w:t xml:space="preserve">. </w:t>
      </w:r>
      <w:r>
        <w:rPr>
          <w:rFonts w:ascii="Calibri" w:eastAsia="Calibri" w:hAnsi="Calibri" w:cs="Calibri"/>
          <w:b/>
          <w:sz w:val="24"/>
          <w:szCs w:val="24"/>
          <w:u w:val="single" w:color="000000"/>
        </w:rPr>
        <w:t xml:space="preserve">Contractions such as </w:t>
      </w:r>
      <w:r>
        <w:rPr>
          <w:rFonts w:ascii="Calibri" w:eastAsia="Calibri" w:hAnsi="Calibri" w:cs="Calibri"/>
          <w:b/>
          <w:i/>
          <w:sz w:val="24"/>
          <w:szCs w:val="24"/>
          <w:u w:val="single" w:color="000000"/>
        </w:rPr>
        <w:t xml:space="preserve">don’ t  </w:t>
      </w:r>
      <w:r>
        <w:rPr>
          <w:rFonts w:ascii="Calibri" w:eastAsia="Calibri" w:hAnsi="Calibri" w:cs="Calibri"/>
          <w:b/>
          <w:sz w:val="24"/>
          <w:szCs w:val="24"/>
          <w:u w:val="single" w:color="000000"/>
        </w:rPr>
        <w:t xml:space="preserve">and </w:t>
      </w:r>
      <w:proofErr w:type="spellStart"/>
      <w:r>
        <w:rPr>
          <w:rFonts w:ascii="Calibri" w:eastAsia="Calibri" w:hAnsi="Calibri" w:cs="Calibri"/>
          <w:b/>
          <w:i/>
          <w:sz w:val="24"/>
          <w:szCs w:val="24"/>
          <w:u w:val="single" w:color="000000"/>
        </w:rPr>
        <w:t>i</w:t>
      </w:r>
      <w:proofErr w:type="spellEnd"/>
      <w:r>
        <w:rPr>
          <w:rFonts w:ascii="Calibri" w:eastAsia="Calibri" w:hAnsi="Calibri" w:cs="Calibri"/>
          <w:b/>
          <w:i/>
          <w:sz w:val="24"/>
          <w:szCs w:val="24"/>
          <w:u w:val="single" w:color="000000"/>
        </w:rPr>
        <w:t xml:space="preserve"> </w:t>
      </w:r>
      <w:proofErr w:type="spellStart"/>
      <w:r>
        <w:rPr>
          <w:rFonts w:ascii="Calibri" w:eastAsia="Calibri" w:hAnsi="Calibri" w:cs="Calibri"/>
          <w:b/>
          <w:i/>
          <w:sz w:val="24"/>
          <w:szCs w:val="24"/>
          <w:u w:val="single" w:color="000000"/>
        </w:rPr>
        <w:t>sn’t</w:t>
      </w:r>
      <w:proofErr w:type="spellEnd"/>
      <w:r>
        <w:rPr>
          <w:rFonts w:ascii="Calibri" w:eastAsia="Calibri" w:hAnsi="Calibri" w:cs="Calibri"/>
          <w:b/>
          <w:i/>
          <w:sz w:val="24"/>
          <w:szCs w:val="24"/>
          <w:u w:val="single" w:color="000000"/>
        </w:rPr>
        <w:t xml:space="preserve">   </w:t>
      </w:r>
      <w:r>
        <w:rPr>
          <w:rFonts w:ascii="Calibri" w:eastAsia="Calibri" w:hAnsi="Calibri" w:cs="Calibri"/>
          <w:b/>
          <w:sz w:val="24"/>
          <w:szCs w:val="24"/>
          <w:u w:val="single" w:color="000000"/>
        </w:rPr>
        <w:t>count as one word</w:t>
      </w:r>
      <w:r>
        <w:rPr>
          <w:rFonts w:ascii="Calibri" w:eastAsia="Calibri" w:hAnsi="Calibri" w:cs="Calibri"/>
          <w:b/>
          <w:sz w:val="24"/>
          <w:szCs w:val="24"/>
        </w:rPr>
        <w:t>. (1 pt. each; 5 pts.)</w:t>
      </w:r>
    </w:p>
    <w:p w14:paraId="36F13DCD" w14:textId="77777777" w:rsidR="00CA7699" w:rsidRDefault="00CA7699">
      <w:pPr>
        <w:spacing w:before="12" w:line="280" w:lineRule="exact"/>
        <w:rPr>
          <w:sz w:val="28"/>
          <w:szCs w:val="28"/>
        </w:rPr>
      </w:pPr>
    </w:p>
    <w:p w14:paraId="152E253A" w14:textId="0223D4E7" w:rsidR="00CA7699" w:rsidRDefault="00453F09" w:rsidP="0098692A">
      <w:pPr>
        <w:spacing w:line="479" w:lineRule="auto"/>
        <w:ind w:left="472" w:right="134"/>
        <w:rPr>
          <w:rFonts w:ascii="Calibri" w:eastAsia="Calibri" w:hAnsi="Calibri" w:cs="Calibri"/>
          <w:sz w:val="24"/>
          <w:szCs w:val="24"/>
        </w:rPr>
      </w:pPr>
      <w:r>
        <w:rPr>
          <w:rFonts w:ascii="Calibri" w:eastAsia="Calibri" w:hAnsi="Calibri" w:cs="Calibri"/>
          <w:sz w:val="24"/>
          <w:szCs w:val="24"/>
        </w:rPr>
        <w:t xml:space="preserve">Today’s glamorous Sarah Jessica Parker actually had a difficult childhood. She is a member of a </w:t>
      </w:r>
      <w:r w:rsidR="004B2E7F">
        <w:rPr>
          <w:rFonts w:ascii="Calibri" w:eastAsia="Calibri" w:hAnsi="Calibri" w:cs="Calibri"/>
          <w:sz w:val="24"/>
          <w:szCs w:val="24"/>
        </w:rPr>
        <w:t>(1)</w:t>
      </w:r>
      <w:r w:rsidR="004B2E7F">
        <w:rPr>
          <w:rFonts w:ascii="Calibri" w:eastAsia="Calibri" w:hAnsi="Calibri" w:cs="Calibri"/>
          <w:sz w:val="24"/>
          <w:szCs w:val="24"/>
          <w:u w:val="single" w:color="000000"/>
        </w:rPr>
        <w:t xml:space="preserve">                                          </w:t>
      </w:r>
      <w:r w:rsidR="004B2E7F">
        <w:rPr>
          <w:rFonts w:ascii="Calibri" w:eastAsia="Calibri" w:hAnsi="Calibri" w:cs="Calibri"/>
          <w:sz w:val="24"/>
          <w:szCs w:val="24"/>
        </w:rPr>
        <w:t xml:space="preserve"> </w:t>
      </w:r>
      <w:r>
        <w:rPr>
          <w:rFonts w:ascii="Calibri" w:eastAsia="Calibri" w:hAnsi="Calibri" w:cs="Calibri"/>
          <w:sz w:val="24"/>
          <w:szCs w:val="24"/>
        </w:rPr>
        <w:t xml:space="preserve"> family</w:t>
      </w:r>
      <w:r w:rsidR="00A13640">
        <w:rPr>
          <w:rFonts w:ascii="Calibri" w:eastAsia="Calibri" w:hAnsi="Calibri" w:cs="Calibri"/>
          <w:sz w:val="24"/>
          <w:szCs w:val="24"/>
        </w:rPr>
        <w:t xml:space="preserve"> as s</w:t>
      </w:r>
      <w:r>
        <w:rPr>
          <w:rFonts w:ascii="Calibri" w:eastAsia="Calibri" w:hAnsi="Calibri" w:cs="Calibri"/>
          <w:sz w:val="24"/>
          <w:szCs w:val="24"/>
        </w:rPr>
        <w:t>he has seven siblings (sisters and brothers). When they were children, it was financially difficult for her parents to support such a big family. The family didn’t have a</w:t>
      </w:r>
      <w:r w:rsidR="004B2E7F">
        <w:rPr>
          <w:rFonts w:ascii="Calibri" w:eastAsia="Calibri" w:hAnsi="Calibri" w:cs="Calibri"/>
          <w:sz w:val="24"/>
          <w:szCs w:val="24"/>
        </w:rPr>
        <w:t xml:space="preserve"> </w:t>
      </w:r>
      <w:r>
        <w:rPr>
          <w:rFonts w:ascii="Calibri" w:eastAsia="Calibri" w:hAnsi="Calibri" w:cs="Calibri"/>
          <w:sz w:val="24"/>
          <w:szCs w:val="24"/>
        </w:rPr>
        <w:t>(</w:t>
      </w:r>
      <w:r w:rsidR="004B2E7F">
        <w:rPr>
          <w:rFonts w:ascii="Calibri" w:eastAsia="Calibri" w:hAnsi="Calibri" w:cs="Calibri"/>
          <w:sz w:val="24"/>
          <w:szCs w:val="24"/>
        </w:rPr>
        <w:t>2</w:t>
      </w:r>
      <w:r>
        <w:rPr>
          <w:rFonts w:ascii="Calibri" w:eastAsia="Calibri" w:hAnsi="Calibri" w:cs="Calibri"/>
          <w:sz w:val="24"/>
          <w:szCs w:val="24"/>
        </w:rPr>
        <w:t>)</w:t>
      </w:r>
      <w:r>
        <w:rPr>
          <w:rFonts w:ascii="Calibri" w:eastAsia="Calibri" w:hAnsi="Calibri" w:cs="Calibri"/>
          <w:sz w:val="24"/>
          <w:szCs w:val="24"/>
          <w:u w:val="single" w:color="000000"/>
        </w:rPr>
        <w:t xml:space="preserve">                                          </w:t>
      </w:r>
      <w:r>
        <w:rPr>
          <w:rFonts w:ascii="Calibri" w:eastAsia="Calibri" w:hAnsi="Calibri" w:cs="Calibri"/>
          <w:sz w:val="24"/>
          <w:szCs w:val="24"/>
        </w:rPr>
        <w:t xml:space="preserve"> of money. In fact, in those difficult days, the family didn’t have the money to go </w:t>
      </w:r>
      <w:r w:rsidR="004B2E7F">
        <w:rPr>
          <w:rFonts w:ascii="Calibri" w:eastAsia="Calibri" w:hAnsi="Calibri" w:cs="Calibri"/>
          <w:sz w:val="24"/>
          <w:szCs w:val="24"/>
        </w:rPr>
        <w:t xml:space="preserve">on </w:t>
      </w:r>
      <w:r>
        <w:rPr>
          <w:rFonts w:ascii="Calibri" w:eastAsia="Calibri" w:hAnsi="Calibri" w:cs="Calibri"/>
          <w:sz w:val="24"/>
          <w:szCs w:val="24"/>
        </w:rPr>
        <w:t xml:space="preserve">trips </w:t>
      </w:r>
      <w:r w:rsidR="004B2E7F">
        <w:rPr>
          <w:rFonts w:ascii="Calibri" w:eastAsia="Calibri" w:hAnsi="Calibri" w:cs="Calibri"/>
          <w:sz w:val="24"/>
          <w:szCs w:val="24"/>
        </w:rPr>
        <w:t>(3)</w:t>
      </w:r>
      <w:r w:rsidR="004B2E7F">
        <w:rPr>
          <w:rFonts w:ascii="Calibri" w:eastAsia="Calibri" w:hAnsi="Calibri" w:cs="Calibri"/>
          <w:sz w:val="24"/>
          <w:szCs w:val="24"/>
          <w:u w:val="single" w:color="000000"/>
        </w:rPr>
        <w:t xml:space="preserve">                                          </w:t>
      </w:r>
      <w:r w:rsidR="004B2E7F">
        <w:rPr>
          <w:rFonts w:ascii="Calibri" w:eastAsia="Calibri" w:hAnsi="Calibri" w:cs="Calibri"/>
          <w:sz w:val="24"/>
          <w:szCs w:val="24"/>
        </w:rPr>
        <w:t xml:space="preserve"> </w:t>
      </w:r>
      <w:r>
        <w:rPr>
          <w:rFonts w:ascii="Calibri" w:eastAsia="Calibri" w:hAnsi="Calibri" w:cs="Calibri"/>
          <w:sz w:val="24"/>
          <w:szCs w:val="24"/>
        </w:rPr>
        <w:t xml:space="preserve"> to celebrate special days. Some days, they had no electricity at home </w:t>
      </w:r>
      <w:r w:rsidR="004B2E7F">
        <w:rPr>
          <w:rFonts w:ascii="Calibri" w:eastAsia="Calibri" w:hAnsi="Calibri" w:cs="Calibri"/>
          <w:sz w:val="24"/>
          <w:szCs w:val="24"/>
        </w:rPr>
        <w:t>(4)</w:t>
      </w:r>
      <w:r w:rsidR="004B2E7F">
        <w:rPr>
          <w:rFonts w:ascii="Calibri" w:eastAsia="Calibri" w:hAnsi="Calibri" w:cs="Calibri"/>
          <w:sz w:val="24"/>
          <w:szCs w:val="24"/>
          <w:u w:val="single" w:color="000000"/>
        </w:rPr>
        <w:t xml:space="preserve">                                          </w:t>
      </w:r>
      <w:r w:rsidR="004B2E7F">
        <w:rPr>
          <w:rFonts w:ascii="Calibri" w:eastAsia="Calibri" w:hAnsi="Calibri" w:cs="Calibri"/>
          <w:sz w:val="24"/>
          <w:szCs w:val="24"/>
        </w:rPr>
        <w:t xml:space="preserve"> </w:t>
      </w:r>
      <w:r>
        <w:rPr>
          <w:rFonts w:ascii="Calibri" w:eastAsia="Calibri" w:hAnsi="Calibri" w:cs="Calibri"/>
          <w:sz w:val="24"/>
          <w:szCs w:val="24"/>
        </w:rPr>
        <w:t xml:space="preserve"> her parents </w:t>
      </w:r>
      <w:r w:rsidR="004B2E7F">
        <w:rPr>
          <w:rFonts w:ascii="Calibri" w:eastAsia="Calibri" w:hAnsi="Calibri" w:cs="Calibri"/>
          <w:sz w:val="24"/>
          <w:szCs w:val="24"/>
        </w:rPr>
        <w:t xml:space="preserve">didn’t have enough money to </w:t>
      </w:r>
      <w:r>
        <w:rPr>
          <w:rFonts w:ascii="Calibri" w:eastAsia="Calibri" w:hAnsi="Calibri" w:cs="Calibri"/>
          <w:sz w:val="24"/>
          <w:szCs w:val="24"/>
        </w:rPr>
        <w:t xml:space="preserve">pay the bills and feed the kids at the same time. Parker started to earn money from her appearances in shows as a young school-girl and helped </w:t>
      </w:r>
      <w:r w:rsidR="0098692A">
        <w:rPr>
          <w:rFonts w:ascii="Calibri" w:eastAsia="Calibri" w:hAnsi="Calibri" w:cs="Calibri"/>
          <w:sz w:val="24"/>
          <w:szCs w:val="24"/>
        </w:rPr>
        <w:t>(5)</w:t>
      </w:r>
      <w:r w:rsidR="0098692A" w:rsidRPr="0098692A">
        <w:rPr>
          <w:rFonts w:ascii="Calibri" w:eastAsia="Calibri" w:hAnsi="Calibri" w:cs="Calibri"/>
          <w:sz w:val="24"/>
          <w:szCs w:val="24"/>
          <w:u w:val="single"/>
        </w:rPr>
        <w:t xml:space="preserve"> </w:t>
      </w:r>
      <w:r w:rsidR="0098692A">
        <w:rPr>
          <w:rFonts w:ascii="Calibri" w:eastAsia="Calibri" w:hAnsi="Calibri" w:cs="Calibri"/>
          <w:sz w:val="24"/>
          <w:szCs w:val="24"/>
          <w:u w:val="single"/>
        </w:rPr>
        <w:t>_______________</w:t>
      </w:r>
      <w:r w:rsidR="0098692A" w:rsidRPr="0098692A">
        <w:rPr>
          <w:rFonts w:ascii="Calibri" w:eastAsia="Calibri" w:hAnsi="Calibri" w:cs="Calibri"/>
          <w:sz w:val="24"/>
          <w:szCs w:val="24"/>
          <w:u w:val="single" w:color="000000"/>
        </w:rPr>
        <w:t xml:space="preserve">                            </w:t>
      </w:r>
      <w:r w:rsidR="0098692A">
        <w:rPr>
          <w:rFonts w:ascii="Calibri" w:eastAsia="Calibri" w:hAnsi="Calibri" w:cs="Calibri"/>
          <w:sz w:val="24"/>
          <w:szCs w:val="24"/>
          <w:u w:val="single" w:color="000000"/>
        </w:rPr>
        <w:t xml:space="preserve">                                         </w:t>
      </w:r>
      <w:r w:rsidR="0098692A">
        <w:rPr>
          <w:rFonts w:ascii="Calibri" w:eastAsia="Calibri" w:hAnsi="Calibri" w:cs="Calibri"/>
          <w:sz w:val="24"/>
          <w:szCs w:val="24"/>
        </w:rPr>
        <w:t xml:space="preserve"> </w:t>
      </w:r>
      <w:r>
        <w:rPr>
          <w:rFonts w:ascii="Calibri" w:eastAsia="Calibri" w:hAnsi="Calibri" w:cs="Calibri"/>
          <w:sz w:val="24"/>
          <w:szCs w:val="24"/>
        </w:rPr>
        <w:t>family financially. In other words, she took care</w:t>
      </w:r>
      <w:r w:rsidR="004B2E7F">
        <w:rPr>
          <w:rFonts w:ascii="Calibri" w:eastAsia="Calibri" w:hAnsi="Calibri" w:cs="Calibri"/>
          <w:sz w:val="24"/>
          <w:szCs w:val="24"/>
        </w:rPr>
        <w:t xml:space="preserve"> </w:t>
      </w:r>
      <w:r>
        <w:rPr>
          <w:rFonts w:ascii="Calibri" w:eastAsia="Calibri" w:hAnsi="Calibri" w:cs="Calibri"/>
          <w:sz w:val="24"/>
          <w:szCs w:val="24"/>
        </w:rPr>
        <w:t xml:space="preserve">her family. Because </w:t>
      </w:r>
      <w:r w:rsidR="0098692A">
        <w:rPr>
          <w:rFonts w:ascii="Calibri" w:eastAsia="Calibri" w:hAnsi="Calibri" w:cs="Calibri"/>
          <w:sz w:val="24"/>
          <w:szCs w:val="24"/>
        </w:rPr>
        <w:t>(6) _________________</w:t>
      </w:r>
      <w:r w:rsidR="0098692A">
        <w:rPr>
          <w:rFonts w:ascii="Calibri" w:eastAsia="Calibri" w:hAnsi="Calibri" w:cs="Calibri"/>
          <w:sz w:val="24"/>
          <w:szCs w:val="24"/>
          <w:u w:val="single" w:color="000000"/>
        </w:rPr>
        <w:t xml:space="preserve">                                         </w:t>
      </w:r>
      <w:r>
        <w:rPr>
          <w:rFonts w:ascii="Calibri" w:eastAsia="Calibri" w:hAnsi="Calibri" w:cs="Calibri"/>
          <w:sz w:val="24"/>
          <w:szCs w:val="24"/>
        </w:rPr>
        <w:t xml:space="preserve"> her family’s poor condition, Parker’s life was</w:t>
      </w:r>
      <w:r w:rsidR="0098692A">
        <w:rPr>
          <w:rFonts w:ascii="Calibri" w:eastAsia="Calibri" w:hAnsi="Calibri" w:cs="Calibri"/>
          <w:sz w:val="24"/>
          <w:szCs w:val="24"/>
        </w:rPr>
        <w:t xml:space="preserve"> more </w:t>
      </w:r>
      <w:r>
        <w:rPr>
          <w:rFonts w:ascii="Calibri" w:eastAsia="Calibri" w:hAnsi="Calibri" w:cs="Calibri"/>
          <w:sz w:val="24"/>
          <w:szCs w:val="24"/>
        </w:rPr>
        <w:t>difficult than her friends’ lives.</w:t>
      </w:r>
    </w:p>
    <w:p w14:paraId="2656D027" w14:textId="77777777" w:rsidR="00CA7699" w:rsidRDefault="00CA7699">
      <w:pPr>
        <w:spacing w:before="5" w:line="180" w:lineRule="exact"/>
        <w:rPr>
          <w:sz w:val="18"/>
          <w:szCs w:val="18"/>
        </w:rPr>
      </w:pPr>
    </w:p>
    <w:p w14:paraId="6B7C36D7" w14:textId="77777777" w:rsidR="00CA7699" w:rsidRDefault="00CA7699">
      <w:pPr>
        <w:spacing w:line="200" w:lineRule="exact"/>
      </w:pPr>
    </w:p>
    <w:p w14:paraId="1750CBAC" w14:textId="77777777" w:rsidR="00CA7699" w:rsidRDefault="00CA7699">
      <w:pPr>
        <w:spacing w:line="200" w:lineRule="exact"/>
      </w:pPr>
    </w:p>
    <w:p w14:paraId="11A238D0" w14:textId="77777777" w:rsidR="00CA7699" w:rsidRDefault="00453F09">
      <w:pPr>
        <w:tabs>
          <w:tab w:val="left" w:pos="520"/>
        </w:tabs>
        <w:ind w:left="547" w:right="803" w:hanging="435"/>
        <w:rPr>
          <w:rFonts w:ascii="Calibri" w:eastAsia="Calibri" w:hAnsi="Calibri" w:cs="Calibri"/>
          <w:sz w:val="24"/>
          <w:szCs w:val="24"/>
        </w:rPr>
      </w:pPr>
      <w:r>
        <w:rPr>
          <w:rFonts w:ascii="Calibri" w:eastAsia="Calibri" w:hAnsi="Calibri" w:cs="Calibri"/>
          <w:b/>
          <w:sz w:val="24"/>
          <w:szCs w:val="24"/>
        </w:rPr>
        <w:t>C.</w:t>
      </w:r>
      <w:r>
        <w:rPr>
          <w:rFonts w:ascii="Calibri" w:eastAsia="Calibri" w:hAnsi="Calibri" w:cs="Calibri"/>
          <w:b/>
          <w:sz w:val="24"/>
          <w:szCs w:val="24"/>
        </w:rPr>
        <w:tab/>
        <w:t>Complete the dialogue below with ONE QUESTION for each blank. Write your answer in the blanks provided. (2 pts. each; 6 pts.)</w:t>
      </w:r>
    </w:p>
    <w:p w14:paraId="176A474D" w14:textId="77777777" w:rsidR="00CA7699" w:rsidRDefault="00CA7699">
      <w:pPr>
        <w:spacing w:before="13" w:line="280" w:lineRule="exact"/>
        <w:rPr>
          <w:sz w:val="28"/>
          <w:szCs w:val="28"/>
        </w:rPr>
      </w:pPr>
    </w:p>
    <w:p w14:paraId="633E103D" w14:textId="77777777" w:rsidR="00CA7699" w:rsidRDefault="00453F09">
      <w:pPr>
        <w:ind w:left="112"/>
        <w:rPr>
          <w:rFonts w:ascii="Calibri" w:eastAsia="Calibri" w:hAnsi="Calibri" w:cs="Calibri"/>
          <w:sz w:val="24"/>
          <w:szCs w:val="24"/>
        </w:rPr>
      </w:pPr>
      <w:r>
        <w:rPr>
          <w:rFonts w:ascii="Calibri" w:eastAsia="Calibri" w:hAnsi="Calibri" w:cs="Calibri"/>
          <w:sz w:val="24"/>
          <w:szCs w:val="24"/>
        </w:rPr>
        <w:t>A:    Hey, good morning.</w:t>
      </w:r>
    </w:p>
    <w:p w14:paraId="5F01E7FF" w14:textId="77777777" w:rsidR="00CA7699" w:rsidRDefault="00CA7699">
      <w:pPr>
        <w:spacing w:before="15" w:line="280" w:lineRule="exact"/>
        <w:rPr>
          <w:sz w:val="28"/>
          <w:szCs w:val="28"/>
        </w:rPr>
      </w:pPr>
    </w:p>
    <w:p w14:paraId="672E1ACB" w14:textId="274C57EB" w:rsidR="00CA7699" w:rsidRDefault="00453F09">
      <w:pPr>
        <w:spacing w:line="479" w:lineRule="auto"/>
        <w:ind w:left="112" w:right="78"/>
        <w:rPr>
          <w:rFonts w:ascii="Calibri" w:eastAsia="Calibri" w:hAnsi="Calibri" w:cs="Calibri"/>
          <w:sz w:val="24"/>
          <w:szCs w:val="24"/>
        </w:rPr>
      </w:pPr>
      <w:r>
        <w:rPr>
          <w:rFonts w:ascii="Calibri" w:eastAsia="Calibri" w:hAnsi="Calibri" w:cs="Calibri"/>
          <w:sz w:val="24"/>
          <w:szCs w:val="24"/>
        </w:rPr>
        <w:t>B:   Good morning. (1)</w:t>
      </w:r>
      <w:r>
        <w:rPr>
          <w:rFonts w:ascii="Calibri" w:eastAsia="Calibri" w:hAnsi="Calibri" w:cs="Calibri"/>
          <w:sz w:val="24"/>
          <w:szCs w:val="24"/>
          <w:u w:val="single" w:color="000000"/>
        </w:rPr>
        <w:t xml:space="preserve">                                                                                                                                    </w:t>
      </w:r>
      <w:r>
        <w:rPr>
          <w:rFonts w:ascii="Calibri" w:eastAsia="Calibri" w:hAnsi="Calibri" w:cs="Calibri"/>
          <w:sz w:val="24"/>
          <w:szCs w:val="24"/>
        </w:rPr>
        <w:t>_? A:    Oh, I’m just surfing on the Internet.  Look, it</w:t>
      </w:r>
      <w:r w:rsidR="0098692A">
        <w:rPr>
          <w:rFonts w:ascii="Calibri" w:eastAsia="Calibri" w:hAnsi="Calibri" w:cs="Calibri"/>
          <w:sz w:val="24"/>
          <w:szCs w:val="24"/>
        </w:rPr>
        <w:t xml:space="preserve"> </w:t>
      </w:r>
      <w:r>
        <w:rPr>
          <w:rFonts w:ascii="Calibri" w:eastAsia="Calibri" w:hAnsi="Calibri" w:cs="Calibri"/>
          <w:sz w:val="24"/>
          <w:szCs w:val="24"/>
        </w:rPr>
        <w:t>is Sarah Jessica Parker’s online beauty store.  I</w:t>
      </w:r>
    </w:p>
    <w:p w14:paraId="6EC6D2EE" w14:textId="77777777" w:rsidR="00CA7699" w:rsidRDefault="00453F09">
      <w:pPr>
        <w:spacing w:before="53"/>
        <w:ind w:left="532"/>
        <w:rPr>
          <w:rFonts w:ascii="Calibri" w:eastAsia="Calibri" w:hAnsi="Calibri" w:cs="Calibri"/>
          <w:sz w:val="24"/>
          <w:szCs w:val="24"/>
        </w:rPr>
      </w:pPr>
      <w:r>
        <w:rPr>
          <w:rFonts w:ascii="Calibri" w:eastAsia="Calibri" w:hAnsi="Calibri" w:cs="Calibri"/>
          <w:sz w:val="24"/>
          <w:szCs w:val="24"/>
        </w:rPr>
        <w:t>checked out her clothes store, too. She has some very interesting items.</w:t>
      </w:r>
    </w:p>
    <w:p w14:paraId="5C96F7F5" w14:textId="77777777" w:rsidR="00CA7699" w:rsidRDefault="00CA7699">
      <w:pPr>
        <w:spacing w:before="13" w:line="280" w:lineRule="exact"/>
        <w:rPr>
          <w:sz w:val="28"/>
          <w:szCs w:val="28"/>
        </w:rPr>
      </w:pPr>
    </w:p>
    <w:p w14:paraId="26B369D1" w14:textId="77777777" w:rsidR="00CA7699" w:rsidRDefault="00453F09">
      <w:pPr>
        <w:ind w:left="112"/>
        <w:rPr>
          <w:rFonts w:ascii="Calibri" w:eastAsia="Calibri" w:hAnsi="Calibri" w:cs="Calibri"/>
          <w:sz w:val="24"/>
          <w:szCs w:val="24"/>
        </w:rPr>
      </w:pPr>
      <w:r>
        <w:rPr>
          <w:rFonts w:ascii="Calibri" w:eastAsia="Calibri" w:hAnsi="Calibri" w:cs="Calibri"/>
          <w:sz w:val="24"/>
          <w:szCs w:val="24"/>
        </w:rPr>
        <w:t>B:    (2)</w:t>
      </w:r>
      <w:r>
        <w:rPr>
          <w:rFonts w:ascii="Calibri" w:eastAsia="Calibri" w:hAnsi="Calibri" w:cs="Calibri"/>
          <w:sz w:val="24"/>
          <w:szCs w:val="24"/>
          <w:u w:val="single" w:color="000000"/>
        </w:rPr>
        <w:t xml:space="preserve">                                                                                                                                                    </w:t>
      </w:r>
      <w:r>
        <w:rPr>
          <w:rFonts w:ascii="Calibri" w:eastAsia="Calibri" w:hAnsi="Calibri" w:cs="Calibri"/>
          <w:sz w:val="24"/>
          <w:szCs w:val="24"/>
        </w:rPr>
        <w:t>?</w:t>
      </w:r>
    </w:p>
    <w:p w14:paraId="4BEF3B69" w14:textId="77777777" w:rsidR="00CA7699" w:rsidRDefault="00CA7699">
      <w:pPr>
        <w:spacing w:before="13" w:line="280" w:lineRule="exact"/>
        <w:rPr>
          <w:sz w:val="28"/>
          <w:szCs w:val="28"/>
        </w:rPr>
      </w:pPr>
    </w:p>
    <w:p w14:paraId="33C705BC" w14:textId="77777777" w:rsidR="00CA7699" w:rsidRDefault="00453F09">
      <w:pPr>
        <w:ind w:left="112"/>
        <w:rPr>
          <w:rFonts w:ascii="Calibri" w:eastAsia="Calibri" w:hAnsi="Calibri" w:cs="Calibri"/>
          <w:sz w:val="24"/>
          <w:szCs w:val="24"/>
        </w:rPr>
      </w:pPr>
      <w:r>
        <w:rPr>
          <w:rFonts w:ascii="Calibri" w:eastAsia="Calibri" w:hAnsi="Calibri" w:cs="Calibri"/>
          <w:sz w:val="24"/>
          <w:szCs w:val="24"/>
        </w:rPr>
        <w:t>A:    Yes, I did. I liked them very much. She has very good taste in clothes. Oh, by the way, she and</w:t>
      </w:r>
    </w:p>
    <w:p w14:paraId="7533C7EC" w14:textId="77777777" w:rsidR="00CA7699" w:rsidRDefault="00CA7699">
      <w:pPr>
        <w:spacing w:before="13" w:line="280" w:lineRule="exact"/>
        <w:rPr>
          <w:sz w:val="28"/>
          <w:szCs w:val="28"/>
        </w:rPr>
      </w:pPr>
    </w:p>
    <w:p w14:paraId="5E89A5A3" w14:textId="77777777" w:rsidR="00CA7699" w:rsidRDefault="00453F09">
      <w:pPr>
        <w:ind w:left="532"/>
        <w:rPr>
          <w:rFonts w:ascii="Calibri" w:eastAsia="Calibri" w:hAnsi="Calibri" w:cs="Calibri"/>
          <w:sz w:val="24"/>
          <w:szCs w:val="24"/>
        </w:rPr>
      </w:pPr>
      <w:r>
        <w:rPr>
          <w:rFonts w:ascii="Calibri" w:eastAsia="Calibri" w:hAnsi="Calibri" w:cs="Calibri"/>
          <w:sz w:val="24"/>
          <w:szCs w:val="24"/>
        </w:rPr>
        <w:t>Matthew Broderick are married, you know. They got married in a synagogue.</w:t>
      </w:r>
    </w:p>
    <w:p w14:paraId="61A4569F" w14:textId="77777777" w:rsidR="00CA7699" w:rsidRDefault="00CA7699">
      <w:pPr>
        <w:spacing w:before="13" w:line="280" w:lineRule="exact"/>
        <w:rPr>
          <w:sz w:val="28"/>
          <w:szCs w:val="28"/>
        </w:rPr>
      </w:pPr>
    </w:p>
    <w:p w14:paraId="789C0DFD" w14:textId="77777777" w:rsidR="00CA7699" w:rsidRDefault="00453F09">
      <w:pPr>
        <w:spacing w:line="481" w:lineRule="auto"/>
        <w:ind w:left="112" w:right="803"/>
        <w:rPr>
          <w:rFonts w:ascii="Calibri" w:eastAsia="Calibri" w:hAnsi="Calibri" w:cs="Calibri"/>
          <w:sz w:val="24"/>
          <w:szCs w:val="24"/>
        </w:rPr>
      </w:pPr>
      <w:r>
        <w:rPr>
          <w:rFonts w:ascii="Calibri" w:eastAsia="Calibri" w:hAnsi="Calibri" w:cs="Calibri"/>
          <w:sz w:val="24"/>
          <w:szCs w:val="24"/>
        </w:rPr>
        <w:t>B:    Oh, that’s news to me. (3)</w:t>
      </w:r>
      <w:r>
        <w:rPr>
          <w:rFonts w:ascii="Calibri" w:eastAsia="Calibri" w:hAnsi="Calibri" w:cs="Calibri"/>
          <w:sz w:val="24"/>
          <w:szCs w:val="24"/>
          <w:u w:val="single" w:color="000000"/>
        </w:rPr>
        <w:t xml:space="preserve">                                                                                                            </w:t>
      </w:r>
      <w:r>
        <w:rPr>
          <w:rFonts w:ascii="Calibri" w:eastAsia="Calibri" w:hAnsi="Calibri" w:cs="Calibri"/>
          <w:sz w:val="24"/>
          <w:szCs w:val="24"/>
        </w:rPr>
        <w:t>? A:    They got married in 1997.</w:t>
      </w:r>
    </w:p>
    <w:p w14:paraId="15D1A942" w14:textId="77777777" w:rsidR="00CA7699" w:rsidRDefault="00453F09">
      <w:pPr>
        <w:spacing w:before="51"/>
        <w:ind w:left="112"/>
        <w:rPr>
          <w:rFonts w:ascii="Calibri" w:eastAsia="Calibri" w:hAnsi="Calibri" w:cs="Calibri"/>
          <w:sz w:val="24"/>
          <w:szCs w:val="24"/>
        </w:rPr>
        <w:sectPr w:rsidR="00CA7699">
          <w:pgSz w:w="11920" w:h="16840"/>
          <w:pgMar w:top="1340" w:right="1300" w:bottom="280" w:left="740" w:header="0" w:footer="555" w:gutter="0"/>
          <w:cols w:space="720"/>
        </w:sectPr>
      </w:pPr>
      <w:r>
        <w:rPr>
          <w:rFonts w:ascii="Calibri" w:eastAsia="Calibri" w:hAnsi="Calibri" w:cs="Calibri"/>
          <w:sz w:val="24"/>
          <w:szCs w:val="24"/>
        </w:rPr>
        <w:t>B:    I thought they were only dating.</w:t>
      </w:r>
    </w:p>
    <w:p w14:paraId="275716AE" w14:textId="77777777" w:rsidR="00CA7699" w:rsidRDefault="00453F09">
      <w:pPr>
        <w:spacing w:before="53"/>
        <w:ind w:left="312"/>
        <w:rPr>
          <w:rFonts w:ascii="Calibri" w:eastAsia="Calibri" w:hAnsi="Calibri" w:cs="Calibri"/>
          <w:sz w:val="24"/>
          <w:szCs w:val="24"/>
        </w:rPr>
      </w:pPr>
      <w:r>
        <w:rPr>
          <w:rFonts w:ascii="Calibri" w:eastAsia="Calibri" w:hAnsi="Calibri" w:cs="Calibri"/>
          <w:b/>
          <w:sz w:val="24"/>
          <w:szCs w:val="24"/>
        </w:rPr>
        <w:lastRenderedPageBreak/>
        <w:t>READING SECTION (37 pts.)</w:t>
      </w:r>
    </w:p>
    <w:p w14:paraId="530DD28C" w14:textId="77777777" w:rsidR="00CA7699" w:rsidRDefault="00CA7699">
      <w:pPr>
        <w:spacing w:before="8" w:line="280" w:lineRule="exact"/>
        <w:rPr>
          <w:sz w:val="28"/>
          <w:szCs w:val="28"/>
        </w:rPr>
      </w:pPr>
    </w:p>
    <w:p w14:paraId="54532DAF" w14:textId="77777777" w:rsidR="00CA7699" w:rsidRDefault="00453F09">
      <w:pPr>
        <w:spacing w:before="7"/>
        <w:ind w:left="312"/>
        <w:rPr>
          <w:rFonts w:ascii="Calibri" w:eastAsia="Calibri" w:hAnsi="Calibri" w:cs="Calibri"/>
          <w:sz w:val="24"/>
          <w:szCs w:val="24"/>
        </w:rPr>
      </w:pPr>
      <w:r>
        <w:rPr>
          <w:rFonts w:ascii="Calibri" w:eastAsia="Calibri" w:hAnsi="Calibri" w:cs="Calibri"/>
          <w:b/>
          <w:sz w:val="24"/>
          <w:szCs w:val="24"/>
        </w:rPr>
        <w:t>Text I. (17 pts.)</w:t>
      </w:r>
    </w:p>
    <w:p w14:paraId="160C70D6" w14:textId="77777777" w:rsidR="00CA7699" w:rsidRDefault="00453F09">
      <w:pPr>
        <w:ind w:left="312"/>
        <w:rPr>
          <w:rFonts w:ascii="Calibri" w:eastAsia="Calibri" w:hAnsi="Calibri" w:cs="Calibri"/>
          <w:sz w:val="24"/>
          <w:szCs w:val="24"/>
        </w:rPr>
      </w:pPr>
      <w:r>
        <w:rPr>
          <w:rFonts w:ascii="Calibri" w:eastAsia="Calibri" w:hAnsi="Calibri" w:cs="Calibri"/>
          <w:b/>
          <w:sz w:val="24"/>
          <w:szCs w:val="24"/>
        </w:rPr>
        <w:t>Read the text below and answer the questions that follow.</w:t>
      </w:r>
    </w:p>
    <w:p w14:paraId="7651888C" w14:textId="77777777" w:rsidR="00CA7699" w:rsidRDefault="00CA7699">
      <w:pPr>
        <w:spacing w:before="10" w:line="100" w:lineRule="exact"/>
        <w:rPr>
          <w:sz w:val="11"/>
          <w:szCs w:val="11"/>
        </w:rPr>
      </w:pPr>
    </w:p>
    <w:p w14:paraId="30F055A7" w14:textId="77777777" w:rsidR="00CA7699" w:rsidRDefault="00453F09">
      <w:pPr>
        <w:ind w:left="3875" w:right="3679"/>
        <w:jc w:val="center"/>
        <w:rPr>
          <w:rFonts w:ascii="Calibri" w:eastAsia="Calibri" w:hAnsi="Calibri" w:cs="Calibri"/>
          <w:sz w:val="24"/>
          <w:szCs w:val="24"/>
        </w:rPr>
      </w:pPr>
      <w:r>
        <w:rPr>
          <w:rFonts w:ascii="Calibri" w:eastAsia="Calibri" w:hAnsi="Calibri" w:cs="Calibri"/>
          <w:b/>
          <w:sz w:val="24"/>
          <w:szCs w:val="24"/>
        </w:rPr>
        <w:t>Learning About Learning</w:t>
      </w:r>
    </w:p>
    <w:p w14:paraId="0F12A5A3" w14:textId="77777777" w:rsidR="00CA7699" w:rsidRDefault="00CA7699">
      <w:pPr>
        <w:spacing w:before="9" w:line="140" w:lineRule="exact"/>
        <w:rPr>
          <w:sz w:val="14"/>
          <w:szCs w:val="14"/>
        </w:rPr>
      </w:pPr>
    </w:p>
    <w:p w14:paraId="59691A02" w14:textId="77777777" w:rsidR="00CA7699" w:rsidRDefault="00453F09">
      <w:pPr>
        <w:spacing w:line="262" w:lineRule="auto"/>
        <w:ind w:left="413" w:right="263" w:hanging="312"/>
        <w:rPr>
          <w:rFonts w:ascii="Calibri" w:eastAsia="Calibri" w:hAnsi="Calibri" w:cs="Calibri"/>
          <w:sz w:val="24"/>
          <w:szCs w:val="24"/>
        </w:rPr>
      </w:pPr>
      <w:r>
        <w:rPr>
          <w:rFonts w:ascii="Calibri" w:eastAsia="Calibri" w:hAnsi="Calibri" w:cs="Calibri"/>
          <w:b/>
          <w:sz w:val="24"/>
          <w:szCs w:val="24"/>
        </w:rPr>
        <w:t xml:space="preserve">1    </w:t>
      </w:r>
      <w:r>
        <w:rPr>
          <w:rFonts w:ascii="Calibri" w:eastAsia="Calibri" w:hAnsi="Calibri" w:cs="Calibri"/>
          <w:sz w:val="24"/>
          <w:szCs w:val="24"/>
        </w:rPr>
        <w:t xml:space="preserve">People learn in different ways. Some students want their teachers to write everything on the board. </w:t>
      </w:r>
      <w:r>
        <w:rPr>
          <w:rFonts w:ascii="Calibri" w:eastAsia="Calibri" w:hAnsi="Calibri" w:cs="Calibri"/>
          <w:b/>
          <w:sz w:val="24"/>
          <w:szCs w:val="24"/>
        </w:rPr>
        <w:t xml:space="preserve">Others </w:t>
      </w:r>
      <w:r>
        <w:rPr>
          <w:rFonts w:ascii="Calibri" w:eastAsia="Calibri" w:hAnsi="Calibri" w:cs="Calibri"/>
          <w:sz w:val="24"/>
          <w:szCs w:val="24"/>
        </w:rPr>
        <w:t xml:space="preserve">just want to listen. There are students who like to take notes or discuss questions in small groups. Educational professionals study student behavior to find out about people’s learning styles. They do this to help learners to be more successful. These academic people give different names to </w:t>
      </w:r>
      <w:r>
        <w:rPr>
          <w:rFonts w:ascii="Calibri" w:eastAsia="Calibri" w:hAnsi="Calibri" w:cs="Calibri"/>
          <w:b/>
          <w:sz w:val="24"/>
          <w:szCs w:val="24"/>
        </w:rPr>
        <w:t xml:space="preserve">diverse </w:t>
      </w:r>
      <w:r>
        <w:rPr>
          <w:rFonts w:ascii="Calibri" w:eastAsia="Calibri" w:hAnsi="Calibri" w:cs="Calibri"/>
          <w:sz w:val="24"/>
          <w:szCs w:val="24"/>
        </w:rPr>
        <w:t>learning styles, but they all think that students can make their study skills better and stronger.  Some researchers say there are three types of learners: visual, auditory and tactile.</w:t>
      </w:r>
    </w:p>
    <w:p w14:paraId="3017969E" w14:textId="77777777" w:rsidR="00CA7699" w:rsidRDefault="00453F09">
      <w:pPr>
        <w:spacing w:before="4"/>
        <w:ind w:left="101"/>
        <w:rPr>
          <w:rFonts w:ascii="Calibri" w:eastAsia="Calibri" w:hAnsi="Calibri" w:cs="Calibri"/>
          <w:sz w:val="24"/>
          <w:szCs w:val="24"/>
        </w:rPr>
      </w:pPr>
      <w:r>
        <w:rPr>
          <w:rFonts w:ascii="Calibri" w:eastAsia="Calibri" w:hAnsi="Calibri" w:cs="Calibri"/>
          <w:b/>
          <w:sz w:val="24"/>
          <w:szCs w:val="24"/>
        </w:rPr>
        <w:t>2</w:t>
      </w:r>
    </w:p>
    <w:p w14:paraId="13FA07B7" w14:textId="77777777" w:rsidR="00CA7699" w:rsidRDefault="00453F09">
      <w:pPr>
        <w:spacing w:before="26" w:line="262" w:lineRule="auto"/>
        <w:ind w:left="413" w:right="193"/>
        <w:rPr>
          <w:rFonts w:ascii="Calibri" w:eastAsia="Calibri" w:hAnsi="Calibri" w:cs="Calibri"/>
          <w:sz w:val="24"/>
          <w:szCs w:val="24"/>
        </w:rPr>
      </w:pPr>
      <w:r>
        <w:rPr>
          <w:rFonts w:ascii="Calibri" w:eastAsia="Calibri" w:hAnsi="Calibri" w:cs="Calibri"/>
          <w:sz w:val="24"/>
          <w:szCs w:val="24"/>
        </w:rPr>
        <w:t xml:space="preserve">Visual learners learn more easily when they see the information. </w:t>
      </w:r>
      <w:r>
        <w:rPr>
          <w:rFonts w:ascii="Calibri" w:eastAsia="Calibri" w:hAnsi="Calibri" w:cs="Calibri"/>
          <w:b/>
          <w:sz w:val="24"/>
          <w:szCs w:val="24"/>
        </w:rPr>
        <w:t xml:space="preserve">Their </w:t>
      </w:r>
      <w:r>
        <w:rPr>
          <w:rFonts w:ascii="Calibri" w:eastAsia="Calibri" w:hAnsi="Calibri" w:cs="Calibri"/>
          <w:sz w:val="24"/>
          <w:szCs w:val="24"/>
        </w:rPr>
        <w:t xml:space="preserve">sense of color and shapes is strong. They also have good imaginations. This means they can picture things in their minds without difficulty. It is difficult for these learners to listen to lectures or instructions without pictures or text. It may also be </w:t>
      </w:r>
      <w:r>
        <w:rPr>
          <w:rFonts w:ascii="Calibri" w:eastAsia="Calibri" w:hAnsi="Calibri" w:cs="Calibri"/>
          <w:b/>
          <w:sz w:val="24"/>
          <w:szCs w:val="24"/>
        </w:rPr>
        <w:t xml:space="preserve">challenging </w:t>
      </w:r>
      <w:r>
        <w:rPr>
          <w:rFonts w:ascii="Calibri" w:eastAsia="Calibri" w:hAnsi="Calibri" w:cs="Calibri"/>
          <w:sz w:val="24"/>
          <w:szCs w:val="24"/>
        </w:rPr>
        <w:t>for them to concentrate in a room full of people moving around. Charts and graphs can help visual learners study. Drawing pictures or symbols in their notes can also help them remember their ideas. Some visual learners like to use colorful pens to focus on important ideas in their reading.</w:t>
      </w:r>
    </w:p>
    <w:p w14:paraId="7A06A290" w14:textId="77777777" w:rsidR="00CA7699" w:rsidRDefault="00453F09">
      <w:pPr>
        <w:spacing w:before="7"/>
        <w:ind w:left="101"/>
        <w:rPr>
          <w:rFonts w:ascii="Calibri" w:eastAsia="Calibri" w:hAnsi="Calibri" w:cs="Calibri"/>
          <w:sz w:val="24"/>
          <w:szCs w:val="24"/>
        </w:rPr>
      </w:pPr>
      <w:r>
        <w:rPr>
          <w:rFonts w:ascii="Calibri" w:eastAsia="Calibri" w:hAnsi="Calibri" w:cs="Calibri"/>
          <w:b/>
          <w:sz w:val="24"/>
          <w:szCs w:val="24"/>
        </w:rPr>
        <w:t>3</w:t>
      </w:r>
    </w:p>
    <w:p w14:paraId="6B975928" w14:textId="77777777" w:rsidR="00CA7699" w:rsidRDefault="00453F09">
      <w:pPr>
        <w:spacing w:before="26" w:line="262" w:lineRule="auto"/>
        <w:ind w:left="413" w:right="291"/>
        <w:rPr>
          <w:rFonts w:ascii="Calibri" w:eastAsia="Calibri" w:hAnsi="Calibri" w:cs="Calibri"/>
          <w:sz w:val="24"/>
          <w:szCs w:val="24"/>
        </w:rPr>
      </w:pPr>
      <w:r>
        <w:rPr>
          <w:rFonts w:ascii="Calibri" w:eastAsia="Calibri" w:hAnsi="Calibri" w:cs="Calibri"/>
          <w:sz w:val="24"/>
          <w:szCs w:val="24"/>
        </w:rPr>
        <w:t xml:space="preserve">Auditory learners remember information when they hear it. In other words, it is easier for </w:t>
      </w:r>
      <w:r w:rsidRPr="00A13640">
        <w:rPr>
          <w:rFonts w:ascii="Calibri" w:eastAsia="Calibri" w:hAnsi="Calibri" w:cs="Calibri"/>
          <w:b/>
          <w:bCs/>
          <w:sz w:val="24"/>
          <w:szCs w:val="24"/>
        </w:rPr>
        <w:t>them</w:t>
      </w:r>
      <w:r>
        <w:rPr>
          <w:rFonts w:ascii="Calibri" w:eastAsia="Calibri" w:hAnsi="Calibri" w:cs="Calibri"/>
          <w:sz w:val="24"/>
          <w:szCs w:val="24"/>
        </w:rPr>
        <w:t xml:space="preserve"> to </w:t>
      </w:r>
      <w:r>
        <w:rPr>
          <w:rFonts w:ascii="Calibri" w:eastAsia="Calibri" w:hAnsi="Calibri" w:cs="Calibri"/>
          <w:b/>
          <w:sz w:val="24"/>
          <w:szCs w:val="24"/>
        </w:rPr>
        <w:t xml:space="preserve">recall </w:t>
      </w:r>
      <w:r>
        <w:rPr>
          <w:rFonts w:ascii="Calibri" w:eastAsia="Calibri" w:hAnsi="Calibri" w:cs="Calibri"/>
          <w:sz w:val="24"/>
          <w:szCs w:val="24"/>
        </w:rPr>
        <w:t>information that they listen to. They like to learn by listening, and they often ask questions about the things they read. Reading tasks can also be difficult for these learners as they can quickly lose their focus in a very noisy room. Auditory learners can be more successful by working in study groups and talking about their ideas. They can also focus on listening</w:t>
      </w:r>
    </w:p>
    <w:p w14:paraId="284454A2" w14:textId="77777777" w:rsidR="00CA7699" w:rsidRDefault="00453F09">
      <w:pPr>
        <w:spacing w:before="6"/>
        <w:ind w:left="101"/>
        <w:rPr>
          <w:rFonts w:ascii="Calibri" w:eastAsia="Calibri" w:hAnsi="Calibri" w:cs="Calibri"/>
          <w:sz w:val="24"/>
          <w:szCs w:val="24"/>
        </w:rPr>
      </w:pPr>
      <w:r>
        <w:rPr>
          <w:rFonts w:ascii="Calibri" w:eastAsia="Calibri" w:hAnsi="Calibri" w:cs="Calibri"/>
          <w:b/>
          <w:sz w:val="24"/>
          <w:szCs w:val="24"/>
        </w:rPr>
        <w:t xml:space="preserve">4    </w:t>
      </w:r>
      <w:r>
        <w:rPr>
          <w:rFonts w:ascii="Calibri" w:eastAsia="Calibri" w:hAnsi="Calibri" w:cs="Calibri"/>
          <w:sz w:val="24"/>
          <w:szCs w:val="24"/>
        </w:rPr>
        <w:t>activities.</w:t>
      </w:r>
    </w:p>
    <w:p w14:paraId="606FA37D" w14:textId="77777777" w:rsidR="00CA7699" w:rsidRDefault="00CA7699">
      <w:pPr>
        <w:spacing w:before="5" w:line="140" w:lineRule="exact"/>
        <w:rPr>
          <w:sz w:val="14"/>
          <w:szCs w:val="14"/>
        </w:rPr>
      </w:pPr>
    </w:p>
    <w:p w14:paraId="35DFEE0B" w14:textId="77777777" w:rsidR="00CA7699" w:rsidRDefault="00CA7699">
      <w:pPr>
        <w:spacing w:line="200" w:lineRule="exact"/>
      </w:pPr>
    </w:p>
    <w:p w14:paraId="6ABBEA98" w14:textId="77777777" w:rsidR="00CA7699" w:rsidRDefault="00453F09">
      <w:pPr>
        <w:spacing w:line="262" w:lineRule="auto"/>
        <w:ind w:left="413" w:right="234"/>
        <w:rPr>
          <w:rFonts w:ascii="Calibri" w:eastAsia="Calibri" w:hAnsi="Calibri" w:cs="Calibri"/>
          <w:sz w:val="24"/>
          <w:szCs w:val="24"/>
        </w:rPr>
      </w:pPr>
      <w:r>
        <w:rPr>
          <w:rFonts w:ascii="Calibri" w:eastAsia="Calibri" w:hAnsi="Calibri" w:cs="Calibri"/>
          <w:sz w:val="24"/>
          <w:szCs w:val="24"/>
        </w:rPr>
        <w:t>Tactile learners can learn and remember when they touch. Tactile learners like to use the computer when they are studying because when they touch the computer, they are doing some kind of physical work. It helps them remember information. Tactile learners also like “hands-on” activities, such as role plays, science experiments, or projects they can build. They learn better when they do some kind of physical activity. Tactile learners don’t like sitting for long periods of time, so they need to take more breaks when they study. Tactile learners with a lot of work can</w:t>
      </w:r>
    </w:p>
    <w:p w14:paraId="4623B7D0" w14:textId="77777777" w:rsidR="00CA7699" w:rsidRDefault="00453F09">
      <w:pPr>
        <w:spacing w:before="4" w:line="263" w:lineRule="auto"/>
        <w:ind w:left="413" w:right="1049" w:hanging="312"/>
        <w:rPr>
          <w:rFonts w:ascii="Calibri" w:eastAsia="Calibri" w:hAnsi="Calibri" w:cs="Calibri"/>
          <w:sz w:val="24"/>
          <w:szCs w:val="24"/>
        </w:rPr>
      </w:pPr>
      <w:r>
        <w:rPr>
          <w:rFonts w:ascii="Calibri" w:eastAsia="Calibri" w:hAnsi="Calibri" w:cs="Calibri"/>
          <w:b/>
          <w:sz w:val="24"/>
          <w:szCs w:val="24"/>
        </w:rPr>
        <w:t xml:space="preserve">5    </w:t>
      </w:r>
      <w:r>
        <w:rPr>
          <w:rFonts w:ascii="Calibri" w:eastAsia="Calibri" w:hAnsi="Calibri" w:cs="Calibri"/>
          <w:sz w:val="24"/>
          <w:szCs w:val="24"/>
        </w:rPr>
        <w:t xml:space="preserve">take a walk when they are trying to memorize information. When they </w:t>
      </w:r>
      <w:r w:rsidRPr="00A13640">
        <w:rPr>
          <w:rFonts w:ascii="Calibri" w:eastAsia="Calibri" w:hAnsi="Calibri" w:cs="Calibri"/>
          <w:bCs/>
          <w:sz w:val="24"/>
          <w:szCs w:val="24"/>
        </w:rPr>
        <w:t>do this</w:t>
      </w:r>
      <w:r>
        <w:rPr>
          <w:rFonts w:ascii="Calibri" w:eastAsia="Calibri" w:hAnsi="Calibri" w:cs="Calibri"/>
          <w:sz w:val="24"/>
          <w:szCs w:val="24"/>
        </w:rPr>
        <w:t>, they can concentrate better and remember information more easily.</w:t>
      </w:r>
    </w:p>
    <w:p w14:paraId="634F844C" w14:textId="77777777" w:rsidR="00CA7699" w:rsidRDefault="00CA7699">
      <w:pPr>
        <w:spacing w:before="2" w:line="120" w:lineRule="exact"/>
        <w:rPr>
          <w:sz w:val="12"/>
          <w:szCs w:val="12"/>
        </w:rPr>
      </w:pPr>
    </w:p>
    <w:p w14:paraId="7C933A5D" w14:textId="77777777" w:rsidR="00CA7699" w:rsidRDefault="00CA7699">
      <w:pPr>
        <w:spacing w:line="200" w:lineRule="exact"/>
      </w:pPr>
    </w:p>
    <w:p w14:paraId="3732EB0F" w14:textId="77777777" w:rsidR="00CA7699" w:rsidRDefault="00453F09">
      <w:pPr>
        <w:spacing w:line="262" w:lineRule="auto"/>
        <w:ind w:left="413" w:right="249"/>
        <w:rPr>
          <w:rFonts w:ascii="Calibri" w:eastAsia="Calibri" w:hAnsi="Calibri" w:cs="Calibri"/>
          <w:sz w:val="24"/>
          <w:szCs w:val="24"/>
        </w:rPr>
        <w:sectPr w:rsidR="00CA7699">
          <w:pgSz w:w="11920" w:h="16840"/>
          <w:pgMar w:top="1340" w:right="1300" w:bottom="280" w:left="540" w:header="0" w:footer="555" w:gutter="0"/>
          <w:cols w:space="720"/>
        </w:sectPr>
      </w:pPr>
      <w:r>
        <w:rPr>
          <w:rFonts w:ascii="Calibri" w:eastAsia="Calibri" w:hAnsi="Calibri" w:cs="Calibri"/>
          <w:sz w:val="24"/>
          <w:szCs w:val="24"/>
        </w:rPr>
        <w:t xml:space="preserve">Many schools use surveys to find out about the learning styles of their students. Teachers usually use a variety of teaching methods in the classroom because </w:t>
      </w:r>
      <w:r w:rsidRPr="00A13640">
        <w:rPr>
          <w:rFonts w:ascii="Calibri" w:eastAsia="Calibri" w:hAnsi="Calibri" w:cs="Calibri"/>
          <w:sz w:val="24"/>
          <w:szCs w:val="24"/>
        </w:rPr>
        <w:t>they</w:t>
      </w:r>
      <w:r>
        <w:rPr>
          <w:rFonts w:ascii="Calibri" w:eastAsia="Calibri" w:hAnsi="Calibri" w:cs="Calibri"/>
          <w:sz w:val="24"/>
          <w:szCs w:val="24"/>
        </w:rPr>
        <w:t xml:space="preserve"> don’t want students with one type of learning style to have difficulty understanding the material. This way, they help all the learners equally.</w:t>
      </w:r>
    </w:p>
    <w:p w14:paraId="3770803B" w14:textId="77777777" w:rsidR="00CA7699" w:rsidRDefault="00CA7699">
      <w:pPr>
        <w:spacing w:line="200" w:lineRule="exact"/>
      </w:pPr>
    </w:p>
    <w:p w14:paraId="71F432D8" w14:textId="77777777" w:rsidR="00CA7699" w:rsidRDefault="00CA7699">
      <w:pPr>
        <w:spacing w:before="14" w:line="200" w:lineRule="exact"/>
      </w:pPr>
    </w:p>
    <w:p w14:paraId="404F7963" w14:textId="77777777" w:rsidR="00CA7699" w:rsidRDefault="00453F09">
      <w:pPr>
        <w:spacing w:before="7"/>
        <w:ind w:left="112"/>
        <w:rPr>
          <w:rFonts w:ascii="Calibri" w:eastAsia="Calibri" w:hAnsi="Calibri" w:cs="Calibri"/>
          <w:sz w:val="24"/>
          <w:szCs w:val="24"/>
        </w:rPr>
      </w:pPr>
      <w:r>
        <w:rPr>
          <w:rFonts w:ascii="Calibri" w:eastAsia="Calibri" w:hAnsi="Calibri" w:cs="Calibri"/>
          <w:b/>
          <w:sz w:val="24"/>
          <w:szCs w:val="24"/>
        </w:rPr>
        <w:t>A.    What do the following refer to?    (1 pt. each; 3 pts.)</w:t>
      </w:r>
    </w:p>
    <w:p w14:paraId="43F09A9D" w14:textId="77777777" w:rsidR="00CA7699" w:rsidRDefault="00CA7699">
      <w:pPr>
        <w:spacing w:before="13" w:line="280" w:lineRule="exact"/>
        <w:rPr>
          <w:sz w:val="28"/>
          <w:szCs w:val="28"/>
        </w:rPr>
      </w:pPr>
    </w:p>
    <w:p w14:paraId="0068561A" w14:textId="77777777" w:rsidR="00CA7699" w:rsidRDefault="00453F09">
      <w:pPr>
        <w:tabs>
          <w:tab w:val="left" w:pos="6420"/>
        </w:tabs>
        <w:ind w:left="112"/>
        <w:rPr>
          <w:rFonts w:ascii="Calibri" w:eastAsia="Calibri" w:hAnsi="Calibri" w:cs="Calibri"/>
          <w:sz w:val="24"/>
          <w:szCs w:val="24"/>
        </w:rPr>
      </w:pPr>
      <w:r>
        <w:rPr>
          <w:rFonts w:ascii="Calibri" w:eastAsia="Calibri" w:hAnsi="Calibri" w:cs="Calibri"/>
          <w:sz w:val="24"/>
          <w:szCs w:val="24"/>
        </w:rPr>
        <w:t xml:space="preserve">1.     Others (para. 1)      : other </w:t>
      </w:r>
      <w:r>
        <w:rPr>
          <w:rFonts w:ascii="Calibri" w:eastAsia="Calibri" w:hAnsi="Calibri" w:cs="Calibri"/>
          <w:sz w:val="24"/>
          <w:szCs w:val="24"/>
          <w:u w:val="single" w:color="000000"/>
        </w:rPr>
        <w:t xml:space="preserve"> </w:t>
      </w:r>
      <w:r>
        <w:rPr>
          <w:rFonts w:ascii="Calibri" w:eastAsia="Calibri" w:hAnsi="Calibri" w:cs="Calibri"/>
          <w:sz w:val="24"/>
          <w:szCs w:val="24"/>
          <w:u w:val="single" w:color="000000"/>
        </w:rPr>
        <w:tab/>
      </w:r>
    </w:p>
    <w:p w14:paraId="3DBBC77C" w14:textId="77777777" w:rsidR="00CA7699" w:rsidRDefault="00CA7699">
      <w:pPr>
        <w:spacing w:before="6" w:line="140" w:lineRule="exact"/>
        <w:rPr>
          <w:sz w:val="14"/>
          <w:szCs w:val="14"/>
        </w:rPr>
      </w:pPr>
    </w:p>
    <w:p w14:paraId="67E0C80C" w14:textId="77777777" w:rsidR="00CA7699" w:rsidRDefault="00453F09">
      <w:pPr>
        <w:tabs>
          <w:tab w:val="left" w:pos="6380"/>
        </w:tabs>
        <w:ind w:left="112"/>
        <w:rPr>
          <w:rFonts w:ascii="Calibri" w:eastAsia="Calibri" w:hAnsi="Calibri" w:cs="Calibri"/>
          <w:sz w:val="24"/>
          <w:szCs w:val="24"/>
        </w:rPr>
      </w:pPr>
      <w:r>
        <w:rPr>
          <w:rFonts w:ascii="Calibri" w:eastAsia="Calibri" w:hAnsi="Calibri" w:cs="Calibri"/>
          <w:sz w:val="24"/>
          <w:szCs w:val="24"/>
        </w:rPr>
        <w:t>2.     Their (para. 2)         :_</w:t>
      </w:r>
      <w:r>
        <w:rPr>
          <w:rFonts w:ascii="Calibri" w:eastAsia="Calibri" w:hAnsi="Calibri" w:cs="Calibri"/>
          <w:sz w:val="24"/>
          <w:szCs w:val="24"/>
          <w:u w:val="single" w:color="000000"/>
        </w:rPr>
        <w:t xml:space="preserve"> </w:t>
      </w:r>
      <w:r>
        <w:rPr>
          <w:rFonts w:ascii="Calibri" w:eastAsia="Calibri" w:hAnsi="Calibri" w:cs="Calibri"/>
          <w:sz w:val="24"/>
          <w:szCs w:val="24"/>
          <w:u w:val="single" w:color="000000"/>
        </w:rPr>
        <w:tab/>
      </w:r>
    </w:p>
    <w:p w14:paraId="35676115" w14:textId="77777777" w:rsidR="00CA7699" w:rsidRDefault="00CA7699">
      <w:pPr>
        <w:spacing w:before="6" w:line="140" w:lineRule="exact"/>
        <w:rPr>
          <w:sz w:val="14"/>
          <w:szCs w:val="14"/>
        </w:rPr>
      </w:pPr>
    </w:p>
    <w:p w14:paraId="5A042B9C" w14:textId="7DBB2329" w:rsidR="00CA7699" w:rsidRDefault="00453F09">
      <w:pPr>
        <w:tabs>
          <w:tab w:val="left" w:pos="6380"/>
        </w:tabs>
        <w:ind w:left="112"/>
        <w:rPr>
          <w:rFonts w:ascii="Calibri" w:eastAsia="Calibri" w:hAnsi="Calibri" w:cs="Calibri"/>
          <w:sz w:val="24"/>
          <w:szCs w:val="24"/>
        </w:rPr>
      </w:pPr>
      <w:r>
        <w:rPr>
          <w:rFonts w:ascii="Calibri" w:eastAsia="Calibri" w:hAnsi="Calibri" w:cs="Calibri"/>
          <w:sz w:val="24"/>
          <w:szCs w:val="24"/>
        </w:rPr>
        <w:t xml:space="preserve">3.     </w:t>
      </w:r>
      <w:r w:rsidR="00A13640">
        <w:rPr>
          <w:rFonts w:ascii="Calibri" w:eastAsia="Calibri" w:hAnsi="Calibri" w:cs="Calibri"/>
          <w:sz w:val="24"/>
          <w:szCs w:val="24"/>
        </w:rPr>
        <w:t>them</w:t>
      </w:r>
      <w:r>
        <w:rPr>
          <w:rFonts w:ascii="Calibri" w:eastAsia="Calibri" w:hAnsi="Calibri" w:cs="Calibri"/>
          <w:sz w:val="24"/>
          <w:szCs w:val="24"/>
        </w:rPr>
        <w:t xml:space="preserve"> (para. </w:t>
      </w:r>
      <w:r w:rsidR="00A13640">
        <w:rPr>
          <w:rFonts w:ascii="Calibri" w:eastAsia="Calibri" w:hAnsi="Calibri" w:cs="Calibri"/>
          <w:sz w:val="24"/>
          <w:szCs w:val="24"/>
        </w:rPr>
        <w:t>3</w:t>
      </w:r>
      <w:r>
        <w:rPr>
          <w:rFonts w:ascii="Calibri" w:eastAsia="Calibri" w:hAnsi="Calibri" w:cs="Calibri"/>
          <w:sz w:val="24"/>
          <w:szCs w:val="24"/>
        </w:rPr>
        <w:t>)      :_</w:t>
      </w:r>
      <w:r>
        <w:rPr>
          <w:rFonts w:ascii="Calibri" w:eastAsia="Calibri" w:hAnsi="Calibri" w:cs="Calibri"/>
          <w:sz w:val="24"/>
          <w:szCs w:val="24"/>
          <w:u w:val="single" w:color="000000"/>
        </w:rPr>
        <w:t xml:space="preserve"> </w:t>
      </w:r>
      <w:r>
        <w:rPr>
          <w:rFonts w:ascii="Calibri" w:eastAsia="Calibri" w:hAnsi="Calibri" w:cs="Calibri"/>
          <w:sz w:val="24"/>
          <w:szCs w:val="24"/>
          <w:u w:val="single" w:color="000000"/>
        </w:rPr>
        <w:tab/>
      </w:r>
    </w:p>
    <w:p w14:paraId="6D09D65D" w14:textId="77777777" w:rsidR="00CA7699" w:rsidRDefault="00CA7699">
      <w:pPr>
        <w:spacing w:before="8" w:line="160" w:lineRule="exact"/>
        <w:rPr>
          <w:sz w:val="17"/>
          <w:szCs w:val="17"/>
        </w:rPr>
      </w:pPr>
    </w:p>
    <w:p w14:paraId="2D718DB2" w14:textId="77777777" w:rsidR="00CA7699" w:rsidRDefault="00CA7699">
      <w:pPr>
        <w:spacing w:line="200" w:lineRule="exact"/>
      </w:pPr>
    </w:p>
    <w:p w14:paraId="7855AC51" w14:textId="77777777" w:rsidR="00CA7699" w:rsidRDefault="00CA7699">
      <w:pPr>
        <w:spacing w:line="200" w:lineRule="exact"/>
      </w:pPr>
    </w:p>
    <w:p w14:paraId="09C0AAA5" w14:textId="77777777" w:rsidR="00CA7699" w:rsidRDefault="00453F09">
      <w:pPr>
        <w:spacing w:before="7"/>
        <w:ind w:left="112" w:right="380"/>
        <w:rPr>
          <w:rFonts w:ascii="Calibri" w:eastAsia="Calibri" w:hAnsi="Calibri" w:cs="Calibri"/>
          <w:sz w:val="24"/>
          <w:szCs w:val="24"/>
        </w:rPr>
      </w:pPr>
      <w:r>
        <w:rPr>
          <w:rFonts w:ascii="Calibri" w:eastAsia="Calibri" w:hAnsi="Calibri" w:cs="Calibri"/>
          <w:b/>
          <w:sz w:val="24"/>
          <w:szCs w:val="24"/>
        </w:rPr>
        <w:t>B.    Find words in the text that mean the following. Write ONE word for each blank. (1 pt. each; 2 pts.)</w:t>
      </w:r>
    </w:p>
    <w:p w14:paraId="3F5F424D" w14:textId="77777777" w:rsidR="00CA7699" w:rsidRDefault="00CA7699">
      <w:pPr>
        <w:spacing w:before="10" w:line="100" w:lineRule="exact"/>
        <w:rPr>
          <w:sz w:val="11"/>
          <w:szCs w:val="11"/>
        </w:rPr>
      </w:pPr>
    </w:p>
    <w:p w14:paraId="447F4CF4" w14:textId="77777777" w:rsidR="00CA7699" w:rsidRDefault="00453F09">
      <w:pPr>
        <w:ind w:left="540"/>
        <w:rPr>
          <w:rFonts w:ascii="Calibri" w:eastAsia="Calibri" w:hAnsi="Calibri" w:cs="Calibri"/>
          <w:sz w:val="24"/>
          <w:szCs w:val="24"/>
        </w:rPr>
      </w:pPr>
      <w:r>
        <w:rPr>
          <w:rFonts w:ascii="Calibri" w:eastAsia="Calibri" w:hAnsi="Calibri" w:cs="Calibri"/>
          <w:b/>
          <w:sz w:val="24"/>
          <w:szCs w:val="24"/>
        </w:rPr>
        <w:t xml:space="preserve">e.g.: </w:t>
      </w:r>
      <w:r>
        <w:rPr>
          <w:rFonts w:ascii="Calibri" w:eastAsia="Calibri" w:hAnsi="Calibri" w:cs="Calibri"/>
          <w:sz w:val="24"/>
          <w:szCs w:val="24"/>
        </w:rPr>
        <w:t>diverse (para. 1) :   different</w:t>
      </w:r>
    </w:p>
    <w:p w14:paraId="62B80355" w14:textId="77777777" w:rsidR="00CA7699" w:rsidRDefault="00CA7699">
      <w:pPr>
        <w:spacing w:before="13" w:line="280" w:lineRule="exact"/>
        <w:rPr>
          <w:sz w:val="28"/>
          <w:szCs w:val="28"/>
        </w:rPr>
      </w:pPr>
    </w:p>
    <w:p w14:paraId="4864B3C9" w14:textId="77777777" w:rsidR="00CA7699" w:rsidRDefault="00453F09">
      <w:pPr>
        <w:tabs>
          <w:tab w:val="left" w:pos="6660"/>
        </w:tabs>
        <w:ind w:left="112"/>
        <w:rPr>
          <w:rFonts w:ascii="Calibri" w:eastAsia="Calibri" w:hAnsi="Calibri" w:cs="Calibri"/>
          <w:sz w:val="24"/>
          <w:szCs w:val="24"/>
        </w:rPr>
      </w:pPr>
      <w:r>
        <w:rPr>
          <w:rFonts w:ascii="Calibri" w:eastAsia="Calibri" w:hAnsi="Calibri" w:cs="Calibri"/>
          <w:sz w:val="24"/>
          <w:szCs w:val="24"/>
        </w:rPr>
        <w:t>1.     challenging (para. 2)   :_</w:t>
      </w:r>
      <w:r>
        <w:rPr>
          <w:rFonts w:ascii="Calibri" w:eastAsia="Calibri" w:hAnsi="Calibri" w:cs="Calibri"/>
          <w:sz w:val="24"/>
          <w:szCs w:val="24"/>
          <w:u w:val="single" w:color="000000"/>
        </w:rPr>
        <w:t xml:space="preserve"> </w:t>
      </w:r>
      <w:r>
        <w:rPr>
          <w:rFonts w:ascii="Calibri" w:eastAsia="Calibri" w:hAnsi="Calibri" w:cs="Calibri"/>
          <w:sz w:val="24"/>
          <w:szCs w:val="24"/>
          <w:u w:val="single" w:color="000000"/>
        </w:rPr>
        <w:tab/>
      </w:r>
    </w:p>
    <w:p w14:paraId="5A52130A" w14:textId="77777777" w:rsidR="00CA7699" w:rsidRDefault="00CA7699">
      <w:pPr>
        <w:spacing w:before="9" w:line="140" w:lineRule="exact"/>
        <w:rPr>
          <w:sz w:val="14"/>
          <w:szCs w:val="14"/>
        </w:rPr>
      </w:pPr>
    </w:p>
    <w:p w14:paraId="19B14B7D" w14:textId="77777777" w:rsidR="00CA7699" w:rsidRDefault="00453F09">
      <w:pPr>
        <w:tabs>
          <w:tab w:val="left" w:pos="6660"/>
        </w:tabs>
        <w:ind w:left="112"/>
        <w:rPr>
          <w:rFonts w:ascii="Calibri" w:eastAsia="Calibri" w:hAnsi="Calibri" w:cs="Calibri"/>
          <w:sz w:val="24"/>
          <w:szCs w:val="24"/>
        </w:rPr>
      </w:pPr>
      <w:r>
        <w:rPr>
          <w:rFonts w:ascii="Calibri" w:eastAsia="Calibri" w:hAnsi="Calibri" w:cs="Calibri"/>
          <w:sz w:val="24"/>
          <w:szCs w:val="24"/>
        </w:rPr>
        <w:t>2.     recall (para. 3)             :_</w:t>
      </w:r>
      <w:r>
        <w:rPr>
          <w:rFonts w:ascii="Calibri" w:eastAsia="Calibri" w:hAnsi="Calibri" w:cs="Calibri"/>
          <w:sz w:val="24"/>
          <w:szCs w:val="24"/>
          <w:u w:val="single" w:color="000000"/>
        </w:rPr>
        <w:t xml:space="preserve"> </w:t>
      </w:r>
      <w:r>
        <w:rPr>
          <w:rFonts w:ascii="Calibri" w:eastAsia="Calibri" w:hAnsi="Calibri" w:cs="Calibri"/>
          <w:sz w:val="24"/>
          <w:szCs w:val="24"/>
          <w:u w:val="single" w:color="000000"/>
        </w:rPr>
        <w:tab/>
      </w:r>
    </w:p>
    <w:p w14:paraId="41A9C09E" w14:textId="77777777" w:rsidR="00CA7699" w:rsidRDefault="00CA7699">
      <w:pPr>
        <w:spacing w:before="8" w:line="160" w:lineRule="exact"/>
        <w:rPr>
          <w:sz w:val="17"/>
          <w:szCs w:val="17"/>
        </w:rPr>
      </w:pPr>
    </w:p>
    <w:p w14:paraId="284F4ECF" w14:textId="77777777" w:rsidR="00CA7699" w:rsidRDefault="00CA7699">
      <w:pPr>
        <w:spacing w:line="200" w:lineRule="exact"/>
      </w:pPr>
    </w:p>
    <w:p w14:paraId="058F13C6" w14:textId="77777777" w:rsidR="00CA7699" w:rsidRDefault="00CA7699">
      <w:pPr>
        <w:spacing w:line="200" w:lineRule="exact"/>
      </w:pPr>
    </w:p>
    <w:p w14:paraId="5CF64BB9" w14:textId="77777777" w:rsidR="00CA7699" w:rsidRDefault="00453F09">
      <w:pPr>
        <w:spacing w:before="7"/>
        <w:ind w:left="112"/>
        <w:rPr>
          <w:rFonts w:ascii="Calibri" w:eastAsia="Calibri" w:hAnsi="Calibri" w:cs="Calibri"/>
          <w:sz w:val="24"/>
          <w:szCs w:val="24"/>
        </w:rPr>
      </w:pPr>
      <w:r>
        <w:rPr>
          <w:rFonts w:ascii="Calibri" w:eastAsia="Calibri" w:hAnsi="Calibri" w:cs="Calibri"/>
          <w:b/>
          <w:sz w:val="24"/>
          <w:szCs w:val="24"/>
        </w:rPr>
        <w:t>C.    Answer the following questions according to the text. (2 pts. each; 12 pts.)</w:t>
      </w:r>
    </w:p>
    <w:p w14:paraId="6FC3EC45" w14:textId="77777777" w:rsidR="00CA7699" w:rsidRDefault="00CA7699">
      <w:pPr>
        <w:spacing w:before="13" w:line="280" w:lineRule="exact"/>
        <w:rPr>
          <w:sz w:val="28"/>
          <w:szCs w:val="28"/>
        </w:rPr>
      </w:pPr>
    </w:p>
    <w:p w14:paraId="4A4BFAC4" w14:textId="77777777" w:rsidR="00CA7699" w:rsidRDefault="00453F09">
      <w:pPr>
        <w:ind w:left="112"/>
        <w:rPr>
          <w:rFonts w:ascii="Calibri" w:eastAsia="Calibri" w:hAnsi="Calibri" w:cs="Calibri"/>
          <w:sz w:val="24"/>
          <w:szCs w:val="24"/>
        </w:rPr>
      </w:pPr>
      <w:r>
        <w:rPr>
          <w:rFonts w:ascii="Calibri" w:eastAsia="Calibri" w:hAnsi="Calibri" w:cs="Calibri"/>
          <w:sz w:val="24"/>
          <w:szCs w:val="24"/>
        </w:rPr>
        <w:t>1.     Why do researchers want to learn about people’s learning styles?</w:t>
      </w:r>
    </w:p>
    <w:p w14:paraId="5FE01A07" w14:textId="77777777" w:rsidR="00CA7699" w:rsidRDefault="00CA7699">
      <w:pPr>
        <w:spacing w:before="7" w:line="140" w:lineRule="exact"/>
        <w:rPr>
          <w:sz w:val="14"/>
          <w:szCs w:val="14"/>
        </w:rPr>
      </w:pPr>
    </w:p>
    <w:p w14:paraId="33535CCE" w14:textId="77777777" w:rsidR="00CA7699" w:rsidRDefault="00453F09">
      <w:pPr>
        <w:ind w:left="540"/>
        <w:rPr>
          <w:rFonts w:ascii="Calibri" w:eastAsia="Calibri" w:hAnsi="Calibri" w:cs="Calibri"/>
          <w:sz w:val="24"/>
          <w:szCs w:val="24"/>
        </w:rPr>
      </w:pPr>
      <w:r>
        <w:rPr>
          <w:rFonts w:ascii="Calibri" w:eastAsia="Calibri" w:hAnsi="Calibri" w:cs="Calibri"/>
          <w:sz w:val="24"/>
          <w:szCs w:val="24"/>
          <w:u w:val="single" w:color="000000"/>
        </w:rPr>
        <w:t xml:space="preserve">                                                                                                                                                                     </w:t>
      </w:r>
      <w:r>
        <w:rPr>
          <w:rFonts w:ascii="Calibri" w:eastAsia="Calibri" w:hAnsi="Calibri" w:cs="Calibri"/>
          <w:sz w:val="24"/>
          <w:szCs w:val="24"/>
        </w:rPr>
        <w:t>_.</w:t>
      </w:r>
    </w:p>
    <w:p w14:paraId="201C11A5" w14:textId="77777777" w:rsidR="00CA7699" w:rsidRDefault="00CA7699">
      <w:pPr>
        <w:spacing w:before="6" w:line="180" w:lineRule="exact"/>
        <w:rPr>
          <w:sz w:val="18"/>
          <w:szCs w:val="18"/>
        </w:rPr>
      </w:pPr>
    </w:p>
    <w:p w14:paraId="6FDDB35E" w14:textId="77777777" w:rsidR="00CA7699" w:rsidRDefault="00CA7699">
      <w:pPr>
        <w:spacing w:line="200" w:lineRule="exact"/>
      </w:pPr>
    </w:p>
    <w:p w14:paraId="2737017B" w14:textId="77777777" w:rsidR="00CA7699" w:rsidRDefault="00453F09">
      <w:pPr>
        <w:ind w:left="112"/>
        <w:rPr>
          <w:rFonts w:ascii="Calibri" w:eastAsia="Calibri" w:hAnsi="Calibri" w:cs="Calibri"/>
          <w:sz w:val="24"/>
          <w:szCs w:val="24"/>
        </w:rPr>
      </w:pPr>
      <w:r>
        <w:rPr>
          <w:rFonts w:ascii="Calibri" w:eastAsia="Calibri" w:hAnsi="Calibri" w:cs="Calibri"/>
          <w:sz w:val="24"/>
          <w:szCs w:val="24"/>
        </w:rPr>
        <w:t>2.     What can people with good imaginations do easily?</w:t>
      </w:r>
    </w:p>
    <w:p w14:paraId="0440878E" w14:textId="77777777" w:rsidR="00CA7699" w:rsidRDefault="00CA7699">
      <w:pPr>
        <w:spacing w:before="6" w:line="140" w:lineRule="exact"/>
        <w:rPr>
          <w:sz w:val="14"/>
          <w:szCs w:val="14"/>
        </w:rPr>
      </w:pPr>
    </w:p>
    <w:p w14:paraId="3A9D0B15" w14:textId="77777777" w:rsidR="00CA7699" w:rsidRDefault="00453F09">
      <w:pPr>
        <w:ind w:left="540"/>
        <w:rPr>
          <w:rFonts w:ascii="Calibri" w:eastAsia="Calibri" w:hAnsi="Calibri" w:cs="Calibri"/>
          <w:sz w:val="24"/>
          <w:szCs w:val="24"/>
        </w:rPr>
      </w:pPr>
      <w:r>
        <w:rPr>
          <w:rFonts w:ascii="Calibri" w:eastAsia="Calibri" w:hAnsi="Calibri" w:cs="Calibri"/>
          <w:sz w:val="24"/>
          <w:szCs w:val="24"/>
          <w:u w:val="single" w:color="000000"/>
        </w:rPr>
        <w:t xml:space="preserve">                                                                                                                                                                     </w:t>
      </w:r>
      <w:r>
        <w:rPr>
          <w:rFonts w:ascii="Calibri" w:eastAsia="Calibri" w:hAnsi="Calibri" w:cs="Calibri"/>
          <w:sz w:val="24"/>
          <w:szCs w:val="24"/>
        </w:rPr>
        <w:t>_.</w:t>
      </w:r>
    </w:p>
    <w:p w14:paraId="35BEFCD2" w14:textId="77777777" w:rsidR="00CA7699" w:rsidRDefault="00CA7699">
      <w:pPr>
        <w:spacing w:before="6" w:line="180" w:lineRule="exact"/>
        <w:rPr>
          <w:sz w:val="18"/>
          <w:szCs w:val="18"/>
        </w:rPr>
      </w:pPr>
    </w:p>
    <w:p w14:paraId="7AF5D61C" w14:textId="77777777" w:rsidR="00CA7699" w:rsidRDefault="00CA7699">
      <w:pPr>
        <w:spacing w:line="200" w:lineRule="exact"/>
      </w:pPr>
    </w:p>
    <w:p w14:paraId="4423D780" w14:textId="77777777" w:rsidR="00CA7699" w:rsidRDefault="00453F09">
      <w:pPr>
        <w:ind w:left="112"/>
        <w:rPr>
          <w:rFonts w:ascii="Calibri" w:eastAsia="Calibri" w:hAnsi="Calibri" w:cs="Calibri"/>
          <w:sz w:val="24"/>
          <w:szCs w:val="24"/>
        </w:rPr>
      </w:pPr>
      <w:r>
        <w:rPr>
          <w:rFonts w:ascii="Calibri" w:eastAsia="Calibri" w:hAnsi="Calibri" w:cs="Calibri"/>
          <w:sz w:val="24"/>
          <w:szCs w:val="24"/>
        </w:rPr>
        <w:t>3.     What can auditory learners do to be more successful?</w:t>
      </w:r>
    </w:p>
    <w:p w14:paraId="2E0F0F8F" w14:textId="77777777" w:rsidR="00CA7699" w:rsidRDefault="00CA7699">
      <w:pPr>
        <w:spacing w:before="6" w:line="140" w:lineRule="exact"/>
        <w:rPr>
          <w:sz w:val="14"/>
          <w:szCs w:val="14"/>
        </w:rPr>
      </w:pPr>
    </w:p>
    <w:p w14:paraId="12D4B46C" w14:textId="77777777" w:rsidR="00CA7699" w:rsidRDefault="00453F09">
      <w:pPr>
        <w:ind w:left="540"/>
        <w:rPr>
          <w:rFonts w:ascii="Calibri" w:eastAsia="Calibri" w:hAnsi="Calibri" w:cs="Calibri"/>
          <w:sz w:val="24"/>
          <w:szCs w:val="24"/>
        </w:rPr>
      </w:pPr>
      <w:r>
        <w:rPr>
          <w:rFonts w:ascii="Calibri" w:eastAsia="Calibri" w:hAnsi="Calibri" w:cs="Calibri"/>
          <w:sz w:val="24"/>
          <w:szCs w:val="24"/>
          <w:u w:val="single" w:color="000000"/>
        </w:rPr>
        <w:t xml:space="preserve">                                                                                                                                                                     </w:t>
      </w:r>
      <w:r>
        <w:rPr>
          <w:rFonts w:ascii="Calibri" w:eastAsia="Calibri" w:hAnsi="Calibri" w:cs="Calibri"/>
          <w:sz w:val="24"/>
          <w:szCs w:val="24"/>
        </w:rPr>
        <w:t>_.</w:t>
      </w:r>
    </w:p>
    <w:p w14:paraId="051A540D" w14:textId="77777777" w:rsidR="00CA7699" w:rsidRDefault="00CA7699">
      <w:pPr>
        <w:spacing w:before="6" w:line="180" w:lineRule="exact"/>
        <w:rPr>
          <w:sz w:val="18"/>
          <w:szCs w:val="18"/>
        </w:rPr>
      </w:pPr>
    </w:p>
    <w:p w14:paraId="5E172EC4" w14:textId="77777777" w:rsidR="00CA7699" w:rsidRDefault="00CA7699">
      <w:pPr>
        <w:spacing w:line="200" w:lineRule="exact"/>
      </w:pPr>
    </w:p>
    <w:p w14:paraId="3A6A1050" w14:textId="77777777" w:rsidR="00CA7699" w:rsidRDefault="00453F09">
      <w:pPr>
        <w:ind w:left="112"/>
        <w:rPr>
          <w:rFonts w:ascii="Calibri" w:eastAsia="Calibri" w:hAnsi="Calibri" w:cs="Calibri"/>
          <w:sz w:val="24"/>
          <w:szCs w:val="24"/>
        </w:rPr>
      </w:pPr>
      <w:r>
        <w:rPr>
          <w:rFonts w:ascii="Calibri" w:eastAsia="Calibri" w:hAnsi="Calibri" w:cs="Calibri"/>
          <w:sz w:val="24"/>
          <w:szCs w:val="24"/>
        </w:rPr>
        <w:t>4.     Why do tactile learners like to use the computer to remember information?</w:t>
      </w:r>
    </w:p>
    <w:p w14:paraId="12009140" w14:textId="77777777" w:rsidR="00CA7699" w:rsidRDefault="00CA7699">
      <w:pPr>
        <w:spacing w:before="9" w:line="140" w:lineRule="exact"/>
        <w:rPr>
          <w:sz w:val="14"/>
          <w:szCs w:val="14"/>
        </w:rPr>
      </w:pPr>
    </w:p>
    <w:p w14:paraId="3AD102F7" w14:textId="77777777" w:rsidR="00CA7699" w:rsidRDefault="00453F09">
      <w:pPr>
        <w:ind w:left="540"/>
        <w:rPr>
          <w:rFonts w:ascii="Calibri" w:eastAsia="Calibri" w:hAnsi="Calibri" w:cs="Calibri"/>
          <w:sz w:val="24"/>
          <w:szCs w:val="24"/>
        </w:rPr>
      </w:pPr>
      <w:r>
        <w:rPr>
          <w:rFonts w:ascii="Calibri" w:eastAsia="Calibri" w:hAnsi="Calibri" w:cs="Calibri"/>
          <w:sz w:val="24"/>
          <w:szCs w:val="24"/>
          <w:u w:val="single" w:color="000000"/>
        </w:rPr>
        <w:t xml:space="preserve">                                                                                                                                                                     </w:t>
      </w:r>
      <w:r>
        <w:rPr>
          <w:rFonts w:ascii="Calibri" w:eastAsia="Calibri" w:hAnsi="Calibri" w:cs="Calibri"/>
          <w:sz w:val="24"/>
          <w:szCs w:val="24"/>
        </w:rPr>
        <w:t>_.</w:t>
      </w:r>
    </w:p>
    <w:p w14:paraId="7F6B98D7" w14:textId="77777777" w:rsidR="00CA7699" w:rsidRDefault="00CA7699">
      <w:pPr>
        <w:spacing w:before="6" w:line="180" w:lineRule="exact"/>
        <w:rPr>
          <w:sz w:val="18"/>
          <w:szCs w:val="18"/>
        </w:rPr>
      </w:pPr>
    </w:p>
    <w:p w14:paraId="5DD36B83" w14:textId="77777777" w:rsidR="00CA7699" w:rsidRDefault="00CA7699">
      <w:pPr>
        <w:spacing w:line="200" w:lineRule="exact"/>
      </w:pPr>
    </w:p>
    <w:p w14:paraId="12D060BA" w14:textId="77777777" w:rsidR="00CA7699" w:rsidRDefault="00453F09">
      <w:pPr>
        <w:ind w:left="112"/>
        <w:rPr>
          <w:rFonts w:ascii="Calibri" w:eastAsia="Calibri" w:hAnsi="Calibri" w:cs="Calibri"/>
          <w:sz w:val="24"/>
          <w:szCs w:val="24"/>
        </w:rPr>
      </w:pPr>
      <w:r>
        <w:rPr>
          <w:rFonts w:ascii="Calibri" w:eastAsia="Calibri" w:hAnsi="Calibri" w:cs="Calibri"/>
          <w:sz w:val="24"/>
          <w:szCs w:val="24"/>
        </w:rPr>
        <w:t>5.     Why do tactile learners need more breaks than other types of learners?</w:t>
      </w:r>
    </w:p>
    <w:p w14:paraId="5F1B74C5" w14:textId="77777777" w:rsidR="00CA7699" w:rsidRDefault="00CA7699">
      <w:pPr>
        <w:spacing w:before="6" w:line="140" w:lineRule="exact"/>
        <w:rPr>
          <w:sz w:val="14"/>
          <w:szCs w:val="14"/>
        </w:rPr>
      </w:pPr>
    </w:p>
    <w:p w14:paraId="3B5B820F" w14:textId="77777777" w:rsidR="00CA7699" w:rsidRDefault="00453F09">
      <w:pPr>
        <w:ind w:left="540"/>
        <w:rPr>
          <w:rFonts w:ascii="Calibri" w:eastAsia="Calibri" w:hAnsi="Calibri" w:cs="Calibri"/>
          <w:sz w:val="24"/>
          <w:szCs w:val="24"/>
        </w:rPr>
      </w:pPr>
      <w:r>
        <w:rPr>
          <w:rFonts w:ascii="Calibri" w:eastAsia="Calibri" w:hAnsi="Calibri" w:cs="Calibri"/>
          <w:sz w:val="24"/>
          <w:szCs w:val="24"/>
          <w:u w:val="single" w:color="000000"/>
        </w:rPr>
        <w:t xml:space="preserve">                                                                                                                                                                     </w:t>
      </w:r>
      <w:r>
        <w:rPr>
          <w:rFonts w:ascii="Calibri" w:eastAsia="Calibri" w:hAnsi="Calibri" w:cs="Calibri"/>
          <w:sz w:val="24"/>
          <w:szCs w:val="24"/>
        </w:rPr>
        <w:t>_.</w:t>
      </w:r>
    </w:p>
    <w:p w14:paraId="409940C8" w14:textId="77777777" w:rsidR="00CA7699" w:rsidRDefault="00CA7699">
      <w:pPr>
        <w:spacing w:before="6" w:line="180" w:lineRule="exact"/>
        <w:rPr>
          <w:sz w:val="18"/>
          <w:szCs w:val="18"/>
        </w:rPr>
      </w:pPr>
    </w:p>
    <w:p w14:paraId="52570F7F" w14:textId="77777777" w:rsidR="00CA7699" w:rsidRDefault="00CA7699">
      <w:pPr>
        <w:spacing w:line="200" w:lineRule="exact"/>
      </w:pPr>
    </w:p>
    <w:p w14:paraId="70FA68FB" w14:textId="77777777" w:rsidR="00CA7699" w:rsidRDefault="00453F09">
      <w:pPr>
        <w:ind w:left="112"/>
        <w:rPr>
          <w:rFonts w:ascii="Calibri" w:eastAsia="Calibri" w:hAnsi="Calibri" w:cs="Calibri"/>
          <w:sz w:val="24"/>
          <w:szCs w:val="24"/>
        </w:rPr>
      </w:pPr>
      <w:r>
        <w:rPr>
          <w:rFonts w:ascii="Calibri" w:eastAsia="Calibri" w:hAnsi="Calibri" w:cs="Calibri"/>
          <w:sz w:val="24"/>
          <w:szCs w:val="24"/>
        </w:rPr>
        <w:t>6.     What do teachers do to help different kinds of learners in the classroom?</w:t>
      </w:r>
    </w:p>
    <w:p w14:paraId="519A49F6" w14:textId="77777777" w:rsidR="00CA7699" w:rsidRDefault="00CA7699">
      <w:pPr>
        <w:spacing w:before="6" w:line="140" w:lineRule="exact"/>
        <w:rPr>
          <w:sz w:val="14"/>
          <w:szCs w:val="14"/>
        </w:rPr>
      </w:pPr>
    </w:p>
    <w:p w14:paraId="2714480C" w14:textId="77777777" w:rsidR="00CA7699" w:rsidRDefault="00440404">
      <w:pPr>
        <w:ind w:left="4846"/>
        <w:rPr>
          <w:rFonts w:ascii="Calibri" w:eastAsia="Calibri" w:hAnsi="Calibri" w:cs="Calibri"/>
          <w:sz w:val="24"/>
          <w:szCs w:val="24"/>
        </w:rPr>
        <w:sectPr w:rsidR="00CA7699">
          <w:pgSz w:w="11920" w:h="16840"/>
          <w:pgMar w:top="1560" w:right="1300" w:bottom="280" w:left="740" w:header="0" w:footer="555" w:gutter="0"/>
          <w:cols w:space="720"/>
        </w:sectPr>
      </w:pPr>
      <w:r>
        <w:pict w14:anchorId="0D31F052">
          <v:group id="_x0000_s2080" style="position:absolute;left:0;text-align:left;margin-left:64pt;margin-top:13.4pt;width:215.1pt;height:0;z-index:-251655680;mso-position-horizontal-relative:page" coordorigin="1280,268" coordsize="4302,0">
            <v:shape id="_x0000_s2081" style="position:absolute;left:1280;top:268;width:4302;height:0" coordorigin="1280,268" coordsize="4302,0" path="m1280,268r4302,e" filled="f" strokeweight=".27489mm">
              <v:path arrowok="t"/>
            </v:shape>
            <w10:wrap anchorx="page"/>
          </v:group>
        </w:pict>
      </w:r>
      <w:r w:rsidR="00453F09">
        <w:rPr>
          <w:rFonts w:ascii="Calibri" w:eastAsia="Calibri" w:hAnsi="Calibri" w:cs="Calibri"/>
          <w:sz w:val="24"/>
          <w:szCs w:val="24"/>
          <w:u w:val="single" w:color="000000"/>
        </w:rPr>
        <w:t xml:space="preserve">                                                                                      </w:t>
      </w:r>
      <w:r w:rsidR="00453F09">
        <w:rPr>
          <w:rFonts w:ascii="Calibri" w:eastAsia="Calibri" w:hAnsi="Calibri" w:cs="Calibri"/>
          <w:sz w:val="24"/>
          <w:szCs w:val="24"/>
        </w:rPr>
        <w:t>_.</w:t>
      </w:r>
    </w:p>
    <w:p w14:paraId="501CBA7E" w14:textId="77777777" w:rsidR="00CA7699" w:rsidRDefault="00453F09">
      <w:pPr>
        <w:spacing w:before="53"/>
        <w:ind w:left="312"/>
        <w:rPr>
          <w:rFonts w:ascii="Calibri" w:eastAsia="Calibri" w:hAnsi="Calibri" w:cs="Calibri"/>
          <w:sz w:val="24"/>
          <w:szCs w:val="24"/>
        </w:rPr>
      </w:pPr>
      <w:r>
        <w:rPr>
          <w:rFonts w:ascii="Calibri" w:eastAsia="Calibri" w:hAnsi="Calibri" w:cs="Calibri"/>
          <w:b/>
          <w:sz w:val="24"/>
          <w:szCs w:val="24"/>
        </w:rPr>
        <w:lastRenderedPageBreak/>
        <w:t>Text II. (20 pts.)</w:t>
      </w:r>
    </w:p>
    <w:p w14:paraId="792B4E35" w14:textId="77777777" w:rsidR="00CA7699" w:rsidRDefault="00453F09">
      <w:pPr>
        <w:ind w:left="312"/>
        <w:rPr>
          <w:rFonts w:ascii="Calibri" w:eastAsia="Calibri" w:hAnsi="Calibri" w:cs="Calibri"/>
          <w:sz w:val="24"/>
          <w:szCs w:val="24"/>
        </w:rPr>
      </w:pPr>
      <w:r>
        <w:rPr>
          <w:rFonts w:ascii="Calibri" w:eastAsia="Calibri" w:hAnsi="Calibri" w:cs="Calibri"/>
          <w:b/>
          <w:sz w:val="24"/>
          <w:szCs w:val="24"/>
        </w:rPr>
        <w:t>Read the text below and answer the questions that follow.</w:t>
      </w:r>
    </w:p>
    <w:p w14:paraId="0D6450AD" w14:textId="77777777" w:rsidR="00CA7699" w:rsidRDefault="00CA7699">
      <w:pPr>
        <w:spacing w:before="2" w:line="120" w:lineRule="exact"/>
        <w:rPr>
          <w:sz w:val="12"/>
          <w:szCs w:val="12"/>
        </w:rPr>
      </w:pPr>
    </w:p>
    <w:p w14:paraId="5C77B56B" w14:textId="77777777" w:rsidR="00CA7699" w:rsidRDefault="00453F09">
      <w:pPr>
        <w:ind w:left="3810" w:right="4596"/>
        <w:jc w:val="center"/>
        <w:rPr>
          <w:rFonts w:ascii="Calibri" w:eastAsia="Calibri" w:hAnsi="Calibri" w:cs="Calibri"/>
          <w:sz w:val="24"/>
          <w:szCs w:val="24"/>
        </w:rPr>
      </w:pPr>
      <w:r>
        <w:rPr>
          <w:rFonts w:ascii="Calibri" w:eastAsia="Calibri" w:hAnsi="Calibri" w:cs="Calibri"/>
          <w:b/>
          <w:sz w:val="24"/>
          <w:szCs w:val="24"/>
        </w:rPr>
        <w:t>Fattening Rooms in Africa</w:t>
      </w:r>
    </w:p>
    <w:p w14:paraId="7777A907" w14:textId="77777777" w:rsidR="00CA7699" w:rsidRDefault="00CA7699">
      <w:pPr>
        <w:spacing w:before="9" w:line="140" w:lineRule="exact"/>
        <w:rPr>
          <w:sz w:val="14"/>
          <w:szCs w:val="14"/>
        </w:rPr>
      </w:pPr>
    </w:p>
    <w:p w14:paraId="449C659B" w14:textId="77777777" w:rsidR="00CA7699" w:rsidRDefault="00453F09">
      <w:pPr>
        <w:spacing w:line="261" w:lineRule="auto"/>
        <w:ind w:left="420" w:right="182" w:hanging="319"/>
        <w:rPr>
          <w:rFonts w:ascii="Calibri" w:eastAsia="Calibri" w:hAnsi="Calibri" w:cs="Calibri"/>
          <w:sz w:val="24"/>
          <w:szCs w:val="24"/>
        </w:rPr>
      </w:pPr>
      <w:r>
        <w:rPr>
          <w:rFonts w:ascii="Calibri" w:eastAsia="Calibri" w:hAnsi="Calibri" w:cs="Calibri"/>
          <w:b/>
          <w:sz w:val="24"/>
          <w:szCs w:val="24"/>
        </w:rPr>
        <w:t xml:space="preserve">1    </w:t>
      </w:r>
      <w:r>
        <w:rPr>
          <w:rFonts w:ascii="Calibri" w:eastAsia="Calibri" w:hAnsi="Calibri" w:cs="Calibri"/>
          <w:sz w:val="24"/>
          <w:szCs w:val="24"/>
        </w:rPr>
        <w:t xml:space="preserve">In North America and Europe, most women want to be slim. In those places, a thin woman is a beautiful woman. People think that a thin person is healthy and is careful about her diet. The idea about fat individuals is just the opposite. However, in central Africa, if you are slim, that means you come from a low social class. It means you are a worker with little money and not enough food to eat. People </w:t>
      </w:r>
      <w:r>
        <w:rPr>
          <w:rFonts w:ascii="Calibri" w:eastAsia="Calibri" w:hAnsi="Calibri" w:cs="Calibri"/>
          <w:b/>
          <w:sz w:val="24"/>
          <w:szCs w:val="24"/>
        </w:rPr>
        <w:t xml:space="preserve">there </w:t>
      </w:r>
      <w:r>
        <w:rPr>
          <w:rFonts w:ascii="Calibri" w:eastAsia="Calibri" w:hAnsi="Calibri" w:cs="Calibri"/>
          <w:sz w:val="24"/>
          <w:szCs w:val="24"/>
        </w:rPr>
        <w:t xml:space="preserve">think that a slim woman is not healthy, so she can’t have children. However, a fat woman comes from a high class, is rich, and has food to eat. She is also </w:t>
      </w:r>
      <w:r>
        <w:rPr>
          <w:rFonts w:ascii="Calibri" w:eastAsia="Calibri" w:hAnsi="Calibri" w:cs="Calibri"/>
          <w:b/>
          <w:sz w:val="24"/>
          <w:szCs w:val="24"/>
        </w:rPr>
        <w:t>vigorous</w:t>
      </w:r>
      <w:r>
        <w:rPr>
          <w:rFonts w:ascii="Calibri" w:eastAsia="Calibri" w:hAnsi="Calibri" w:cs="Calibri"/>
          <w:sz w:val="24"/>
          <w:szCs w:val="24"/>
        </w:rPr>
        <w:t>, so she can have many babies.</w:t>
      </w:r>
    </w:p>
    <w:p w14:paraId="3EF2D316" w14:textId="77777777" w:rsidR="00CA7699" w:rsidRDefault="00CA7699">
      <w:pPr>
        <w:spacing w:before="7" w:line="120" w:lineRule="exact"/>
        <w:rPr>
          <w:sz w:val="12"/>
          <w:szCs w:val="12"/>
        </w:rPr>
      </w:pPr>
    </w:p>
    <w:p w14:paraId="0498BC6D" w14:textId="77777777" w:rsidR="00CA7699" w:rsidRDefault="00CA7699">
      <w:pPr>
        <w:spacing w:line="200" w:lineRule="exact"/>
      </w:pPr>
    </w:p>
    <w:p w14:paraId="7281555F" w14:textId="77777777" w:rsidR="00CA7699" w:rsidRDefault="00453F09">
      <w:pPr>
        <w:spacing w:line="262" w:lineRule="auto"/>
        <w:ind w:left="420" w:right="140" w:hanging="319"/>
        <w:rPr>
          <w:rFonts w:ascii="Calibri" w:eastAsia="Calibri" w:hAnsi="Calibri" w:cs="Calibri"/>
          <w:sz w:val="24"/>
          <w:szCs w:val="24"/>
        </w:rPr>
      </w:pPr>
      <w:r>
        <w:rPr>
          <w:rFonts w:ascii="Calibri" w:eastAsia="Calibri" w:hAnsi="Calibri" w:cs="Calibri"/>
          <w:b/>
          <w:sz w:val="24"/>
          <w:szCs w:val="24"/>
        </w:rPr>
        <w:t xml:space="preserve">2    </w:t>
      </w:r>
      <w:r>
        <w:rPr>
          <w:rFonts w:ascii="Calibri" w:eastAsia="Calibri" w:hAnsi="Calibri" w:cs="Calibri"/>
          <w:sz w:val="24"/>
          <w:szCs w:val="24"/>
        </w:rPr>
        <w:t xml:space="preserve">To help girls and women in central Africa look healthy and beautiful, their families send them to a fattening room. Fattening rooms are an old tradition and an important part of a young woman’s life. After a girl has the fattening-room experience, her family and her village see her as a real woman ready for marriage. The fattening room is usually near the family’s house or part of </w:t>
      </w:r>
      <w:r>
        <w:rPr>
          <w:rFonts w:ascii="Calibri" w:eastAsia="Calibri" w:hAnsi="Calibri" w:cs="Calibri"/>
          <w:b/>
          <w:sz w:val="24"/>
          <w:szCs w:val="24"/>
        </w:rPr>
        <w:t>it</w:t>
      </w:r>
      <w:r>
        <w:rPr>
          <w:rFonts w:ascii="Calibri" w:eastAsia="Calibri" w:hAnsi="Calibri" w:cs="Calibri"/>
          <w:sz w:val="24"/>
          <w:szCs w:val="24"/>
        </w:rPr>
        <w:t>.</w:t>
      </w:r>
    </w:p>
    <w:p w14:paraId="66B50B0E" w14:textId="77777777" w:rsidR="00CA7699" w:rsidRDefault="00CA7699">
      <w:pPr>
        <w:spacing w:before="6" w:line="120" w:lineRule="exact"/>
        <w:rPr>
          <w:sz w:val="12"/>
          <w:szCs w:val="12"/>
        </w:rPr>
      </w:pPr>
    </w:p>
    <w:p w14:paraId="4A760781" w14:textId="77777777" w:rsidR="00CA7699" w:rsidRDefault="00CA7699">
      <w:pPr>
        <w:spacing w:line="200" w:lineRule="exact"/>
      </w:pPr>
    </w:p>
    <w:p w14:paraId="2D0ABD86" w14:textId="77777777" w:rsidR="00CA7699" w:rsidRDefault="00453F09">
      <w:pPr>
        <w:spacing w:line="262" w:lineRule="auto"/>
        <w:ind w:left="420" w:right="242" w:hanging="319"/>
        <w:rPr>
          <w:rFonts w:ascii="Calibri" w:eastAsia="Calibri" w:hAnsi="Calibri" w:cs="Calibri"/>
          <w:sz w:val="24"/>
          <w:szCs w:val="24"/>
        </w:rPr>
      </w:pPr>
      <w:r>
        <w:rPr>
          <w:rFonts w:ascii="Calibri" w:eastAsia="Calibri" w:hAnsi="Calibri" w:cs="Calibri"/>
          <w:b/>
          <w:sz w:val="24"/>
          <w:szCs w:val="24"/>
        </w:rPr>
        <w:t xml:space="preserve">3    </w:t>
      </w:r>
      <w:r>
        <w:rPr>
          <w:rFonts w:ascii="Calibri" w:eastAsia="Calibri" w:hAnsi="Calibri" w:cs="Calibri"/>
          <w:sz w:val="24"/>
          <w:szCs w:val="24"/>
        </w:rPr>
        <w:t>In the fattening room, the girl does not move very much. She can only eat, drink and get fatter. Her only visitors are older women of the family. They teach her about housework, such as cleaning, sewing clothes, and cooking. It is boring to be in the fattening room for such a long time with nothing to do, but the girl is happy to be there. She doesn’t really care because the fattening-room experience is important for her future happiness.</w:t>
      </w:r>
    </w:p>
    <w:p w14:paraId="10159978" w14:textId="77777777" w:rsidR="00CA7699" w:rsidRDefault="00CA7699">
      <w:pPr>
        <w:spacing w:before="6" w:line="120" w:lineRule="exact"/>
        <w:rPr>
          <w:sz w:val="12"/>
          <w:szCs w:val="12"/>
        </w:rPr>
      </w:pPr>
    </w:p>
    <w:p w14:paraId="27AD57A1" w14:textId="77777777" w:rsidR="00CA7699" w:rsidRDefault="00CA7699">
      <w:pPr>
        <w:spacing w:line="200" w:lineRule="exact"/>
      </w:pPr>
    </w:p>
    <w:p w14:paraId="40077675" w14:textId="77777777" w:rsidR="00CA7699" w:rsidRDefault="00453F09">
      <w:pPr>
        <w:spacing w:line="262" w:lineRule="auto"/>
        <w:ind w:left="420" w:right="134" w:hanging="319"/>
        <w:rPr>
          <w:rFonts w:ascii="Calibri" w:eastAsia="Calibri" w:hAnsi="Calibri" w:cs="Calibri"/>
          <w:sz w:val="24"/>
          <w:szCs w:val="24"/>
        </w:rPr>
      </w:pPr>
      <w:r>
        <w:rPr>
          <w:rFonts w:ascii="Calibri" w:eastAsia="Calibri" w:hAnsi="Calibri" w:cs="Calibri"/>
          <w:b/>
          <w:sz w:val="24"/>
          <w:szCs w:val="24"/>
        </w:rPr>
        <w:t xml:space="preserve">4    </w:t>
      </w:r>
      <w:r>
        <w:rPr>
          <w:rFonts w:ascii="Calibri" w:eastAsia="Calibri" w:hAnsi="Calibri" w:cs="Calibri"/>
          <w:sz w:val="24"/>
          <w:szCs w:val="24"/>
        </w:rPr>
        <w:t xml:space="preserve">In southeastern Nigeria, girls go to a fattening room before they get married. They cannot leave the room for many weeks. At the end of this time, before the marriage, the fat girls walk through the village, so everyone in the village can see </w:t>
      </w:r>
      <w:r>
        <w:rPr>
          <w:rFonts w:ascii="Calibri" w:eastAsia="Calibri" w:hAnsi="Calibri" w:cs="Calibri"/>
          <w:b/>
          <w:sz w:val="24"/>
          <w:szCs w:val="24"/>
        </w:rPr>
        <w:t>them</w:t>
      </w:r>
      <w:r>
        <w:rPr>
          <w:rFonts w:ascii="Calibri" w:eastAsia="Calibri" w:hAnsi="Calibri" w:cs="Calibri"/>
          <w:sz w:val="24"/>
          <w:szCs w:val="24"/>
        </w:rPr>
        <w:t>. A woman can go to a fattening room after she gets married, too. She may go there many times because it is important for her to stay fat. A man wants his wife to be fat because he wants other people to think that he is rich and is a good husband.</w:t>
      </w:r>
    </w:p>
    <w:p w14:paraId="79583E77" w14:textId="77777777" w:rsidR="00CA7699" w:rsidRDefault="00CA7699">
      <w:pPr>
        <w:spacing w:before="6" w:line="120" w:lineRule="exact"/>
        <w:rPr>
          <w:sz w:val="12"/>
          <w:szCs w:val="12"/>
        </w:rPr>
      </w:pPr>
    </w:p>
    <w:p w14:paraId="496164E0" w14:textId="77777777" w:rsidR="00CA7699" w:rsidRDefault="00CA7699">
      <w:pPr>
        <w:spacing w:line="200" w:lineRule="exact"/>
      </w:pPr>
    </w:p>
    <w:p w14:paraId="3867B2C7" w14:textId="77777777" w:rsidR="00CA7699" w:rsidRDefault="00453F09">
      <w:pPr>
        <w:spacing w:line="262" w:lineRule="auto"/>
        <w:ind w:left="420" w:right="62" w:hanging="319"/>
        <w:rPr>
          <w:rFonts w:ascii="Calibri" w:eastAsia="Calibri" w:hAnsi="Calibri" w:cs="Calibri"/>
          <w:sz w:val="24"/>
          <w:szCs w:val="24"/>
        </w:rPr>
      </w:pPr>
      <w:r>
        <w:rPr>
          <w:rFonts w:ascii="Calibri" w:eastAsia="Calibri" w:hAnsi="Calibri" w:cs="Calibri"/>
          <w:b/>
          <w:sz w:val="24"/>
          <w:szCs w:val="24"/>
        </w:rPr>
        <w:t xml:space="preserve">5    </w:t>
      </w:r>
      <w:r>
        <w:rPr>
          <w:rFonts w:ascii="Calibri" w:eastAsia="Calibri" w:hAnsi="Calibri" w:cs="Calibri"/>
          <w:sz w:val="24"/>
          <w:szCs w:val="24"/>
        </w:rPr>
        <w:t xml:space="preserve">If parents don’t send their daughter to a fattening room, the friends and relatives of the family may laugh at her. </w:t>
      </w:r>
      <w:r>
        <w:rPr>
          <w:rFonts w:ascii="Calibri" w:eastAsia="Calibri" w:hAnsi="Calibri" w:cs="Calibri"/>
          <w:b/>
          <w:sz w:val="24"/>
          <w:szCs w:val="24"/>
        </w:rPr>
        <w:t xml:space="preserve">They </w:t>
      </w:r>
      <w:r>
        <w:rPr>
          <w:rFonts w:ascii="Calibri" w:eastAsia="Calibri" w:hAnsi="Calibri" w:cs="Calibri"/>
          <w:sz w:val="24"/>
          <w:szCs w:val="24"/>
        </w:rPr>
        <w:t>will say that the parents are not doing their duty. In the old days, girls stayed in a fattening room for two years. However, today, families can’t spend so much money on these rooms. Fattening rooms are also not very popular because health education and Western culture have a big effect on Africans’ ideas. This tradition continues only in villages.</w:t>
      </w:r>
    </w:p>
    <w:p w14:paraId="7D42481E" w14:textId="77777777" w:rsidR="00CA7699" w:rsidRDefault="00CA7699">
      <w:pPr>
        <w:spacing w:before="6" w:line="120" w:lineRule="exact"/>
        <w:rPr>
          <w:sz w:val="12"/>
          <w:szCs w:val="12"/>
        </w:rPr>
      </w:pPr>
    </w:p>
    <w:p w14:paraId="72D5A034" w14:textId="77777777" w:rsidR="00CA7699" w:rsidRDefault="00CA7699">
      <w:pPr>
        <w:spacing w:line="200" w:lineRule="exact"/>
      </w:pPr>
    </w:p>
    <w:p w14:paraId="086FEE18" w14:textId="77777777" w:rsidR="00CA7699" w:rsidRDefault="00453F09">
      <w:pPr>
        <w:spacing w:line="261" w:lineRule="auto"/>
        <w:ind w:left="420" w:right="171" w:hanging="319"/>
        <w:rPr>
          <w:rFonts w:ascii="Calibri" w:eastAsia="Calibri" w:hAnsi="Calibri" w:cs="Calibri"/>
          <w:sz w:val="24"/>
          <w:szCs w:val="24"/>
        </w:rPr>
        <w:sectPr w:rsidR="00CA7699">
          <w:pgSz w:w="11920" w:h="16840"/>
          <w:pgMar w:top="1340" w:right="320" w:bottom="280" w:left="540" w:header="0" w:footer="555" w:gutter="0"/>
          <w:cols w:space="720"/>
        </w:sectPr>
      </w:pPr>
      <w:r>
        <w:rPr>
          <w:rFonts w:ascii="Calibri" w:eastAsia="Calibri" w:hAnsi="Calibri" w:cs="Calibri"/>
          <w:b/>
          <w:sz w:val="24"/>
          <w:szCs w:val="24"/>
        </w:rPr>
        <w:t xml:space="preserve">6    </w:t>
      </w:r>
      <w:r>
        <w:rPr>
          <w:rFonts w:ascii="Calibri" w:eastAsia="Calibri" w:hAnsi="Calibri" w:cs="Calibri"/>
          <w:sz w:val="24"/>
          <w:szCs w:val="24"/>
        </w:rPr>
        <w:t xml:space="preserve">In Niger, they have a festival to celebrate the heaviest woman. Here, women have a competition to choose the fattest woman. On the morning of this </w:t>
      </w:r>
      <w:r>
        <w:rPr>
          <w:rFonts w:ascii="Calibri" w:eastAsia="Calibri" w:hAnsi="Calibri" w:cs="Calibri"/>
          <w:b/>
          <w:sz w:val="24"/>
          <w:szCs w:val="24"/>
        </w:rPr>
        <w:t>contest</w:t>
      </w:r>
      <w:r>
        <w:rPr>
          <w:rFonts w:ascii="Calibri" w:eastAsia="Calibri" w:hAnsi="Calibri" w:cs="Calibri"/>
          <w:sz w:val="24"/>
          <w:szCs w:val="24"/>
        </w:rPr>
        <w:t>, the women eat a lot of food and drink, and the fattest woman becomes the winner. The prize for the winner is more food.</w:t>
      </w:r>
    </w:p>
    <w:p w14:paraId="490DC44B" w14:textId="77777777" w:rsidR="00CA7699" w:rsidRDefault="00CA7699">
      <w:pPr>
        <w:spacing w:line="200" w:lineRule="exact"/>
      </w:pPr>
    </w:p>
    <w:p w14:paraId="30304637" w14:textId="77777777" w:rsidR="00CA7699" w:rsidRDefault="00CA7699">
      <w:pPr>
        <w:spacing w:before="14" w:line="200" w:lineRule="exact"/>
      </w:pPr>
    </w:p>
    <w:p w14:paraId="47028512" w14:textId="77777777" w:rsidR="00CA7699" w:rsidRDefault="00453F09">
      <w:pPr>
        <w:spacing w:before="7"/>
        <w:ind w:left="112"/>
        <w:rPr>
          <w:rFonts w:ascii="Calibri" w:eastAsia="Calibri" w:hAnsi="Calibri" w:cs="Calibri"/>
          <w:sz w:val="24"/>
          <w:szCs w:val="24"/>
        </w:rPr>
      </w:pPr>
      <w:r>
        <w:rPr>
          <w:rFonts w:ascii="Calibri" w:eastAsia="Calibri" w:hAnsi="Calibri" w:cs="Calibri"/>
          <w:b/>
          <w:sz w:val="24"/>
          <w:szCs w:val="24"/>
        </w:rPr>
        <w:t>A.    What do the following refer to?    (1 pt. each; 4 pts.)</w:t>
      </w:r>
    </w:p>
    <w:p w14:paraId="46B7DC41" w14:textId="77777777" w:rsidR="00CA7699" w:rsidRDefault="00453F09">
      <w:pPr>
        <w:tabs>
          <w:tab w:val="left" w:pos="6240"/>
        </w:tabs>
        <w:ind w:left="112"/>
        <w:rPr>
          <w:rFonts w:ascii="Calibri" w:eastAsia="Calibri" w:hAnsi="Calibri" w:cs="Calibri"/>
          <w:sz w:val="24"/>
          <w:szCs w:val="24"/>
        </w:rPr>
      </w:pPr>
      <w:r>
        <w:rPr>
          <w:rFonts w:ascii="Calibri" w:eastAsia="Calibri" w:hAnsi="Calibri" w:cs="Calibri"/>
          <w:sz w:val="24"/>
          <w:szCs w:val="24"/>
        </w:rPr>
        <w:t>1.     there (para. 1)     :_</w:t>
      </w:r>
      <w:r>
        <w:rPr>
          <w:rFonts w:ascii="Calibri" w:eastAsia="Calibri" w:hAnsi="Calibri" w:cs="Calibri"/>
          <w:sz w:val="24"/>
          <w:szCs w:val="24"/>
          <w:u w:val="single" w:color="000000"/>
        </w:rPr>
        <w:t xml:space="preserve"> </w:t>
      </w:r>
      <w:r>
        <w:rPr>
          <w:rFonts w:ascii="Calibri" w:eastAsia="Calibri" w:hAnsi="Calibri" w:cs="Calibri"/>
          <w:sz w:val="24"/>
          <w:szCs w:val="24"/>
          <w:u w:val="single" w:color="000000"/>
        </w:rPr>
        <w:tab/>
      </w:r>
    </w:p>
    <w:p w14:paraId="168985DA" w14:textId="77777777" w:rsidR="00CA7699" w:rsidRDefault="00CA7699">
      <w:pPr>
        <w:spacing w:before="6" w:line="140" w:lineRule="exact"/>
        <w:rPr>
          <w:sz w:val="14"/>
          <w:szCs w:val="14"/>
        </w:rPr>
      </w:pPr>
    </w:p>
    <w:p w14:paraId="34E0C6AD" w14:textId="77777777" w:rsidR="00CA7699" w:rsidRDefault="00453F09">
      <w:pPr>
        <w:tabs>
          <w:tab w:val="left" w:pos="6240"/>
        </w:tabs>
        <w:ind w:left="112"/>
        <w:rPr>
          <w:rFonts w:ascii="Calibri" w:eastAsia="Calibri" w:hAnsi="Calibri" w:cs="Calibri"/>
          <w:sz w:val="24"/>
          <w:szCs w:val="24"/>
        </w:rPr>
      </w:pPr>
      <w:r>
        <w:rPr>
          <w:rFonts w:ascii="Calibri" w:eastAsia="Calibri" w:hAnsi="Calibri" w:cs="Calibri"/>
          <w:sz w:val="24"/>
          <w:szCs w:val="24"/>
        </w:rPr>
        <w:t>2.     it (para. 2)             :_</w:t>
      </w:r>
      <w:r>
        <w:rPr>
          <w:rFonts w:ascii="Calibri" w:eastAsia="Calibri" w:hAnsi="Calibri" w:cs="Calibri"/>
          <w:sz w:val="24"/>
          <w:szCs w:val="24"/>
          <w:u w:val="single" w:color="000000"/>
        </w:rPr>
        <w:t xml:space="preserve"> </w:t>
      </w:r>
      <w:r>
        <w:rPr>
          <w:rFonts w:ascii="Calibri" w:eastAsia="Calibri" w:hAnsi="Calibri" w:cs="Calibri"/>
          <w:sz w:val="24"/>
          <w:szCs w:val="24"/>
          <w:u w:val="single" w:color="000000"/>
        </w:rPr>
        <w:tab/>
      </w:r>
    </w:p>
    <w:p w14:paraId="2E32A374" w14:textId="77777777" w:rsidR="00CA7699" w:rsidRDefault="00CA7699">
      <w:pPr>
        <w:spacing w:before="6" w:line="140" w:lineRule="exact"/>
        <w:rPr>
          <w:sz w:val="14"/>
          <w:szCs w:val="14"/>
        </w:rPr>
      </w:pPr>
    </w:p>
    <w:p w14:paraId="67B5735A" w14:textId="77777777" w:rsidR="00CA7699" w:rsidRDefault="00453F09">
      <w:pPr>
        <w:tabs>
          <w:tab w:val="left" w:pos="6240"/>
        </w:tabs>
        <w:ind w:left="112"/>
        <w:rPr>
          <w:rFonts w:ascii="Calibri" w:eastAsia="Calibri" w:hAnsi="Calibri" w:cs="Calibri"/>
          <w:sz w:val="24"/>
          <w:szCs w:val="24"/>
        </w:rPr>
      </w:pPr>
      <w:r>
        <w:rPr>
          <w:rFonts w:ascii="Calibri" w:eastAsia="Calibri" w:hAnsi="Calibri" w:cs="Calibri"/>
          <w:sz w:val="24"/>
          <w:szCs w:val="24"/>
        </w:rPr>
        <w:t>3.     them (para. 4)      :_</w:t>
      </w:r>
      <w:r>
        <w:rPr>
          <w:rFonts w:ascii="Calibri" w:eastAsia="Calibri" w:hAnsi="Calibri" w:cs="Calibri"/>
          <w:sz w:val="24"/>
          <w:szCs w:val="24"/>
          <w:u w:val="single" w:color="000000"/>
        </w:rPr>
        <w:t xml:space="preserve"> </w:t>
      </w:r>
      <w:r>
        <w:rPr>
          <w:rFonts w:ascii="Calibri" w:eastAsia="Calibri" w:hAnsi="Calibri" w:cs="Calibri"/>
          <w:sz w:val="24"/>
          <w:szCs w:val="24"/>
          <w:u w:val="single" w:color="000000"/>
        </w:rPr>
        <w:tab/>
      </w:r>
    </w:p>
    <w:p w14:paraId="37173836" w14:textId="77777777" w:rsidR="00CA7699" w:rsidRDefault="00CA7699">
      <w:pPr>
        <w:spacing w:before="6" w:line="140" w:lineRule="exact"/>
        <w:rPr>
          <w:sz w:val="14"/>
          <w:szCs w:val="14"/>
        </w:rPr>
      </w:pPr>
    </w:p>
    <w:p w14:paraId="10D43468" w14:textId="77777777" w:rsidR="00CA7699" w:rsidRDefault="00453F09">
      <w:pPr>
        <w:tabs>
          <w:tab w:val="left" w:pos="6240"/>
        </w:tabs>
        <w:ind w:left="112"/>
        <w:rPr>
          <w:rFonts w:ascii="Calibri" w:eastAsia="Calibri" w:hAnsi="Calibri" w:cs="Calibri"/>
          <w:sz w:val="24"/>
          <w:szCs w:val="24"/>
        </w:rPr>
      </w:pPr>
      <w:r>
        <w:rPr>
          <w:rFonts w:ascii="Calibri" w:eastAsia="Calibri" w:hAnsi="Calibri" w:cs="Calibri"/>
          <w:sz w:val="24"/>
          <w:szCs w:val="24"/>
        </w:rPr>
        <w:t>4.     They (para. 5)      :_</w:t>
      </w:r>
      <w:r>
        <w:rPr>
          <w:rFonts w:ascii="Calibri" w:eastAsia="Calibri" w:hAnsi="Calibri" w:cs="Calibri"/>
          <w:sz w:val="24"/>
          <w:szCs w:val="24"/>
          <w:u w:val="single" w:color="000000"/>
        </w:rPr>
        <w:t xml:space="preserve"> </w:t>
      </w:r>
      <w:r>
        <w:rPr>
          <w:rFonts w:ascii="Calibri" w:eastAsia="Calibri" w:hAnsi="Calibri" w:cs="Calibri"/>
          <w:sz w:val="24"/>
          <w:szCs w:val="24"/>
          <w:u w:val="single" w:color="000000"/>
        </w:rPr>
        <w:tab/>
      </w:r>
    </w:p>
    <w:p w14:paraId="37EB2384" w14:textId="77777777" w:rsidR="00CA7699" w:rsidRDefault="00CA7699">
      <w:pPr>
        <w:spacing w:before="8" w:line="160" w:lineRule="exact"/>
        <w:rPr>
          <w:sz w:val="17"/>
          <w:szCs w:val="17"/>
        </w:rPr>
      </w:pPr>
    </w:p>
    <w:p w14:paraId="52BE5F76" w14:textId="77777777" w:rsidR="00CA7699" w:rsidRDefault="00CA7699">
      <w:pPr>
        <w:spacing w:line="200" w:lineRule="exact"/>
      </w:pPr>
    </w:p>
    <w:p w14:paraId="6C6109E8" w14:textId="77777777" w:rsidR="00CA7699" w:rsidRDefault="00CA7699">
      <w:pPr>
        <w:spacing w:line="200" w:lineRule="exact"/>
      </w:pPr>
    </w:p>
    <w:p w14:paraId="61C5F387" w14:textId="77777777" w:rsidR="00CA7699" w:rsidRDefault="00453F09">
      <w:pPr>
        <w:spacing w:before="7"/>
        <w:ind w:left="112" w:right="380"/>
        <w:rPr>
          <w:rFonts w:ascii="Calibri" w:eastAsia="Calibri" w:hAnsi="Calibri" w:cs="Calibri"/>
          <w:sz w:val="24"/>
          <w:szCs w:val="24"/>
        </w:rPr>
      </w:pPr>
      <w:r>
        <w:rPr>
          <w:rFonts w:ascii="Calibri" w:eastAsia="Calibri" w:hAnsi="Calibri" w:cs="Calibri"/>
          <w:b/>
          <w:sz w:val="24"/>
          <w:szCs w:val="24"/>
        </w:rPr>
        <w:t>B.    Find words in the text that mean the following. Write ONE word for each blank. (1 pt. each; 2 pts.)</w:t>
      </w:r>
    </w:p>
    <w:p w14:paraId="021C71C4" w14:textId="77777777" w:rsidR="00CA7699" w:rsidRDefault="00CA7699">
      <w:pPr>
        <w:spacing w:before="12" w:line="280" w:lineRule="exact"/>
        <w:rPr>
          <w:sz w:val="28"/>
          <w:szCs w:val="28"/>
        </w:rPr>
      </w:pPr>
    </w:p>
    <w:p w14:paraId="18451903" w14:textId="77777777" w:rsidR="00CA7699" w:rsidRDefault="00453F09">
      <w:pPr>
        <w:tabs>
          <w:tab w:val="left" w:pos="6380"/>
        </w:tabs>
        <w:ind w:left="112"/>
        <w:rPr>
          <w:rFonts w:ascii="Calibri" w:eastAsia="Calibri" w:hAnsi="Calibri" w:cs="Calibri"/>
          <w:sz w:val="24"/>
          <w:szCs w:val="24"/>
        </w:rPr>
      </w:pPr>
      <w:r>
        <w:rPr>
          <w:rFonts w:ascii="Calibri" w:eastAsia="Calibri" w:hAnsi="Calibri" w:cs="Calibri"/>
          <w:sz w:val="24"/>
          <w:szCs w:val="24"/>
        </w:rPr>
        <w:t>1.     vigorous (para. 1)  :_</w:t>
      </w:r>
      <w:r>
        <w:rPr>
          <w:rFonts w:ascii="Calibri" w:eastAsia="Calibri" w:hAnsi="Calibri" w:cs="Calibri"/>
          <w:sz w:val="24"/>
          <w:szCs w:val="24"/>
          <w:u w:val="single" w:color="000000"/>
        </w:rPr>
        <w:t xml:space="preserve"> </w:t>
      </w:r>
      <w:r>
        <w:rPr>
          <w:rFonts w:ascii="Calibri" w:eastAsia="Calibri" w:hAnsi="Calibri" w:cs="Calibri"/>
          <w:sz w:val="24"/>
          <w:szCs w:val="24"/>
          <w:u w:val="single" w:color="000000"/>
        </w:rPr>
        <w:tab/>
      </w:r>
    </w:p>
    <w:p w14:paraId="2DDD5366" w14:textId="77777777" w:rsidR="00CA7699" w:rsidRDefault="00CA7699">
      <w:pPr>
        <w:spacing w:before="6" w:line="140" w:lineRule="exact"/>
        <w:rPr>
          <w:sz w:val="14"/>
          <w:szCs w:val="14"/>
        </w:rPr>
      </w:pPr>
    </w:p>
    <w:p w14:paraId="1ED5293A" w14:textId="77777777" w:rsidR="00CA7699" w:rsidRDefault="00453F09">
      <w:pPr>
        <w:tabs>
          <w:tab w:val="left" w:pos="6380"/>
        </w:tabs>
        <w:ind w:left="112"/>
        <w:rPr>
          <w:rFonts w:ascii="Calibri" w:eastAsia="Calibri" w:hAnsi="Calibri" w:cs="Calibri"/>
          <w:sz w:val="24"/>
          <w:szCs w:val="24"/>
        </w:rPr>
      </w:pPr>
      <w:r>
        <w:rPr>
          <w:rFonts w:ascii="Calibri" w:eastAsia="Calibri" w:hAnsi="Calibri" w:cs="Calibri"/>
          <w:sz w:val="24"/>
          <w:szCs w:val="24"/>
        </w:rPr>
        <w:t>2.     contest (para. 6)    :_</w:t>
      </w:r>
      <w:r>
        <w:rPr>
          <w:rFonts w:ascii="Calibri" w:eastAsia="Calibri" w:hAnsi="Calibri" w:cs="Calibri"/>
          <w:sz w:val="24"/>
          <w:szCs w:val="24"/>
          <w:u w:val="single" w:color="000000"/>
        </w:rPr>
        <w:t xml:space="preserve"> </w:t>
      </w:r>
      <w:r>
        <w:rPr>
          <w:rFonts w:ascii="Calibri" w:eastAsia="Calibri" w:hAnsi="Calibri" w:cs="Calibri"/>
          <w:sz w:val="24"/>
          <w:szCs w:val="24"/>
          <w:u w:val="single" w:color="000000"/>
        </w:rPr>
        <w:tab/>
      </w:r>
    </w:p>
    <w:p w14:paraId="729B603F" w14:textId="77777777" w:rsidR="00CA7699" w:rsidRDefault="00CA7699">
      <w:pPr>
        <w:spacing w:before="1" w:line="180" w:lineRule="exact"/>
        <w:rPr>
          <w:sz w:val="18"/>
          <w:szCs w:val="18"/>
        </w:rPr>
      </w:pPr>
    </w:p>
    <w:p w14:paraId="4DC84A58" w14:textId="77777777" w:rsidR="00CA7699" w:rsidRDefault="00CA7699">
      <w:pPr>
        <w:spacing w:line="200" w:lineRule="exact"/>
      </w:pPr>
    </w:p>
    <w:p w14:paraId="17D8FCBF" w14:textId="77777777" w:rsidR="00CA7699" w:rsidRDefault="00CA7699">
      <w:pPr>
        <w:spacing w:line="200" w:lineRule="exact"/>
      </w:pPr>
    </w:p>
    <w:p w14:paraId="7A64D8A4" w14:textId="77777777" w:rsidR="00CA7699" w:rsidRDefault="00453F09">
      <w:pPr>
        <w:spacing w:before="7"/>
        <w:ind w:left="112"/>
        <w:rPr>
          <w:rFonts w:ascii="Calibri" w:eastAsia="Calibri" w:hAnsi="Calibri" w:cs="Calibri"/>
          <w:sz w:val="24"/>
          <w:szCs w:val="24"/>
        </w:rPr>
      </w:pPr>
      <w:r>
        <w:rPr>
          <w:rFonts w:ascii="Calibri" w:eastAsia="Calibri" w:hAnsi="Calibri" w:cs="Calibri"/>
          <w:b/>
          <w:sz w:val="24"/>
          <w:szCs w:val="24"/>
        </w:rPr>
        <w:t>C.    Answer the following questions according to the text. (2 pts. each; 14 pts.)</w:t>
      </w:r>
    </w:p>
    <w:p w14:paraId="09D800B2" w14:textId="77777777" w:rsidR="00CA7699" w:rsidRDefault="00453F09">
      <w:pPr>
        <w:ind w:left="112"/>
        <w:rPr>
          <w:rFonts w:ascii="Calibri" w:eastAsia="Calibri" w:hAnsi="Calibri" w:cs="Calibri"/>
          <w:sz w:val="24"/>
          <w:szCs w:val="24"/>
        </w:rPr>
      </w:pPr>
      <w:r>
        <w:rPr>
          <w:rFonts w:ascii="Calibri" w:eastAsia="Calibri" w:hAnsi="Calibri" w:cs="Calibri"/>
          <w:sz w:val="24"/>
          <w:szCs w:val="24"/>
        </w:rPr>
        <w:t>1.     In North America and Europe, what do people think about fat individuals?</w:t>
      </w:r>
    </w:p>
    <w:p w14:paraId="3E9F5C8B" w14:textId="77777777" w:rsidR="00CA7699" w:rsidRDefault="00CA7699">
      <w:pPr>
        <w:spacing w:before="6" w:line="140" w:lineRule="exact"/>
        <w:rPr>
          <w:sz w:val="14"/>
          <w:szCs w:val="14"/>
        </w:rPr>
      </w:pPr>
    </w:p>
    <w:p w14:paraId="02AE1CF6" w14:textId="77777777" w:rsidR="00CA7699" w:rsidRDefault="00453F09">
      <w:pPr>
        <w:ind w:left="540"/>
        <w:rPr>
          <w:rFonts w:ascii="Calibri" w:eastAsia="Calibri" w:hAnsi="Calibri" w:cs="Calibri"/>
          <w:sz w:val="24"/>
          <w:szCs w:val="24"/>
        </w:rPr>
      </w:pPr>
      <w:r>
        <w:rPr>
          <w:rFonts w:ascii="Calibri" w:eastAsia="Calibri" w:hAnsi="Calibri" w:cs="Calibri"/>
          <w:sz w:val="24"/>
          <w:szCs w:val="24"/>
          <w:u w:val="single" w:color="000000"/>
        </w:rPr>
        <w:t xml:space="preserve">                                                                                                                                                                     </w:t>
      </w:r>
      <w:r>
        <w:rPr>
          <w:rFonts w:ascii="Calibri" w:eastAsia="Calibri" w:hAnsi="Calibri" w:cs="Calibri"/>
          <w:sz w:val="24"/>
          <w:szCs w:val="24"/>
        </w:rPr>
        <w:t>_.</w:t>
      </w:r>
    </w:p>
    <w:p w14:paraId="6C99C263" w14:textId="77777777" w:rsidR="00CA7699" w:rsidRDefault="00CA7699">
      <w:pPr>
        <w:spacing w:before="7" w:line="260" w:lineRule="exact"/>
        <w:rPr>
          <w:sz w:val="26"/>
          <w:szCs w:val="26"/>
        </w:rPr>
      </w:pPr>
    </w:p>
    <w:p w14:paraId="61C33292" w14:textId="77777777" w:rsidR="00CA7699" w:rsidRDefault="00453F09">
      <w:pPr>
        <w:ind w:left="112"/>
        <w:rPr>
          <w:rFonts w:ascii="Calibri" w:eastAsia="Calibri" w:hAnsi="Calibri" w:cs="Calibri"/>
          <w:sz w:val="24"/>
          <w:szCs w:val="24"/>
        </w:rPr>
      </w:pPr>
      <w:r>
        <w:rPr>
          <w:rFonts w:ascii="Calibri" w:eastAsia="Calibri" w:hAnsi="Calibri" w:cs="Calibri"/>
          <w:sz w:val="24"/>
          <w:szCs w:val="24"/>
        </w:rPr>
        <w:t>2.     What does the fattening-room prepare a girl for?</w:t>
      </w:r>
    </w:p>
    <w:p w14:paraId="1877FD75" w14:textId="77777777" w:rsidR="00CA7699" w:rsidRDefault="00CA7699">
      <w:pPr>
        <w:spacing w:before="6" w:line="140" w:lineRule="exact"/>
        <w:rPr>
          <w:sz w:val="14"/>
          <w:szCs w:val="14"/>
        </w:rPr>
      </w:pPr>
    </w:p>
    <w:p w14:paraId="4E4332FE" w14:textId="77777777" w:rsidR="00CA7699" w:rsidRDefault="00453F09">
      <w:pPr>
        <w:ind w:left="540"/>
        <w:rPr>
          <w:rFonts w:ascii="Calibri" w:eastAsia="Calibri" w:hAnsi="Calibri" w:cs="Calibri"/>
          <w:sz w:val="24"/>
          <w:szCs w:val="24"/>
        </w:rPr>
      </w:pPr>
      <w:r>
        <w:rPr>
          <w:rFonts w:ascii="Calibri" w:eastAsia="Calibri" w:hAnsi="Calibri" w:cs="Calibri"/>
          <w:sz w:val="24"/>
          <w:szCs w:val="24"/>
          <w:u w:val="single" w:color="000000"/>
        </w:rPr>
        <w:t xml:space="preserve">                                                                                                                                                                     </w:t>
      </w:r>
      <w:r>
        <w:rPr>
          <w:rFonts w:ascii="Calibri" w:eastAsia="Calibri" w:hAnsi="Calibri" w:cs="Calibri"/>
          <w:sz w:val="24"/>
          <w:szCs w:val="24"/>
        </w:rPr>
        <w:t>_.</w:t>
      </w:r>
    </w:p>
    <w:p w14:paraId="03080AAD" w14:textId="77777777" w:rsidR="00CA7699" w:rsidRDefault="00CA7699">
      <w:pPr>
        <w:spacing w:before="6" w:line="260" w:lineRule="exact"/>
        <w:rPr>
          <w:sz w:val="26"/>
          <w:szCs w:val="26"/>
        </w:rPr>
      </w:pPr>
    </w:p>
    <w:p w14:paraId="668E3E80" w14:textId="77777777" w:rsidR="00CA7699" w:rsidRDefault="00453F09">
      <w:pPr>
        <w:ind w:left="112"/>
        <w:rPr>
          <w:rFonts w:ascii="Calibri" w:eastAsia="Calibri" w:hAnsi="Calibri" w:cs="Calibri"/>
          <w:sz w:val="24"/>
          <w:szCs w:val="24"/>
        </w:rPr>
      </w:pPr>
      <w:r>
        <w:rPr>
          <w:rFonts w:ascii="Calibri" w:eastAsia="Calibri" w:hAnsi="Calibri" w:cs="Calibri"/>
          <w:sz w:val="24"/>
          <w:szCs w:val="24"/>
        </w:rPr>
        <w:t>3.     What does a girl learn in the fattening room?</w:t>
      </w:r>
    </w:p>
    <w:p w14:paraId="7A00A26B" w14:textId="77777777" w:rsidR="00CA7699" w:rsidRDefault="00CA7699">
      <w:pPr>
        <w:spacing w:before="6" w:line="140" w:lineRule="exact"/>
        <w:rPr>
          <w:sz w:val="14"/>
          <w:szCs w:val="14"/>
        </w:rPr>
      </w:pPr>
    </w:p>
    <w:p w14:paraId="0563E5A0" w14:textId="77777777" w:rsidR="00CA7699" w:rsidRDefault="00453F09">
      <w:pPr>
        <w:ind w:left="540"/>
        <w:rPr>
          <w:rFonts w:ascii="Calibri" w:eastAsia="Calibri" w:hAnsi="Calibri" w:cs="Calibri"/>
          <w:sz w:val="24"/>
          <w:szCs w:val="24"/>
        </w:rPr>
      </w:pPr>
      <w:r>
        <w:rPr>
          <w:rFonts w:ascii="Calibri" w:eastAsia="Calibri" w:hAnsi="Calibri" w:cs="Calibri"/>
          <w:sz w:val="24"/>
          <w:szCs w:val="24"/>
          <w:u w:val="single" w:color="000000"/>
        </w:rPr>
        <w:t xml:space="preserve">                                                                                                                                                                     </w:t>
      </w:r>
      <w:r>
        <w:rPr>
          <w:rFonts w:ascii="Calibri" w:eastAsia="Calibri" w:hAnsi="Calibri" w:cs="Calibri"/>
          <w:sz w:val="24"/>
          <w:szCs w:val="24"/>
        </w:rPr>
        <w:t>_.</w:t>
      </w:r>
    </w:p>
    <w:p w14:paraId="646CDD40" w14:textId="77777777" w:rsidR="00CA7699" w:rsidRDefault="00CA7699">
      <w:pPr>
        <w:spacing w:before="6" w:line="260" w:lineRule="exact"/>
        <w:rPr>
          <w:sz w:val="26"/>
          <w:szCs w:val="26"/>
        </w:rPr>
      </w:pPr>
    </w:p>
    <w:p w14:paraId="3F70CDF2" w14:textId="77777777" w:rsidR="00CA7699" w:rsidRDefault="00453F09">
      <w:pPr>
        <w:ind w:left="112"/>
        <w:rPr>
          <w:rFonts w:ascii="Calibri" w:eastAsia="Calibri" w:hAnsi="Calibri" w:cs="Calibri"/>
          <w:sz w:val="24"/>
          <w:szCs w:val="24"/>
        </w:rPr>
      </w:pPr>
      <w:r>
        <w:rPr>
          <w:rFonts w:ascii="Calibri" w:eastAsia="Calibri" w:hAnsi="Calibri" w:cs="Calibri"/>
          <w:sz w:val="24"/>
          <w:szCs w:val="24"/>
        </w:rPr>
        <w:t>4.      Why does a girl feel happy about being in a fattening room?</w:t>
      </w:r>
    </w:p>
    <w:p w14:paraId="659993C1" w14:textId="77777777" w:rsidR="00CA7699" w:rsidRDefault="00CA7699">
      <w:pPr>
        <w:spacing w:before="6" w:line="140" w:lineRule="exact"/>
        <w:rPr>
          <w:sz w:val="14"/>
          <w:szCs w:val="14"/>
        </w:rPr>
      </w:pPr>
    </w:p>
    <w:p w14:paraId="4FC640F5" w14:textId="77777777" w:rsidR="00CA7699" w:rsidRDefault="00453F09">
      <w:pPr>
        <w:ind w:left="540"/>
        <w:rPr>
          <w:rFonts w:ascii="Calibri" w:eastAsia="Calibri" w:hAnsi="Calibri" w:cs="Calibri"/>
          <w:sz w:val="24"/>
          <w:szCs w:val="24"/>
        </w:rPr>
      </w:pPr>
      <w:r>
        <w:rPr>
          <w:rFonts w:ascii="Calibri" w:eastAsia="Calibri" w:hAnsi="Calibri" w:cs="Calibri"/>
          <w:sz w:val="24"/>
          <w:szCs w:val="24"/>
          <w:u w:val="single" w:color="000000"/>
        </w:rPr>
        <w:t xml:space="preserve">                                                                                                                                                                     </w:t>
      </w:r>
      <w:r>
        <w:rPr>
          <w:rFonts w:ascii="Calibri" w:eastAsia="Calibri" w:hAnsi="Calibri" w:cs="Calibri"/>
          <w:sz w:val="24"/>
          <w:szCs w:val="24"/>
        </w:rPr>
        <w:t>.</w:t>
      </w:r>
    </w:p>
    <w:p w14:paraId="03B6DBC9" w14:textId="77777777" w:rsidR="00CA7699" w:rsidRDefault="00CA7699">
      <w:pPr>
        <w:spacing w:before="9" w:line="260" w:lineRule="exact"/>
        <w:rPr>
          <w:sz w:val="26"/>
          <w:szCs w:val="26"/>
        </w:rPr>
      </w:pPr>
    </w:p>
    <w:p w14:paraId="191A6D43" w14:textId="77777777" w:rsidR="00CA7699" w:rsidRDefault="00453F09">
      <w:pPr>
        <w:ind w:left="112"/>
        <w:rPr>
          <w:rFonts w:ascii="Calibri" w:eastAsia="Calibri" w:hAnsi="Calibri" w:cs="Calibri"/>
          <w:sz w:val="24"/>
          <w:szCs w:val="24"/>
        </w:rPr>
      </w:pPr>
      <w:r>
        <w:rPr>
          <w:rFonts w:ascii="Calibri" w:eastAsia="Calibri" w:hAnsi="Calibri" w:cs="Calibri"/>
          <w:sz w:val="24"/>
          <w:szCs w:val="24"/>
        </w:rPr>
        <w:t>5.     Why does a woman in Nigeria continue to go to a fattening room after she gets married?</w:t>
      </w:r>
    </w:p>
    <w:p w14:paraId="25DE6282" w14:textId="77777777" w:rsidR="00CA7699" w:rsidRDefault="00CA7699">
      <w:pPr>
        <w:spacing w:before="7" w:line="140" w:lineRule="exact"/>
        <w:rPr>
          <w:sz w:val="14"/>
          <w:szCs w:val="14"/>
        </w:rPr>
      </w:pPr>
    </w:p>
    <w:p w14:paraId="5F75CD6C" w14:textId="77777777" w:rsidR="00CA7699" w:rsidRDefault="00453F09">
      <w:pPr>
        <w:ind w:left="540"/>
        <w:rPr>
          <w:rFonts w:ascii="Calibri" w:eastAsia="Calibri" w:hAnsi="Calibri" w:cs="Calibri"/>
          <w:sz w:val="24"/>
          <w:szCs w:val="24"/>
        </w:rPr>
      </w:pPr>
      <w:r>
        <w:rPr>
          <w:rFonts w:ascii="Calibri" w:eastAsia="Calibri" w:hAnsi="Calibri" w:cs="Calibri"/>
          <w:sz w:val="24"/>
          <w:szCs w:val="24"/>
          <w:u w:val="single" w:color="000000"/>
        </w:rPr>
        <w:t xml:space="preserve">                                                                                                                                                                     </w:t>
      </w:r>
      <w:r>
        <w:rPr>
          <w:rFonts w:ascii="Calibri" w:eastAsia="Calibri" w:hAnsi="Calibri" w:cs="Calibri"/>
          <w:sz w:val="24"/>
          <w:szCs w:val="24"/>
        </w:rPr>
        <w:t>.</w:t>
      </w:r>
    </w:p>
    <w:p w14:paraId="45568AEA" w14:textId="77777777" w:rsidR="00CA7699" w:rsidRDefault="00CA7699">
      <w:pPr>
        <w:spacing w:before="6" w:line="260" w:lineRule="exact"/>
        <w:rPr>
          <w:sz w:val="26"/>
          <w:szCs w:val="26"/>
        </w:rPr>
      </w:pPr>
    </w:p>
    <w:p w14:paraId="241C1551" w14:textId="77777777" w:rsidR="00CA7699" w:rsidRDefault="00453F09">
      <w:pPr>
        <w:tabs>
          <w:tab w:val="left" w:pos="520"/>
        </w:tabs>
        <w:spacing w:line="359" w:lineRule="auto"/>
        <w:ind w:left="540" w:right="75" w:hanging="428"/>
        <w:rPr>
          <w:rFonts w:ascii="Calibri" w:eastAsia="Calibri" w:hAnsi="Calibri" w:cs="Calibri"/>
          <w:sz w:val="24"/>
          <w:szCs w:val="24"/>
        </w:rPr>
        <w:sectPr w:rsidR="00CA7699">
          <w:pgSz w:w="11920" w:h="16840"/>
          <w:pgMar w:top="1560" w:right="1300" w:bottom="280" w:left="740" w:header="0" w:footer="555" w:gutter="0"/>
          <w:cols w:space="720"/>
        </w:sectPr>
      </w:pPr>
      <w:r>
        <w:rPr>
          <w:rFonts w:ascii="Calibri" w:eastAsia="Calibri" w:hAnsi="Calibri" w:cs="Calibri"/>
          <w:sz w:val="24"/>
          <w:szCs w:val="24"/>
        </w:rPr>
        <w:t>6.</w:t>
      </w:r>
      <w:r>
        <w:rPr>
          <w:rFonts w:ascii="Calibri" w:eastAsia="Calibri" w:hAnsi="Calibri" w:cs="Calibri"/>
          <w:sz w:val="24"/>
          <w:szCs w:val="24"/>
        </w:rPr>
        <w:tab/>
        <w:t xml:space="preserve">Why do girls spend less time in fattening rooms today? Write </w:t>
      </w:r>
      <w:r>
        <w:rPr>
          <w:rFonts w:ascii="Calibri" w:eastAsia="Calibri" w:hAnsi="Calibri" w:cs="Calibri"/>
          <w:sz w:val="24"/>
          <w:szCs w:val="24"/>
          <w:u w:val="single" w:color="000000"/>
        </w:rPr>
        <w:t>two</w:t>
      </w:r>
      <w:r>
        <w:rPr>
          <w:rFonts w:ascii="Calibri" w:eastAsia="Calibri" w:hAnsi="Calibri" w:cs="Calibri"/>
          <w:sz w:val="24"/>
          <w:szCs w:val="24"/>
        </w:rPr>
        <w:t xml:space="preserve"> reasons. </w:t>
      </w:r>
      <w:r>
        <w:rPr>
          <w:rFonts w:ascii="Calibri" w:eastAsia="Calibri" w:hAnsi="Calibri" w:cs="Calibri"/>
          <w:b/>
          <w:sz w:val="24"/>
          <w:szCs w:val="24"/>
        </w:rPr>
        <w:t xml:space="preserve">(2 pts. each; 4 pts.) </w:t>
      </w:r>
      <w:r>
        <w:rPr>
          <w:rFonts w:ascii="Calibri" w:eastAsia="Calibri" w:hAnsi="Calibri" w:cs="Calibri"/>
          <w:sz w:val="24"/>
          <w:szCs w:val="24"/>
        </w:rPr>
        <w:t>a)_</w:t>
      </w:r>
      <w:r>
        <w:rPr>
          <w:rFonts w:ascii="Calibri" w:eastAsia="Calibri" w:hAnsi="Calibri" w:cs="Calibri"/>
          <w:sz w:val="24"/>
          <w:szCs w:val="24"/>
          <w:u w:val="single" w:color="000000"/>
        </w:rPr>
        <w:t xml:space="preserve">                                                                                                                                                                 </w:t>
      </w:r>
      <w:r>
        <w:rPr>
          <w:rFonts w:ascii="Calibri" w:eastAsia="Calibri" w:hAnsi="Calibri" w:cs="Calibri"/>
          <w:sz w:val="24"/>
          <w:szCs w:val="24"/>
        </w:rPr>
        <w:t>. b)</w:t>
      </w:r>
      <w:r>
        <w:rPr>
          <w:rFonts w:ascii="Calibri" w:eastAsia="Calibri" w:hAnsi="Calibri" w:cs="Calibri"/>
          <w:sz w:val="24"/>
          <w:szCs w:val="24"/>
          <w:u w:val="single" w:color="000000"/>
        </w:rPr>
        <w:t xml:space="preserve">                                                                                                                                                                 </w:t>
      </w:r>
      <w:r>
        <w:rPr>
          <w:rFonts w:ascii="Calibri" w:eastAsia="Calibri" w:hAnsi="Calibri" w:cs="Calibri"/>
          <w:sz w:val="24"/>
          <w:szCs w:val="24"/>
        </w:rPr>
        <w:t>_.</w:t>
      </w:r>
    </w:p>
    <w:p w14:paraId="646A83E3" w14:textId="77777777" w:rsidR="00CA7699" w:rsidRDefault="00453F09">
      <w:pPr>
        <w:spacing w:before="53"/>
        <w:ind w:left="112" w:right="7195"/>
        <w:jc w:val="both"/>
        <w:rPr>
          <w:rFonts w:ascii="Calibri" w:eastAsia="Calibri" w:hAnsi="Calibri" w:cs="Calibri"/>
          <w:sz w:val="24"/>
          <w:szCs w:val="24"/>
        </w:rPr>
      </w:pPr>
      <w:r>
        <w:rPr>
          <w:rFonts w:ascii="Calibri" w:eastAsia="Calibri" w:hAnsi="Calibri" w:cs="Calibri"/>
          <w:b/>
          <w:sz w:val="24"/>
          <w:szCs w:val="24"/>
        </w:rPr>
        <w:lastRenderedPageBreak/>
        <w:t>VOCABULARY SECTION (10 pts.)</w:t>
      </w:r>
    </w:p>
    <w:p w14:paraId="655295E5" w14:textId="77777777" w:rsidR="00CA7699" w:rsidRDefault="00CA7699">
      <w:pPr>
        <w:spacing w:before="15" w:line="280" w:lineRule="exact"/>
        <w:rPr>
          <w:sz w:val="28"/>
          <w:szCs w:val="28"/>
        </w:rPr>
      </w:pPr>
    </w:p>
    <w:p w14:paraId="2C4D6AC1" w14:textId="77777777" w:rsidR="00CA7699" w:rsidRDefault="00453F09">
      <w:pPr>
        <w:ind w:left="112" w:right="711"/>
        <w:jc w:val="both"/>
        <w:rPr>
          <w:rFonts w:ascii="Calibri" w:eastAsia="Calibri" w:hAnsi="Calibri" w:cs="Calibri"/>
          <w:sz w:val="24"/>
          <w:szCs w:val="24"/>
        </w:rPr>
      </w:pPr>
      <w:r>
        <w:rPr>
          <w:rFonts w:ascii="Calibri" w:eastAsia="Calibri" w:hAnsi="Calibri" w:cs="Calibri"/>
          <w:b/>
          <w:sz w:val="24"/>
          <w:szCs w:val="24"/>
        </w:rPr>
        <w:t xml:space="preserve">Below is a text about healthy eating. Fill each gap with a suitable word from the box.  </w:t>
      </w:r>
      <w:r>
        <w:rPr>
          <w:rFonts w:ascii="Calibri" w:eastAsia="Calibri" w:hAnsi="Calibri" w:cs="Calibri"/>
          <w:b/>
          <w:sz w:val="24"/>
          <w:szCs w:val="24"/>
          <w:u w:val="single" w:color="000000"/>
        </w:rPr>
        <w:t>DO NOT</w:t>
      </w:r>
      <w:r>
        <w:rPr>
          <w:rFonts w:ascii="Calibri" w:eastAsia="Calibri" w:hAnsi="Calibri" w:cs="Calibri"/>
          <w:b/>
          <w:sz w:val="24"/>
          <w:szCs w:val="24"/>
        </w:rPr>
        <w:t xml:space="preserve"> </w:t>
      </w:r>
      <w:r>
        <w:rPr>
          <w:rFonts w:ascii="Calibri" w:eastAsia="Calibri" w:hAnsi="Calibri" w:cs="Calibri"/>
          <w:b/>
          <w:sz w:val="24"/>
          <w:szCs w:val="24"/>
          <w:u w:val="single" w:color="000000"/>
        </w:rPr>
        <w:t>change the form</w:t>
      </w:r>
      <w:r>
        <w:rPr>
          <w:rFonts w:ascii="Calibri" w:eastAsia="Calibri" w:hAnsi="Calibri" w:cs="Calibri"/>
          <w:b/>
          <w:sz w:val="24"/>
          <w:szCs w:val="24"/>
        </w:rPr>
        <w:t xml:space="preserve"> of the words. Use each item only ONCE. Be careful. There are more items than you need.</w:t>
      </w:r>
    </w:p>
    <w:p w14:paraId="31052B8E" w14:textId="77777777" w:rsidR="00CA7699" w:rsidRDefault="00453F09">
      <w:pPr>
        <w:ind w:left="112" w:right="8445"/>
        <w:jc w:val="both"/>
        <w:rPr>
          <w:rFonts w:ascii="Calibri" w:eastAsia="Calibri" w:hAnsi="Calibri" w:cs="Calibri"/>
          <w:sz w:val="24"/>
          <w:szCs w:val="24"/>
        </w:rPr>
      </w:pPr>
      <w:r>
        <w:rPr>
          <w:rFonts w:ascii="Calibri" w:eastAsia="Calibri" w:hAnsi="Calibri" w:cs="Calibri"/>
          <w:b/>
          <w:sz w:val="24"/>
          <w:szCs w:val="24"/>
        </w:rPr>
        <w:t>(1 pt. each; 10 pts.)</w:t>
      </w:r>
    </w:p>
    <w:p w14:paraId="2E64BE54" w14:textId="77777777" w:rsidR="00CA7699" w:rsidRDefault="00CA7699">
      <w:pPr>
        <w:spacing w:before="2" w:line="100" w:lineRule="exact"/>
        <w:rPr>
          <w:sz w:val="10"/>
          <w:szCs w:val="10"/>
        </w:rPr>
      </w:pPr>
    </w:p>
    <w:p w14:paraId="69E66AE3" w14:textId="77777777" w:rsidR="00CA7699" w:rsidRDefault="00CA7699">
      <w:pPr>
        <w:spacing w:line="200" w:lineRule="exact"/>
      </w:pPr>
    </w:p>
    <w:p w14:paraId="479F8684" w14:textId="77777777" w:rsidR="00CA7699" w:rsidRDefault="00453F09">
      <w:pPr>
        <w:spacing w:line="247" w:lineRule="auto"/>
        <w:ind w:left="431" w:right="74" w:firstLine="185"/>
        <w:rPr>
          <w:rFonts w:ascii="Calibri" w:eastAsia="Calibri" w:hAnsi="Calibri" w:cs="Calibri"/>
          <w:sz w:val="24"/>
          <w:szCs w:val="24"/>
        </w:rPr>
      </w:pPr>
      <w:r>
        <w:rPr>
          <w:rFonts w:ascii="Calibri" w:eastAsia="Calibri" w:hAnsi="Calibri" w:cs="Calibri"/>
          <w:b/>
          <w:sz w:val="24"/>
          <w:szCs w:val="24"/>
        </w:rPr>
        <w:t>deserts                grow             keep away              hard                    rich                    alive                  satisfy substances              skip                 take off             properly             harmful                tribe                    key</w:t>
      </w:r>
    </w:p>
    <w:p w14:paraId="4DF8600D" w14:textId="77777777" w:rsidR="00CA7699" w:rsidRDefault="00CA7699">
      <w:pPr>
        <w:spacing w:before="10" w:line="280" w:lineRule="exact"/>
        <w:rPr>
          <w:sz w:val="28"/>
          <w:szCs w:val="28"/>
        </w:rPr>
      </w:pPr>
    </w:p>
    <w:p w14:paraId="4C89B45B" w14:textId="77777777" w:rsidR="00CA7699" w:rsidRDefault="00453F09">
      <w:pPr>
        <w:spacing w:before="7" w:line="360" w:lineRule="auto"/>
        <w:ind w:left="112" w:right="727"/>
        <w:rPr>
          <w:rFonts w:ascii="Calibri" w:eastAsia="Calibri" w:hAnsi="Calibri" w:cs="Calibri"/>
          <w:sz w:val="24"/>
          <w:szCs w:val="24"/>
        </w:rPr>
      </w:pPr>
      <w:r>
        <w:rPr>
          <w:rFonts w:ascii="Calibri" w:eastAsia="Calibri" w:hAnsi="Calibri" w:cs="Calibri"/>
          <w:sz w:val="24"/>
          <w:szCs w:val="24"/>
        </w:rPr>
        <w:t>Food is necessary for our survival. Of course, we all need food to stay (1)</w:t>
      </w:r>
      <w:r>
        <w:rPr>
          <w:rFonts w:ascii="Calibri" w:eastAsia="Calibri" w:hAnsi="Calibri" w:cs="Calibri"/>
          <w:sz w:val="24"/>
          <w:szCs w:val="24"/>
          <w:u w:val="single" w:color="000000"/>
        </w:rPr>
        <w:t xml:space="preserve">                                            </w:t>
      </w:r>
      <w:r>
        <w:rPr>
          <w:rFonts w:ascii="Calibri" w:eastAsia="Calibri" w:hAnsi="Calibri" w:cs="Calibri"/>
          <w:sz w:val="24"/>
          <w:szCs w:val="24"/>
        </w:rPr>
        <w:t>_. How do we know which foods are good for us and which foods are not? Food specialists have different ideas about this. One group of diet experts believes that it is important to</w:t>
      </w:r>
    </w:p>
    <w:p w14:paraId="59D8D488" w14:textId="77777777" w:rsidR="00CA7699" w:rsidRDefault="00453F09">
      <w:pPr>
        <w:spacing w:before="26" w:line="359" w:lineRule="auto"/>
        <w:ind w:left="112" w:right="1011"/>
        <w:rPr>
          <w:rFonts w:ascii="Calibri" w:eastAsia="Calibri" w:hAnsi="Calibri" w:cs="Calibri"/>
          <w:sz w:val="24"/>
          <w:szCs w:val="24"/>
        </w:rPr>
      </w:pPr>
      <w:r>
        <w:rPr>
          <w:rFonts w:ascii="Calibri" w:eastAsia="Calibri" w:hAnsi="Calibri" w:cs="Calibri"/>
          <w:sz w:val="24"/>
          <w:szCs w:val="24"/>
        </w:rPr>
        <w:t>(2)</w:t>
      </w:r>
      <w:r>
        <w:rPr>
          <w:rFonts w:ascii="Calibri" w:eastAsia="Calibri" w:hAnsi="Calibri" w:cs="Calibri"/>
          <w:sz w:val="24"/>
          <w:szCs w:val="24"/>
          <w:u w:val="single" w:color="000000"/>
        </w:rPr>
        <w:t xml:space="preserve">                                        </w:t>
      </w:r>
      <w:r>
        <w:rPr>
          <w:rFonts w:ascii="Calibri" w:eastAsia="Calibri" w:hAnsi="Calibri" w:cs="Calibri"/>
          <w:sz w:val="24"/>
          <w:szCs w:val="24"/>
        </w:rPr>
        <w:t xml:space="preserve"> from fats and carbohydrates. They believe that fats and carbohydrates are (3)</w:t>
      </w:r>
      <w:r>
        <w:rPr>
          <w:rFonts w:ascii="Calibri" w:eastAsia="Calibri" w:hAnsi="Calibri" w:cs="Calibri"/>
          <w:sz w:val="24"/>
          <w:szCs w:val="24"/>
          <w:u w:val="single" w:color="000000"/>
        </w:rPr>
        <w:t xml:space="preserve">                                                </w:t>
      </w:r>
      <w:r>
        <w:rPr>
          <w:rFonts w:ascii="Calibri" w:eastAsia="Calibri" w:hAnsi="Calibri" w:cs="Calibri"/>
          <w:sz w:val="24"/>
          <w:szCs w:val="24"/>
        </w:rPr>
        <w:t xml:space="preserve"> to our health. Some even say they can kill us. These experts</w:t>
      </w:r>
    </w:p>
    <w:p w14:paraId="6E5E5E90" w14:textId="77777777" w:rsidR="00CA7699" w:rsidRDefault="00453F09">
      <w:pPr>
        <w:spacing w:before="26" w:line="359" w:lineRule="auto"/>
        <w:ind w:left="112" w:right="752"/>
        <w:rPr>
          <w:rFonts w:ascii="Calibri" w:eastAsia="Calibri" w:hAnsi="Calibri" w:cs="Calibri"/>
          <w:sz w:val="24"/>
          <w:szCs w:val="24"/>
        </w:rPr>
      </w:pPr>
      <w:r>
        <w:rPr>
          <w:rFonts w:ascii="Calibri" w:eastAsia="Calibri" w:hAnsi="Calibri" w:cs="Calibri"/>
          <w:sz w:val="24"/>
          <w:szCs w:val="24"/>
        </w:rPr>
        <w:t>think that a healthy diet is (4)</w:t>
      </w:r>
      <w:r>
        <w:rPr>
          <w:rFonts w:ascii="Calibri" w:eastAsia="Calibri" w:hAnsi="Calibri" w:cs="Calibri"/>
          <w:sz w:val="24"/>
          <w:szCs w:val="24"/>
          <w:u w:val="single" w:color="000000"/>
        </w:rPr>
        <w:t xml:space="preserve">                                              </w:t>
      </w:r>
      <w:r>
        <w:rPr>
          <w:rFonts w:ascii="Calibri" w:eastAsia="Calibri" w:hAnsi="Calibri" w:cs="Calibri"/>
          <w:sz w:val="24"/>
          <w:szCs w:val="24"/>
        </w:rPr>
        <w:t xml:space="preserve"> in proteins, vitamins and minerals, not fats and carbohydrates. Some other diet experts say that fats and carbohydrates are necessary elements.</w:t>
      </w:r>
    </w:p>
    <w:p w14:paraId="355EAF80" w14:textId="77777777" w:rsidR="00CA7699" w:rsidRDefault="00CA7699">
      <w:pPr>
        <w:spacing w:line="200" w:lineRule="exact"/>
      </w:pPr>
    </w:p>
    <w:p w14:paraId="0C7F9EA4" w14:textId="77777777" w:rsidR="00CA7699" w:rsidRDefault="00CA7699">
      <w:pPr>
        <w:spacing w:before="8" w:line="260" w:lineRule="exact"/>
        <w:rPr>
          <w:sz w:val="26"/>
          <w:szCs w:val="26"/>
        </w:rPr>
      </w:pPr>
    </w:p>
    <w:p w14:paraId="16F5A497" w14:textId="77777777" w:rsidR="00CA7699" w:rsidRDefault="00453F09">
      <w:pPr>
        <w:spacing w:line="359" w:lineRule="auto"/>
        <w:ind w:left="112" w:right="871"/>
        <w:rPr>
          <w:rFonts w:ascii="Calibri" w:eastAsia="Calibri" w:hAnsi="Calibri" w:cs="Calibri"/>
          <w:sz w:val="24"/>
          <w:szCs w:val="24"/>
        </w:rPr>
      </w:pPr>
      <w:r>
        <w:rPr>
          <w:rFonts w:ascii="Calibri" w:eastAsia="Calibri" w:hAnsi="Calibri" w:cs="Calibri"/>
          <w:sz w:val="24"/>
          <w:szCs w:val="24"/>
        </w:rPr>
        <w:t>What makes a healthy diet? Water, proteins, fats, carbohydrates, vitamins and minerals are the necessary (5)</w:t>
      </w:r>
      <w:r>
        <w:rPr>
          <w:rFonts w:ascii="Calibri" w:eastAsia="Calibri" w:hAnsi="Calibri" w:cs="Calibri"/>
          <w:sz w:val="24"/>
          <w:szCs w:val="24"/>
          <w:u w:val="single" w:color="000000"/>
        </w:rPr>
        <w:t xml:space="preserve">                                              </w:t>
      </w:r>
      <w:r>
        <w:rPr>
          <w:rFonts w:ascii="Calibri" w:eastAsia="Calibri" w:hAnsi="Calibri" w:cs="Calibri"/>
          <w:sz w:val="24"/>
          <w:szCs w:val="24"/>
        </w:rPr>
        <w:t xml:space="preserve"> for human life and health. We need all of these important elements. Children need these elements to (6)</w:t>
      </w:r>
      <w:r>
        <w:rPr>
          <w:rFonts w:ascii="Calibri" w:eastAsia="Calibri" w:hAnsi="Calibri" w:cs="Calibri"/>
          <w:sz w:val="24"/>
          <w:szCs w:val="24"/>
          <w:u w:val="single" w:color="000000"/>
        </w:rPr>
        <w:t xml:space="preserve">                                              </w:t>
      </w:r>
      <w:r>
        <w:rPr>
          <w:rFonts w:ascii="Calibri" w:eastAsia="Calibri" w:hAnsi="Calibri" w:cs="Calibri"/>
          <w:sz w:val="24"/>
          <w:szCs w:val="24"/>
        </w:rPr>
        <w:t>_, and adults need them for a healthy life.</w:t>
      </w:r>
    </w:p>
    <w:p w14:paraId="68B7F25F" w14:textId="77777777" w:rsidR="00CA7699" w:rsidRDefault="00CA7699">
      <w:pPr>
        <w:spacing w:line="200" w:lineRule="exact"/>
      </w:pPr>
    </w:p>
    <w:p w14:paraId="73DA0538" w14:textId="77777777" w:rsidR="00CA7699" w:rsidRDefault="00CA7699">
      <w:pPr>
        <w:spacing w:before="6" w:line="260" w:lineRule="exact"/>
        <w:rPr>
          <w:sz w:val="26"/>
          <w:szCs w:val="26"/>
        </w:rPr>
      </w:pPr>
    </w:p>
    <w:p w14:paraId="0E0725F7" w14:textId="77777777" w:rsidR="00CA7699" w:rsidRDefault="00453F09">
      <w:pPr>
        <w:spacing w:line="360" w:lineRule="auto"/>
        <w:ind w:left="112" w:right="781"/>
        <w:rPr>
          <w:rFonts w:ascii="Calibri" w:eastAsia="Calibri" w:hAnsi="Calibri" w:cs="Calibri"/>
          <w:sz w:val="24"/>
          <w:szCs w:val="24"/>
        </w:rPr>
      </w:pPr>
      <w:r>
        <w:rPr>
          <w:rFonts w:ascii="Calibri" w:eastAsia="Calibri" w:hAnsi="Calibri" w:cs="Calibri"/>
          <w:sz w:val="24"/>
          <w:szCs w:val="24"/>
        </w:rPr>
        <w:t>The (7)</w:t>
      </w:r>
      <w:r>
        <w:rPr>
          <w:rFonts w:ascii="Calibri" w:eastAsia="Calibri" w:hAnsi="Calibri" w:cs="Calibri"/>
          <w:sz w:val="24"/>
          <w:szCs w:val="24"/>
          <w:u w:val="single" w:color="000000"/>
        </w:rPr>
        <w:t xml:space="preserve">                                        </w:t>
      </w:r>
      <w:r>
        <w:rPr>
          <w:rFonts w:ascii="Calibri" w:eastAsia="Calibri" w:hAnsi="Calibri" w:cs="Calibri"/>
          <w:sz w:val="24"/>
          <w:szCs w:val="24"/>
        </w:rPr>
        <w:t xml:space="preserve"> to a healthy diet is to have a balanced diet. This means that we need to eat everything. However, this doesn’t mean that the amount isn’t important. We need all the elements only in the right amount. It is not a good idea to eat lots of food. You can try to</w:t>
      </w:r>
    </w:p>
    <w:p w14:paraId="43482882" w14:textId="77777777" w:rsidR="00CA7699" w:rsidRDefault="00453F09">
      <w:pPr>
        <w:tabs>
          <w:tab w:val="left" w:pos="9240"/>
        </w:tabs>
        <w:spacing w:before="26" w:line="360" w:lineRule="auto"/>
        <w:ind w:left="112" w:right="798"/>
        <w:rPr>
          <w:rFonts w:ascii="Calibri" w:eastAsia="Calibri" w:hAnsi="Calibri" w:cs="Calibri"/>
          <w:sz w:val="24"/>
          <w:szCs w:val="24"/>
        </w:rPr>
      </w:pPr>
      <w:r>
        <w:rPr>
          <w:rFonts w:ascii="Calibri" w:eastAsia="Calibri" w:hAnsi="Calibri" w:cs="Calibri"/>
          <w:sz w:val="24"/>
          <w:szCs w:val="24"/>
        </w:rPr>
        <w:t>(8)</w:t>
      </w:r>
      <w:r>
        <w:rPr>
          <w:rFonts w:ascii="Calibri" w:eastAsia="Calibri" w:hAnsi="Calibri" w:cs="Calibri"/>
          <w:sz w:val="24"/>
          <w:szCs w:val="24"/>
          <w:u w:val="single" w:color="000000"/>
        </w:rPr>
        <w:t xml:space="preserve">                                          </w:t>
      </w:r>
      <w:r>
        <w:rPr>
          <w:rFonts w:ascii="Calibri" w:eastAsia="Calibri" w:hAnsi="Calibri" w:cs="Calibri"/>
          <w:sz w:val="24"/>
          <w:szCs w:val="24"/>
        </w:rPr>
        <w:t xml:space="preserve"> your hunger with small amounts of healthy food. One other secret of a healthy diet is eating regularly. In other words, it is not a good idea to (9)</w:t>
      </w:r>
      <w:r>
        <w:rPr>
          <w:rFonts w:ascii="Calibri" w:eastAsia="Calibri" w:hAnsi="Calibri" w:cs="Calibri"/>
          <w:sz w:val="24"/>
          <w:szCs w:val="24"/>
          <w:u w:val="single" w:color="000000"/>
        </w:rPr>
        <w:t xml:space="preserve"> </w:t>
      </w:r>
      <w:r>
        <w:rPr>
          <w:rFonts w:ascii="Calibri" w:eastAsia="Calibri" w:hAnsi="Calibri" w:cs="Calibri"/>
          <w:sz w:val="24"/>
          <w:szCs w:val="24"/>
          <w:u w:val="single" w:color="000000"/>
        </w:rPr>
        <w:tab/>
      </w:r>
      <w:r>
        <w:rPr>
          <w:rFonts w:ascii="Calibri" w:eastAsia="Calibri" w:hAnsi="Calibri" w:cs="Calibri"/>
          <w:sz w:val="24"/>
          <w:szCs w:val="24"/>
        </w:rPr>
        <w:t xml:space="preserve"> breakfast or dinner. When you don’t eat one of your meals, it becomes difficult for your system to work well.</w:t>
      </w:r>
    </w:p>
    <w:p w14:paraId="4246CA69" w14:textId="77777777" w:rsidR="00CA7699" w:rsidRDefault="00453F09">
      <w:pPr>
        <w:spacing w:before="25"/>
        <w:ind w:left="112"/>
        <w:rPr>
          <w:rFonts w:ascii="Calibri" w:eastAsia="Calibri" w:hAnsi="Calibri" w:cs="Calibri"/>
          <w:sz w:val="24"/>
          <w:szCs w:val="24"/>
        </w:rPr>
      </w:pPr>
      <w:r>
        <w:rPr>
          <w:rFonts w:ascii="Calibri" w:eastAsia="Calibri" w:hAnsi="Calibri" w:cs="Calibri"/>
          <w:sz w:val="24"/>
          <w:szCs w:val="24"/>
        </w:rPr>
        <w:t>To conclude, if you want to be healthy, have a balanced diet, eat the right amounts of food, and</w:t>
      </w:r>
    </w:p>
    <w:p w14:paraId="30CFE70D" w14:textId="77777777" w:rsidR="00CA7699" w:rsidRDefault="00CA7699">
      <w:pPr>
        <w:spacing w:before="6" w:line="140" w:lineRule="exact"/>
        <w:rPr>
          <w:sz w:val="14"/>
          <w:szCs w:val="14"/>
        </w:rPr>
      </w:pPr>
    </w:p>
    <w:p w14:paraId="32DFAD73" w14:textId="77777777" w:rsidR="00CA7699" w:rsidRDefault="00453F09">
      <w:pPr>
        <w:ind w:left="112"/>
        <w:rPr>
          <w:rFonts w:ascii="Calibri" w:eastAsia="Calibri" w:hAnsi="Calibri" w:cs="Calibri"/>
          <w:sz w:val="24"/>
          <w:szCs w:val="24"/>
        </w:rPr>
        <w:sectPr w:rsidR="00CA7699">
          <w:pgSz w:w="11920" w:h="16840"/>
          <w:pgMar w:top="1340" w:right="660" w:bottom="280" w:left="740" w:header="0" w:footer="555" w:gutter="0"/>
          <w:cols w:space="720"/>
        </w:sectPr>
      </w:pPr>
      <w:r>
        <w:rPr>
          <w:rFonts w:ascii="Calibri" w:eastAsia="Calibri" w:hAnsi="Calibri" w:cs="Calibri"/>
          <w:sz w:val="24"/>
          <w:szCs w:val="24"/>
        </w:rPr>
        <w:t>eat regularly. Don’t forget, the human body is like a machine. It works</w:t>
      </w:r>
    </w:p>
    <w:p w14:paraId="4A0DD271" w14:textId="77777777" w:rsidR="00CA7699" w:rsidRDefault="00440404">
      <w:pPr>
        <w:spacing w:before="7" w:line="140" w:lineRule="exact"/>
        <w:rPr>
          <w:sz w:val="14"/>
          <w:szCs w:val="14"/>
        </w:rPr>
      </w:pPr>
      <w:r>
        <w:pict w14:anchorId="4FDD2938">
          <v:group id="_x0000_s2050" style="position:absolute;margin-left:47.95pt;margin-top:173.15pt;width:530.6pt;height:31.4pt;z-index:-251654656;mso-position-horizontal-relative:page;mso-position-vertical-relative:page" coordorigin="959,3463" coordsize="10612,628">
            <v:shape id="_x0000_s2079" style="position:absolute;left:970;top:3473;width:1505;height:0" coordorigin="970,3473" coordsize="1505,0" path="m970,3473r1505,e" filled="f" strokeweight=".58pt">
              <v:path arrowok="t"/>
            </v:shape>
            <v:shape id="_x0000_s2078" style="position:absolute;left:2484;top:3473;width:1503;height:0" coordorigin="2484,3473" coordsize="1503,0" path="m2484,3473r1503,e" filled="f" strokeweight=".58pt">
              <v:path arrowok="t"/>
            </v:shape>
            <v:shape id="_x0000_s2077" style="position:absolute;left:3997;top:3473;width:1505;height:0" coordorigin="3997,3473" coordsize="1505,0" path="m3997,3473r1505,e" filled="f" strokeweight=".58pt">
              <v:path arrowok="t"/>
            </v:shape>
            <v:shape id="_x0000_s2076" style="position:absolute;left:5511;top:3473;width:1505;height:0" coordorigin="5511,3473" coordsize="1505,0" path="m5511,3473r1506,e" filled="f" strokeweight=".58pt">
              <v:path arrowok="t"/>
            </v:shape>
            <v:shape id="_x0000_s2075" style="position:absolute;left:7026;top:3473;width:1505;height:0" coordorigin="7026,3473" coordsize="1505,0" path="m7026,3473r1505,e" filled="f" strokeweight=".58pt">
              <v:path arrowok="t"/>
            </v:shape>
            <v:shape id="_x0000_s2074" style="position:absolute;left:8541;top:3473;width:1505;height:0" coordorigin="8541,3473" coordsize="1505,0" path="m8541,3473r1505,e" filled="f" strokeweight=".58pt">
              <v:path arrowok="t"/>
            </v:shape>
            <v:shape id="_x0000_s2073" style="position:absolute;left:10056;top:3473;width:1505;height:0" coordorigin="10056,3473" coordsize="1505,0" path="m10056,3473r1505,e" filled="f" strokeweight=".58pt">
              <v:path arrowok="t"/>
            </v:shape>
            <v:shape id="_x0000_s2072" style="position:absolute;left:970;top:3776;width:1505;height:0" coordorigin="970,3776" coordsize="1505,0" path="m970,3776r1505,e" filled="f" strokeweight=".58pt">
              <v:path arrowok="t"/>
            </v:shape>
            <v:shape id="_x0000_s2071" style="position:absolute;left:2484;top:3776;width:1503;height:0" coordorigin="2484,3776" coordsize="1503,0" path="m2484,3776r1503,e" filled="f" strokeweight=".58pt">
              <v:path arrowok="t"/>
            </v:shape>
            <v:shape id="_x0000_s2070" style="position:absolute;left:3997;top:3776;width:1505;height:0" coordorigin="3997,3776" coordsize="1505,0" path="m3997,3776r1505,e" filled="f" strokeweight=".58pt">
              <v:path arrowok="t"/>
            </v:shape>
            <v:shape id="_x0000_s2069" style="position:absolute;left:5511;top:3776;width:1505;height:0" coordorigin="5511,3776" coordsize="1505,0" path="m5511,3776r1506,e" filled="f" strokeweight=".58pt">
              <v:path arrowok="t"/>
            </v:shape>
            <v:shape id="_x0000_s2068" style="position:absolute;left:7026;top:3776;width:1505;height:0" coordorigin="7026,3776" coordsize="1505,0" path="m7026,3776r1505,e" filled="f" strokeweight=".58pt">
              <v:path arrowok="t"/>
            </v:shape>
            <v:shape id="_x0000_s2067" style="position:absolute;left:8541;top:3776;width:1505;height:0" coordorigin="8541,3776" coordsize="1505,0" path="m8541,3776r1505,e" filled="f" strokeweight=".58pt">
              <v:path arrowok="t"/>
            </v:shape>
            <v:shape id="_x0000_s2066" style="position:absolute;left:10056;top:3776;width:1505;height:0" coordorigin="10056,3776" coordsize="1505,0" path="m10056,3776r1505,e" filled="f" strokeweight=".58pt">
              <v:path arrowok="t"/>
            </v:shape>
            <v:shape id="_x0000_s2065" style="position:absolute;left:965;top:3468;width:0;height:617" coordorigin="965,3468" coordsize="0,617" path="m965,3468r,617e" filled="f" strokeweight=".58pt">
              <v:path arrowok="t"/>
            </v:shape>
            <v:shape id="_x0000_s2064" style="position:absolute;left:970;top:4080;width:1505;height:0" coordorigin="970,4080" coordsize="1505,0" path="m970,4080r1505,e" filled="f" strokeweight=".58pt">
              <v:path arrowok="t"/>
            </v:shape>
            <v:shape id="_x0000_s2063" style="position:absolute;left:2480;top:3468;width:0;height:617" coordorigin="2480,3468" coordsize="0,617" path="m2480,3468r,617e" filled="f" strokeweight=".58pt">
              <v:path arrowok="t"/>
            </v:shape>
            <v:shape id="_x0000_s2062" style="position:absolute;left:2484;top:4080;width:1503;height:0" coordorigin="2484,4080" coordsize="1503,0" path="m2484,4080r1503,e" filled="f" strokeweight=".58pt">
              <v:path arrowok="t"/>
            </v:shape>
            <v:shape id="_x0000_s2061" style="position:absolute;left:3992;top:3468;width:0;height:617" coordorigin="3992,3468" coordsize="0,617" path="m3992,3468r,617e" filled="f" strokeweight=".58pt">
              <v:path arrowok="t"/>
            </v:shape>
            <v:shape id="_x0000_s2060" style="position:absolute;left:3997;top:4080;width:1505;height:0" coordorigin="3997,4080" coordsize="1505,0" path="m3997,4080r1505,e" filled="f" strokeweight=".58pt">
              <v:path arrowok="t"/>
            </v:shape>
            <v:shape id="_x0000_s2059" style="position:absolute;left:5507;top:3468;width:0;height:617" coordorigin="5507,3468" coordsize="0,617" path="m5507,3468r,617e" filled="f" strokeweight=".58pt">
              <v:path arrowok="t"/>
            </v:shape>
            <v:shape id="_x0000_s2058" style="position:absolute;left:5511;top:4080;width:1505;height:0" coordorigin="5511,4080" coordsize="1505,0" path="m5511,4080r1506,e" filled="f" strokeweight=".58pt">
              <v:path arrowok="t"/>
            </v:shape>
            <v:shape id="_x0000_s2057" style="position:absolute;left:7021;top:3468;width:0;height:617" coordorigin="7021,3468" coordsize="0,617" path="m7021,3468r,617e" filled="f" strokeweight=".58pt">
              <v:path arrowok="t"/>
            </v:shape>
            <v:shape id="_x0000_s2056" style="position:absolute;left:7026;top:4080;width:1505;height:0" coordorigin="7026,4080" coordsize="1505,0" path="m7026,4080r1505,e" filled="f" strokeweight=".58pt">
              <v:path arrowok="t"/>
            </v:shape>
            <v:shape id="_x0000_s2055" style="position:absolute;left:8536;top:3468;width:0;height:617" coordorigin="8536,3468" coordsize="0,617" path="m8536,3468r,617e" filled="f" strokeweight=".58pt">
              <v:path arrowok="t"/>
            </v:shape>
            <v:shape id="_x0000_s2054" style="position:absolute;left:8541;top:4080;width:1505;height:0" coordorigin="8541,4080" coordsize="1505,0" path="m8541,4080r1505,e" filled="f" strokeweight=".58pt">
              <v:path arrowok="t"/>
            </v:shape>
            <v:shape id="_x0000_s2053" style="position:absolute;left:10051;top:3468;width:0;height:617" coordorigin="10051,3468" coordsize="0,617" path="m10051,3468r,617e" filled="f" strokeweight=".58pt">
              <v:path arrowok="t"/>
            </v:shape>
            <v:shape id="_x0000_s2052" style="position:absolute;left:10056;top:4080;width:1505;height:0" coordorigin="10056,4080" coordsize="1505,0" path="m10056,4080r1505,e" filled="f" strokeweight=".58pt">
              <v:path arrowok="t"/>
            </v:shape>
            <v:shape id="_x0000_s2051" style="position:absolute;left:11566;top:3468;width:0;height:617" coordorigin="11566,3468" coordsize="0,617" path="m11566,3468r,617e" filled="f" strokeweight=".20464mm">
              <v:path arrowok="t"/>
            </v:shape>
            <w10:wrap anchorx="page" anchory="page"/>
          </v:group>
        </w:pict>
      </w:r>
    </w:p>
    <w:p w14:paraId="0F4F25B3" w14:textId="77777777" w:rsidR="00CA7699" w:rsidRDefault="00453F09">
      <w:pPr>
        <w:tabs>
          <w:tab w:val="left" w:pos="3600"/>
        </w:tabs>
        <w:ind w:left="112" w:right="-64"/>
        <w:rPr>
          <w:rFonts w:ascii="Calibri" w:eastAsia="Calibri" w:hAnsi="Calibri" w:cs="Calibri"/>
          <w:sz w:val="24"/>
          <w:szCs w:val="24"/>
        </w:rPr>
      </w:pPr>
      <w:r>
        <w:rPr>
          <w:rFonts w:ascii="Calibri" w:eastAsia="Calibri" w:hAnsi="Calibri" w:cs="Calibri"/>
          <w:sz w:val="24"/>
          <w:szCs w:val="24"/>
        </w:rPr>
        <w:t>(10)</w:t>
      </w:r>
      <w:r>
        <w:rPr>
          <w:rFonts w:ascii="Calibri" w:eastAsia="Calibri" w:hAnsi="Calibri" w:cs="Calibri"/>
          <w:sz w:val="24"/>
          <w:szCs w:val="24"/>
          <w:u w:val="single" w:color="000000"/>
        </w:rPr>
        <w:t xml:space="preserve"> </w:t>
      </w:r>
      <w:r>
        <w:rPr>
          <w:rFonts w:ascii="Calibri" w:eastAsia="Calibri" w:hAnsi="Calibri" w:cs="Calibri"/>
          <w:sz w:val="24"/>
          <w:szCs w:val="24"/>
          <w:u w:val="single" w:color="000000"/>
        </w:rPr>
        <w:tab/>
      </w:r>
    </w:p>
    <w:p w14:paraId="6A660609" w14:textId="77777777" w:rsidR="00CA7699" w:rsidRDefault="00CA7699">
      <w:pPr>
        <w:spacing w:before="6" w:line="140" w:lineRule="exact"/>
        <w:rPr>
          <w:sz w:val="14"/>
          <w:szCs w:val="14"/>
        </w:rPr>
      </w:pPr>
    </w:p>
    <w:p w14:paraId="67028872" w14:textId="77777777" w:rsidR="00CA7699" w:rsidRDefault="00453F09">
      <w:pPr>
        <w:ind w:left="112"/>
        <w:rPr>
          <w:rFonts w:ascii="Calibri" w:eastAsia="Calibri" w:hAnsi="Calibri" w:cs="Calibri"/>
          <w:sz w:val="24"/>
          <w:szCs w:val="24"/>
        </w:rPr>
      </w:pPr>
      <w:r>
        <w:rPr>
          <w:rFonts w:ascii="Calibri" w:eastAsia="Calibri" w:hAnsi="Calibri" w:cs="Calibri"/>
          <w:sz w:val="24"/>
          <w:szCs w:val="24"/>
        </w:rPr>
        <w:t>right time.</w:t>
      </w:r>
    </w:p>
    <w:p w14:paraId="67395CF2" w14:textId="77777777" w:rsidR="00CA7699" w:rsidRDefault="00453F09">
      <w:pPr>
        <w:spacing w:before="7" w:line="140" w:lineRule="exact"/>
        <w:rPr>
          <w:sz w:val="14"/>
          <w:szCs w:val="14"/>
        </w:rPr>
      </w:pPr>
      <w:r>
        <w:br w:type="column"/>
      </w:r>
    </w:p>
    <w:p w14:paraId="1EAFA075" w14:textId="77777777" w:rsidR="00CA7699" w:rsidRDefault="00453F09">
      <w:pPr>
        <w:rPr>
          <w:rFonts w:ascii="Calibri" w:eastAsia="Calibri" w:hAnsi="Calibri" w:cs="Calibri"/>
          <w:sz w:val="24"/>
          <w:szCs w:val="24"/>
        </w:rPr>
        <w:sectPr w:rsidR="00CA7699">
          <w:type w:val="continuous"/>
          <w:pgSz w:w="11920" w:h="16840"/>
          <w:pgMar w:top="1460" w:right="660" w:bottom="280" w:left="740" w:header="720" w:footer="720" w:gutter="0"/>
          <w:cols w:num="2" w:space="720" w:equalWidth="0">
            <w:col w:w="3609" w:space="108"/>
            <w:col w:w="6803"/>
          </w:cols>
        </w:sectPr>
      </w:pPr>
      <w:r>
        <w:rPr>
          <w:rFonts w:ascii="Calibri" w:eastAsia="Calibri" w:hAnsi="Calibri" w:cs="Calibri"/>
          <w:sz w:val="24"/>
          <w:szCs w:val="24"/>
        </w:rPr>
        <w:t>only with the necessary elements in the right amount – at the</w:t>
      </w:r>
    </w:p>
    <w:p w14:paraId="52AB7B99" w14:textId="77777777" w:rsidR="00CA7699" w:rsidRDefault="00CA7699">
      <w:pPr>
        <w:spacing w:line="200" w:lineRule="exact"/>
      </w:pPr>
    </w:p>
    <w:p w14:paraId="17B18748" w14:textId="77777777" w:rsidR="00CA7699" w:rsidRDefault="00CA7699">
      <w:pPr>
        <w:spacing w:before="14" w:line="200" w:lineRule="exact"/>
        <w:sectPr w:rsidR="00CA7699">
          <w:pgSz w:w="11920" w:h="16840"/>
          <w:pgMar w:top="1560" w:right="1300" w:bottom="280" w:left="740" w:header="0" w:footer="555" w:gutter="0"/>
          <w:cols w:space="720"/>
        </w:sectPr>
      </w:pPr>
    </w:p>
    <w:p w14:paraId="109FA1D0" w14:textId="77777777" w:rsidR="00CA7699" w:rsidRDefault="00CA7699">
      <w:pPr>
        <w:spacing w:before="20" w:line="280" w:lineRule="exact"/>
        <w:rPr>
          <w:sz w:val="28"/>
          <w:szCs w:val="28"/>
        </w:rPr>
      </w:pPr>
    </w:p>
    <w:p w14:paraId="4E0CCDCF" w14:textId="77777777" w:rsidR="00CA7699" w:rsidRDefault="00453F09">
      <w:pPr>
        <w:spacing w:before="7"/>
        <w:rPr>
          <w:rFonts w:ascii="Calibri" w:eastAsia="Calibri" w:hAnsi="Calibri" w:cs="Calibri"/>
          <w:sz w:val="24"/>
          <w:szCs w:val="24"/>
        </w:rPr>
        <w:sectPr w:rsidR="00CA7699">
          <w:type w:val="continuous"/>
          <w:pgSz w:w="11920" w:h="16840"/>
          <w:pgMar w:top="1460" w:right="1300" w:bottom="280" w:left="740" w:header="720" w:footer="720" w:gutter="0"/>
          <w:cols w:num="2" w:space="720" w:equalWidth="0">
            <w:col w:w="3718" w:space="557"/>
            <w:col w:w="5605"/>
          </w:cols>
        </w:sectPr>
      </w:pPr>
      <w:r>
        <w:br w:type="column"/>
      </w:r>
      <w:r>
        <w:rPr>
          <w:rFonts w:ascii="Calibri" w:eastAsia="Calibri" w:hAnsi="Calibri" w:cs="Calibri"/>
          <w:b/>
          <w:sz w:val="24"/>
          <w:szCs w:val="24"/>
        </w:rPr>
        <w:t>ANSWER KEY</w:t>
      </w:r>
    </w:p>
    <w:p w14:paraId="5C407050" w14:textId="77777777" w:rsidR="00CA7699" w:rsidRDefault="00CA7699">
      <w:pPr>
        <w:spacing w:before="8" w:line="160" w:lineRule="exact"/>
        <w:rPr>
          <w:sz w:val="17"/>
          <w:szCs w:val="17"/>
        </w:rPr>
      </w:pPr>
    </w:p>
    <w:p w14:paraId="2F219F68" w14:textId="77777777" w:rsidR="00CA7699" w:rsidRDefault="00CA7699">
      <w:pPr>
        <w:spacing w:line="200" w:lineRule="exact"/>
      </w:pPr>
    </w:p>
    <w:p w14:paraId="37ED134D" w14:textId="77777777" w:rsidR="00CA7699" w:rsidRDefault="00CA7699">
      <w:pPr>
        <w:spacing w:line="200" w:lineRule="exact"/>
      </w:pPr>
    </w:p>
    <w:p w14:paraId="1D0A457F" w14:textId="77777777" w:rsidR="00CA7699" w:rsidRDefault="00453F09">
      <w:pPr>
        <w:spacing w:before="7"/>
        <w:ind w:left="112" w:right="7013"/>
        <w:rPr>
          <w:rFonts w:ascii="Calibri" w:eastAsia="Calibri" w:hAnsi="Calibri" w:cs="Calibri"/>
          <w:sz w:val="24"/>
          <w:szCs w:val="24"/>
        </w:rPr>
      </w:pPr>
      <w:r>
        <w:rPr>
          <w:rFonts w:ascii="Calibri" w:eastAsia="Calibri" w:hAnsi="Calibri" w:cs="Calibri"/>
          <w:b/>
          <w:sz w:val="24"/>
          <w:szCs w:val="24"/>
        </w:rPr>
        <w:t>WRITING SECTION (15 pts.) A.   (1 pt. each; 5 pts.)</w:t>
      </w:r>
    </w:p>
    <w:p w14:paraId="2E18C86B" w14:textId="77777777" w:rsidR="00CA7699" w:rsidRDefault="00CA7699">
      <w:pPr>
        <w:spacing w:before="10" w:line="100" w:lineRule="exact"/>
        <w:rPr>
          <w:sz w:val="11"/>
          <w:szCs w:val="11"/>
        </w:rPr>
      </w:pPr>
    </w:p>
    <w:p w14:paraId="07CD7BF4" w14:textId="77777777" w:rsidR="00CA7699" w:rsidRDefault="00453F09">
      <w:pPr>
        <w:ind w:left="112"/>
        <w:rPr>
          <w:rFonts w:ascii="Calibri" w:eastAsia="Calibri" w:hAnsi="Calibri" w:cs="Calibri"/>
          <w:sz w:val="24"/>
          <w:szCs w:val="24"/>
        </w:rPr>
      </w:pPr>
      <w:r>
        <w:rPr>
          <w:rFonts w:ascii="Calibri" w:eastAsia="Calibri" w:hAnsi="Calibri" w:cs="Calibri"/>
          <w:sz w:val="24"/>
          <w:szCs w:val="24"/>
        </w:rPr>
        <w:t xml:space="preserve">1.   </w:t>
      </w:r>
      <w:r>
        <w:rPr>
          <w:rFonts w:ascii="Calibri" w:eastAsia="Calibri" w:hAnsi="Calibri" w:cs="Calibri"/>
          <w:b/>
          <w:sz w:val="24"/>
          <w:szCs w:val="24"/>
        </w:rPr>
        <w:t xml:space="preserve">Many / A lot of / Some </w:t>
      </w:r>
      <w:r>
        <w:rPr>
          <w:rFonts w:ascii="Calibri" w:eastAsia="Calibri" w:hAnsi="Calibri" w:cs="Calibri"/>
          <w:sz w:val="24"/>
          <w:szCs w:val="24"/>
        </w:rPr>
        <w:t>people don’t know about some other aspects of her life</w:t>
      </w:r>
    </w:p>
    <w:p w14:paraId="7118F343" w14:textId="77777777" w:rsidR="00CA7699" w:rsidRDefault="00CA7699">
      <w:pPr>
        <w:spacing w:before="3" w:line="120" w:lineRule="exact"/>
        <w:rPr>
          <w:sz w:val="12"/>
          <w:szCs w:val="12"/>
        </w:rPr>
      </w:pPr>
    </w:p>
    <w:p w14:paraId="6539574F" w14:textId="77777777" w:rsidR="00CA7699" w:rsidRDefault="00453F09">
      <w:pPr>
        <w:ind w:left="112"/>
        <w:rPr>
          <w:rFonts w:ascii="Calibri" w:eastAsia="Calibri" w:hAnsi="Calibri" w:cs="Calibri"/>
          <w:sz w:val="24"/>
          <w:szCs w:val="24"/>
        </w:rPr>
      </w:pPr>
      <w:r>
        <w:rPr>
          <w:rFonts w:ascii="Calibri" w:eastAsia="Calibri" w:hAnsi="Calibri" w:cs="Calibri"/>
          <w:sz w:val="24"/>
          <w:szCs w:val="24"/>
        </w:rPr>
        <w:t xml:space="preserve">2.   J. K. Rowling and Harry Potter </w:t>
      </w:r>
      <w:r>
        <w:rPr>
          <w:rFonts w:ascii="Calibri" w:eastAsia="Calibri" w:hAnsi="Calibri" w:cs="Calibri"/>
          <w:b/>
          <w:sz w:val="24"/>
          <w:szCs w:val="24"/>
        </w:rPr>
        <w:t xml:space="preserve">have </w:t>
      </w:r>
      <w:r>
        <w:rPr>
          <w:rFonts w:ascii="Calibri" w:eastAsia="Calibri" w:hAnsi="Calibri" w:cs="Calibri"/>
          <w:sz w:val="24"/>
          <w:szCs w:val="24"/>
        </w:rPr>
        <w:t>the same birthday</w:t>
      </w:r>
    </w:p>
    <w:p w14:paraId="63D76935" w14:textId="77777777" w:rsidR="00CA7699" w:rsidRDefault="00CA7699">
      <w:pPr>
        <w:spacing w:before="10" w:line="100" w:lineRule="exact"/>
        <w:rPr>
          <w:sz w:val="11"/>
          <w:szCs w:val="11"/>
        </w:rPr>
      </w:pPr>
    </w:p>
    <w:p w14:paraId="59EC0B97" w14:textId="77777777" w:rsidR="00CA7699" w:rsidRDefault="00453F09">
      <w:pPr>
        <w:ind w:left="112"/>
        <w:rPr>
          <w:rFonts w:ascii="Calibri" w:eastAsia="Calibri" w:hAnsi="Calibri" w:cs="Calibri"/>
          <w:sz w:val="24"/>
          <w:szCs w:val="24"/>
        </w:rPr>
      </w:pPr>
      <w:r>
        <w:rPr>
          <w:rFonts w:ascii="Calibri" w:eastAsia="Calibri" w:hAnsi="Calibri" w:cs="Calibri"/>
          <w:sz w:val="24"/>
          <w:szCs w:val="24"/>
        </w:rPr>
        <w:t xml:space="preserve">3.   She </w:t>
      </w:r>
      <w:r>
        <w:rPr>
          <w:rFonts w:ascii="Calibri" w:eastAsia="Calibri" w:hAnsi="Calibri" w:cs="Calibri"/>
          <w:b/>
          <w:sz w:val="24"/>
          <w:szCs w:val="24"/>
        </w:rPr>
        <w:t xml:space="preserve">doesn’t </w:t>
      </w:r>
      <w:r>
        <w:rPr>
          <w:rFonts w:ascii="Calibri" w:eastAsia="Calibri" w:hAnsi="Calibri" w:cs="Calibri"/>
          <w:sz w:val="24"/>
          <w:szCs w:val="24"/>
        </w:rPr>
        <w:t>have a middle name</w:t>
      </w:r>
    </w:p>
    <w:p w14:paraId="4F858AED" w14:textId="77777777" w:rsidR="00CA7699" w:rsidRDefault="00CA7699">
      <w:pPr>
        <w:spacing w:before="10" w:line="100" w:lineRule="exact"/>
        <w:rPr>
          <w:sz w:val="11"/>
          <w:szCs w:val="11"/>
        </w:rPr>
      </w:pPr>
    </w:p>
    <w:p w14:paraId="512F9597" w14:textId="77777777" w:rsidR="00CA7699" w:rsidRDefault="00453F09">
      <w:pPr>
        <w:ind w:left="112"/>
        <w:rPr>
          <w:rFonts w:ascii="Calibri" w:eastAsia="Calibri" w:hAnsi="Calibri" w:cs="Calibri"/>
          <w:sz w:val="24"/>
          <w:szCs w:val="24"/>
        </w:rPr>
      </w:pPr>
      <w:r>
        <w:rPr>
          <w:rFonts w:ascii="Calibri" w:eastAsia="Calibri" w:hAnsi="Calibri" w:cs="Calibri"/>
          <w:sz w:val="24"/>
          <w:szCs w:val="24"/>
        </w:rPr>
        <w:t xml:space="preserve">4.   She is a kind </w:t>
      </w:r>
      <w:r>
        <w:rPr>
          <w:rFonts w:ascii="Calibri" w:eastAsia="Calibri" w:hAnsi="Calibri" w:cs="Calibri"/>
          <w:b/>
          <w:sz w:val="24"/>
          <w:szCs w:val="24"/>
        </w:rPr>
        <w:t xml:space="preserve">and </w:t>
      </w:r>
      <w:r>
        <w:rPr>
          <w:rFonts w:ascii="Calibri" w:eastAsia="Calibri" w:hAnsi="Calibri" w:cs="Calibri"/>
          <w:sz w:val="24"/>
          <w:szCs w:val="24"/>
        </w:rPr>
        <w:t>generous person</w:t>
      </w:r>
    </w:p>
    <w:p w14:paraId="298AA67C" w14:textId="77777777" w:rsidR="00CA7699" w:rsidRDefault="00CA7699">
      <w:pPr>
        <w:spacing w:before="10" w:line="100" w:lineRule="exact"/>
        <w:rPr>
          <w:sz w:val="11"/>
          <w:szCs w:val="11"/>
        </w:rPr>
      </w:pPr>
    </w:p>
    <w:p w14:paraId="4721BAB6" w14:textId="77777777" w:rsidR="00CA7699" w:rsidRDefault="00453F09">
      <w:pPr>
        <w:ind w:left="112"/>
        <w:rPr>
          <w:rFonts w:ascii="Calibri" w:eastAsia="Calibri" w:hAnsi="Calibri" w:cs="Calibri"/>
          <w:sz w:val="24"/>
          <w:szCs w:val="24"/>
        </w:rPr>
      </w:pPr>
      <w:r>
        <w:rPr>
          <w:rFonts w:ascii="Calibri" w:eastAsia="Calibri" w:hAnsi="Calibri" w:cs="Calibri"/>
          <w:sz w:val="24"/>
          <w:szCs w:val="24"/>
        </w:rPr>
        <w:t xml:space="preserve">5.   Now, she </w:t>
      </w:r>
      <w:r>
        <w:rPr>
          <w:rFonts w:ascii="Calibri" w:eastAsia="Calibri" w:hAnsi="Calibri" w:cs="Calibri"/>
          <w:b/>
          <w:sz w:val="24"/>
          <w:szCs w:val="24"/>
        </w:rPr>
        <w:t xml:space="preserve">is </w:t>
      </w:r>
      <w:r>
        <w:rPr>
          <w:rFonts w:ascii="Calibri" w:eastAsia="Calibri" w:hAnsi="Calibri" w:cs="Calibri"/>
          <w:sz w:val="24"/>
          <w:szCs w:val="24"/>
        </w:rPr>
        <w:t>working on three new books</w:t>
      </w:r>
    </w:p>
    <w:p w14:paraId="7404C5E2" w14:textId="77777777" w:rsidR="00CA7699" w:rsidRDefault="00CA7699">
      <w:pPr>
        <w:spacing w:before="13" w:line="280" w:lineRule="exact"/>
        <w:rPr>
          <w:sz w:val="28"/>
          <w:szCs w:val="28"/>
        </w:rPr>
      </w:pPr>
    </w:p>
    <w:p w14:paraId="76287346" w14:textId="77777777" w:rsidR="00CA7699" w:rsidRDefault="00453F09">
      <w:pPr>
        <w:ind w:left="112"/>
        <w:rPr>
          <w:rFonts w:ascii="Calibri" w:eastAsia="Calibri" w:hAnsi="Calibri" w:cs="Calibri"/>
          <w:sz w:val="24"/>
          <w:szCs w:val="24"/>
        </w:rPr>
      </w:pPr>
      <w:r>
        <w:rPr>
          <w:rFonts w:ascii="Calibri" w:eastAsia="Calibri" w:hAnsi="Calibri" w:cs="Calibri"/>
          <w:b/>
          <w:sz w:val="24"/>
          <w:szCs w:val="24"/>
        </w:rPr>
        <w:t>B.   (2 pts. each; 10 pts.)</w:t>
      </w:r>
    </w:p>
    <w:p w14:paraId="08DB2E28" w14:textId="77777777" w:rsidR="00CA7699" w:rsidRDefault="00453F09">
      <w:pPr>
        <w:ind w:left="112"/>
        <w:rPr>
          <w:rFonts w:ascii="Calibri" w:eastAsia="Calibri" w:hAnsi="Calibri" w:cs="Calibri"/>
          <w:sz w:val="24"/>
          <w:szCs w:val="24"/>
        </w:rPr>
      </w:pPr>
      <w:r>
        <w:rPr>
          <w:rFonts w:ascii="Calibri" w:eastAsia="Calibri" w:hAnsi="Calibri" w:cs="Calibri"/>
          <w:sz w:val="24"/>
          <w:szCs w:val="24"/>
        </w:rPr>
        <w:t xml:space="preserve">1.   </w:t>
      </w:r>
      <w:r>
        <w:rPr>
          <w:rFonts w:ascii="Calibri" w:eastAsia="Calibri" w:hAnsi="Calibri" w:cs="Calibri"/>
          <w:b/>
          <w:sz w:val="24"/>
          <w:szCs w:val="24"/>
        </w:rPr>
        <w:t xml:space="preserve">At that time, </w:t>
      </w:r>
      <w:r>
        <w:rPr>
          <w:rFonts w:ascii="Calibri" w:eastAsia="Calibri" w:hAnsi="Calibri" w:cs="Calibri"/>
          <w:sz w:val="24"/>
          <w:szCs w:val="24"/>
        </w:rPr>
        <w:t>her father Peter worked for Rolls Royce in Bristol</w:t>
      </w:r>
    </w:p>
    <w:p w14:paraId="5B867365" w14:textId="77777777" w:rsidR="00CA7699" w:rsidRDefault="00CA7699">
      <w:pPr>
        <w:spacing w:before="10" w:line="100" w:lineRule="exact"/>
        <w:rPr>
          <w:sz w:val="11"/>
          <w:szCs w:val="11"/>
        </w:rPr>
      </w:pPr>
    </w:p>
    <w:p w14:paraId="5005D2BD" w14:textId="77777777" w:rsidR="00CA7699" w:rsidRDefault="00453F09">
      <w:pPr>
        <w:ind w:left="112"/>
        <w:rPr>
          <w:rFonts w:ascii="Calibri" w:eastAsia="Calibri" w:hAnsi="Calibri" w:cs="Calibri"/>
          <w:sz w:val="24"/>
          <w:szCs w:val="24"/>
        </w:rPr>
      </w:pPr>
      <w:r>
        <w:rPr>
          <w:rFonts w:ascii="Calibri" w:eastAsia="Calibri" w:hAnsi="Calibri" w:cs="Calibri"/>
          <w:sz w:val="24"/>
          <w:szCs w:val="24"/>
        </w:rPr>
        <w:t xml:space="preserve">2.   </w:t>
      </w:r>
      <w:r>
        <w:rPr>
          <w:rFonts w:ascii="Calibri" w:eastAsia="Calibri" w:hAnsi="Calibri" w:cs="Calibri"/>
          <w:b/>
          <w:sz w:val="24"/>
          <w:szCs w:val="24"/>
        </w:rPr>
        <w:t xml:space="preserve">(,) and </w:t>
      </w:r>
      <w:r>
        <w:rPr>
          <w:rFonts w:ascii="Calibri" w:eastAsia="Calibri" w:hAnsi="Calibri" w:cs="Calibri"/>
          <w:sz w:val="24"/>
          <w:szCs w:val="24"/>
        </w:rPr>
        <w:t>her mother Anne was half-French</w:t>
      </w:r>
    </w:p>
    <w:p w14:paraId="0A728FD4" w14:textId="77777777" w:rsidR="00CA7699" w:rsidRDefault="00CA7699">
      <w:pPr>
        <w:spacing w:before="10" w:line="100" w:lineRule="exact"/>
        <w:rPr>
          <w:sz w:val="11"/>
          <w:szCs w:val="11"/>
        </w:rPr>
      </w:pPr>
    </w:p>
    <w:p w14:paraId="68047275" w14:textId="77777777" w:rsidR="00CA7699" w:rsidRDefault="00453F09">
      <w:pPr>
        <w:ind w:left="112"/>
        <w:rPr>
          <w:rFonts w:ascii="Calibri" w:eastAsia="Calibri" w:hAnsi="Calibri" w:cs="Calibri"/>
          <w:sz w:val="24"/>
          <w:szCs w:val="24"/>
        </w:rPr>
      </w:pPr>
      <w:r>
        <w:rPr>
          <w:rFonts w:ascii="Calibri" w:eastAsia="Calibri" w:hAnsi="Calibri" w:cs="Calibri"/>
          <w:sz w:val="24"/>
          <w:szCs w:val="24"/>
        </w:rPr>
        <w:t xml:space="preserve">3.   </w:t>
      </w:r>
      <w:r>
        <w:rPr>
          <w:rFonts w:ascii="Calibri" w:eastAsia="Calibri" w:hAnsi="Calibri" w:cs="Calibri"/>
          <w:b/>
          <w:sz w:val="24"/>
          <w:szCs w:val="24"/>
        </w:rPr>
        <w:t xml:space="preserve">During </w:t>
      </w:r>
      <w:r>
        <w:rPr>
          <w:rFonts w:ascii="Calibri" w:eastAsia="Calibri" w:hAnsi="Calibri" w:cs="Calibri"/>
          <w:sz w:val="24"/>
          <w:szCs w:val="24"/>
        </w:rPr>
        <w:t>her childhood</w:t>
      </w:r>
      <w:r>
        <w:rPr>
          <w:rFonts w:ascii="Calibri" w:eastAsia="Calibri" w:hAnsi="Calibri" w:cs="Calibri"/>
          <w:b/>
          <w:sz w:val="24"/>
          <w:szCs w:val="24"/>
        </w:rPr>
        <w:t>,</w:t>
      </w:r>
    </w:p>
    <w:p w14:paraId="0DA7E66C" w14:textId="77777777" w:rsidR="00CA7699" w:rsidRDefault="00CA7699">
      <w:pPr>
        <w:spacing w:line="120" w:lineRule="exact"/>
        <w:rPr>
          <w:sz w:val="12"/>
          <w:szCs w:val="12"/>
        </w:rPr>
      </w:pPr>
    </w:p>
    <w:p w14:paraId="7D3F70A2" w14:textId="77777777" w:rsidR="00CA7699" w:rsidRDefault="00453F09">
      <w:pPr>
        <w:ind w:left="112"/>
        <w:rPr>
          <w:rFonts w:ascii="Calibri" w:eastAsia="Calibri" w:hAnsi="Calibri" w:cs="Calibri"/>
          <w:sz w:val="24"/>
          <w:szCs w:val="24"/>
        </w:rPr>
      </w:pPr>
      <w:r>
        <w:rPr>
          <w:rFonts w:ascii="Calibri" w:eastAsia="Calibri" w:hAnsi="Calibri" w:cs="Calibri"/>
          <w:sz w:val="24"/>
          <w:szCs w:val="24"/>
        </w:rPr>
        <w:t xml:space="preserve">4.   </w:t>
      </w:r>
      <w:r>
        <w:rPr>
          <w:rFonts w:ascii="Calibri" w:eastAsia="Calibri" w:hAnsi="Calibri" w:cs="Calibri"/>
          <w:b/>
          <w:sz w:val="24"/>
          <w:szCs w:val="24"/>
        </w:rPr>
        <w:t xml:space="preserve">After </w:t>
      </w:r>
      <w:r>
        <w:rPr>
          <w:rFonts w:ascii="Calibri" w:eastAsia="Calibri" w:hAnsi="Calibri" w:cs="Calibri"/>
          <w:sz w:val="24"/>
          <w:szCs w:val="24"/>
        </w:rPr>
        <w:t>her graduation from high school</w:t>
      </w:r>
      <w:r>
        <w:rPr>
          <w:rFonts w:ascii="Calibri" w:eastAsia="Calibri" w:hAnsi="Calibri" w:cs="Calibri"/>
          <w:b/>
          <w:sz w:val="24"/>
          <w:szCs w:val="24"/>
        </w:rPr>
        <w:t>,</w:t>
      </w:r>
    </w:p>
    <w:p w14:paraId="05D0E7EC" w14:textId="77777777" w:rsidR="00CA7699" w:rsidRDefault="00CA7699">
      <w:pPr>
        <w:spacing w:before="10" w:line="100" w:lineRule="exact"/>
        <w:rPr>
          <w:sz w:val="11"/>
          <w:szCs w:val="11"/>
        </w:rPr>
      </w:pPr>
    </w:p>
    <w:p w14:paraId="3A5DFFF5" w14:textId="77777777" w:rsidR="00CA7699" w:rsidRDefault="00453F09">
      <w:pPr>
        <w:ind w:left="112"/>
        <w:rPr>
          <w:rFonts w:ascii="Calibri" w:eastAsia="Calibri" w:hAnsi="Calibri" w:cs="Calibri"/>
          <w:sz w:val="24"/>
          <w:szCs w:val="24"/>
        </w:rPr>
        <w:sectPr w:rsidR="00CA7699">
          <w:type w:val="continuous"/>
          <w:pgSz w:w="11920" w:h="16840"/>
          <w:pgMar w:top="1460" w:right="1300" w:bottom="280" w:left="740" w:header="720" w:footer="720" w:gutter="0"/>
          <w:cols w:space="720"/>
        </w:sectPr>
      </w:pPr>
      <w:r>
        <w:rPr>
          <w:rFonts w:ascii="Calibri" w:eastAsia="Calibri" w:hAnsi="Calibri" w:cs="Calibri"/>
          <w:sz w:val="24"/>
          <w:szCs w:val="24"/>
        </w:rPr>
        <w:t xml:space="preserve">5.   </w:t>
      </w:r>
      <w:r>
        <w:rPr>
          <w:rFonts w:ascii="Calibri" w:eastAsia="Calibri" w:hAnsi="Calibri" w:cs="Calibri"/>
          <w:b/>
          <w:sz w:val="24"/>
          <w:szCs w:val="24"/>
        </w:rPr>
        <w:t xml:space="preserve">(,) so </w:t>
      </w:r>
      <w:r>
        <w:rPr>
          <w:rFonts w:ascii="Calibri" w:eastAsia="Calibri" w:hAnsi="Calibri" w:cs="Calibri"/>
          <w:sz w:val="24"/>
          <w:szCs w:val="24"/>
        </w:rPr>
        <w:t>she asked for a piece of paper</w:t>
      </w:r>
    </w:p>
    <w:p w14:paraId="43312ED3" w14:textId="77777777" w:rsidR="00CA7699" w:rsidRDefault="00453F09">
      <w:pPr>
        <w:spacing w:before="53"/>
        <w:ind w:left="112" w:right="6792"/>
        <w:rPr>
          <w:rFonts w:ascii="Calibri" w:eastAsia="Calibri" w:hAnsi="Calibri" w:cs="Calibri"/>
          <w:sz w:val="24"/>
          <w:szCs w:val="24"/>
        </w:rPr>
      </w:pPr>
      <w:r>
        <w:rPr>
          <w:rFonts w:ascii="Calibri" w:eastAsia="Calibri" w:hAnsi="Calibri" w:cs="Calibri"/>
          <w:b/>
          <w:sz w:val="24"/>
          <w:szCs w:val="24"/>
        </w:rPr>
        <w:lastRenderedPageBreak/>
        <w:t>LANGUAGE SECTION (23 pts.) A.   (1 pt. each; 12 pts.)</w:t>
      </w:r>
    </w:p>
    <w:p w14:paraId="50DE1FCE" w14:textId="77777777" w:rsidR="00CA7699" w:rsidRDefault="00CA7699">
      <w:pPr>
        <w:spacing w:before="8" w:line="280" w:lineRule="exact"/>
        <w:rPr>
          <w:sz w:val="28"/>
          <w:szCs w:val="28"/>
        </w:rPr>
        <w:sectPr w:rsidR="00CA7699">
          <w:pgSz w:w="11920" w:h="16840"/>
          <w:pgMar w:top="1340" w:right="1300" w:bottom="280" w:left="740" w:header="0" w:footer="555" w:gutter="0"/>
          <w:cols w:space="720"/>
        </w:sectPr>
      </w:pPr>
    </w:p>
    <w:p w14:paraId="747702CA" w14:textId="77777777" w:rsidR="00CA7699" w:rsidRDefault="00453F09">
      <w:pPr>
        <w:spacing w:before="7"/>
        <w:ind w:left="220"/>
        <w:rPr>
          <w:rFonts w:ascii="Calibri" w:eastAsia="Calibri" w:hAnsi="Calibri" w:cs="Calibri"/>
          <w:sz w:val="24"/>
          <w:szCs w:val="24"/>
        </w:rPr>
      </w:pPr>
      <w:r>
        <w:rPr>
          <w:rFonts w:ascii="Calibri" w:eastAsia="Calibri" w:hAnsi="Calibri" w:cs="Calibri"/>
          <w:sz w:val="24"/>
          <w:szCs w:val="24"/>
        </w:rPr>
        <w:t>1.       lived</w:t>
      </w:r>
    </w:p>
    <w:p w14:paraId="14B3013D" w14:textId="77777777" w:rsidR="00CA7699" w:rsidRDefault="00453F09">
      <w:pPr>
        <w:spacing w:before="60"/>
        <w:ind w:left="220"/>
        <w:rPr>
          <w:rFonts w:ascii="Calibri" w:eastAsia="Calibri" w:hAnsi="Calibri" w:cs="Calibri"/>
          <w:sz w:val="24"/>
          <w:szCs w:val="24"/>
        </w:rPr>
      </w:pPr>
      <w:r>
        <w:rPr>
          <w:rFonts w:ascii="Calibri" w:eastAsia="Calibri" w:hAnsi="Calibri" w:cs="Calibri"/>
          <w:sz w:val="24"/>
          <w:szCs w:val="24"/>
        </w:rPr>
        <w:t>2.       studied</w:t>
      </w:r>
    </w:p>
    <w:p w14:paraId="32432C65" w14:textId="77777777" w:rsidR="00CA7699" w:rsidRDefault="00453F09">
      <w:pPr>
        <w:spacing w:before="60"/>
        <w:ind w:left="220" w:right="-56"/>
        <w:rPr>
          <w:rFonts w:ascii="Calibri" w:eastAsia="Calibri" w:hAnsi="Calibri" w:cs="Calibri"/>
          <w:sz w:val="24"/>
          <w:szCs w:val="24"/>
        </w:rPr>
      </w:pPr>
      <w:r>
        <w:rPr>
          <w:rFonts w:ascii="Calibri" w:eastAsia="Calibri" w:hAnsi="Calibri" w:cs="Calibri"/>
          <w:sz w:val="24"/>
          <w:szCs w:val="24"/>
        </w:rPr>
        <w:t>3.       didn’t stay</w:t>
      </w:r>
    </w:p>
    <w:p w14:paraId="560AF11D" w14:textId="77777777" w:rsidR="00CA7699" w:rsidRDefault="00453F09">
      <w:pPr>
        <w:spacing w:before="60"/>
        <w:ind w:left="220"/>
        <w:rPr>
          <w:rFonts w:ascii="Calibri" w:eastAsia="Calibri" w:hAnsi="Calibri" w:cs="Calibri"/>
          <w:sz w:val="24"/>
          <w:szCs w:val="24"/>
        </w:rPr>
      </w:pPr>
      <w:r>
        <w:rPr>
          <w:rFonts w:ascii="Calibri" w:eastAsia="Calibri" w:hAnsi="Calibri" w:cs="Calibri"/>
          <w:sz w:val="24"/>
          <w:szCs w:val="24"/>
        </w:rPr>
        <w:t>4.       wanted</w:t>
      </w:r>
    </w:p>
    <w:p w14:paraId="7CD0B7E1" w14:textId="77777777" w:rsidR="00CA7699" w:rsidRDefault="00453F09">
      <w:pPr>
        <w:spacing w:before="60"/>
        <w:ind w:left="220"/>
        <w:rPr>
          <w:rFonts w:ascii="Calibri" w:eastAsia="Calibri" w:hAnsi="Calibri" w:cs="Calibri"/>
          <w:sz w:val="24"/>
          <w:szCs w:val="24"/>
        </w:rPr>
      </w:pPr>
      <w:r>
        <w:rPr>
          <w:rFonts w:ascii="Calibri" w:eastAsia="Calibri" w:hAnsi="Calibri" w:cs="Calibri"/>
          <w:sz w:val="24"/>
          <w:szCs w:val="24"/>
        </w:rPr>
        <w:t>5.       went</w:t>
      </w:r>
    </w:p>
    <w:p w14:paraId="6E2B247A" w14:textId="77777777" w:rsidR="00CA7699" w:rsidRDefault="00453F09">
      <w:pPr>
        <w:spacing w:before="60"/>
        <w:ind w:left="220"/>
        <w:rPr>
          <w:rFonts w:ascii="Calibri" w:eastAsia="Calibri" w:hAnsi="Calibri" w:cs="Calibri"/>
          <w:sz w:val="24"/>
          <w:szCs w:val="24"/>
        </w:rPr>
      </w:pPr>
      <w:r>
        <w:rPr>
          <w:rFonts w:ascii="Calibri" w:eastAsia="Calibri" w:hAnsi="Calibri" w:cs="Calibri"/>
          <w:sz w:val="24"/>
          <w:szCs w:val="24"/>
        </w:rPr>
        <w:t>6.       took</w:t>
      </w:r>
    </w:p>
    <w:p w14:paraId="08235256" w14:textId="77777777" w:rsidR="00CA7699" w:rsidRDefault="00453F09">
      <w:pPr>
        <w:spacing w:before="67"/>
        <w:rPr>
          <w:rFonts w:ascii="Calibri" w:eastAsia="Calibri" w:hAnsi="Calibri" w:cs="Calibri"/>
          <w:sz w:val="24"/>
          <w:szCs w:val="24"/>
        </w:rPr>
      </w:pPr>
      <w:r>
        <w:br w:type="column"/>
      </w:r>
      <w:r>
        <w:rPr>
          <w:rFonts w:ascii="Calibri" w:eastAsia="Calibri" w:hAnsi="Calibri" w:cs="Calibri"/>
          <w:sz w:val="24"/>
          <w:szCs w:val="24"/>
        </w:rPr>
        <w:t>7.       wasn’t</w:t>
      </w:r>
    </w:p>
    <w:p w14:paraId="4E1A6404" w14:textId="77777777" w:rsidR="00CA7699" w:rsidRDefault="00453F09">
      <w:pPr>
        <w:spacing w:before="60"/>
        <w:rPr>
          <w:rFonts w:ascii="Calibri" w:eastAsia="Calibri" w:hAnsi="Calibri" w:cs="Calibri"/>
          <w:sz w:val="24"/>
          <w:szCs w:val="24"/>
        </w:rPr>
      </w:pPr>
      <w:r>
        <w:rPr>
          <w:rFonts w:ascii="Calibri" w:eastAsia="Calibri" w:hAnsi="Calibri" w:cs="Calibri"/>
          <w:sz w:val="24"/>
          <w:szCs w:val="24"/>
        </w:rPr>
        <w:t>8.       is working</w:t>
      </w:r>
    </w:p>
    <w:p w14:paraId="657BBED3" w14:textId="77777777" w:rsidR="00CA7699" w:rsidRDefault="00453F09">
      <w:pPr>
        <w:spacing w:before="60"/>
        <w:rPr>
          <w:rFonts w:ascii="Calibri" w:eastAsia="Calibri" w:hAnsi="Calibri" w:cs="Calibri"/>
          <w:sz w:val="24"/>
          <w:szCs w:val="24"/>
        </w:rPr>
      </w:pPr>
      <w:r>
        <w:rPr>
          <w:rFonts w:ascii="Calibri" w:eastAsia="Calibri" w:hAnsi="Calibri" w:cs="Calibri"/>
          <w:sz w:val="24"/>
          <w:szCs w:val="24"/>
        </w:rPr>
        <w:t>9.       wants</w:t>
      </w:r>
    </w:p>
    <w:p w14:paraId="57548888" w14:textId="77777777" w:rsidR="00CA7699" w:rsidRDefault="00453F09">
      <w:pPr>
        <w:spacing w:before="60"/>
        <w:rPr>
          <w:rFonts w:ascii="Calibri" w:eastAsia="Calibri" w:hAnsi="Calibri" w:cs="Calibri"/>
          <w:sz w:val="24"/>
          <w:szCs w:val="24"/>
        </w:rPr>
      </w:pPr>
      <w:r>
        <w:rPr>
          <w:rFonts w:ascii="Calibri" w:eastAsia="Calibri" w:hAnsi="Calibri" w:cs="Calibri"/>
          <w:sz w:val="24"/>
          <w:szCs w:val="24"/>
        </w:rPr>
        <w:t>10.     live</w:t>
      </w:r>
    </w:p>
    <w:p w14:paraId="6106A81D" w14:textId="77777777" w:rsidR="00CA7699" w:rsidRDefault="00453F09">
      <w:pPr>
        <w:spacing w:before="60"/>
        <w:rPr>
          <w:rFonts w:ascii="Calibri" w:eastAsia="Calibri" w:hAnsi="Calibri" w:cs="Calibri"/>
          <w:sz w:val="24"/>
          <w:szCs w:val="24"/>
        </w:rPr>
      </w:pPr>
      <w:r>
        <w:rPr>
          <w:rFonts w:ascii="Calibri" w:eastAsia="Calibri" w:hAnsi="Calibri" w:cs="Calibri"/>
          <w:sz w:val="24"/>
          <w:szCs w:val="24"/>
        </w:rPr>
        <w:t>11.     usually spends</w:t>
      </w:r>
    </w:p>
    <w:p w14:paraId="576C5127" w14:textId="77777777" w:rsidR="00CA7699" w:rsidRDefault="00453F09">
      <w:pPr>
        <w:spacing w:before="60"/>
        <w:rPr>
          <w:rFonts w:ascii="Calibri" w:eastAsia="Calibri" w:hAnsi="Calibri" w:cs="Calibri"/>
          <w:sz w:val="24"/>
          <w:szCs w:val="24"/>
        </w:rPr>
        <w:sectPr w:rsidR="00CA7699">
          <w:type w:val="continuous"/>
          <w:pgSz w:w="11920" w:h="16840"/>
          <w:pgMar w:top="1460" w:right="1300" w:bottom="280" w:left="740" w:header="720" w:footer="720" w:gutter="0"/>
          <w:cols w:num="2" w:space="720" w:equalWidth="0">
            <w:col w:w="1814" w:space="3229"/>
            <w:col w:w="4837"/>
          </w:cols>
        </w:sectPr>
      </w:pPr>
      <w:r>
        <w:rPr>
          <w:rFonts w:ascii="Calibri" w:eastAsia="Calibri" w:hAnsi="Calibri" w:cs="Calibri"/>
          <w:sz w:val="24"/>
          <w:szCs w:val="24"/>
        </w:rPr>
        <w:t>12.     doesn’t see</w:t>
      </w:r>
    </w:p>
    <w:p w14:paraId="71721F3B" w14:textId="77777777" w:rsidR="00CA7699" w:rsidRDefault="00CA7699">
      <w:pPr>
        <w:spacing w:line="200" w:lineRule="exact"/>
      </w:pPr>
    </w:p>
    <w:p w14:paraId="42250103" w14:textId="77777777" w:rsidR="00CA7699" w:rsidRDefault="00CA7699">
      <w:pPr>
        <w:spacing w:line="200" w:lineRule="exact"/>
      </w:pPr>
    </w:p>
    <w:p w14:paraId="20A49D31" w14:textId="77777777" w:rsidR="00CA7699" w:rsidRDefault="00CA7699">
      <w:pPr>
        <w:spacing w:before="19" w:line="220" w:lineRule="exact"/>
        <w:rPr>
          <w:sz w:val="22"/>
          <w:szCs w:val="22"/>
        </w:rPr>
      </w:pPr>
    </w:p>
    <w:p w14:paraId="662F371E" w14:textId="77777777" w:rsidR="00CA7699" w:rsidRDefault="00453F09">
      <w:pPr>
        <w:spacing w:before="7"/>
        <w:ind w:left="112"/>
        <w:rPr>
          <w:rFonts w:ascii="Calibri" w:eastAsia="Calibri" w:hAnsi="Calibri" w:cs="Calibri"/>
          <w:sz w:val="24"/>
          <w:szCs w:val="24"/>
        </w:rPr>
      </w:pPr>
      <w:r>
        <w:rPr>
          <w:rFonts w:ascii="Calibri" w:eastAsia="Calibri" w:hAnsi="Calibri" w:cs="Calibri"/>
          <w:b/>
          <w:sz w:val="24"/>
          <w:szCs w:val="24"/>
        </w:rPr>
        <w:t>B.   (1 pt. each; 5 pts.)</w:t>
      </w:r>
    </w:p>
    <w:p w14:paraId="3C625D54" w14:textId="1F338389" w:rsidR="00CA7699" w:rsidRDefault="00453F09">
      <w:pPr>
        <w:ind w:left="112"/>
        <w:rPr>
          <w:rFonts w:ascii="Calibri" w:eastAsia="Calibri" w:hAnsi="Calibri" w:cs="Calibri"/>
          <w:sz w:val="24"/>
          <w:szCs w:val="24"/>
        </w:rPr>
      </w:pPr>
      <w:r>
        <w:rPr>
          <w:rFonts w:ascii="Calibri" w:eastAsia="Calibri" w:hAnsi="Calibri" w:cs="Calibri"/>
          <w:sz w:val="24"/>
          <w:szCs w:val="24"/>
        </w:rPr>
        <w:t xml:space="preserve">1.   </w:t>
      </w:r>
      <w:r w:rsidR="0098692A">
        <w:rPr>
          <w:rFonts w:ascii="Calibri" w:eastAsia="Calibri" w:hAnsi="Calibri" w:cs="Calibri"/>
          <w:sz w:val="24"/>
          <w:szCs w:val="24"/>
        </w:rPr>
        <w:t>big</w:t>
      </w:r>
    </w:p>
    <w:p w14:paraId="24A33AC8" w14:textId="77777777" w:rsidR="00CA7699" w:rsidRDefault="00CA7699">
      <w:pPr>
        <w:spacing w:before="10" w:line="100" w:lineRule="exact"/>
        <w:rPr>
          <w:sz w:val="11"/>
          <w:szCs w:val="11"/>
        </w:rPr>
      </w:pPr>
    </w:p>
    <w:p w14:paraId="2512C746" w14:textId="1F5B24FF" w:rsidR="00CA7699" w:rsidRDefault="00453F09">
      <w:pPr>
        <w:ind w:left="112"/>
        <w:rPr>
          <w:rFonts w:ascii="Calibri" w:eastAsia="Calibri" w:hAnsi="Calibri" w:cs="Calibri"/>
          <w:sz w:val="24"/>
          <w:szCs w:val="24"/>
        </w:rPr>
      </w:pPr>
      <w:r>
        <w:rPr>
          <w:rFonts w:ascii="Calibri" w:eastAsia="Calibri" w:hAnsi="Calibri" w:cs="Calibri"/>
          <w:sz w:val="24"/>
          <w:szCs w:val="24"/>
        </w:rPr>
        <w:t xml:space="preserve">2.   </w:t>
      </w:r>
      <w:r w:rsidR="0098692A">
        <w:rPr>
          <w:rFonts w:ascii="Calibri" w:eastAsia="Calibri" w:hAnsi="Calibri" w:cs="Calibri"/>
          <w:sz w:val="24"/>
          <w:szCs w:val="24"/>
        </w:rPr>
        <w:t>lot</w:t>
      </w:r>
    </w:p>
    <w:p w14:paraId="5C73A03F" w14:textId="77777777" w:rsidR="00CA7699" w:rsidRDefault="00CA7699">
      <w:pPr>
        <w:spacing w:before="10" w:line="100" w:lineRule="exact"/>
        <w:rPr>
          <w:sz w:val="11"/>
          <w:szCs w:val="11"/>
        </w:rPr>
      </w:pPr>
    </w:p>
    <w:p w14:paraId="5AD7663B" w14:textId="13BA8038" w:rsidR="00CA7699" w:rsidRDefault="00453F09">
      <w:pPr>
        <w:ind w:left="112"/>
        <w:rPr>
          <w:rFonts w:ascii="Calibri" w:eastAsia="Calibri" w:hAnsi="Calibri" w:cs="Calibri"/>
          <w:sz w:val="24"/>
          <w:szCs w:val="24"/>
        </w:rPr>
      </w:pPr>
      <w:r>
        <w:rPr>
          <w:rFonts w:ascii="Calibri" w:eastAsia="Calibri" w:hAnsi="Calibri" w:cs="Calibri"/>
          <w:sz w:val="24"/>
          <w:szCs w:val="24"/>
        </w:rPr>
        <w:t xml:space="preserve">3.   </w:t>
      </w:r>
      <w:r w:rsidR="0098692A">
        <w:rPr>
          <w:rFonts w:ascii="Calibri" w:eastAsia="Calibri" w:hAnsi="Calibri" w:cs="Calibri"/>
          <w:sz w:val="24"/>
          <w:szCs w:val="24"/>
        </w:rPr>
        <w:t>or</w:t>
      </w:r>
    </w:p>
    <w:p w14:paraId="1479BB01" w14:textId="77777777" w:rsidR="00CA7699" w:rsidRDefault="00CA7699">
      <w:pPr>
        <w:spacing w:before="10" w:line="100" w:lineRule="exact"/>
        <w:rPr>
          <w:sz w:val="11"/>
          <w:szCs w:val="11"/>
        </w:rPr>
      </w:pPr>
    </w:p>
    <w:p w14:paraId="1D07D97A" w14:textId="624EC034" w:rsidR="00CA7699" w:rsidRDefault="00453F09">
      <w:pPr>
        <w:ind w:left="112"/>
        <w:rPr>
          <w:rFonts w:ascii="Calibri" w:eastAsia="Calibri" w:hAnsi="Calibri" w:cs="Calibri"/>
          <w:sz w:val="24"/>
          <w:szCs w:val="24"/>
        </w:rPr>
      </w:pPr>
      <w:r>
        <w:rPr>
          <w:rFonts w:ascii="Calibri" w:eastAsia="Calibri" w:hAnsi="Calibri" w:cs="Calibri"/>
          <w:sz w:val="24"/>
          <w:szCs w:val="24"/>
        </w:rPr>
        <w:t xml:space="preserve">4.   </w:t>
      </w:r>
      <w:r w:rsidR="0098692A">
        <w:rPr>
          <w:rFonts w:ascii="Calibri" w:eastAsia="Calibri" w:hAnsi="Calibri" w:cs="Calibri"/>
          <w:sz w:val="24"/>
          <w:szCs w:val="24"/>
        </w:rPr>
        <w:t>because</w:t>
      </w:r>
      <w:r w:rsidR="002F5343">
        <w:rPr>
          <w:rFonts w:ascii="Calibri" w:eastAsia="Calibri" w:hAnsi="Calibri" w:cs="Calibri"/>
          <w:sz w:val="24"/>
          <w:szCs w:val="24"/>
        </w:rPr>
        <w:t>/as</w:t>
      </w:r>
    </w:p>
    <w:p w14:paraId="512ED511" w14:textId="77777777" w:rsidR="00CA7699" w:rsidRDefault="00CA7699">
      <w:pPr>
        <w:spacing w:before="2" w:line="120" w:lineRule="exact"/>
        <w:rPr>
          <w:sz w:val="12"/>
          <w:szCs w:val="12"/>
        </w:rPr>
      </w:pPr>
    </w:p>
    <w:p w14:paraId="0CB0CC6A" w14:textId="0CDC9C4A" w:rsidR="00CA7699" w:rsidRDefault="00453F09">
      <w:pPr>
        <w:ind w:left="112"/>
        <w:rPr>
          <w:rFonts w:ascii="Calibri" w:eastAsia="Calibri" w:hAnsi="Calibri" w:cs="Calibri"/>
          <w:sz w:val="24"/>
          <w:szCs w:val="24"/>
        </w:rPr>
      </w:pPr>
      <w:r>
        <w:rPr>
          <w:rFonts w:ascii="Calibri" w:eastAsia="Calibri" w:hAnsi="Calibri" w:cs="Calibri"/>
          <w:sz w:val="24"/>
          <w:szCs w:val="24"/>
        </w:rPr>
        <w:t xml:space="preserve">5.  </w:t>
      </w:r>
      <w:r w:rsidR="0098692A">
        <w:rPr>
          <w:rFonts w:ascii="Calibri" w:eastAsia="Calibri" w:hAnsi="Calibri" w:cs="Calibri"/>
          <w:sz w:val="24"/>
          <w:szCs w:val="24"/>
        </w:rPr>
        <w:t xml:space="preserve"> her</w:t>
      </w:r>
    </w:p>
    <w:p w14:paraId="06646820" w14:textId="1511EF91" w:rsidR="0098692A" w:rsidRDefault="0098692A">
      <w:pPr>
        <w:ind w:left="112"/>
        <w:rPr>
          <w:rFonts w:ascii="Calibri" w:eastAsia="Calibri" w:hAnsi="Calibri" w:cs="Calibri"/>
          <w:sz w:val="24"/>
          <w:szCs w:val="24"/>
        </w:rPr>
      </w:pPr>
      <w:r>
        <w:rPr>
          <w:rFonts w:ascii="Calibri" w:eastAsia="Calibri" w:hAnsi="Calibri" w:cs="Calibri"/>
          <w:sz w:val="24"/>
          <w:szCs w:val="24"/>
        </w:rPr>
        <w:t>6.   of</w:t>
      </w:r>
    </w:p>
    <w:p w14:paraId="759EACD0" w14:textId="77777777" w:rsidR="00CA7699" w:rsidRDefault="00CA7699">
      <w:pPr>
        <w:spacing w:before="6" w:line="180" w:lineRule="exact"/>
        <w:rPr>
          <w:sz w:val="18"/>
          <w:szCs w:val="18"/>
        </w:rPr>
      </w:pPr>
    </w:p>
    <w:p w14:paraId="63588B24" w14:textId="77777777" w:rsidR="00CA7699" w:rsidRDefault="00CA7699">
      <w:pPr>
        <w:spacing w:line="200" w:lineRule="exact"/>
      </w:pPr>
    </w:p>
    <w:p w14:paraId="56DECD5A" w14:textId="77777777" w:rsidR="00CA7699" w:rsidRDefault="00CA7699">
      <w:pPr>
        <w:spacing w:line="200" w:lineRule="exact"/>
      </w:pPr>
    </w:p>
    <w:p w14:paraId="3C78D767" w14:textId="77777777" w:rsidR="00CA7699" w:rsidRDefault="00453F09">
      <w:pPr>
        <w:ind w:left="112"/>
        <w:rPr>
          <w:rFonts w:ascii="Calibri" w:eastAsia="Calibri" w:hAnsi="Calibri" w:cs="Calibri"/>
          <w:sz w:val="24"/>
          <w:szCs w:val="24"/>
        </w:rPr>
      </w:pPr>
      <w:r>
        <w:rPr>
          <w:rFonts w:ascii="Calibri" w:eastAsia="Calibri" w:hAnsi="Calibri" w:cs="Calibri"/>
          <w:b/>
          <w:sz w:val="24"/>
          <w:szCs w:val="24"/>
        </w:rPr>
        <w:t>C.   (2 pts. each; 6 pts.)</w:t>
      </w:r>
    </w:p>
    <w:p w14:paraId="02EC5EDE" w14:textId="77777777" w:rsidR="00CA7699" w:rsidRDefault="00CA7699">
      <w:pPr>
        <w:spacing w:before="13" w:line="280" w:lineRule="exact"/>
        <w:rPr>
          <w:sz w:val="28"/>
          <w:szCs w:val="28"/>
        </w:rPr>
      </w:pPr>
    </w:p>
    <w:p w14:paraId="410012F6" w14:textId="77777777" w:rsidR="00CA7699" w:rsidRDefault="00453F09">
      <w:pPr>
        <w:ind w:left="112"/>
        <w:rPr>
          <w:rFonts w:ascii="Calibri" w:eastAsia="Calibri" w:hAnsi="Calibri" w:cs="Calibri"/>
          <w:sz w:val="24"/>
          <w:szCs w:val="24"/>
        </w:rPr>
      </w:pPr>
      <w:r>
        <w:rPr>
          <w:rFonts w:ascii="Calibri" w:eastAsia="Calibri" w:hAnsi="Calibri" w:cs="Calibri"/>
          <w:sz w:val="24"/>
          <w:szCs w:val="24"/>
        </w:rPr>
        <w:t>1.   What are you doing?</w:t>
      </w:r>
    </w:p>
    <w:p w14:paraId="3AE43692" w14:textId="77777777" w:rsidR="00CA7699" w:rsidRDefault="00CA7699">
      <w:pPr>
        <w:spacing w:before="10" w:line="100" w:lineRule="exact"/>
        <w:rPr>
          <w:sz w:val="11"/>
          <w:szCs w:val="11"/>
        </w:rPr>
      </w:pPr>
    </w:p>
    <w:p w14:paraId="600E494B" w14:textId="77777777" w:rsidR="00CA7699" w:rsidRDefault="00453F09">
      <w:pPr>
        <w:ind w:left="112"/>
        <w:rPr>
          <w:rFonts w:ascii="Calibri" w:eastAsia="Calibri" w:hAnsi="Calibri" w:cs="Calibri"/>
          <w:sz w:val="24"/>
          <w:szCs w:val="24"/>
        </w:rPr>
      </w:pPr>
      <w:r>
        <w:rPr>
          <w:rFonts w:ascii="Calibri" w:eastAsia="Calibri" w:hAnsi="Calibri" w:cs="Calibri"/>
          <w:sz w:val="24"/>
          <w:szCs w:val="24"/>
        </w:rPr>
        <w:t>2.   Did you like them/the items?</w:t>
      </w:r>
    </w:p>
    <w:p w14:paraId="1F1E9C50" w14:textId="77777777" w:rsidR="00CA7699" w:rsidRDefault="00CA7699">
      <w:pPr>
        <w:spacing w:before="10" w:line="100" w:lineRule="exact"/>
        <w:rPr>
          <w:sz w:val="11"/>
          <w:szCs w:val="11"/>
        </w:rPr>
      </w:pPr>
    </w:p>
    <w:p w14:paraId="745F6946" w14:textId="77777777" w:rsidR="00CA7699" w:rsidRDefault="00453F09">
      <w:pPr>
        <w:ind w:left="112"/>
        <w:rPr>
          <w:rFonts w:ascii="Calibri" w:eastAsia="Calibri" w:hAnsi="Calibri" w:cs="Calibri"/>
          <w:sz w:val="24"/>
          <w:szCs w:val="24"/>
        </w:rPr>
      </w:pPr>
      <w:r>
        <w:rPr>
          <w:rFonts w:ascii="Calibri" w:eastAsia="Calibri" w:hAnsi="Calibri" w:cs="Calibri"/>
          <w:sz w:val="24"/>
          <w:szCs w:val="24"/>
        </w:rPr>
        <w:t>3.   When did they marry / get married?</w:t>
      </w:r>
    </w:p>
    <w:p w14:paraId="0B5695D3" w14:textId="77777777" w:rsidR="00CA7699" w:rsidRDefault="00CA7699">
      <w:pPr>
        <w:spacing w:before="6" w:line="120" w:lineRule="exact"/>
        <w:rPr>
          <w:sz w:val="12"/>
          <w:szCs w:val="12"/>
        </w:rPr>
      </w:pPr>
    </w:p>
    <w:p w14:paraId="13BE68A4" w14:textId="77777777" w:rsidR="00CA7699" w:rsidRDefault="00453F09">
      <w:pPr>
        <w:spacing w:line="580" w:lineRule="atLeast"/>
        <w:ind w:left="112" w:right="6998"/>
        <w:rPr>
          <w:rFonts w:ascii="Calibri" w:eastAsia="Calibri" w:hAnsi="Calibri" w:cs="Calibri"/>
          <w:sz w:val="24"/>
          <w:szCs w:val="24"/>
        </w:rPr>
      </w:pPr>
      <w:r>
        <w:rPr>
          <w:rFonts w:ascii="Calibri" w:eastAsia="Calibri" w:hAnsi="Calibri" w:cs="Calibri"/>
          <w:b/>
          <w:sz w:val="24"/>
          <w:szCs w:val="24"/>
        </w:rPr>
        <w:t>READING SECTION (37 pts.) Text I. (17 pts.)</w:t>
      </w:r>
    </w:p>
    <w:p w14:paraId="0AC11CC5" w14:textId="77777777" w:rsidR="00CA7699" w:rsidRDefault="00453F09">
      <w:pPr>
        <w:ind w:left="112"/>
        <w:rPr>
          <w:rFonts w:ascii="Calibri" w:eastAsia="Calibri" w:hAnsi="Calibri" w:cs="Calibri"/>
          <w:sz w:val="24"/>
          <w:szCs w:val="24"/>
        </w:rPr>
      </w:pPr>
      <w:r>
        <w:rPr>
          <w:rFonts w:ascii="Calibri" w:eastAsia="Calibri" w:hAnsi="Calibri" w:cs="Calibri"/>
          <w:b/>
          <w:sz w:val="24"/>
          <w:szCs w:val="24"/>
        </w:rPr>
        <w:t>A.    (1 pt. each; 3 pts.)</w:t>
      </w:r>
    </w:p>
    <w:p w14:paraId="2D796618" w14:textId="77777777" w:rsidR="00CA7699" w:rsidRDefault="00CA7699">
      <w:pPr>
        <w:spacing w:before="16" w:line="280" w:lineRule="exact"/>
        <w:rPr>
          <w:sz w:val="28"/>
          <w:szCs w:val="28"/>
        </w:rPr>
      </w:pPr>
    </w:p>
    <w:p w14:paraId="254E66DC" w14:textId="77777777" w:rsidR="00CA7699" w:rsidRDefault="00453F09">
      <w:pPr>
        <w:ind w:left="112"/>
        <w:rPr>
          <w:rFonts w:ascii="Calibri" w:eastAsia="Calibri" w:hAnsi="Calibri" w:cs="Calibri"/>
          <w:sz w:val="24"/>
          <w:szCs w:val="24"/>
        </w:rPr>
      </w:pPr>
      <w:r>
        <w:rPr>
          <w:rFonts w:ascii="Calibri" w:eastAsia="Calibri" w:hAnsi="Calibri" w:cs="Calibri"/>
          <w:sz w:val="24"/>
          <w:szCs w:val="24"/>
        </w:rPr>
        <w:t>1.     students</w:t>
      </w:r>
    </w:p>
    <w:p w14:paraId="4BCCCBFB" w14:textId="77777777" w:rsidR="00CA7699" w:rsidRDefault="00CA7699">
      <w:pPr>
        <w:spacing w:before="6" w:line="140" w:lineRule="exact"/>
        <w:rPr>
          <w:sz w:val="14"/>
          <w:szCs w:val="14"/>
        </w:rPr>
      </w:pPr>
    </w:p>
    <w:p w14:paraId="0ABA2FA8" w14:textId="77777777" w:rsidR="00CA7699" w:rsidRDefault="00453F09">
      <w:pPr>
        <w:ind w:left="112"/>
        <w:rPr>
          <w:rFonts w:ascii="Calibri" w:eastAsia="Calibri" w:hAnsi="Calibri" w:cs="Calibri"/>
          <w:sz w:val="24"/>
          <w:szCs w:val="24"/>
        </w:rPr>
      </w:pPr>
      <w:r>
        <w:rPr>
          <w:rFonts w:ascii="Calibri" w:eastAsia="Calibri" w:hAnsi="Calibri" w:cs="Calibri"/>
          <w:sz w:val="24"/>
          <w:szCs w:val="24"/>
        </w:rPr>
        <w:t>2.     visual learners’</w:t>
      </w:r>
    </w:p>
    <w:p w14:paraId="23C300D9" w14:textId="77777777" w:rsidR="00CA7699" w:rsidRDefault="00CA7699">
      <w:pPr>
        <w:spacing w:before="6" w:line="140" w:lineRule="exact"/>
        <w:rPr>
          <w:sz w:val="14"/>
          <w:szCs w:val="14"/>
        </w:rPr>
      </w:pPr>
    </w:p>
    <w:p w14:paraId="0B043CE2" w14:textId="5E3E33BA" w:rsidR="00CA7699" w:rsidRDefault="00453F09">
      <w:pPr>
        <w:ind w:left="112"/>
        <w:rPr>
          <w:rFonts w:ascii="Calibri" w:eastAsia="Calibri" w:hAnsi="Calibri" w:cs="Calibri"/>
          <w:sz w:val="24"/>
          <w:szCs w:val="24"/>
        </w:rPr>
      </w:pPr>
      <w:r>
        <w:rPr>
          <w:rFonts w:ascii="Calibri" w:eastAsia="Calibri" w:hAnsi="Calibri" w:cs="Calibri"/>
          <w:sz w:val="24"/>
          <w:szCs w:val="24"/>
        </w:rPr>
        <w:t xml:space="preserve">3.     </w:t>
      </w:r>
      <w:r w:rsidR="00A13640">
        <w:rPr>
          <w:rFonts w:ascii="Calibri" w:eastAsia="Calibri" w:hAnsi="Calibri" w:cs="Calibri"/>
          <w:sz w:val="24"/>
          <w:szCs w:val="24"/>
        </w:rPr>
        <w:t>au</w:t>
      </w:r>
      <w:r w:rsidR="00A13640">
        <w:rPr>
          <w:rFonts w:ascii="Calibri" w:eastAsia="Calibri" w:hAnsi="Calibri" w:cs="Calibri"/>
          <w:sz w:val="24"/>
          <w:szCs w:val="24"/>
        </w:rPr>
        <w:t>ditory learners</w:t>
      </w:r>
    </w:p>
    <w:p w14:paraId="3CA0587C" w14:textId="77777777" w:rsidR="00CA7699" w:rsidRDefault="00CA7699">
      <w:pPr>
        <w:spacing w:line="200" w:lineRule="exact"/>
      </w:pPr>
    </w:p>
    <w:p w14:paraId="6E6F513B" w14:textId="77777777" w:rsidR="00CA7699" w:rsidRDefault="00CA7699">
      <w:pPr>
        <w:spacing w:before="19" w:line="220" w:lineRule="exact"/>
        <w:rPr>
          <w:sz w:val="22"/>
          <w:szCs w:val="22"/>
        </w:rPr>
      </w:pPr>
    </w:p>
    <w:p w14:paraId="3F8C2983" w14:textId="77777777" w:rsidR="00CA7699" w:rsidRDefault="00453F09">
      <w:pPr>
        <w:ind w:left="112"/>
        <w:rPr>
          <w:rFonts w:ascii="Calibri" w:eastAsia="Calibri" w:hAnsi="Calibri" w:cs="Calibri"/>
          <w:sz w:val="24"/>
          <w:szCs w:val="24"/>
        </w:rPr>
      </w:pPr>
      <w:r>
        <w:rPr>
          <w:rFonts w:ascii="Calibri" w:eastAsia="Calibri" w:hAnsi="Calibri" w:cs="Calibri"/>
          <w:b/>
          <w:sz w:val="24"/>
          <w:szCs w:val="24"/>
        </w:rPr>
        <w:t>B.    (1 pt. each; 2 pts.)</w:t>
      </w:r>
    </w:p>
    <w:p w14:paraId="7F2161C6" w14:textId="77777777" w:rsidR="00CA7699" w:rsidRDefault="00CA7699">
      <w:pPr>
        <w:spacing w:before="13" w:line="280" w:lineRule="exact"/>
        <w:rPr>
          <w:sz w:val="28"/>
          <w:szCs w:val="28"/>
        </w:rPr>
      </w:pPr>
    </w:p>
    <w:p w14:paraId="3EB0EB4E" w14:textId="77777777" w:rsidR="00CA7699" w:rsidRDefault="00453F09">
      <w:pPr>
        <w:ind w:left="112"/>
        <w:rPr>
          <w:rFonts w:ascii="Calibri" w:eastAsia="Calibri" w:hAnsi="Calibri" w:cs="Calibri"/>
          <w:sz w:val="24"/>
          <w:szCs w:val="24"/>
        </w:rPr>
      </w:pPr>
      <w:r>
        <w:rPr>
          <w:rFonts w:ascii="Calibri" w:eastAsia="Calibri" w:hAnsi="Calibri" w:cs="Calibri"/>
          <w:sz w:val="24"/>
          <w:szCs w:val="24"/>
        </w:rPr>
        <w:t>1.     difficult</w:t>
      </w:r>
    </w:p>
    <w:p w14:paraId="243FEB46" w14:textId="77777777" w:rsidR="00CA7699" w:rsidRDefault="00453F09">
      <w:pPr>
        <w:ind w:left="112"/>
        <w:rPr>
          <w:rFonts w:ascii="Calibri" w:eastAsia="Calibri" w:hAnsi="Calibri" w:cs="Calibri"/>
          <w:sz w:val="24"/>
          <w:szCs w:val="24"/>
        </w:rPr>
        <w:sectPr w:rsidR="00CA7699">
          <w:type w:val="continuous"/>
          <w:pgSz w:w="11920" w:h="16840"/>
          <w:pgMar w:top="1460" w:right="1300" w:bottom="280" w:left="740" w:header="720" w:footer="720" w:gutter="0"/>
          <w:cols w:space="720"/>
        </w:sectPr>
      </w:pPr>
      <w:r>
        <w:rPr>
          <w:rFonts w:ascii="Calibri" w:eastAsia="Calibri" w:hAnsi="Calibri" w:cs="Calibri"/>
          <w:sz w:val="24"/>
          <w:szCs w:val="24"/>
        </w:rPr>
        <w:t>2.     remember</w:t>
      </w:r>
    </w:p>
    <w:p w14:paraId="4331B166" w14:textId="77777777" w:rsidR="00CA7699" w:rsidRDefault="00453F09">
      <w:pPr>
        <w:spacing w:before="53"/>
        <w:ind w:left="112"/>
        <w:rPr>
          <w:rFonts w:ascii="Calibri" w:eastAsia="Calibri" w:hAnsi="Calibri" w:cs="Calibri"/>
          <w:sz w:val="24"/>
          <w:szCs w:val="24"/>
        </w:rPr>
      </w:pPr>
      <w:r>
        <w:rPr>
          <w:rFonts w:ascii="Calibri" w:eastAsia="Calibri" w:hAnsi="Calibri" w:cs="Calibri"/>
          <w:b/>
          <w:sz w:val="24"/>
          <w:szCs w:val="24"/>
        </w:rPr>
        <w:lastRenderedPageBreak/>
        <w:t>C.    (2 pts. each; 12 pts.)</w:t>
      </w:r>
    </w:p>
    <w:p w14:paraId="646F6F24" w14:textId="77777777" w:rsidR="00CA7699" w:rsidRDefault="00CA7699">
      <w:pPr>
        <w:spacing w:before="15" w:line="280" w:lineRule="exact"/>
        <w:rPr>
          <w:sz w:val="28"/>
          <w:szCs w:val="28"/>
        </w:rPr>
      </w:pPr>
    </w:p>
    <w:p w14:paraId="2207B729" w14:textId="77777777" w:rsidR="00CA7699" w:rsidRDefault="00453F09">
      <w:pPr>
        <w:ind w:left="112"/>
        <w:rPr>
          <w:rFonts w:ascii="Calibri" w:eastAsia="Calibri" w:hAnsi="Calibri" w:cs="Calibri"/>
          <w:sz w:val="24"/>
          <w:szCs w:val="24"/>
        </w:rPr>
      </w:pPr>
      <w:r>
        <w:rPr>
          <w:rFonts w:ascii="Calibri" w:eastAsia="Calibri" w:hAnsi="Calibri" w:cs="Calibri"/>
          <w:sz w:val="24"/>
          <w:szCs w:val="24"/>
        </w:rPr>
        <w:t xml:space="preserve">1.  </w:t>
      </w:r>
      <w:proofErr w:type="gramStart"/>
      <w:r>
        <w:rPr>
          <w:rFonts w:ascii="Calibri" w:eastAsia="Calibri" w:hAnsi="Calibri" w:cs="Calibri"/>
          <w:sz w:val="24"/>
          <w:szCs w:val="24"/>
        </w:rPr>
        <w:t xml:space="preserve">   (</w:t>
      </w:r>
      <w:proofErr w:type="gramEnd"/>
      <w:r>
        <w:rPr>
          <w:rFonts w:ascii="Calibri" w:eastAsia="Calibri" w:hAnsi="Calibri" w:cs="Calibri"/>
          <w:sz w:val="24"/>
          <w:szCs w:val="24"/>
        </w:rPr>
        <w:t>Because they want) to help learners (to) be more successful</w:t>
      </w:r>
    </w:p>
    <w:p w14:paraId="1D0A55C5" w14:textId="77777777" w:rsidR="00CA7699" w:rsidRDefault="00CA7699">
      <w:pPr>
        <w:spacing w:before="6" w:line="140" w:lineRule="exact"/>
        <w:rPr>
          <w:sz w:val="14"/>
          <w:szCs w:val="14"/>
        </w:rPr>
      </w:pPr>
    </w:p>
    <w:p w14:paraId="3089310C" w14:textId="77777777" w:rsidR="00CA7699" w:rsidRDefault="00453F09">
      <w:pPr>
        <w:ind w:left="112"/>
        <w:rPr>
          <w:rFonts w:ascii="Calibri" w:eastAsia="Calibri" w:hAnsi="Calibri" w:cs="Calibri"/>
          <w:sz w:val="24"/>
          <w:szCs w:val="24"/>
        </w:rPr>
      </w:pPr>
      <w:r>
        <w:rPr>
          <w:rFonts w:ascii="Calibri" w:eastAsia="Calibri" w:hAnsi="Calibri" w:cs="Calibri"/>
          <w:sz w:val="24"/>
          <w:szCs w:val="24"/>
        </w:rPr>
        <w:t xml:space="preserve">2.  </w:t>
      </w:r>
      <w:proofErr w:type="gramStart"/>
      <w:r>
        <w:rPr>
          <w:rFonts w:ascii="Calibri" w:eastAsia="Calibri" w:hAnsi="Calibri" w:cs="Calibri"/>
          <w:sz w:val="24"/>
          <w:szCs w:val="24"/>
        </w:rPr>
        <w:t xml:space="preserve">   (</w:t>
      </w:r>
      <w:proofErr w:type="gramEnd"/>
      <w:r>
        <w:rPr>
          <w:rFonts w:ascii="Calibri" w:eastAsia="Calibri" w:hAnsi="Calibri" w:cs="Calibri"/>
          <w:sz w:val="24"/>
          <w:szCs w:val="24"/>
        </w:rPr>
        <w:t>They can) picture things in their minds (without difficulty)</w:t>
      </w:r>
    </w:p>
    <w:p w14:paraId="1A2B61F8" w14:textId="77777777" w:rsidR="00CA7699" w:rsidRDefault="00CA7699">
      <w:pPr>
        <w:spacing w:before="6" w:line="140" w:lineRule="exact"/>
        <w:rPr>
          <w:sz w:val="14"/>
          <w:szCs w:val="14"/>
        </w:rPr>
      </w:pPr>
    </w:p>
    <w:p w14:paraId="0D5A1AF3" w14:textId="77777777" w:rsidR="00CA7699" w:rsidRDefault="00453F09">
      <w:pPr>
        <w:tabs>
          <w:tab w:val="left" w:pos="520"/>
        </w:tabs>
        <w:spacing w:line="359" w:lineRule="auto"/>
        <w:ind w:left="540" w:right="3486" w:hanging="428"/>
        <w:rPr>
          <w:rFonts w:ascii="Calibri" w:eastAsia="Calibri" w:hAnsi="Calibri" w:cs="Calibri"/>
          <w:sz w:val="24"/>
          <w:szCs w:val="24"/>
        </w:rPr>
      </w:pPr>
      <w:r>
        <w:rPr>
          <w:rFonts w:ascii="Calibri" w:eastAsia="Calibri" w:hAnsi="Calibri" w:cs="Calibri"/>
          <w:sz w:val="24"/>
          <w:szCs w:val="24"/>
        </w:rPr>
        <w:t>3.</w:t>
      </w:r>
      <w:r>
        <w:rPr>
          <w:rFonts w:ascii="Calibri" w:eastAsia="Calibri" w:hAnsi="Calibri" w:cs="Calibri"/>
          <w:sz w:val="24"/>
          <w:szCs w:val="24"/>
        </w:rPr>
        <w:tab/>
        <w:t>(They can) work in study groups (and talk about their ideas) (They can) focus on listening activities</w:t>
      </w:r>
    </w:p>
    <w:p w14:paraId="54C88410" w14:textId="77777777" w:rsidR="00CA7699" w:rsidRDefault="00453F09">
      <w:pPr>
        <w:spacing w:before="26" w:line="359" w:lineRule="auto"/>
        <w:ind w:left="540" w:right="2203"/>
        <w:rPr>
          <w:rFonts w:ascii="Calibri" w:eastAsia="Calibri" w:hAnsi="Calibri" w:cs="Calibri"/>
          <w:sz w:val="24"/>
          <w:szCs w:val="24"/>
        </w:rPr>
      </w:pPr>
      <w:r>
        <w:rPr>
          <w:rFonts w:ascii="Calibri" w:eastAsia="Calibri" w:hAnsi="Calibri" w:cs="Calibri"/>
          <w:sz w:val="24"/>
          <w:szCs w:val="24"/>
        </w:rPr>
        <w:t>Auditory learners can be more successful… and talking about their ideas: By working in study groups and talking about their ideas:</w:t>
      </w:r>
    </w:p>
    <w:p w14:paraId="2B7F44F6" w14:textId="77777777" w:rsidR="00CA7699" w:rsidRDefault="00453F09">
      <w:pPr>
        <w:spacing w:before="27"/>
        <w:ind w:left="540"/>
        <w:rPr>
          <w:rFonts w:ascii="Calibri" w:eastAsia="Calibri" w:hAnsi="Calibri" w:cs="Calibri"/>
          <w:sz w:val="24"/>
          <w:szCs w:val="24"/>
        </w:rPr>
      </w:pPr>
      <w:r>
        <w:rPr>
          <w:rFonts w:ascii="Calibri" w:eastAsia="Calibri" w:hAnsi="Calibri" w:cs="Calibri"/>
          <w:sz w:val="24"/>
          <w:szCs w:val="24"/>
        </w:rPr>
        <w:t>Talk about their ideas:</w:t>
      </w:r>
    </w:p>
    <w:p w14:paraId="4C856177" w14:textId="77777777" w:rsidR="00CA7699" w:rsidRDefault="00CA7699">
      <w:pPr>
        <w:spacing w:before="6" w:line="140" w:lineRule="exact"/>
        <w:rPr>
          <w:sz w:val="14"/>
          <w:szCs w:val="14"/>
        </w:rPr>
      </w:pPr>
    </w:p>
    <w:p w14:paraId="33F8F2BD" w14:textId="77777777" w:rsidR="00CA7699" w:rsidRDefault="00453F09">
      <w:pPr>
        <w:ind w:left="112"/>
        <w:rPr>
          <w:rFonts w:ascii="Calibri" w:eastAsia="Calibri" w:hAnsi="Calibri" w:cs="Calibri"/>
          <w:sz w:val="24"/>
          <w:szCs w:val="24"/>
        </w:rPr>
      </w:pPr>
      <w:r>
        <w:rPr>
          <w:rFonts w:ascii="Calibri" w:eastAsia="Calibri" w:hAnsi="Calibri" w:cs="Calibri"/>
          <w:sz w:val="24"/>
          <w:szCs w:val="24"/>
        </w:rPr>
        <w:t xml:space="preserve">4.  </w:t>
      </w:r>
      <w:proofErr w:type="gramStart"/>
      <w:r>
        <w:rPr>
          <w:rFonts w:ascii="Calibri" w:eastAsia="Calibri" w:hAnsi="Calibri" w:cs="Calibri"/>
          <w:sz w:val="24"/>
          <w:szCs w:val="24"/>
        </w:rPr>
        <w:t xml:space="preserve">   (</w:t>
      </w:r>
      <w:proofErr w:type="gramEnd"/>
      <w:r>
        <w:rPr>
          <w:rFonts w:ascii="Calibri" w:eastAsia="Calibri" w:hAnsi="Calibri" w:cs="Calibri"/>
          <w:sz w:val="24"/>
          <w:szCs w:val="24"/>
        </w:rPr>
        <w:t>Because) when they touch the computer, they are doing some kind of physical work</w:t>
      </w:r>
    </w:p>
    <w:p w14:paraId="708514B3" w14:textId="77777777" w:rsidR="00CA7699" w:rsidRDefault="00CA7699">
      <w:pPr>
        <w:spacing w:before="6" w:line="140" w:lineRule="exact"/>
        <w:rPr>
          <w:sz w:val="14"/>
          <w:szCs w:val="14"/>
        </w:rPr>
      </w:pPr>
    </w:p>
    <w:p w14:paraId="3C780147" w14:textId="77777777" w:rsidR="00CA7699" w:rsidRDefault="00453F09">
      <w:pPr>
        <w:ind w:left="112"/>
        <w:rPr>
          <w:rFonts w:ascii="Calibri" w:eastAsia="Calibri" w:hAnsi="Calibri" w:cs="Calibri"/>
          <w:sz w:val="24"/>
          <w:szCs w:val="24"/>
        </w:rPr>
      </w:pPr>
      <w:r>
        <w:rPr>
          <w:rFonts w:ascii="Calibri" w:eastAsia="Calibri" w:hAnsi="Calibri" w:cs="Calibri"/>
          <w:sz w:val="24"/>
          <w:szCs w:val="24"/>
        </w:rPr>
        <w:t xml:space="preserve">5.  </w:t>
      </w:r>
      <w:proofErr w:type="gramStart"/>
      <w:r>
        <w:rPr>
          <w:rFonts w:ascii="Calibri" w:eastAsia="Calibri" w:hAnsi="Calibri" w:cs="Calibri"/>
          <w:sz w:val="24"/>
          <w:szCs w:val="24"/>
        </w:rPr>
        <w:t xml:space="preserve">   (</w:t>
      </w:r>
      <w:proofErr w:type="gramEnd"/>
      <w:r>
        <w:rPr>
          <w:rFonts w:ascii="Calibri" w:eastAsia="Calibri" w:hAnsi="Calibri" w:cs="Calibri"/>
          <w:sz w:val="24"/>
          <w:szCs w:val="24"/>
        </w:rPr>
        <w:t>Because) they don’t like sitting for long periods (of time)</w:t>
      </w:r>
    </w:p>
    <w:p w14:paraId="62D5CA25" w14:textId="77777777" w:rsidR="00CA7699" w:rsidRDefault="00CA7699">
      <w:pPr>
        <w:spacing w:before="9" w:line="140" w:lineRule="exact"/>
        <w:rPr>
          <w:sz w:val="14"/>
          <w:szCs w:val="14"/>
        </w:rPr>
      </w:pPr>
    </w:p>
    <w:p w14:paraId="3EB8E6FA" w14:textId="77777777" w:rsidR="00CA7699" w:rsidRDefault="00453F09">
      <w:pPr>
        <w:ind w:left="112"/>
        <w:rPr>
          <w:rFonts w:ascii="Calibri" w:eastAsia="Calibri" w:hAnsi="Calibri" w:cs="Calibri"/>
          <w:sz w:val="24"/>
          <w:szCs w:val="24"/>
        </w:rPr>
      </w:pPr>
      <w:r>
        <w:rPr>
          <w:rFonts w:ascii="Calibri" w:eastAsia="Calibri" w:hAnsi="Calibri" w:cs="Calibri"/>
          <w:sz w:val="24"/>
          <w:szCs w:val="24"/>
        </w:rPr>
        <w:t>6.     They (usually) use a variety of teaching methods</w:t>
      </w:r>
    </w:p>
    <w:p w14:paraId="5681D01F" w14:textId="77777777" w:rsidR="00CA7699" w:rsidRDefault="00CA7699">
      <w:pPr>
        <w:spacing w:before="2" w:line="120" w:lineRule="exact"/>
        <w:rPr>
          <w:sz w:val="13"/>
          <w:szCs w:val="13"/>
        </w:rPr>
      </w:pPr>
    </w:p>
    <w:p w14:paraId="4D1A2428" w14:textId="77777777" w:rsidR="00CA7699" w:rsidRDefault="00CA7699">
      <w:pPr>
        <w:spacing w:line="200" w:lineRule="exact"/>
      </w:pPr>
    </w:p>
    <w:p w14:paraId="7EE9E5C6" w14:textId="77777777" w:rsidR="00CA7699" w:rsidRDefault="00CA7699">
      <w:pPr>
        <w:spacing w:line="200" w:lineRule="exact"/>
      </w:pPr>
    </w:p>
    <w:p w14:paraId="6E20D590" w14:textId="77777777" w:rsidR="00CA7699" w:rsidRDefault="00CA7699">
      <w:pPr>
        <w:spacing w:line="200" w:lineRule="exact"/>
      </w:pPr>
    </w:p>
    <w:p w14:paraId="7CADE03B" w14:textId="77777777" w:rsidR="00CA7699" w:rsidRDefault="00453F09">
      <w:pPr>
        <w:ind w:left="112"/>
        <w:rPr>
          <w:rFonts w:ascii="Calibri" w:eastAsia="Calibri" w:hAnsi="Calibri" w:cs="Calibri"/>
          <w:sz w:val="24"/>
          <w:szCs w:val="24"/>
        </w:rPr>
      </w:pPr>
      <w:r>
        <w:rPr>
          <w:rFonts w:ascii="Calibri" w:eastAsia="Calibri" w:hAnsi="Calibri" w:cs="Calibri"/>
          <w:b/>
          <w:sz w:val="24"/>
          <w:szCs w:val="24"/>
        </w:rPr>
        <w:t>Text II. (20 pts.)</w:t>
      </w:r>
    </w:p>
    <w:p w14:paraId="35803F6E" w14:textId="77777777" w:rsidR="00CA7699" w:rsidRDefault="00453F09">
      <w:pPr>
        <w:ind w:left="112"/>
        <w:rPr>
          <w:rFonts w:ascii="Calibri" w:eastAsia="Calibri" w:hAnsi="Calibri" w:cs="Calibri"/>
          <w:sz w:val="24"/>
          <w:szCs w:val="24"/>
        </w:rPr>
      </w:pPr>
      <w:r>
        <w:rPr>
          <w:rFonts w:ascii="Calibri" w:eastAsia="Calibri" w:hAnsi="Calibri" w:cs="Calibri"/>
          <w:b/>
          <w:sz w:val="24"/>
          <w:szCs w:val="24"/>
        </w:rPr>
        <w:t>A.    (1 pt. each; 4 pts.)</w:t>
      </w:r>
    </w:p>
    <w:p w14:paraId="140E2C84" w14:textId="77777777" w:rsidR="00CA7699" w:rsidRDefault="00CA7699">
      <w:pPr>
        <w:spacing w:before="13" w:line="280" w:lineRule="exact"/>
        <w:rPr>
          <w:sz w:val="28"/>
          <w:szCs w:val="28"/>
        </w:rPr>
      </w:pPr>
    </w:p>
    <w:p w14:paraId="7ECE775A" w14:textId="77777777" w:rsidR="00CA7699" w:rsidRDefault="00453F09">
      <w:pPr>
        <w:ind w:left="112"/>
        <w:rPr>
          <w:rFonts w:ascii="Calibri" w:eastAsia="Calibri" w:hAnsi="Calibri" w:cs="Calibri"/>
          <w:sz w:val="24"/>
          <w:szCs w:val="24"/>
        </w:rPr>
      </w:pPr>
      <w:r>
        <w:rPr>
          <w:rFonts w:ascii="Calibri" w:eastAsia="Calibri" w:hAnsi="Calibri" w:cs="Calibri"/>
          <w:sz w:val="24"/>
          <w:szCs w:val="24"/>
        </w:rPr>
        <w:t>1.     in central Africa</w:t>
      </w:r>
    </w:p>
    <w:p w14:paraId="51C5A8C3" w14:textId="77777777" w:rsidR="00CA7699" w:rsidRDefault="00CA7699">
      <w:pPr>
        <w:spacing w:before="6" w:line="140" w:lineRule="exact"/>
        <w:rPr>
          <w:sz w:val="14"/>
          <w:szCs w:val="14"/>
        </w:rPr>
      </w:pPr>
    </w:p>
    <w:p w14:paraId="26E81E6D" w14:textId="77777777" w:rsidR="00CA7699" w:rsidRDefault="00453F09">
      <w:pPr>
        <w:ind w:left="112"/>
        <w:rPr>
          <w:rFonts w:ascii="Calibri" w:eastAsia="Calibri" w:hAnsi="Calibri" w:cs="Calibri"/>
          <w:sz w:val="24"/>
          <w:szCs w:val="24"/>
        </w:rPr>
      </w:pPr>
      <w:r>
        <w:rPr>
          <w:rFonts w:ascii="Calibri" w:eastAsia="Calibri" w:hAnsi="Calibri" w:cs="Calibri"/>
          <w:sz w:val="24"/>
          <w:szCs w:val="24"/>
        </w:rPr>
        <w:t xml:space="preserve">2.  </w:t>
      </w:r>
      <w:proofErr w:type="gramStart"/>
      <w:r>
        <w:rPr>
          <w:rFonts w:ascii="Calibri" w:eastAsia="Calibri" w:hAnsi="Calibri" w:cs="Calibri"/>
          <w:sz w:val="24"/>
          <w:szCs w:val="24"/>
        </w:rPr>
        <w:t xml:space="preserve">   (</w:t>
      </w:r>
      <w:proofErr w:type="gramEnd"/>
      <w:r>
        <w:rPr>
          <w:rFonts w:ascii="Calibri" w:eastAsia="Calibri" w:hAnsi="Calibri" w:cs="Calibri"/>
          <w:sz w:val="24"/>
          <w:szCs w:val="24"/>
        </w:rPr>
        <w:t>the) family’s house</w:t>
      </w:r>
    </w:p>
    <w:p w14:paraId="31E4106B" w14:textId="77777777" w:rsidR="00CA7699" w:rsidRDefault="00CA7699">
      <w:pPr>
        <w:spacing w:before="6" w:line="140" w:lineRule="exact"/>
        <w:rPr>
          <w:sz w:val="14"/>
          <w:szCs w:val="14"/>
        </w:rPr>
      </w:pPr>
    </w:p>
    <w:p w14:paraId="1556A407" w14:textId="77777777" w:rsidR="00CA7699" w:rsidRDefault="00453F09">
      <w:pPr>
        <w:ind w:left="112"/>
        <w:rPr>
          <w:rFonts w:ascii="Calibri" w:eastAsia="Calibri" w:hAnsi="Calibri" w:cs="Calibri"/>
          <w:sz w:val="24"/>
          <w:szCs w:val="24"/>
        </w:rPr>
      </w:pPr>
      <w:r>
        <w:rPr>
          <w:rFonts w:ascii="Calibri" w:eastAsia="Calibri" w:hAnsi="Calibri" w:cs="Calibri"/>
          <w:sz w:val="24"/>
          <w:szCs w:val="24"/>
        </w:rPr>
        <w:t xml:space="preserve">3.  </w:t>
      </w:r>
      <w:proofErr w:type="gramStart"/>
      <w:r>
        <w:rPr>
          <w:rFonts w:ascii="Calibri" w:eastAsia="Calibri" w:hAnsi="Calibri" w:cs="Calibri"/>
          <w:sz w:val="24"/>
          <w:szCs w:val="24"/>
        </w:rPr>
        <w:t xml:space="preserve">   (</w:t>
      </w:r>
      <w:proofErr w:type="gramEnd"/>
      <w:r>
        <w:rPr>
          <w:rFonts w:ascii="Calibri" w:eastAsia="Calibri" w:hAnsi="Calibri" w:cs="Calibri"/>
          <w:sz w:val="24"/>
          <w:szCs w:val="24"/>
        </w:rPr>
        <w:t>the) fat girls</w:t>
      </w:r>
    </w:p>
    <w:p w14:paraId="37DF5B23" w14:textId="77777777" w:rsidR="00CA7699" w:rsidRDefault="00CA7699">
      <w:pPr>
        <w:spacing w:before="6" w:line="140" w:lineRule="exact"/>
        <w:rPr>
          <w:sz w:val="14"/>
          <w:szCs w:val="14"/>
        </w:rPr>
      </w:pPr>
    </w:p>
    <w:p w14:paraId="0EB82935" w14:textId="77777777" w:rsidR="00CA7699" w:rsidRDefault="00453F09">
      <w:pPr>
        <w:ind w:left="112"/>
        <w:rPr>
          <w:rFonts w:ascii="Calibri" w:eastAsia="Calibri" w:hAnsi="Calibri" w:cs="Calibri"/>
          <w:sz w:val="24"/>
          <w:szCs w:val="24"/>
        </w:rPr>
      </w:pPr>
      <w:r>
        <w:rPr>
          <w:rFonts w:ascii="Calibri" w:eastAsia="Calibri" w:hAnsi="Calibri" w:cs="Calibri"/>
          <w:sz w:val="24"/>
          <w:szCs w:val="24"/>
        </w:rPr>
        <w:t xml:space="preserve">4.  </w:t>
      </w:r>
      <w:proofErr w:type="gramStart"/>
      <w:r>
        <w:rPr>
          <w:rFonts w:ascii="Calibri" w:eastAsia="Calibri" w:hAnsi="Calibri" w:cs="Calibri"/>
          <w:sz w:val="24"/>
          <w:szCs w:val="24"/>
        </w:rPr>
        <w:t xml:space="preserve">   (</w:t>
      </w:r>
      <w:proofErr w:type="gramEnd"/>
      <w:r>
        <w:rPr>
          <w:rFonts w:ascii="Calibri" w:eastAsia="Calibri" w:hAnsi="Calibri" w:cs="Calibri"/>
          <w:sz w:val="24"/>
          <w:szCs w:val="24"/>
        </w:rPr>
        <w:t>the) friends and relatives (of the family)</w:t>
      </w:r>
    </w:p>
    <w:p w14:paraId="4A11816A" w14:textId="77777777" w:rsidR="00CA7699" w:rsidRDefault="00CA7699">
      <w:pPr>
        <w:spacing w:line="200" w:lineRule="exact"/>
      </w:pPr>
    </w:p>
    <w:p w14:paraId="1C9E8AF7" w14:textId="77777777" w:rsidR="00CA7699" w:rsidRDefault="00CA7699">
      <w:pPr>
        <w:spacing w:before="19" w:line="220" w:lineRule="exact"/>
        <w:rPr>
          <w:sz w:val="22"/>
          <w:szCs w:val="22"/>
        </w:rPr>
      </w:pPr>
    </w:p>
    <w:p w14:paraId="0945D5D7" w14:textId="77777777" w:rsidR="00CA7699" w:rsidRDefault="00453F09">
      <w:pPr>
        <w:ind w:left="112"/>
        <w:rPr>
          <w:rFonts w:ascii="Calibri" w:eastAsia="Calibri" w:hAnsi="Calibri" w:cs="Calibri"/>
          <w:sz w:val="24"/>
          <w:szCs w:val="24"/>
        </w:rPr>
      </w:pPr>
      <w:r>
        <w:rPr>
          <w:rFonts w:ascii="Calibri" w:eastAsia="Calibri" w:hAnsi="Calibri" w:cs="Calibri"/>
          <w:b/>
          <w:sz w:val="24"/>
          <w:szCs w:val="24"/>
        </w:rPr>
        <w:t>B.    (1 pt. each; 2 pts.)</w:t>
      </w:r>
    </w:p>
    <w:p w14:paraId="57293DBF" w14:textId="77777777" w:rsidR="00CA7699" w:rsidRDefault="00CA7699">
      <w:pPr>
        <w:spacing w:before="15" w:line="280" w:lineRule="exact"/>
        <w:rPr>
          <w:sz w:val="28"/>
          <w:szCs w:val="28"/>
        </w:rPr>
      </w:pPr>
    </w:p>
    <w:p w14:paraId="64329B68" w14:textId="77777777" w:rsidR="00CA7699" w:rsidRDefault="00453F09">
      <w:pPr>
        <w:ind w:left="112"/>
        <w:rPr>
          <w:rFonts w:ascii="Calibri" w:eastAsia="Calibri" w:hAnsi="Calibri" w:cs="Calibri"/>
          <w:sz w:val="24"/>
          <w:szCs w:val="24"/>
        </w:rPr>
      </w:pPr>
      <w:r>
        <w:rPr>
          <w:rFonts w:ascii="Calibri" w:eastAsia="Calibri" w:hAnsi="Calibri" w:cs="Calibri"/>
          <w:sz w:val="24"/>
          <w:szCs w:val="24"/>
        </w:rPr>
        <w:t>1.     healthy</w:t>
      </w:r>
    </w:p>
    <w:p w14:paraId="0480C884" w14:textId="77777777" w:rsidR="00CA7699" w:rsidRDefault="00453F09">
      <w:pPr>
        <w:ind w:left="112"/>
        <w:rPr>
          <w:rFonts w:ascii="Calibri" w:eastAsia="Calibri" w:hAnsi="Calibri" w:cs="Calibri"/>
          <w:sz w:val="24"/>
          <w:szCs w:val="24"/>
        </w:rPr>
      </w:pPr>
      <w:r>
        <w:rPr>
          <w:rFonts w:ascii="Calibri" w:eastAsia="Calibri" w:hAnsi="Calibri" w:cs="Calibri"/>
          <w:sz w:val="24"/>
          <w:szCs w:val="24"/>
        </w:rPr>
        <w:t>2.     competition</w:t>
      </w:r>
    </w:p>
    <w:p w14:paraId="5B991A5C" w14:textId="77777777" w:rsidR="00CA7699" w:rsidRDefault="00CA7699">
      <w:pPr>
        <w:spacing w:before="13" w:line="280" w:lineRule="exact"/>
        <w:rPr>
          <w:sz w:val="28"/>
          <w:szCs w:val="28"/>
        </w:rPr>
      </w:pPr>
    </w:p>
    <w:p w14:paraId="1B953449" w14:textId="77777777" w:rsidR="00CA7699" w:rsidRDefault="00453F09">
      <w:pPr>
        <w:ind w:left="112"/>
        <w:rPr>
          <w:rFonts w:ascii="Calibri" w:eastAsia="Calibri" w:hAnsi="Calibri" w:cs="Calibri"/>
          <w:sz w:val="24"/>
          <w:szCs w:val="24"/>
        </w:rPr>
      </w:pPr>
      <w:r>
        <w:rPr>
          <w:rFonts w:ascii="Calibri" w:eastAsia="Calibri" w:hAnsi="Calibri" w:cs="Calibri"/>
          <w:b/>
          <w:sz w:val="24"/>
          <w:szCs w:val="24"/>
        </w:rPr>
        <w:t>C.    (2 pts. each; 14 pts.)</w:t>
      </w:r>
    </w:p>
    <w:p w14:paraId="46038779" w14:textId="77777777" w:rsidR="00CA7699" w:rsidRDefault="00CA7699">
      <w:pPr>
        <w:spacing w:before="13" w:line="280" w:lineRule="exact"/>
        <w:rPr>
          <w:sz w:val="28"/>
          <w:szCs w:val="28"/>
        </w:rPr>
      </w:pPr>
    </w:p>
    <w:p w14:paraId="1070F438" w14:textId="77777777" w:rsidR="00CA7699" w:rsidRDefault="00453F09">
      <w:pPr>
        <w:ind w:left="112"/>
        <w:rPr>
          <w:rFonts w:ascii="Calibri" w:eastAsia="Calibri" w:hAnsi="Calibri" w:cs="Calibri"/>
          <w:sz w:val="24"/>
          <w:szCs w:val="24"/>
        </w:rPr>
      </w:pPr>
      <w:r>
        <w:rPr>
          <w:rFonts w:ascii="Calibri" w:eastAsia="Calibri" w:hAnsi="Calibri" w:cs="Calibri"/>
          <w:sz w:val="24"/>
          <w:szCs w:val="24"/>
        </w:rPr>
        <w:t xml:space="preserve">1.  </w:t>
      </w:r>
      <w:proofErr w:type="gramStart"/>
      <w:r>
        <w:rPr>
          <w:rFonts w:ascii="Calibri" w:eastAsia="Calibri" w:hAnsi="Calibri" w:cs="Calibri"/>
          <w:sz w:val="24"/>
          <w:szCs w:val="24"/>
        </w:rPr>
        <w:t xml:space="preserve">   (</w:t>
      </w:r>
      <w:proofErr w:type="gramEnd"/>
      <w:r>
        <w:rPr>
          <w:rFonts w:ascii="Calibri" w:eastAsia="Calibri" w:hAnsi="Calibri" w:cs="Calibri"/>
          <w:sz w:val="24"/>
          <w:szCs w:val="24"/>
        </w:rPr>
        <w:t>They think that) fat individuals/they are not healthy / are not careful about their diet</w:t>
      </w:r>
    </w:p>
    <w:p w14:paraId="5855B1DA" w14:textId="77777777" w:rsidR="00CA7699" w:rsidRDefault="00453F09">
      <w:pPr>
        <w:spacing w:before="43"/>
        <w:ind w:left="112"/>
        <w:rPr>
          <w:rFonts w:ascii="Calibri" w:eastAsia="Calibri" w:hAnsi="Calibri" w:cs="Calibri"/>
          <w:sz w:val="24"/>
          <w:szCs w:val="24"/>
        </w:rPr>
      </w:pPr>
      <w:r>
        <w:rPr>
          <w:rFonts w:ascii="Calibri" w:eastAsia="Calibri" w:hAnsi="Calibri" w:cs="Calibri"/>
          <w:sz w:val="24"/>
          <w:szCs w:val="24"/>
        </w:rPr>
        <w:t xml:space="preserve">2.  </w:t>
      </w:r>
      <w:proofErr w:type="gramStart"/>
      <w:r>
        <w:rPr>
          <w:rFonts w:ascii="Calibri" w:eastAsia="Calibri" w:hAnsi="Calibri" w:cs="Calibri"/>
          <w:sz w:val="24"/>
          <w:szCs w:val="24"/>
        </w:rPr>
        <w:t xml:space="preserve">   (</w:t>
      </w:r>
      <w:proofErr w:type="gramEnd"/>
      <w:r>
        <w:rPr>
          <w:rFonts w:ascii="Calibri" w:eastAsia="Calibri" w:hAnsi="Calibri" w:cs="Calibri"/>
          <w:sz w:val="24"/>
          <w:szCs w:val="24"/>
        </w:rPr>
        <w:t>It prepares a girl) (for) marriage</w:t>
      </w:r>
    </w:p>
    <w:p w14:paraId="6A94EA29" w14:textId="77777777" w:rsidR="00CA7699" w:rsidRDefault="00453F09">
      <w:pPr>
        <w:tabs>
          <w:tab w:val="left" w:pos="520"/>
        </w:tabs>
        <w:spacing w:before="45" w:line="275" w:lineRule="auto"/>
        <w:ind w:left="540" w:right="1487" w:hanging="428"/>
        <w:rPr>
          <w:rFonts w:ascii="Calibri" w:eastAsia="Calibri" w:hAnsi="Calibri" w:cs="Calibri"/>
          <w:sz w:val="24"/>
          <w:szCs w:val="24"/>
        </w:rPr>
      </w:pPr>
      <w:r>
        <w:rPr>
          <w:rFonts w:ascii="Calibri" w:eastAsia="Calibri" w:hAnsi="Calibri" w:cs="Calibri"/>
          <w:sz w:val="24"/>
          <w:szCs w:val="24"/>
        </w:rPr>
        <w:t>3.</w:t>
      </w:r>
      <w:r>
        <w:rPr>
          <w:rFonts w:ascii="Calibri" w:eastAsia="Calibri" w:hAnsi="Calibri" w:cs="Calibri"/>
          <w:sz w:val="24"/>
          <w:szCs w:val="24"/>
        </w:rPr>
        <w:tab/>
        <w:t>(She learns) (about) housework (, such as cleaning, sewing clothes, and cooking) (She learns) (about) cleaning, sewing clothes, and cooking</w:t>
      </w:r>
    </w:p>
    <w:p w14:paraId="6DE80B4C" w14:textId="77777777" w:rsidR="00CA7699" w:rsidRDefault="00453F09">
      <w:pPr>
        <w:spacing w:before="7"/>
        <w:ind w:left="112"/>
        <w:rPr>
          <w:rFonts w:ascii="Calibri" w:eastAsia="Calibri" w:hAnsi="Calibri" w:cs="Calibri"/>
          <w:sz w:val="24"/>
          <w:szCs w:val="24"/>
        </w:rPr>
      </w:pPr>
      <w:r>
        <w:rPr>
          <w:rFonts w:ascii="Calibri" w:eastAsia="Calibri" w:hAnsi="Calibri" w:cs="Calibri"/>
          <w:sz w:val="24"/>
          <w:szCs w:val="24"/>
        </w:rPr>
        <w:t xml:space="preserve">4.  </w:t>
      </w:r>
      <w:proofErr w:type="gramStart"/>
      <w:r>
        <w:rPr>
          <w:rFonts w:ascii="Calibri" w:eastAsia="Calibri" w:hAnsi="Calibri" w:cs="Calibri"/>
          <w:sz w:val="24"/>
          <w:szCs w:val="24"/>
        </w:rPr>
        <w:t xml:space="preserve">   (</w:t>
      </w:r>
      <w:proofErr w:type="gramEnd"/>
      <w:r>
        <w:rPr>
          <w:rFonts w:ascii="Calibri" w:eastAsia="Calibri" w:hAnsi="Calibri" w:cs="Calibri"/>
          <w:sz w:val="24"/>
          <w:szCs w:val="24"/>
        </w:rPr>
        <w:t>Because) it/the fattening room experience is important for her future happiness</w:t>
      </w:r>
    </w:p>
    <w:p w14:paraId="7A064BBB" w14:textId="77777777" w:rsidR="00CA7699" w:rsidRDefault="00453F09">
      <w:pPr>
        <w:spacing w:before="45"/>
        <w:ind w:left="112"/>
        <w:rPr>
          <w:rFonts w:ascii="Calibri" w:eastAsia="Calibri" w:hAnsi="Calibri" w:cs="Calibri"/>
          <w:sz w:val="24"/>
          <w:szCs w:val="24"/>
        </w:rPr>
      </w:pPr>
      <w:r>
        <w:rPr>
          <w:rFonts w:ascii="Calibri" w:eastAsia="Calibri" w:hAnsi="Calibri" w:cs="Calibri"/>
          <w:sz w:val="24"/>
          <w:szCs w:val="24"/>
        </w:rPr>
        <w:t xml:space="preserve">5.  </w:t>
      </w:r>
      <w:proofErr w:type="gramStart"/>
      <w:r>
        <w:rPr>
          <w:rFonts w:ascii="Calibri" w:eastAsia="Calibri" w:hAnsi="Calibri" w:cs="Calibri"/>
          <w:sz w:val="24"/>
          <w:szCs w:val="24"/>
        </w:rPr>
        <w:t xml:space="preserve">   (</w:t>
      </w:r>
      <w:proofErr w:type="gramEnd"/>
      <w:r>
        <w:rPr>
          <w:rFonts w:ascii="Calibri" w:eastAsia="Calibri" w:hAnsi="Calibri" w:cs="Calibri"/>
          <w:sz w:val="24"/>
          <w:szCs w:val="24"/>
        </w:rPr>
        <w:t xml:space="preserve">Because) (it is important for her) to stay fat  </w:t>
      </w:r>
      <w:r>
        <w:rPr>
          <w:rFonts w:ascii="Calibri" w:eastAsia="Calibri" w:hAnsi="Calibri" w:cs="Calibri"/>
          <w:b/>
          <w:sz w:val="24"/>
          <w:szCs w:val="24"/>
        </w:rPr>
        <w:t>OR</w:t>
      </w:r>
    </w:p>
    <w:p w14:paraId="5E943F24" w14:textId="77777777" w:rsidR="00CA7699" w:rsidRDefault="00453F09">
      <w:pPr>
        <w:spacing w:before="43"/>
        <w:ind w:left="540"/>
        <w:rPr>
          <w:rFonts w:ascii="Calibri" w:eastAsia="Calibri" w:hAnsi="Calibri" w:cs="Calibri"/>
          <w:sz w:val="24"/>
          <w:szCs w:val="24"/>
        </w:rPr>
        <w:sectPr w:rsidR="00CA7699">
          <w:pgSz w:w="11920" w:h="16840"/>
          <w:pgMar w:top="1340" w:right="1300" w:bottom="280" w:left="740" w:header="0" w:footer="555" w:gutter="0"/>
          <w:cols w:space="720"/>
        </w:sectPr>
      </w:pPr>
      <w:r>
        <w:rPr>
          <w:rFonts w:ascii="Calibri" w:eastAsia="Calibri" w:hAnsi="Calibri" w:cs="Calibri"/>
          <w:sz w:val="24"/>
          <w:szCs w:val="24"/>
        </w:rPr>
        <w:t>(Because) her husband wants other people to think that he is rich and is a good husband</w:t>
      </w:r>
    </w:p>
    <w:p w14:paraId="78472BCE" w14:textId="77777777" w:rsidR="00CA7699" w:rsidRDefault="00453F09">
      <w:pPr>
        <w:spacing w:before="53"/>
        <w:ind w:left="112"/>
        <w:rPr>
          <w:rFonts w:ascii="Calibri" w:eastAsia="Calibri" w:hAnsi="Calibri" w:cs="Calibri"/>
          <w:sz w:val="24"/>
          <w:szCs w:val="24"/>
        </w:rPr>
      </w:pPr>
      <w:r>
        <w:rPr>
          <w:rFonts w:ascii="Calibri" w:eastAsia="Calibri" w:hAnsi="Calibri" w:cs="Calibri"/>
          <w:sz w:val="24"/>
          <w:szCs w:val="24"/>
        </w:rPr>
        <w:lastRenderedPageBreak/>
        <w:t xml:space="preserve">6.  </w:t>
      </w:r>
      <w:proofErr w:type="gramStart"/>
      <w:r>
        <w:rPr>
          <w:rFonts w:ascii="Calibri" w:eastAsia="Calibri" w:hAnsi="Calibri" w:cs="Calibri"/>
          <w:sz w:val="24"/>
          <w:szCs w:val="24"/>
        </w:rPr>
        <w:t xml:space="preserve">   </w:t>
      </w:r>
      <w:r>
        <w:rPr>
          <w:rFonts w:ascii="Calibri" w:eastAsia="Calibri" w:hAnsi="Calibri" w:cs="Calibri"/>
          <w:b/>
          <w:sz w:val="24"/>
          <w:szCs w:val="24"/>
        </w:rPr>
        <w:t>(</w:t>
      </w:r>
      <w:proofErr w:type="gramEnd"/>
      <w:r>
        <w:rPr>
          <w:rFonts w:ascii="Calibri" w:eastAsia="Calibri" w:hAnsi="Calibri" w:cs="Calibri"/>
          <w:b/>
          <w:sz w:val="24"/>
          <w:szCs w:val="24"/>
        </w:rPr>
        <w:t>2 pts. each; 4 pts.)</w:t>
      </w:r>
    </w:p>
    <w:p w14:paraId="5D6874F8" w14:textId="77777777" w:rsidR="00CA7699" w:rsidRDefault="00453F09">
      <w:pPr>
        <w:spacing w:before="45"/>
        <w:ind w:left="540"/>
        <w:rPr>
          <w:rFonts w:ascii="Calibri" w:eastAsia="Calibri" w:hAnsi="Calibri" w:cs="Calibri"/>
          <w:sz w:val="24"/>
          <w:szCs w:val="24"/>
        </w:rPr>
      </w:pPr>
      <w:r>
        <w:rPr>
          <w:rFonts w:ascii="Calibri" w:eastAsia="Calibri" w:hAnsi="Calibri" w:cs="Calibri"/>
          <w:i/>
          <w:sz w:val="24"/>
          <w:szCs w:val="24"/>
        </w:rPr>
        <w:t>Any two of the following:</w:t>
      </w:r>
    </w:p>
    <w:p w14:paraId="0B5C471B" w14:textId="77777777" w:rsidR="00CA7699" w:rsidRDefault="00453F09">
      <w:pPr>
        <w:spacing w:before="43"/>
        <w:ind w:left="540"/>
        <w:rPr>
          <w:rFonts w:ascii="Calibri" w:eastAsia="Calibri" w:hAnsi="Calibri" w:cs="Calibri"/>
          <w:sz w:val="24"/>
          <w:szCs w:val="24"/>
        </w:rPr>
      </w:pPr>
      <w:r>
        <w:rPr>
          <w:rFonts w:ascii="Calibri" w:eastAsia="Calibri" w:hAnsi="Calibri" w:cs="Calibri"/>
          <w:sz w:val="24"/>
          <w:szCs w:val="24"/>
        </w:rPr>
        <w:t>(Because) families can’t spend so much money (on these rooms)</w:t>
      </w:r>
    </w:p>
    <w:p w14:paraId="6E2097B2" w14:textId="77777777" w:rsidR="00CA7699" w:rsidRDefault="00453F09">
      <w:pPr>
        <w:spacing w:before="45"/>
        <w:ind w:left="540"/>
        <w:rPr>
          <w:rFonts w:ascii="Calibri" w:eastAsia="Calibri" w:hAnsi="Calibri" w:cs="Calibri"/>
          <w:sz w:val="24"/>
          <w:szCs w:val="24"/>
        </w:rPr>
      </w:pPr>
      <w:r>
        <w:rPr>
          <w:rFonts w:ascii="Calibri" w:eastAsia="Calibri" w:hAnsi="Calibri" w:cs="Calibri"/>
          <w:sz w:val="24"/>
          <w:szCs w:val="24"/>
        </w:rPr>
        <w:t>(Because) health education / Western culture (have / has a big effect on Africans’ ideas)</w:t>
      </w:r>
    </w:p>
    <w:p w14:paraId="73686D0A" w14:textId="77777777" w:rsidR="00CA7699" w:rsidRDefault="00CA7699">
      <w:pPr>
        <w:spacing w:before="6" w:line="120" w:lineRule="exact"/>
        <w:rPr>
          <w:sz w:val="13"/>
          <w:szCs w:val="13"/>
        </w:rPr>
      </w:pPr>
    </w:p>
    <w:p w14:paraId="082C0FB3" w14:textId="77777777" w:rsidR="00CA7699" w:rsidRDefault="00CA7699">
      <w:pPr>
        <w:spacing w:line="200" w:lineRule="exact"/>
      </w:pPr>
    </w:p>
    <w:p w14:paraId="1D62EB45" w14:textId="77777777" w:rsidR="00CA7699" w:rsidRDefault="00453F09">
      <w:pPr>
        <w:ind w:left="112"/>
        <w:rPr>
          <w:rFonts w:ascii="Calibri" w:eastAsia="Calibri" w:hAnsi="Calibri" w:cs="Calibri"/>
          <w:sz w:val="24"/>
          <w:szCs w:val="24"/>
        </w:rPr>
      </w:pPr>
      <w:r>
        <w:rPr>
          <w:rFonts w:ascii="Calibri" w:eastAsia="Calibri" w:hAnsi="Calibri" w:cs="Calibri"/>
          <w:b/>
          <w:sz w:val="24"/>
          <w:szCs w:val="24"/>
        </w:rPr>
        <w:t>VOCABULARY SECTION (1 pt. each; 10 pts.)</w:t>
      </w:r>
    </w:p>
    <w:p w14:paraId="76E8741B" w14:textId="77777777" w:rsidR="00CA7699" w:rsidRDefault="00CA7699">
      <w:pPr>
        <w:spacing w:before="6" w:line="280" w:lineRule="exact"/>
        <w:rPr>
          <w:sz w:val="28"/>
          <w:szCs w:val="28"/>
        </w:rPr>
        <w:sectPr w:rsidR="00CA7699">
          <w:pgSz w:w="11920" w:h="16840"/>
          <w:pgMar w:top="1340" w:right="1300" w:bottom="280" w:left="740" w:header="0" w:footer="555" w:gutter="0"/>
          <w:cols w:space="720"/>
        </w:sectPr>
      </w:pPr>
    </w:p>
    <w:p w14:paraId="4EBB18EF" w14:textId="77777777" w:rsidR="00CA7699" w:rsidRDefault="00453F09">
      <w:pPr>
        <w:spacing w:before="7"/>
        <w:ind w:left="220"/>
        <w:rPr>
          <w:rFonts w:ascii="Calibri" w:eastAsia="Calibri" w:hAnsi="Calibri" w:cs="Calibri"/>
          <w:sz w:val="24"/>
          <w:szCs w:val="24"/>
        </w:rPr>
      </w:pPr>
      <w:r>
        <w:rPr>
          <w:rFonts w:ascii="Calibri" w:eastAsia="Calibri" w:hAnsi="Calibri" w:cs="Calibri"/>
          <w:sz w:val="24"/>
          <w:szCs w:val="24"/>
        </w:rPr>
        <w:t>1.     alive</w:t>
      </w:r>
    </w:p>
    <w:p w14:paraId="7AB85CAA" w14:textId="77777777" w:rsidR="00CA7699" w:rsidRDefault="00CA7699">
      <w:pPr>
        <w:spacing w:before="6" w:line="140" w:lineRule="exact"/>
        <w:rPr>
          <w:sz w:val="14"/>
          <w:szCs w:val="14"/>
        </w:rPr>
      </w:pPr>
    </w:p>
    <w:p w14:paraId="0DC7EFC7" w14:textId="77777777" w:rsidR="00CA7699" w:rsidRDefault="00453F09">
      <w:pPr>
        <w:ind w:left="220"/>
        <w:rPr>
          <w:rFonts w:ascii="Calibri" w:eastAsia="Calibri" w:hAnsi="Calibri" w:cs="Calibri"/>
          <w:sz w:val="24"/>
          <w:szCs w:val="24"/>
        </w:rPr>
      </w:pPr>
      <w:r>
        <w:rPr>
          <w:rFonts w:ascii="Calibri" w:eastAsia="Calibri" w:hAnsi="Calibri" w:cs="Calibri"/>
          <w:sz w:val="24"/>
          <w:szCs w:val="24"/>
        </w:rPr>
        <w:t>2.     keep away</w:t>
      </w:r>
    </w:p>
    <w:p w14:paraId="4A466F3F" w14:textId="77777777" w:rsidR="00CA7699" w:rsidRDefault="00CA7699">
      <w:pPr>
        <w:spacing w:before="6" w:line="140" w:lineRule="exact"/>
        <w:rPr>
          <w:sz w:val="14"/>
          <w:szCs w:val="14"/>
        </w:rPr>
      </w:pPr>
    </w:p>
    <w:p w14:paraId="0B26A872" w14:textId="77777777" w:rsidR="00CA7699" w:rsidRDefault="00453F09">
      <w:pPr>
        <w:ind w:left="220"/>
        <w:rPr>
          <w:rFonts w:ascii="Calibri" w:eastAsia="Calibri" w:hAnsi="Calibri" w:cs="Calibri"/>
          <w:sz w:val="24"/>
          <w:szCs w:val="24"/>
        </w:rPr>
      </w:pPr>
      <w:r>
        <w:rPr>
          <w:rFonts w:ascii="Calibri" w:eastAsia="Calibri" w:hAnsi="Calibri" w:cs="Calibri"/>
          <w:sz w:val="24"/>
          <w:szCs w:val="24"/>
        </w:rPr>
        <w:t>3.     harmful</w:t>
      </w:r>
    </w:p>
    <w:p w14:paraId="6518C7BF" w14:textId="77777777" w:rsidR="00CA7699" w:rsidRDefault="00CA7699">
      <w:pPr>
        <w:spacing w:before="7" w:line="140" w:lineRule="exact"/>
        <w:rPr>
          <w:sz w:val="14"/>
          <w:szCs w:val="14"/>
        </w:rPr>
      </w:pPr>
    </w:p>
    <w:p w14:paraId="02B3DC48" w14:textId="77777777" w:rsidR="00CA7699" w:rsidRDefault="00453F09">
      <w:pPr>
        <w:ind w:left="220"/>
        <w:rPr>
          <w:rFonts w:ascii="Calibri" w:eastAsia="Calibri" w:hAnsi="Calibri" w:cs="Calibri"/>
          <w:sz w:val="24"/>
          <w:szCs w:val="24"/>
        </w:rPr>
      </w:pPr>
      <w:r>
        <w:rPr>
          <w:rFonts w:ascii="Calibri" w:eastAsia="Calibri" w:hAnsi="Calibri" w:cs="Calibri"/>
          <w:sz w:val="24"/>
          <w:szCs w:val="24"/>
        </w:rPr>
        <w:t>4.     rich</w:t>
      </w:r>
    </w:p>
    <w:p w14:paraId="49166D3A" w14:textId="77777777" w:rsidR="00CA7699" w:rsidRDefault="00CA7699">
      <w:pPr>
        <w:spacing w:before="9" w:line="140" w:lineRule="exact"/>
        <w:rPr>
          <w:sz w:val="14"/>
          <w:szCs w:val="14"/>
        </w:rPr>
      </w:pPr>
    </w:p>
    <w:p w14:paraId="7C693751" w14:textId="77777777" w:rsidR="00CA7699" w:rsidRDefault="00453F09">
      <w:pPr>
        <w:ind w:left="220" w:right="-56"/>
        <w:rPr>
          <w:rFonts w:ascii="Calibri" w:eastAsia="Calibri" w:hAnsi="Calibri" w:cs="Calibri"/>
          <w:sz w:val="24"/>
          <w:szCs w:val="24"/>
        </w:rPr>
      </w:pPr>
      <w:r>
        <w:rPr>
          <w:rFonts w:ascii="Calibri" w:eastAsia="Calibri" w:hAnsi="Calibri" w:cs="Calibri"/>
          <w:sz w:val="24"/>
          <w:szCs w:val="24"/>
        </w:rPr>
        <w:t>5.     substances</w:t>
      </w:r>
    </w:p>
    <w:p w14:paraId="6B7C08D2" w14:textId="77777777" w:rsidR="00CA7699" w:rsidRDefault="00453F09">
      <w:pPr>
        <w:spacing w:before="7"/>
        <w:rPr>
          <w:rFonts w:ascii="Calibri" w:eastAsia="Calibri" w:hAnsi="Calibri" w:cs="Calibri"/>
          <w:sz w:val="24"/>
          <w:szCs w:val="24"/>
        </w:rPr>
      </w:pPr>
      <w:r>
        <w:br w:type="column"/>
      </w:r>
      <w:r>
        <w:rPr>
          <w:rFonts w:ascii="Calibri" w:eastAsia="Calibri" w:hAnsi="Calibri" w:cs="Calibri"/>
          <w:sz w:val="24"/>
          <w:szCs w:val="24"/>
        </w:rPr>
        <w:t>6.     grow</w:t>
      </w:r>
    </w:p>
    <w:p w14:paraId="106B5DCC" w14:textId="77777777" w:rsidR="00CA7699" w:rsidRDefault="00CA7699">
      <w:pPr>
        <w:spacing w:before="6" w:line="140" w:lineRule="exact"/>
        <w:rPr>
          <w:sz w:val="14"/>
          <w:szCs w:val="14"/>
        </w:rPr>
      </w:pPr>
    </w:p>
    <w:p w14:paraId="01FA182E" w14:textId="77777777" w:rsidR="00CA7699" w:rsidRDefault="00453F09">
      <w:pPr>
        <w:rPr>
          <w:rFonts w:ascii="Calibri" w:eastAsia="Calibri" w:hAnsi="Calibri" w:cs="Calibri"/>
          <w:sz w:val="24"/>
          <w:szCs w:val="24"/>
        </w:rPr>
      </w:pPr>
      <w:r>
        <w:rPr>
          <w:rFonts w:ascii="Calibri" w:eastAsia="Calibri" w:hAnsi="Calibri" w:cs="Calibri"/>
          <w:sz w:val="24"/>
          <w:szCs w:val="24"/>
        </w:rPr>
        <w:t>7.     key</w:t>
      </w:r>
    </w:p>
    <w:p w14:paraId="727E519C" w14:textId="77777777" w:rsidR="00CA7699" w:rsidRDefault="00CA7699">
      <w:pPr>
        <w:spacing w:before="6" w:line="140" w:lineRule="exact"/>
        <w:rPr>
          <w:sz w:val="14"/>
          <w:szCs w:val="14"/>
        </w:rPr>
      </w:pPr>
    </w:p>
    <w:p w14:paraId="730DB0A7" w14:textId="77777777" w:rsidR="00CA7699" w:rsidRDefault="00453F09">
      <w:pPr>
        <w:rPr>
          <w:rFonts w:ascii="Calibri" w:eastAsia="Calibri" w:hAnsi="Calibri" w:cs="Calibri"/>
          <w:sz w:val="24"/>
          <w:szCs w:val="24"/>
        </w:rPr>
      </w:pPr>
      <w:r>
        <w:rPr>
          <w:rFonts w:ascii="Calibri" w:eastAsia="Calibri" w:hAnsi="Calibri" w:cs="Calibri"/>
          <w:sz w:val="24"/>
          <w:szCs w:val="24"/>
        </w:rPr>
        <w:t>8.     satisfy</w:t>
      </w:r>
    </w:p>
    <w:p w14:paraId="6F3EE57C" w14:textId="77777777" w:rsidR="00CA7699" w:rsidRDefault="00CA7699">
      <w:pPr>
        <w:spacing w:before="7" w:line="140" w:lineRule="exact"/>
        <w:rPr>
          <w:sz w:val="14"/>
          <w:szCs w:val="14"/>
        </w:rPr>
      </w:pPr>
    </w:p>
    <w:p w14:paraId="5AF6B8C3" w14:textId="77777777" w:rsidR="00CA7699" w:rsidRDefault="00453F09">
      <w:pPr>
        <w:rPr>
          <w:rFonts w:ascii="Calibri" w:eastAsia="Calibri" w:hAnsi="Calibri" w:cs="Calibri"/>
          <w:sz w:val="24"/>
          <w:szCs w:val="24"/>
        </w:rPr>
      </w:pPr>
      <w:r>
        <w:rPr>
          <w:rFonts w:ascii="Calibri" w:eastAsia="Calibri" w:hAnsi="Calibri" w:cs="Calibri"/>
          <w:sz w:val="24"/>
          <w:szCs w:val="24"/>
        </w:rPr>
        <w:t>9.     skip</w:t>
      </w:r>
    </w:p>
    <w:p w14:paraId="461AEE46" w14:textId="77777777" w:rsidR="00CA7699" w:rsidRDefault="00CA7699">
      <w:pPr>
        <w:spacing w:before="9" w:line="140" w:lineRule="exact"/>
        <w:rPr>
          <w:sz w:val="14"/>
          <w:szCs w:val="14"/>
        </w:rPr>
      </w:pPr>
    </w:p>
    <w:p w14:paraId="1233E0AE" w14:textId="77777777" w:rsidR="00CA7699" w:rsidRDefault="00453F09">
      <w:pPr>
        <w:rPr>
          <w:rFonts w:ascii="Calibri" w:eastAsia="Calibri" w:hAnsi="Calibri" w:cs="Calibri"/>
          <w:sz w:val="24"/>
          <w:szCs w:val="24"/>
        </w:rPr>
        <w:sectPr w:rsidR="00CA7699">
          <w:type w:val="continuous"/>
          <w:pgSz w:w="11920" w:h="16840"/>
          <w:pgMar w:top="1460" w:right="1300" w:bottom="280" w:left="740" w:header="720" w:footer="720" w:gutter="0"/>
          <w:cols w:num="2" w:space="720" w:equalWidth="0">
            <w:col w:w="1725" w:space="3337"/>
            <w:col w:w="4818"/>
          </w:cols>
        </w:sectPr>
      </w:pPr>
      <w:r>
        <w:rPr>
          <w:rFonts w:ascii="Calibri" w:eastAsia="Calibri" w:hAnsi="Calibri" w:cs="Calibri"/>
          <w:sz w:val="24"/>
          <w:szCs w:val="24"/>
        </w:rPr>
        <w:t>10.  properly</w:t>
      </w:r>
    </w:p>
    <w:p w14:paraId="6B3F203E" w14:textId="77777777" w:rsidR="00CA7699" w:rsidRDefault="00CA7699">
      <w:pPr>
        <w:spacing w:before="10" w:line="180" w:lineRule="exact"/>
        <w:rPr>
          <w:sz w:val="19"/>
          <w:szCs w:val="19"/>
        </w:rPr>
      </w:pPr>
    </w:p>
    <w:p w14:paraId="6FC4CABB" w14:textId="77777777" w:rsidR="00CA7699" w:rsidRDefault="00CA7699">
      <w:pPr>
        <w:spacing w:line="200" w:lineRule="exact"/>
      </w:pPr>
    </w:p>
    <w:p w14:paraId="6BA24A76" w14:textId="77777777" w:rsidR="00CA7699" w:rsidRDefault="00CA7699">
      <w:pPr>
        <w:spacing w:line="200" w:lineRule="exact"/>
      </w:pPr>
    </w:p>
    <w:p w14:paraId="4C0F8BAD" w14:textId="77777777" w:rsidR="00CA7699" w:rsidRDefault="00CA7699">
      <w:pPr>
        <w:spacing w:line="200" w:lineRule="exact"/>
      </w:pPr>
    </w:p>
    <w:p w14:paraId="0B6E3A9A" w14:textId="77777777" w:rsidR="00CA7699" w:rsidRDefault="00CA7699">
      <w:pPr>
        <w:spacing w:line="200" w:lineRule="exact"/>
      </w:pPr>
    </w:p>
    <w:sectPr w:rsidR="00CA7699">
      <w:pgSz w:w="11920" w:h="16840"/>
      <w:pgMar w:top="1560" w:right="1300" w:bottom="280" w:left="320" w:header="0" w:footer="55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D7C196" w14:textId="77777777" w:rsidR="00440404" w:rsidRDefault="00440404">
      <w:r>
        <w:separator/>
      </w:r>
    </w:p>
  </w:endnote>
  <w:endnote w:type="continuationSeparator" w:id="0">
    <w:p w14:paraId="7566AC4A" w14:textId="77777777" w:rsidR="00440404" w:rsidRDefault="004404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99E818" w14:textId="77777777" w:rsidR="00CA7699" w:rsidRDefault="00440404">
    <w:pPr>
      <w:spacing w:line="200" w:lineRule="exact"/>
    </w:pPr>
    <w:r>
      <w:pict w14:anchorId="063D1A05">
        <v:shapetype id="_x0000_t202" coordsize="21600,21600" o:spt="202" path="m,l,21600r21600,l21600,xe">
          <v:stroke joinstyle="miter"/>
          <v:path gradientshapeok="t" o:connecttype="rect"/>
        </v:shapetype>
        <v:shape id="_x0000_s1025" type="#_x0000_t202" style="position:absolute;margin-left:510.6pt;margin-top:803.2pt;width:16pt;height:14pt;z-index:-251658752;mso-position-horizontal-relative:page;mso-position-vertical-relative:page" filled="f" stroked="f">
          <v:textbox inset="0,0,0,0">
            <w:txbxContent>
              <w:p w14:paraId="60AB7198" w14:textId="77777777" w:rsidR="00CA7699" w:rsidRDefault="00453F09">
                <w:pPr>
                  <w:spacing w:line="260" w:lineRule="exact"/>
                  <w:ind w:left="40"/>
                  <w:rPr>
                    <w:sz w:val="24"/>
                    <w:szCs w:val="24"/>
                  </w:rPr>
                </w:pPr>
                <w:r>
                  <w:fldChar w:fldCharType="begin"/>
                </w:r>
                <w:r>
                  <w:rPr>
                    <w:sz w:val="24"/>
                    <w:szCs w:val="24"/>
                  </w:rP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C2E253" w14:textId="77777777" w:rsidR="00440404" w:rsidRDefault="00440404">
      <w:r>
        <w:separator/>
      </w:r>
    </w:p>
  </w:footnote>
  <w:footnote w:type="continuationSeparator" w:id="0">
    <w:p w14:paraId="6A3297A6" w14:textId="77777777" w:rsidR="00440404" w:rsidRDefault="004404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220184"/>
    <w:multiLevelType w:val="multilevel"/>
    <w:tmpl w:val="9B42985C"/>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108"/>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7699"/>
    <w:rsid w:val="002A3479"/>
    <w:rsid w:val="002F5343"/>
    <w:rsid w:val="00440404"/>
    <w:rsid w:val="00453F09"/>
    <w:rsid w:val="004B2E7F"/>
    <w:rsid w:val="0098692A"/>
    <w:rsid w:val="00A13640"/>
    <w:rsid w:val="00C361B2"/>
    <w:rsid w:val="00CA76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08"/>
    <o:shapelayout v:ext="edit">
      <o:idmap v:ext="edit" data="2"/>
    </o:shapelayout>
  </w:shapeDefaults>
  <w:decimalSymbol w:val="."/>
  <w:listSeparator w:val=","/>
  <w14:docId w14:val="52DB0346"/>
  <w15:docId w15:val="{D040011F-8A81-4040-BE40-A47A958AC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14</Pages>
  <Words>3473</Words>
  <Characters>19798</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Tanyel Guvensoy</cp:lastModifiedBy>
  <cp:revision>4</cp:revision>
  <dcterms:created xsi:type="dcterms:W3CDTF">2021-11-17T19:55:00Z</dcterms:created>
  <dcterms:modified xsi:type="dcterms:W3CDTF">2021-11-22T18:21:00Z</dcterms:modified>
</cp:coreProperties>
</file>