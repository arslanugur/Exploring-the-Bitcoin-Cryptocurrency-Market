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4D8B" w14:textId="77777777" w:rsidR="00E57F9C" w:rsidRDefault="006A155E">
      <w:pPr>
        <w:spacing w:before="6" w:line="280" w:lineRule="exact"/>
        <w:rPr>
          <w:sz w:val="28"/>
          <w:szCs w:val="28"/>
        </w:rPr>
      </w:pPr>
      <w:r>
        <w:pict w14:anchorId="6C32E99B">
          <v:group id="_x0000_s2256" style="position:absolute;margin-left:559.9pt;margin-top:761.25pt;width:19.05pt;height:14.5pt;z-index:-1187;mso-position-horizontal-relative:page;mso-position-vertical-relative:page" coordorigin="11198,15225" coordsize="381,290">
            <v:shape id="_x0000_s2257" style="position:absolute;left:11198;top:15225;width:381;height:290" coordorigin="11198,15225" coordsize="381,290" path="m11198,15298r236,l11434,15225r145,145l11434,15515r,-72l11198,15443r,-145xe" filled="f" strokeweight="1pt">
              <v:path arrowok="t"/>
            </v:shape>
            <w10:wrap anchorx="page" anchory="page"/>
          </v:group>
        </w:pict>
      </w:r>
    </w:p>
    <w:p w14:paraId="4880E380" w14:textId="77777777" w:rsidR="006050B4" w:rsidRDefault="006050B4">
      <w:pPr>
        <w:spacing w:before="7"/>
        <w:ind w:left="116" w:right="6837"/>
        <w:jc w:val="both"/>
        <w:rPr>
          <w:rFonts w:ascii="Calibri" w:eastAsia="Calibri" w:hAnsi="Calibri" w:cs="Calibri"/>
          <w:b/>
          <w:sz w:val="24"/>
          <w:szCs w:val="24"/>
        </w:rPr>
      </w:pPr>
    </w:p>
    <w:p w14:paraId="26463A58" w14:textId="77777777" w:rsidR="006050B4" w:rsidRDefault="006050B4">
      <w:pPr>
        <w:spacing w:before="7"/>
        <w:ind w:left="116" w:right="6837"/>
        <w:jc w:val="both"/>
        <w:rPr>
          <w:rFonts w:ascii="Calibri" w:eastAsia="Calibri" w:hAnsi="Calibri" w:cs="Calibri"/>
          <w:b/>
          <w:sz w:val="24"/>
          <w:szCs w:val="24"/>
        </w:rPr>
      </w:pPr>
    </w:p>
    <w:p w14:paraId="5387C4EE" w14:textId="6F3900E8" w:rsidR="00E57F9C" w:rsidRDefault="00745F89">
      <w:pPr>
        <w:spacing w:before="7"/>
        <w:ind w:left="116" w:right="6837"/>
        <w:jc w:val="both"/>
        <w:rPr>
          <w:rFonts w:ascii="Calibri" w:eastAsia="Calibri" w:hAnsi="Calibri" w:cs="Calibri"/>
          <w:b/>
          <w:sz w:val="24"/>
          <w:szCs w:val="24"/>
        </w:rPr>
      </w:pPr>
      <w:r>
        <w:rPr>
          <w:rFonts w:ascii="Calibri" w:eastAsia="Calibri" w:hAnsi="Calibri" w:cs="Calibri"/>
          <w:b/>
          <w:sz w:val="24"/>
          <w:szCs w:val="24"/>
        </w:rPr>
        <w:t>WRITING SECTION (16 pts.)</w:t>
      </w:r>
    </w:p>
    <w:p w14:paraId="78E4B44C" w14:textId="77777777" w:rsidR="006050B4" w:rsidRDefault="006050B4">
      <w:pPr>
        <w:spacing w:before="7"/>
        <w:ind w:left="116" w:right="6837"/>
        <w:jc w:val="both"/>
        <w:rPr>
          <w:rFonts w:ascii="Calibri" w:eastAsia="Calibri" w:hAnsi="Calibri" w:cs="Calibri"/>
          <w:sz w:val="24"/>
          <w:szCs w:val="24"/>
        </w:rPr>
      </w:pPr>
    </w:p>
    <w:p w14:paraId="1A9ACCD5" w14:textId="77777777" w:rsidR="00E57F9C" w:rsidRDefault="00745F89">
      <w:pPr>
        <w:spacing w:before="60"/>
        <w:ind w:left="116" w:right="451"/>
        <w:jc w:val="both"/>
        <w:rPr>
          <w:rFonts w:ascii="Calibri" w:eastAsia="Calibri" w:hAnsi="Calibri" w:cs="Calibri"/>
          <w:sz w:val="24"/>
          <w:szCs w:val="24"/>
        </w:rPr>
      </w:pPr>
      <w:r>
        <w:rPr>
          <w:rFonts w:ascii="Calibri" w:eastAsia="Calibri" w:hAnsi="Calibri" w:cs="Calibri"/>
          <w:b/>
          <w:sz w:val="24"/>
          <w:szCs w:val="24"/>
        </w:rPr>
        <w:t xml:space="preserve">A.   Fill the gaps in the text with a suitable connector from the box and a sentence (a – d). The sentences are NOT in the correct order. Use each connector and sentence only </w:t>
      </w:r>
      <w:r>
        <w:rPr>
          <w:rFonts w:ascii="Calibri" w:eastAsia="Calibri" w:hAnsi="Calibri" w:cs="Calibri"/>
          <w:b/>
          <w:sz w:val="24"/>
          <w:szCs w:val="24"/>
          <w:u w:val="single" w:color="000000"/>
        </w:rPr>
        <w:t>ONCE</w:t>
      </w:r>
      <w:r>
        <w:rPr>
          <w:rFonts w:ascii="Calibri" w:eastAsia="Calibri" w:hAnsi="Calibri" w:cs="Calibri"/>
          <w:b/>
          <w:sz w:val="24"/>
          <w:szCs w:val="24"/>
        </w:rPr>
        <w:t>. Be careful! There is ONE extra connector and ONE extra sentence. (2 pts. each; 6 pts.)</w:t>
      </w:r>
    </w:p>
    <w:p w14:paraId="3FB0D036" w14:textId="77777777" w:rsidR="00E57F9C" w:rsidRDefault="00E57F9C">
      <w:pPr>
        <w:spacing w:before="20" w:line="220" w:lineRule="exact"/>
        <w:rPr>
          <w:sz w:val="22"/>
          <w:szCs w:val="22"/>
        </w:rPr>
      </w:pPr>
    </w:p>
    <w:p w14:paraId="7D30705F" w14:textId="77777777" w:rsidR="00E57F9C" w:rsidRDefault="00745F89">
      <w:pPr>
        <w:ind w:left="116" w:right="792"/>
        <w:jc w:val="both"/>
        <w:rPr>
          <w:rFonts w:ascii="Calibri" w:eastAsia="Calibri" w:hAnsi="Calibri" w:cs="Calibri"/>
          <w:sz w:val="24"/>
          <w:szCs w:val="24"/>
        </w:rPr>
      </w:pPr>
      <w:r>
        <w:rPr>
          <w:rFonts w:ascii="Calibri" w:eastAsia="Calibri" w:hAnsi="Calibri" w:cs="Calibri"/>
          <w:sz w:val="24"/>
          <w:szCs w:val="24"/>
        </w:rPr>
        <w:t xml:space="preserve">My name is Petra </w:t>
      </w:r>
      <w:r>
        <w:rPr>
          <w:rFonts w:ascii="Calibri" w:eastAsia="Calibri" w:hAnsi="Calibri" w:cs="Calibri"/>
          <w:b/>
          <w:sz w:val="24"/>
          <w:szCs w:val="24"/>
        </w:rPr>
        <w:t xml:space="preserve">(0) </w:t>
      </w:r>
      <w:r>
        <w:rPr>
          <w:rFonts w:ascii="Calibri" w:eastAsia="Calibri" w:hAnsi="Calibri" w:cs="Calibri"/>
          <w:b/>
          <w:i/>
          <w:sz w:val="24"/>
          <w:szCs w:val="24"/>
          <w:u w:val="single" w:color="000000"/>
        </w:rPr>
        <w:t>e.g.</w:t>
      </w:r>
      <w:r>
        <w:rPr>
          <w:sz w:val="24"/>
          <w:szCs w:val="24"/>
          <w:u w:val="single" w:color="000000"/>
        </w:rPr>
        <w:t xml:space="preserve"> </w:t>
      </w:r>
      <w:r>
        <w:rPr>
          <w:rFonts w:ascii="Calibri" w:eastAsia="Calibri" w:hAnsi="Calibri" w:cs="Calibri"/>
          <w:sz w:val="24"/>
          <w:szCs w:val="24"/>
          <w:u w:val="single" w:color="000000"/>
        </w:rPr>
        <w:t xml:space="preserve">an </w:t>
      </w:r>
      <w:proofErr w:type="gramStart"/>
      <w:r>
        <w:rPr>
          <w:rFonts w:ascii="Calibri" w:eastAsia="Calibri" w:hAnsi="Calibri" w:cs="Calibri"/>
          <w:sz w:val="24"/>
          <w:szCs w:val="24"/>
          <w:u w:val="single" w:color="000000"/>
        </w:rPr>
        <w:t>d  I’m</w:t>
      </w:r>
      <w:proofErr w:type="gramEnd"/>
      <w:r>
        <w:rPr>
          <w:rFonts w:ascii="Calibri" w:eastAsia="Calibri" w:hAnsi="Calibri" w:cs="Calibri"/>
          <w:sz w:val="24"/>
          <w:szCs w:val="24"/>
          <w:u w:val="single" w:color="000000"/>
        </w:rPr>
        <w:t xml:space="preserve">  an  op er a  sin ger. </w:t>
      </w:r>
      <w:r>
        <w:rPr>
          <w:rFonts w:ascii="Calibri" w:eastAsia="Calibri" w:hAnsi="Calibri" w:cs="Calibri"/>
          <w:sz w:val="24"/>
          <w:szCs w:val="24"/>
        </w:rPr>
        <w:t xml:space="preserve"> My husband’s name is George. He is an</w:t>
      </w:r>
    </w:p>
    <w:p w14:paraId="4653D4A9" w14:textId="77777777" w:rsidR="00E57F9C" w:rsidRDefault="00E57F9C">
      <w:pPr>
        <w:spacing w:before="6" w:line="280" w:lineRule="exact"/>
        <w:rPr>
          <w:sz w:val="28"/>
          <w:szCs w:val="28"/>
        </w:rPr>
      </w:pPr>
    </w:p>
    <w:p w14:paraId="191243D2" w14:textId="77777777" w:rsidR="00E57F9C" w:rsidRDefault="00745F89">
      <w:pPr>
        <w:spacing w:before="7" w:line="480" w:lineRule="auto"/>
        <w:ind w:left="116" w:right="600"/>
        <w:rPr>
          <w:rFonts w:ascii="Calibri" w:eastAsia="Calibri" w:hAnsi="Calibri" w:cs="Calibri"/>
          <w:sz w:val="24"/>
          <w:szCs w:val="24"/>
        </w:rPr>
      </w:pPr>
      <w:r>
        <w:rPr>
          <w:rFonts w:ascii="Calibri" w:eastAsia="Calibri" w:hAnsi="Calibri" w:cs="Calibri"/>
          <w:sz w:val="24"/>
          <w:szCs w:val="24"/>
        </w:rPr>
        <w:t>opera singer, too. We both work at the San Francisco Opera Company. We have a very busy daily routine. In the morning, we go to the opera building. We practice with the other musicians all morning. Then we have lunch. We want to be healthy</w:t>
      </w:r>
    </w:p>
    <w:p w14:paraId="6CC07C65" w14:textId="77777777" w:rsidR="00E57F9C" w:rsidRDefault="00745F89">
      <w:pPr>
        <w:spacing w:before="52" w:line="479" w:lineRule="auto"/>
        <w:ind w:left="116" w:right="541"/>
        <w:rPr>
          <w:rFonts w:ascii="Calibri" w:eastAsia="Calibri" w:hAnsi="Calibri" w:cs="Calibri"/>
          <w:sz w:val="24"/>
          <w:szCs w:val="24"/>
        </w:rPr>
      </w:pPr>
      <w:r>
        <w:rPr>
          <w:rFonts w:ascii="Calibri" w:eastAsia="Calibri" w:hAnsi="Calibri" w:cs="Calibri"/>
          <w:sz w:val="24"/>
          <w:szCs w:val="24"/>
        </w:rPr>
        <w:t xml:space="preserve">(1) </w:t>
      </w:r>
      <w:r>
        <w:rPr>
          <w:rFonts w:ascii="Calibri" w:eastAsia="Calibri" w:hAnsi="Calibri" w:cs="Calibri"/>
          <w:sz w:val="24"/>
          <w:szCs w:val="24"/>
          <w:u w:val="single" w:color="000000"/>
        </w:rPr>
        <w:t xml:space="preserve">                                                                                                                                                               </w:t>
      </w:r>
      <w:r>
        <w:rPr>
          <w:rFonts w:ascii="Calibri" w:eastAsia="Calibri" w:hAnsi="Calibri" w:cs="Calibri"/>
          <w:sz w:val="24"/>
          <w:szCs w:val="24"/>
        </w:rPr>
        <w:t>. We also do sports. I like running and swimming</w:t>
      </w:r>
    </w:p>
    <w:p w14:paraId="2F7115DE" w14:textId="77777777" w:rsidR="00E57F9C" w:rsidRDefault="00745F89">
      <w:pPr>
        <w:spacing w:before="53"/>
        <w:ind w:left="116"/>
        <w:rPr>
          <w:rFonts w:ascii="Calibri" w:eastAsia="Calibri" w:hAnsi="Calibri" w:cs="Calibri"/>
          <w:sz w:val="24"/>
          <w:szCs w:val="24"/>
        </w:rPr>
      </w:pPr>
      <w:r>
        <w:rPr>
          <w:rFonts w:ascii="Calibri" w:eastAsia="Calibri" w:hAnsi="Calibri" w:cs="Calibri"/>
          <w:sz w:val="24"/>
          <w:szCs w:val="24"/>
        </w:rPr>
        <w:t xml:space="preserve">(2) </w:t>
      </w:r>
      <w:r>
        <w:rPr>
          <w:rFonts w:ascii="Calibri" w:eastAsia="Calibri" w:hAnsi="Calibri" w:cs="Calibri"/>
          <w:sz w:val="24"/>
          <w:szCs w:val="24"/>
          <w:u w:val="single" w:color="000000"/>
        </w:rPr>
        <w:t xml:space="preserve">                                                                                                                                                               </w:t>
      </w:r>
      <w:r>
        <w:rPr>
          <w:rFonts w:ascii="Calibri" w:eastAsia="Calibri" w:hAnsi="Calibri" w:cs="Calibri"/>
          <w:sz w:val="24"/>
          <w:szCs w:val="24"/>
        </w:rPr>
        <w:t>.</w:t>
      </w:r>
    </w:p>
    <w:p w14:paraId="2060C423" w14:textId="77777777" w:rsidR="00E57F9C" w:rsidRDefault="00E57F9C">
      <w:pPr>
        <w:spacing w:before="13" w:line="280" w:lineRule="exact"/>
        <w:rPr>
          <w:sz w:val="28"/>
          <w:szCs w:val="28"/>
        </w:rPr>
      </w:pPr>
    </w:p>
    <w:p w14:paraId="3B512810" w14:textId="77777777" w:rsidR="00E57F9C" w:rsidRDefault="00745F89">
      <w:pPr>
        <w:ind w:left="116"/>
        <w:rPr>
          <w:rFonts w:ascii="Calibri" w:eastAsia="Calibri" w:hAnsi="Calibri" w:cs="Calibri"/>
          <w:sz w:val="24"/>
          <w:szCs w:val="24"/>
        </w:rPr>
      </w:pPr>
      <w:r>
        <w:rPr>
          <w:rFonts w:ascii="Calibri" w:eastAsia="Calibri" w:hAnsi="Calibri" w:cs="Calibri"/>
          <w:sz w:val="24"/>
          <w:szCs w:val="24"/>
        </w:rPr>
        <w:t>He does yoga instead. In the evening, we read books</w:t>
      </w:r>
    </w:p>
    <w:p w14:paraId="337AD43E" w14:textId="77777777" w:rsidR="00E57F9C" w:rsidRDefault="00E57F9C">
      <w:pPr>
        <w:spacing w:before="11" w:line="200" w:lineRule="exact"/>
      </w:pPr>
    </w:p>
    <w:p w14:paraId="7D70179F" w14:textId="77777777" w:rsidR="00E57F9C" w:rsidRDefault="00E57F9C">
      <w:pPr>
        <w:spacing w:before="5" w:line="160" w:lineRule="exact"/>
        <w:rPr>
          <w:sz w:val="16"/>
          <w:szCs w:val="16"/>
        </w:rPr>
      </w:pPr>
    </w:p>
    <w:p w14:paraId="50473BED" w14:textId="77777777" w:rsidR="00E57F9C" w:rsidRDefault="00745F89">
      <w:pPr>
        <w:spacing w:line="480" w:lineRule="auto"/>
        <w:ind w:left="116" w:right="662"/>
        <w:rPr>
          <w:rFonts w:ascii="Calibri" w:eastAsia="Calibri" w:hAnsi="Calibri" w:cs="Calibri"/>
          <w:sz w:val="24"/>
          <w:szCs w:val="24"/>
        </w:rPr>
      </w:pPr>
      <w:r>
        <w:rPr>
          <w:rFonts w:ascii="Calibri" w:eastAsia="Calibri" w:hAnsi="Calibri" w:cs="Calibri"/>
          <w:sz w:val="24"/>
          <w:szCs w:val="24"/>
        </w:rPr>
        <w:t xml:space="preserve">(3)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_. Our favorite movie is </w:t>
      </w:r>
      <w:r>
        <w:rPr>
          <w:rFonts w:ascii="Calibri" w:eastAsia="Calibri" w:hAnsi="Calibri" w:cs="Calibri"/>
          <w:i/>
          <w:sz w:val="24"/>
          <w:szCs w:val="24"/>
        </w:rPr>
        <w:t xml:space="preserve">The Shape of Water </w:t>
      </w:r>
      <w:r>
        <w:rPr>
          <w:rFonts w:ascii="Calibri" w:eastAsia="Calibri" w:hAnsi="Calibri" w:cs="Calibri"/>
          <w:sz w:val="24"/>
          <w:szCs w:val="24"/>
        </w:rPr>
        <w:t>by Guillermo del Toro.</w:t>
      </w:r>
    </w:p>
    <w:p w14:paraId="57D2D507" w14:textId="33A40979" w:rsidR="00E57F9C" w:rsidRDefault="006A155E">
      <w:pPr>
        <w:spacing w:line="200" w:lineRule="exact"/>
      </w:pPr>
      <w:r>
        <w:pict w14:anchorId="7838DB50">
          <v:group id="_x0000_s2239" style="position:absolute;margin-left:85.4pt;margin-top:5.35pt;width:435.2pt;height:31.65pt;z-index:-1188;mso-position-horizontal-relative:page" coordorigin="1603,-157" coordsize="8704,633">
            <v:shape id="_x0000_s2255" style="position:absolute;left:1613;top:-146;width:1728;height:0" coordorigin="1613,-146" coordsize="1728,0" path="m1613,-146r1728,e" filled="f" strokeweight=".58pt">
              <v:path arrowok="t"/>
            </v:shape>
            <v:shape id="_x0000_s2254" style="position:absolute;left:3351;top:-146;width:1728;height:0" coordorigin="3351,-146" coordsize="1728,0" path="m3351,-146r1728,e" filled="f" strokeweight=".58pt">
              <v:path arrowok="t"/>
            </v:shape>
            <v:shape id="_x0000_s2253" style="position:absolute;left:5089;top:-146;width:1731;height:0" coordorigin="5089,-146" coordsize="1731,0" path="m5089,-146r1731,e" filled="f" strokeweight=".58pt">
              <v:path arrowok="t"/>
            </v:shape>
            <v:shape id="_x0000_s2252" style="position:absolute;left:6829;top:-146;width:1728;height:0" coordorigin="6829,-146" coordsize="1728,0" path="m6829,-146r1728,e" filled="f" strokeweight=".58pt">
              <v:path arrowok="t"/>
            </v:shape>
            <v:shape id="_x0000_s2251" style="position:absolute;left:8567;top:-146;width:1728;height:0" coordorigin="8567,-146" coordsize="1728,0" path="m8567,-146r1728,e" filled="f" strokeweight=".58pt">
              <v:path arrowok="t"/>
            </v:shape>
            <v:shape id="_x0000_s2250" style="position:absolute;left:1608;top:-151;width:0;height:622" coordorigin="1608,-151" coordsize="0,622" path="m1608,-151r,621e" filled="f" strokeweight=".58pt">
              <v:path arrowok="t"/>
            </v:shape>
            <v:shape id="_x0000_s2249" style="position:absolute;left:1613;top:466;width:1728;height:0" coordorigin="1613,466" coordsize="1728,0" path="m1613,466r1728,e" filled="f" strokeweight=".58pt">
              <v:path arrowok="t"/>
            </v:shape>
            <v:shape id="_x0000_s2248" style="position:absolute;left:3346;top:-151;width:0;height:622" coordorigin="3346,-151" coordsize="0,622" path="m3346,-151r,621e" filled="f" strokeweight=".58pt">
              <v:path arrowok="t"/>
            </v:shape>
            <v:shape id="_x0000_s2247" style="position:absolute;left:3351;top:466;width:1728;height:0" coordorigin="3351,466" coordsize="1728,0" path="m3351,466r1728,e" filled="f" strokeweight=".58pt">
              <v:path arrowok="t"/>
            </v:shape>
            <v:shape id="_x0000_s2246" style="position:absolute;left:5084;top:-151;width:0;height:622" coordorigin="5084,-151" coordsize="0,622" path="m5084,-151r,621e" filled="f" strokeweight=".58pt">
              <v:path arrowok="t"/>
            </v:shape>
            <v:shape id="_x0000_s2245" style="position:absolute;left:5089;top:466;width:1731;height:0" coordorigin="5089,466" coordsize="1731,0" path="m5089,466r1731,e" filled="f" strokeweight=".58pt">
              <v:path arrowok="t"/>
            </v:shape>
            <v:shape id="_x0000_s2244" style="position:absolute;left:6825;top:-151;width:0;height:622" coordorigin="6825,-151" coordsize="0,622" path="m6825,-151r,621e" filled="f" strokeweight=".58pt">
              <v:path arrowok="t"/>
            </v:shape>
            <v:shape id="_x0000_s2243" style="position:absolute;left:6829;top:466;width:1728;height:0" coordorigin="6829,466" coordsize="1728,0" path="m6829,466r1728,e" filled="f" strokeweight=".58pt">
              <v:path arrowok="t"/>
            </v:shape>
            <v:shape id="_x0000_s2242" style="position:absolute;left:8562;top:-151;width:0;height:622" coordorigin="8562,-151" coordsize="0,622" path="m8562,-151r,621e" filled="f" strokeweight=".58pt">
              <v:path arrowok="t"/>
            </v:shape>
            <v:shape id="_x0000_s2241" style="position:absolute;left:8567;top:466;width:1728;height:0" coordorigin="8567,466" coordsize="1728,0" path="m8567,466r1728,e" filled="f" strokeweight=".58pt">
              <v:path arrowok="t"/>
            </v:shape>
            <v:shape id="_x0000_s2240" style="position:absolute;left:10300;top:-151;width:0;height:622" coordorigin="10300,-151" coordsize="0,622" path="m10300,-151r,621e" filled="f" strokeweight=".58pt">
              <v:path arrowok="t"/>
            </v:shape>
            <w10:wrap anchorx="page"/>
          </v:group>
        </w:pict>
      </w:r>
    </w:p>
    <w:p w14:paraId="4E4356E4" w14:textId="77777777" w:rsidR="00E57F9C" w:rsidRDefault="00E57F9C">
      <w:pPr>
        <w:spacing w:line="200" w:lineRule="exact"/>
      </w:pPr>
    </w:p>
    <w:p w14:paraId="11DCB190" w14:textId="77777777" w:rsidR="006050B4" w:rsidRDefault="006050B4" w:rsidP="006050B4">
      <w:pPr>
        <w:spacing w:before="7"/>
        <w:ind w:left="1103"/>
        <w:rPr>
          <w:rFonts w:ascii="Calibri" w:eastAsia="Calibri" w:hAnsi="Calibri" w:cs="Calibri"/>
          <w:sz w:val="24"/>
          <w:szCs w:val="24"/>
        </w:rPr>
      </w:pPr>
      <w:r>
        <w:rPr>
          <w:rFonts w:ascii="Calibri" w:eastAsia="Calibri" w:hAnsi="Calibri" w:cs="Calibri"/>
          <w:b/>
          <w:sz w:val="24"/>
          <w:szCs w:val="24"/>
        </w:rPr>
        <w:t xml:space="preserve">or                       because                     but                           so                          </w:t>
      </w:r>
      <w:r>
        <w:rPr>
          <w:rFonts w:ascii="Calibri" w:eastAsia="Calibri" w:hAnsi="Calibri" w:cs="Calibri"/>
          <w:b/>
          <w:strike/>
          <w:sz w:val="24"/>
          <w:szCs w:val="24"/>
        </w:rPr>
        <w:t xml:space="preserve"> and</w:t>
      </w:r>
    </w:p>
    <w:p w14:paraId="08695182" w14:textId="77777777" w:rsidR="00E57F9C" w:rsidRDefault="00E57F9C">
      <w:pPr>
        <w:spacing w:line="200" w:lineRule="exact"/>
      </w:pPr>
    </w:p>
    <w:p w14:paraId="4B689230" w14:textId="77777777" w:rsidR="00E57F9C" w:rsidRDefault="00E57F9C">
      <w:pPr>
        <w:spacing w:line="200" w:lineRule="exact"/>
      </w:pPr>
    </w:p>
    <w:p w14:paraId="05BD0A7E" w14:textId="77777777" w:rsidR="00E57F9C" w:rsidRDefault="00E57F9C">
      <w:pPr>
        <w:spacing w:before="3" w:line="200" w:lineRule="exact"/>
      </w:pPr>
    </w:p>
    <w:p w14:paraId="40482917" w14:textId="77777777" w:rsidR="00E57F9C" w:rsidRDefault="00745F89">
      <w:pPr>
        <w:ind w:left="1103"/>
        <w:rPr>
          <w:rFonts w:ascii="Calibri" w:eastAsia="Calibri" w:hAnsi="Calibri" w:cs="Calibri"/>
          <w:sz w:val="24"/>
          <w:szCs w:val="24"/>
        </w:rPr>
      </w:pPr>
      <w:r>
        <w:rPr>
          <w:rFonts w:ascii="Calibri" w:eastAsia="Calibri" w:hAnsi="Calibri" w:cs="Calibri"/>
          <w:sz w:val="24"/>
          <w:szCs w:val="24"/>
        </w:rPr>
        <w:t>a.  We watch a movie.</w:t>
      </w:r>
    </w:p>
    <w:p w14:paraId="2B5D1C5E" w14:textId="77777777" w:rsidR="00E57F9C" w:rsidRDefault="00E57F9C">
      <w:pPr>
        <w:spacing w:before="9" w:line="140" w:lineRule="exact"/>
        <w:rPr>
          <w:sz w:val="14"/>
          <w:szCs w:val="14"/>
        </w:rPr>
      </w:pPr>
    </w:p>
    <w:p w14:paraId="2E1600CA" w14:textId="77777777" w:rsidR="00E57F9C" w:rsidRDefault="00745F89">
      <w:pPr>
        <w:ind w:left="1103"/>
        <w:rPr>
          <w:rFonts w:ascii="Calibri" w:eastAsia="Calibri" w:hAnsi="Calibri" w:cs="Calibri"/>
          <w:sz w:val="24"/>
          <w:szCs w:val="24"/>
        </w:rPr>
      </w:pPr>
      <w:r>
        <w:rPr>
          <w:rFonts w:ascii="Calibri" w:eastAsia="Calibri" w:hAnsi="Calibri" w:cs="Calibri"/>
          <w:sz w:val="24"/>
          <w:szCs w:val="24"/>
        </w:rPr>
        <w:t>b.  George doesn’t like those sports.</w:t>
      </w:r>
    </w:p>
    <w:p w14:paraId="1D291988" w14:textId="77777777" w:rsidR="00E57F9C" w:rsidRDefault="00E57F9C">
      <w:pPr>
        <w:spacing w:before="6" w:line="140" w:lineRule="exact"/>
        <w:rPr>
          <w:sz w:val="14"/>
          <w:szCs w:val="14"/>
        </w:rPr>
      </w:pPr>
    </w:p>
    <w:p w14:paraId="4CC52935" w14:textId="77777777" w:rsidR="00E57F9C" w:rsidRDefault="00745F89">
      <w:pPr>
        <w:spacing w:line="359" w:lineRule="auto"/>
        <w:ind w:left="1103" w:right="5303"/>
        <w:rPr>
          <w:rFonts w:ascii="Calibri" w:eastAsia="Calibri" w:hAnsi="Calibri" w:cs="Calibri"/>
          <w:sz w:val="24"/>
          <w:szCs w:val="24"/>
        </w:rPr>
      </w:pPr>
      <w:r>
        <w:rPr>
          <w:rFonts w:ascii="Calibri" w:eastAsia="Calibri" w:hAnsi="Calibri" w:cs="Calibri"/>
          <w:sz w:val="24"/>
          <w:szCs w:val="24"/>
        </w:rPr>
        <w:t>c.  I like playing computer games. d.  We usually eat fish and salad.</w:t>
      </w:r>
    </w:p>
    <w:p w14:paraId="42CAB5F0" w14:textId="77777777" w:rsidR="00E57F9C" w:rsidRDefault="006A155E">
      <w:pPr>
        <w:spacing w:before="29"/>
        <w:ind w:left="1103"/>
        <w:rPr>
          <w:rFonts w:ascii="Calibri" w:eastAsia="Calibri" w:hAnsi="Calibri" w:cs="Calibri"/>
          <w:sz w:val="24"/>
          <w:szCs w:val="24"/>
        </w:rPr>
      </w:pPr>
      <w:r>
        <w:pict w14:anchorId="38427D94">
          <v:group id="_x0000_s2237" style="position:absolute;left:0;text-align:left;margin-left:129.15pt;margin-top:10.3pt;width:4.7pt;height:0;z-index:-1189;mso-position-horizontal-relative:page" coordorigin="2583,206" coordsize="94,0">
            <v:shape id="_x0000_s2238" style="position:absolute;left:2583;top:206;width:94;height:0" coordorigin="2583,206" coordsize="94,0" path="m2583,206r93,e" filled="f" strokeweight=".24697mm">
              <v:path arrowok="t"/>
            </v:shape>
            <w10:wrap anchorx="page"/>
          </v:group>
        </w:pict>
      </w:r>
      <w:r w:rsidR="00745F89">
        <w:rPr>
          <w:rFonts w:ascii="Calibri" w:eastAsia="Calibri" w:hAnsi="Calibri" w:cs="Calibri"/>
          <w:strike/>
          <w:sz w:val="24"/>
          <w:szCs w:val="24"/>
        </w:rPr>
        <w:t>e.</w:t>
      </w:r>
      <w:r w:rsidR="00745F89">
        <w:rPr>
          <w:rFonts w:ascii="Calibri" w:eastAsia="Calibri" w:hAnsi="Calibri" w:cs="Calibri"/>
          <w:sz w:val="24"/>
          <w:szCs w:val="24"/>
        </w:rPr>
        <w:t xml:space="preserve">  </w:t>
      </w:r>
      <w:r w:rsidR="00745F89">
        <w:rPr>
          <w:rFonts w:ascii="Calibri" w:eastAsia="Calibri" w:hAnsi="Calibri" w:cs="Calibri"/>
          <w:strike/>
          <w:sz w:val="24"/>
          <w:szCs w:val="24"/>
        </w:rPr>
        <w:t xml:space="preserve"> </w:t>
      </w:r>
      <w:proofErr w:type="gramStart"/>
      <w:r w:rsidR="00745F89">
        <w:rPr>
          <w:rFonts w:ascii="Calibri" w:eastAsia="Calibri" w:hAnsi="Calibri" w:cs="Calibri"/>
          <w:strike/>
          <w:sz w:val="24"/>
          <w:szCs w:val="24"/>
        </w:rPr>
        <w:t>I’m  an</w:t>
      </w:r>
      <w:proofErr w:type="gramEnd"/>
      <w:r w:rsidR="00745F89">
        <w:rPr>
          <w:rFonts w:ascii="Calibri" w:eastAsia="Calibri" w:hAnsi="Calibri" w:cs="Calibri"/>
          <w:strike/>
          <w:sz w:val="24"/>
          <w:szCs w:val="24"/>
        </w:rPr>
        <w:t xml:space="preserve">  op er a  sin ger. </w:t>
      </w:r>
    </w:p>
    <w:p w14:paraId="75B2904D" w14:textId="77777777" w:rsidR="00E57F9C" w:rsidRDefault="00E57F9C">
      <w:pPr>
        <w:spacing w:line="200" w:lineRule="exact"/>
      </w:pPr>
    </w:p>
    <w:p w14:paraId="5E56CB30" w14:textId="77777777" w:rsidR="00E57F9C" w:rsidRDefault="00E57F9C">
      <w:pPr>
        <w:spacing w:before="20" w:line="240" w:lineRule="exact"/>
        <w:rPr>
          <w:sz w:val="24"/>
          <w:szCs w:val="24"/>
        </w:rPr>
      </w:pPr>
    </w:p>
    <w:p w14:paraId="42BDDBF6" w14:textId="77777777" w:rsidR="00E57F9C" w:rsidRDefault="00745F89">
      <w:pPr>
        <w:spacing w:before="29"/>
        <w:ind w:right="107"/>
        <w:jc w:val="right"/>
        <w:rPr>
          <w:sz w:val="24"/>
          <w:szCs w:val="24"/>
        </w:rPr>
        <w:sectPr w:rsidR="00E57F9C">
          <w:headerReference w:type="default" r:id="rId7"/>
          <w:footerReference w:type="default" r:id="rId8"/>
          <w:type w:val="continuous"/>
          <w:pgSz w:w="11920" w:h="16840"/>
          <w:pgMar w:top="1660" w:right="920" w:bottom="280" w:left="1300" w:header="720" w:footer="720" w:gutter="0"/>
          <w:cols w:space="720"/>
        </w:sectPr>
      </w:pPr>
      <w:r>
        <w:rPr>
          <w:b/>
          <w:sz w:val="24"/>
          <w:szCs w:val="24"/>
        </w:rPr>
        <w:t>PLEASE TURN OVER</w:t>
      </w:r>
    </w:p>
    <w:p w14:paraId="3343189D" w14:textId="77777777" w:rsidR="00E57F9C" w:rsidRDefault="00745F89">
      <w:pPr>
        <w:spacing w:before="50"/>
        <w:ind w:left="116"/>
        <w:rPr>
          <w:rFonts w:ascii="Calibri" w:eastAsia="Calibri" w:hAnsi="Calibri" w:cs="Calibri"/>
          <w:sz w:val="24"/>
          <w:szCs w:val="24"/>
        </w:rPr>
      </w:pPr>
      <w:r>
        <w:rPr>
          <w:rFonts w:ascii="Calibri" w:eastAsia="Calibri" w:hAnsi="Calibri" w:cs="Calibri"/>
          <w:b/>
          <w:sz w:val="24"/>
          <w:szCs w:val="24"/>
        </w:rPr>
        <w:lastRenderedPageBreak/>
        <w:t>LANGUAGE SECTION (25 pts.)</w:t>
      </w:r>
    </w:p>
    <w:p w14:paraId="30141727" w14:textId="77777777" w:rsidR="00E57F9C" w:rsidRDefault="00E57F9C">
      <w:pPr>
        <w:spacing w:before="3" w:line="180" w:lineRule="exact"/>
        <w:rPr>
          <w:sz w:val="19"/>
          <w:szCs w:val="19"/>
        </w:rPr>
      </w:pPr>
    </w:p>
    <w:p w14:paraId="0DC8FE06" w14:textId="4DF68EC1" w:rsidR="00E57F9C" w:rsidRPr="006B511D" w:rsidRDefault="00745F89" w:rsidP="006B511D">
      <w:pPr>
        <w:pStyle w:val="ListParagraph"/>
        <w:numPr>
          <w:ilvl w:val="0"/>
          <w:numId w:val="2"/>
        </w:numPr>
        <w:spacing w:line="260" w:lineRule="exact"/>
        <w:ind w:right="764"/>
        <w:rPr>
          <w:rFonts w:ascii="Calibri" w:eastAsia="Calibri" w:hAnsi="Calibri" w:cs="Calibri"/>
          <w:b/>
          <w:sz w:val="24"/>
          <w:szCs w:val="24"/>
        </w:rPr>
      </w:pPr>
      <w:r w:rsidRPr="006B511D">
        <w:rPr>
          <w:rFonts w:ascii="Calibri" w:eastAsia="Calibri" w:hAnsi="Calibri" w:cs="Calibri"/>
          <w:b/>
          <w:sz w:val="24"/>
          <w:szCs w:val="24"/>
        </w:rPr>
        <w:t xml:space="preserve">Read the text below. Fill each gap in the text with the correct form of the verb in parentheses. </w:t>
      </w:r>
    </w:p>
    <w:p w14:paraId="380E0A13" w14:textId="77777777" w:rsidR="006B511D" w:rsidRPr="006B511D" w:rsidRDefault="006B511D" w:rsidP="006B511D">
      <w:pPr>
        <w:pStyle w:val="ListParagraph"/>
        <w:spacing w:line="260" w:lineRule="exact"/>
        <w:ind w:left="491" w:right="764"/>
        <w:rPr>
          <w:rFonts w:ascii="Calibri" w:eastAsia="Calibri" w:hAnsi="Calibri" w:cs="Calibri"/>
          <w:sz w:val="24"/>
          <w:szCs w:val="24"/>
        </w:rPr>
      </w:pPr>
    </w:p>
    <w:p w14:paraId="2EC58350" w14:textId="5C3AC8DF" w:rsidR="00E57F9C" w:rsidRDefault="00745F89" w:rsidP="006B511D">
      <w:pPr>
        <w:spacing w:line="276" w:lineRule="auto"/>
        <w:ind w:left="116" w:right="230"/>
        <w:jc w:val="both"/>
        <w:rPr>
          <w:rFonts w:ascii="Calibri" w:eastAsia="Calibri" w:hAnsi="Calibri" w:cs="Calibri"/>
          <w:sz w:val="24"/>
          <w:szCs w:val="24"/>
        </w:rPr>
      </w:pPr>
      <w:r>
        <w:rPr>
          <w:rFonts w:ascii="Calibri" w:eastAsia="Calibri" w:hAnsi="Calibri" w:cs="Calibri"/>
          <w:sz w:val="24"/>
          <w:szCs w:val="24"/>
        </w:rPr>
        <w:t xml:space="preserve">I am an archaeology student at Boston University. I (1) </w:t>
      </w:r>
      <w:r>
        <w:rPr>
          <w:rFonts w:ascii="Calibri" w:eastAsia="Calibri" w:hAnsi="Calibri" w:cs="Calibri"/>
          <w:sz w:val="24"/>
          <w:szCs w:val="24"/>
          <w:u w:val="single" w:color="000000"/>
        </w:rPr>
        <w:t xml:space="preserve">                                      </w:t>
      </w:r>
      <w:proofErr w:type="gramStart"/>
      <w:r>
        <w:rPr>
          <w:rFonts w:ascii="Calibri" w:eastAsia="Calibri" w:hAnsi="Calibri" w:cs="Calibri"/>
          <w:sz w:val="24"/>
          <w:szCs w:val="24"/>
          <w:u w:val="single" w:color="000000"/>
        </w:rPr>
        <w:t xml:space="preserve">  </w:t>
      </w:r>
      <w:r>
        <w:rPr>
          <w:rFonts w:ascii="Calibri" w:eastAsia="Calibri" w:hAnsi="Calibri" w:cs="Calibri"/>
          <w:sz w:val="24"/>
          <w:szCs w:val="24"/>
        </w:rPr>
        <w:t xml:space="preserve"> (</w:t>
      </w:r>
      <w:proofErr w:type="gramEnd"/>
      <w:r>
        <w:rPr>
          <w:rFonts w:ascii="Calibri" w:eastAsia="Calibri" w:hAnsi="Calibri" w:cs="Calibri"/>
          <w:sz w:val="24"/>
          <w:szCs w:val="24"/>
        </w:rPr>
        <w:t>like)</w:t>
      </w:r>
      <w:r w:rsidR="006050B4">
        <w:rPr>
          <w:rFonts w:ascii="Calibri" w:eastAsia="Calibri" w:hAnsi="Calibri" w:cs="Calibri"/>
          <w:sz w:val="24"/>
          <w:szCs w:val="24"/>
        </w:rPr>
        <w:t xml:space="preserve"> </w:t>
      </w:r>
      <w:r>
        <w:rPr>
          <w:rFonts w:ascii="Calibri" w:eastAsia="Calibri" w:hAnsi="Calibri" w:cs="Calibri"/>
          <w:sz w:val="24"/>
          <w:szCs w:val="24"/>
        </w:rPr>
        <w:t xml:space="preserve">archaeology very much because I (2)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w:t>
      </w:r>
      <w:r w:rsidR="006050B4">
        <w:rPr>
          <w:rFonts w:ascii="Calibri" w:eastAsia="Calibri" w:hAnsi="Calibri" w:cs="Calibri"/>
          <w:sz w:val="24"/>
          <w:szCs w:val="24"/>
        </w:rPr>
        <w:t xml:space="preserve"> </w:t>
      </w:r>
      <w:r>
        <w:rPr>
          <w:rFonts w:ascii="Calibri" w:eastAsia="Calibri" w:hAnsi="Calibri" w:cs="Calibri"/>
          <w:sz w:val="24"/>
          <w:szCs w:val="24"/>
        </w:rPr>
        <w:t xml:space="preserve">(learn / usually) a lot about ancient cultures. At the moment, I (3) </w:t>
      </w:r>
      <w:r>
        <w:rPr>
          <w:rFonts w:ascii="Calibri" w:eastAsia="Calibri" w:hAnsi="Calibri" w:cs="Calibri"/>
          <w:sz w:val="24"/>
          <w:szCs w:val="24"/>
          <w:u w:val="single" w:color="000000"/>
        </w:rPr>
        <w:t xml:space="preserve">                               </w:t>
      </w:r>
      <w:proofErr w:type="gramStart"/>
      <w:r>
        <w:rPr>
          <w:rFonts w:ascii="Calibri" w:eastAsia="Calibri" w:hAnsi="Calibri" w:cs="Calibri"/>
          <w:sz w:val="24"/>
          <w:szCs w:val="24"/>
          <w:u w:val="single" w:color="000000"/>
        </w:rPr>
        <w:t xml:space="preserve">  </w:t>
      </w:r>
      <w:r>
        <w:rPr>
          <w:rFonts w:ascii="Calibri" w:eastAsia="Calibri" w:hAnsi="Calibri" w:cs="Calibri"/>
          <w:sz w:val="24"/>
          <w:szCs w:val="24"/>
        </w:rPr>
        <w:t xml:space="preserve"> (</w:t>
      </w:r>
      <w:proofErr w:type="gramEnd"/>
      <w:r>
        <w:rPr>
          <w:rFonts w:ascii="Calibri" w:eastAsia="Calibri" w:hAnsi="Calibri" w:cs="Calibri"/>
          <w:sz w:val="24"/>
          <w:szCs w:val="24"/>
        </w:rPr>
        <w:t xml:space="preserve">take) a course about antique civilizations. The course is very interesting. The instructor (4) </w:t>
      </w:r>
      <w:r>
        <w:rPr>
          <w:rFonts w:ascii="Calibri" w:eastAsia="Calibri" w:hAnsi="Calibri" w:cs="Calibri"/>
          <w:sz w:val="24"/>
          <w:szCs w:val="24"/>
          <w:u w:val="single" w:color="000000"/>
        </w:rPr>
        <w:t xml:space="preserve">                                   </w:t>
      </w:r>
      <w:proofErr w:type="gramStart"/>
      <w:r>
        <w:rPr>
          <w:rFonts w:ascii="Calibri" w:eastAsia="Calibri" w:hAnsi="Calibri" w:cs="Calibri"/>
          <w:sz w:val="24"/>
          <w:szCs w:val="24"/>
          <w:u w:val="single" w:color="000000"/>
        </w:rPr>
        <w:t xml:space="preserve">  </w:t>
      </w:r>
      <w:r>
        <w:rPr>
          <w:rFonts w:ascii="Calibri" w:eastAsia="Calibri" w:hAnsi="Calibri" w:cs="Calibri"/>
          <w:sz w:val="24"/>
          <w:szCs w:val="24"/>
        </w:rPr>
        <w:t xml:space="preserve"> (</w:t>
      </w:r>
      <w:proofErr w:type="gramEnd"/>
      <w:r>
        <w:rPr>
          <w:rFonts w:ascii="Calibri" w:eastAsia="Calibri" w:hAnsi="Calibri" w:cs="Calibri"/>
          <w:sz w:val="24"/>
          <w:szCs w:val="24"/>
        </w:rPr>
        <w:t xml:space="preserve">know) everything about the subject, and she (5)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(not / give / always) us homework assignments.</w:t>
      </w:r>
    </w:p>
    <w:p w14:paraId="6A4B6429" w14:textId="77777777" w:rsidR="00E57F9C" w:rsidRDefault="00E57F9C" w:rsidP="006B511D">
      <w:pPr>
        <w:spacing w:before="9" w:line="276" w:lineRule="auto"/>
        <w:ind w:right="230"/>
        <w:jc w:val="both"/>
        <w:rPr>
          <w:sz w:val="16"/>
          <w:szCs w:val="16"/>
        </w:rPr>
      </w:pPr>
    </w:p>
    <w:p w14:paraId="694E5966" w14:textId="48789DA2" w:rsidR="00E57F9C" w:rsidRDefault="00745F89" w:rsidP="006B511D">
      <w:pPr>
        <w:spacing w:line="276" w:lineRule="auto"/>
        <w:ind w:left="116" w:right="230"/>
        <w:jc w:val="both"/>
        <w:rPr>
          <w:rFonts w:ascii="Calibri" w:eastAsia="Calibri" w:hAnsi="Calibri" w:cs="Calibri"/>
          <w:sz w:val="24"/>
          <w:szCs w:val="24"/>
        </w:rPr>
      </w:pPr>
      <w:r>
        <w:rPr>
          <w:rFonts w:ascii="Calibri" w:eastAsia="Calibri" w:hAnsi="Calibri" w:cs="Calibri"/>
          <w:sz w:val="24"/>
          <w:szCs w:val="24"/>
        </w:rPr>
        <w:t xml:space="preserve">Yesterday, the instructor (6) </w:t>
      </w:r>
      <w:r>
        <w:rPr>
          <w:rFonts w:ascii="Calibri" w:eastAsia="Calibri" w:hAnsi="Calibri" w:cs="Calibri"/>
          <w:sz w:val="24"/>
          <w:szCs w:val="24"/>
          <w:u w:val="single" w:color="000000"/>
        </w:rPr>
        <w:t xml:space="preserve">                                   </w:t>
      </w:r>
      <w:proofErr w:type="gramStart"/>
      <w:r>
        <w:rPr>
          <w:rFonts w:ascii="Calibri" w:eastAsia="Calibri" w:hAnsi="Calibri" w:cs="Calibri"/>
          <w:sz w:val="24"/>
          <w:szCs w:val="24"/>
          <w:u w:val="single" w:color="000000"/>
        </w:rPr>
        <w:t xml:space="preserve">  </w:t>
      </w:r>
      <w:r>
        <w:rPr>
          <w:rFonts w:ascii="Calibri" w:eastAsia="Calibri" w:hAnsi="Calibri" w:cs="Calibri"/>
          <w:sz w:val="24"/>
          <w:szCs w:val="24"/>
        </w:rPr>
        <w:t xml:space="preserve"> (</w:t>
      </w:r>
      <w:proofErr w:type="gramEnd"/>
      <w:r>
        <w:rPr>
          <w:rFonts w:ascii="Calibri" w:eastAsia="Calibri" w:hAnsi="Calibri" w:cs="Calibri"/>
          <w:sz w:val="24"/>
          <w:szCs w:val="24"/>
        </w:rPr>
        <w:t xml:space="preserve">give) us information about the island of Atlantis. It is a very interesting subject: over two thousand years ago, the Greek writer Plato (7) </w:t>
      </w:r>
      <w:r>
        <w:rPr>
          <w:rFonts w:ascii="Calibri" w:eastAsia="Calibri" w:hAnsi="Calibri" w:cs="Calibri"/>
          <w:sz w:val="24"/>
          <w:szCs w:val="24"/>
          <w:u w:val="single" w:color="000000"/>
        </w:rPr>
        <w:t xml:space="preserve">                                      </w:t>
      </w:r>
      <w:proofErr w:type="gramStart"/>
      <w:r>
        <w:rPr>
          <w:rFonts w:ascii="Calibri" w:eastAsia="Calibri" w:hAnsi="Calibri" w:cs="Calibri"/>
          <w:sz w:val="24"/>
          <w:szCs w:val="24"/>
          <w:u w:val="single" w:color="000000"/>
        </w:rPr>
        <w:t xml:space="preserve">  </w:t>
      </w:r>
      <w:r>
        <w:rPr>
          <w:rFonts w:ascii="Calibri" w:eastAsia="Calibri" w:hAnsi="Calibri" w:cs="Calibri"/>
          <w:sz w:val="24"/>
          <w:szCs w:val="24"/>
        </w:rPr>
        <w:t xml:space="preserve"> (</w:t>
      </w:r>
      <w:proofErr w:type="gramEnd"/>
      <w:r>
        <w:rPr>
          <w:rFonts w:ascii="Calibri" w:eastAsia="Calibri" w:hAnsi="Calibri" w:cs="Calibri"/>
          <w:sz w:val="24"/>
          <w:szCs w:val="24"/>
        </w:rPr>
        <w:t xml:space="preserve">write) about Atlantis. It (8) </w:t>
      </w:r>
      <w:r>
        <w:rPr>
          <w:rFonts w:ascii="Calibri" w:eastAsia="Calibri" w:hAnsi="Calibri" w:cs="Calibri"/>
          <w:sz w:val="24"/>
          <w:szCs w:val="24"/>
          <w:u w:val="single" w:color="000000"/>
        </w:rPr>
        <w:t xml:space="preserve">                                     </w:t>
      </w:r>
      <w:proofErr w:type="gramStart"/>
      <w:r>
        <w:rPr>
          <w:rFonts w:ascii="Calibri" w:eastAsia="Calibri" w:hAnsi="Calibri" w:cs="Calibri"/>
          <w:sz w:val="24"/>
          <w:szCs w:val="24"/>
          <w:u w:val="single" w:color="000000"/>
        </w:rPr>
        <w:t xml:space="preserve"> </w:t>
      </w:r>
      <w:r w:rsidR="006050B4">
        <w:rPr>
          <w:rFonts w:ascii="Calibri" w:eastAsia="Calibri" w:hAnsi="Calibri" w:cs="Calibri"/>
          <w:sz w:val="24"/>
          <w:szCs w:val="24"/>
          <w:u w:val="single" w:color="000000"/>
        </w:rPr>
        <w:t xml:space="preserve">  </w:t>
      </w:r>
      <w:r w:rsidR="006050B4">
        <w:rPr>
          <w:rFonts w:ascii="Calibri" w:eastAsia="Calibri" w:hAnsi="Calibri" w:cs="Calibri"/>
          <w:sz w:val="24"/>
          <w:szCs w:val="24"/>
        </w:rPr>
        <w:t>(</w:t>
      </w:r>
      <w:proofErr w:type="gramEnd"/>
      <w:r>
        <w:rPr>
          <w:rFonts w:ascii="Calibri" w:eastAsia="Calibri" w:hAnsi="Calibri" w:cs="Calibri"/>
          <w:sz w:val="24"/>
          <w:szCs w:val="24"/>
        </w:rPr>
        <w:t>be) a very rich island. It had a big city with many great buildings and a beautiful golden temple at the center of the island.</w:t>
      </w:r>
    </w:p>
    <w:p w14:paraId="7DC89C75" w14:textId="77777777" w:rsidR="00E57F9C" w:rsidRDefault="00E57F9C" w:rsidP="006B511D">
      <w:pPr>
        <w:spacing w:before="8" w:line="276" w:lineRule="auto"/>
        <w:ind w:right="230"/>
        <w:jc w:val="both"/>
        <w:rPr>
          <w:sz w:val="16"/>
          <w:szCs w:val="16"/>
        </w:rPr>
      </w:pPr>
    </w:p>
    <w:p w14:paraId="3BD39B78" w14:textId="647C18FC" w:rsidR="00E57F9C" w:rsidRDefault="00745F89" w:rsidP="006B511D">
      <w:pPr>
        <w:spacing w:line="276" w:lineRule="auto"/>
        <w:ind w:left="116" w:right="-40"/>
        <w:jc w:val="both"/>
        <w:rPr>
          <w:rFonts w:ascii="Calibri" w:eastAsia="Calibri" w:hAnsi="Calibri" w:cs="Calibri"/>
          <w:sz w:val="24"/>
          <w:szCs w:val="24"/>
        </w:rPr>
      </w:pPr>
      <w:r>
        <w:rPr>
          <w:rFonts w:ascii="Calibri" w:eastAsia="Calibri" w:hAnsi="Calibri" w:cs="Calibri"/>
          <w:sz w:val="24"/>
          <w:szCs w:val="24"/>
        </w:rPr>
        <w:t>At first, the people of Atlantis had a lot of happiness and good luck. Then their</w:t>
      </w:r>
      <w:r w:rsidR="006050B4">
        <w:rPr>
          <w:rFonts w:ascii="Calibri" w:eastAsia="Calibri" w:hAnsi="Calibri" w:cs="Calibri"/>
          <w:sz w:val="24"/>
          <w:szCs w:val="24"/>
        </w:rPr>
        <w:t xml:space="preserve"> </w:t>
      </w:r>
      <w:r>
        <w:rPr>
          <w:rFonts w:ascii="Calibri" w:eastAsia="Calibri" w:hAnsi="Calibri" w:cs="Calibri"/>
          <w:sz w:val="24"/>
          <w:szCs w:val="24"/>
        </w:rPr>
        <w:t xml:space="preserve">luck </w:t>
      </w:r>
      <w:r w:rsidR="006050B4">
        <w:rPr>
          <w:rFonts w:ascii="Calibri" w:eastAsia="Calibri" w:hAnsi="Calibri" w:cs="Calibri"/>
          <w:sz w:val="24"/>
          <w:szCs w:val="24"/>
        </w:rPr>
        <w:t xml:space="preserve">                         </w:t>
      </w:r>
      <w:proofErr w:type="gramStart"/>
      <w:r w:rsidR="006050B4">
        <w:rPr>
          <w:rFonts w:ascii="Calibri" w:eastAsia="Calibri" w:hAnsi="Calibri" w:cs="Calibri"/>
          <w:sz w:val="24"/>
          <w:szCs w:val="24"/>
        </w:rPr>
        <w:t xml:space="preserve">   </w:t>
      </w:r>
      <w:r>
        <w:rPr>
          <w:rFonts w:ascii="Calibri" w:eastAsia="Calibri" w:hAnsi="Calibri" w:cs="Calibri"/>
          <w:sz w:val="24"/>
          <w:szCs w:val="24"/>
        </w:rPr>
        <w:t>(</w:t>
      </w:r>
      <w:proofErr w:type="gramEnd"/>
      <w:r>
        <w:rPr>
          <w:rFonts w:ascii="Calibri" w:eastAsia="Calibri" w:hAnsi="Calibri" w:cs="Calibri"/>
          <w:sz w:val="24"/>
          <w:szCs w:val="24"/>
        </w:rPr>
        <w:t xml:space="preserve">9)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(start) to change. They had many things, but</w:t>
      </w:r>
      <w:r w:rsidR="006050B4">
        <w:rPr>
          <w:rFonts w:ascii="Calibri" w:eastAsia="Calibri" w:hAnsi="Calibri" w:cs="Calibri"/>
          <w:sz w:val="24"/>
          <w:szCs w:val="24"/>
        </w:rPr>
        <w:t xml:space="preserve"> </w:t>
      </w:r>
      <w:r>
        <w:rPr>
          <w:rFonts w:ascii="Calibri" w:eastAsia="Calibri" w:hAnsi="Calibri" w:cs="Calibri"/>
          <w:sz w:val="24"/>
          <w:szCs w:val="24"/>
        </w:rPr>
        <w:t xml:space="preserve">they </w:t>
      </w:r>
      <w:r w:rsidR="006B511D">
        <w:rPr>
          <w:rFonts w:ascii="Calibri" w:eastAsia="Calibri" w:hAnsi="Calibri" w:cs="Calibri"/>
          <w:sz w:val="24"/>
          <w:szCs w:val="24"/>
        </w:rPr>
        <w:t xml:space="preserve">                                                             </w:t>
      </w:r>
      <w:proofErr w:type="gramStart"/>
      <w:r w:rsidR="006B511D">
        <w:rPr>
          <w:rFonts w:ascii="Calibri" w:eastAsia="Calibri" w:hAnsi="Calibri" w:cs="Calibri"/>
          <w:sz w:val="24"/>
          <w:szCs w:val="24"/>
        </w:rPr>
        <w:t xml:space="preserve">   </w:t>
      </w:r>
      <w:r>
        <w:rPr>
          <w:rFonts w:ascii="Calibri" w:eastAsia="Calibri" w:hAnsi="Calibri" w:cs="Calibri"/>
          <w:sz w:val="24"/>
          <w:szCs w:val="24"/>
        </w:rPr>
        <w:t>(</w:t>
      </w:r>
      <w:proofErr w:type="gramEnd"/>
      <w:r>
        <w:rPr>
          <w:rFonts w:ascii="Calibri" w:eastAsia="Calibri" w:hAnsi="Calibri" w:cs="Calibri"/>
          <w:sz w:val="24"/>
          <w:szCs w:val="24"/>
        </w:rPr>
        <w:t xml:space="preserve">10)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(not / be) happy. Because the people of Atlantis were greedy (they wanted a lot of things), the gods (11) </w:t>
      </w:r>
      <w:r>
        <w:rPr>
          <w:rFonts w:ascii="Calibri" w:eastAsia="Calibri" w:hAnsi="Calibri" w:cs="Calibri"/>
          <w:sz w:val="24"/>
          <w:szCs w:val="24"/>
          <w:u w:val="single" w:color="000000"/>
        </w:rPr>
        <w:t xml:space="preserve">                           </w:t>
      </w:r>
      <w:proofErr w:type="gramStart"/>
      <w:r>
        <w:rPr>
          <w:rFonts w:ascii="Calibri" w:eastAsia="Calibri" w:hAnsi="Calibri" w:cs="Calibri"/>
          <w:sz w:val="24"/>
          <w:szCs w:val="24"/>
          <w:u w:val="single" w:color="000000"/>
        </w:rPr>
        <w:t xml:space="preserve">  </w:t>
      </w:r>
      <w:r>
        <w:rPr>
          <w:rFonts w:ascii="Calibri" w:eastAsia="Calibri" w:hAnsi="Calibri" w:cs="Calibri"/>
          <w:sz w:val="24"/>
          <w:szCs w:val="24"/>
        </w:rPr>
        <w:t xml:space="preserve"> (</w:t>
      </w:r>
      <w:proofErr w:type="gramEnd"/>
      <w:r>
        <w:rPr>
          <w:rFonts w:ascii="Calibri" w:eastAsia="Calibri" w:hAnsi="Calibri" w:cs="Calibri"/>
          <w:sz w:val="24"/>
          <w:szCs w:val="24"/>
        </w:rPr>
        <w:t>become) angry.</w:t>
      </w:r>
    </w:p>
    <w:p w14:paraId="5F82B381" w14:textId="07D76D24" w:rsidR="00E57F9C" w:rsidRDefault="00745F89" w:rsidP="006B511D">
      <w:pPr>
        <w:spacing w:before="10" w:line="276" w:lineRule="auto"/>
        <w:ind w:left="116" w:right="230"/>
        <w:jc w:val="both"/>
        <w:rPr>
          <w:rFonts w:ascii="Calibri" w:eastAsia="Calibri" w:hAnsi="Calibri" w:cs="Calibri"/>
          <w:sz w:val="24"/>
          <w:szCs w:val="24"/>
        </w:rPr>
      </w:pPr>
      <w:r>
        <w:rPr>
          <w:rFonts w:ascii="Calibri" w:eastAsia="Calibri" w:hAnsi="Calibri" w:cs="Calibri"/>
          <w:sz w:val="24"/>
          <w:szCs w:val="24"/>
        </w:rPr>
        <w:t xml:space="preserve">They (12) </w:t>
      </w:r>
      <w:r>
        <w:rPr>
          <w:rFonts w:ascii="Calibri" w:eastAsia="Calibri" w:hAnsi="Calibri" w:cs="Calibri"/>
          <w:sz w:val="24"/>
          <w:szCs w:val="24"/>
          <w:u w:val="single" w:color="000000"/>
        </w:rPr>
        <w:t xml:space="preserve">                             </w:t>
      </w:r>
      <w:proofErr w:type="gramStart"/>
      <w:r>
        <w:rPr>
          <w:rFonts w:ascii="Calibri" w:eastAsia="Calibri" w:hAnsi="Calibri" w:cs="Calibri"/>
          <w:sz w:val="24"/>
          <w:szCs w:val="24"/>
          <w:u w:val="single" w:color="000000"/>
        </w:rPr>
        <w:t xml:space="preserve">  </w:t>
      </w:r>
      <w:r>
        <w:rPr>
          <w:rFonts w:ascii="Calibri" w:eastAsia="Calibri" w:hAnsi="Calibri" w:cs="Calibri"/>
          <w:sz w:val="24"/>
          <w:szCs w:val="24"/>
        </w:rPr>
        <w:t xml:space="preserve"> (</w:t>
      </w:r>
      <w:proofErr w:type="gramEnd"/>
      <w:r>
        <w:rPr>
          <w:rFonts w:ascii="Calibri" w:eastAsia="Calibri" w:hAnsi="Calibri" w:cs="Calibri"/>
          <w:sz w:val="24"/>
          <w:szCs w:val="24"/>
        </w:rPr>
        <w:t>break) the city’s buildings. Finally, the whole island of</w:t>
      </w:r>
      <w:r w:rsidR="006050B4">
        <w:rPr>
          <w:rFonts w:ascii="Calibri" w:eastAsia="Calibri" w:hAnsi="Calibri" w:cs="Calibri"/>
          <w:sz w:val="24"/>
          <w:szCs w:val="24"/>
        </w:rPr>
        <w:t xml:space="preserve"> </w:t>
      </w:r>
      <w:r>
        <w:rPr>
          <w:rFonts w:ascii="Calibri" w:eastAsia="Calibri" w:hAnsi="Calibri" w:cs="Calibri"/>
          <w:sz w:val="24"/>
          <w:szCs w:val="24"/>
        </w:rPr>
        <w:t xml:space="preserve">Atlantis (13) </w:t>
      </w:r>
      <w:r>
        <w:rPr>
          <w:rFonts w:ascii="Calibri" w:eastAsia="Calibri" w:hAnsi="Calibri" w:cs="Calibri"/>
          <w:sz w:val="24"/>
          <w:szCs w:val="24"/>
          <w:u w:val="single" w:color="000000"/>
        </w:rPr>
        <w:t xml:space="preserve">                                 </w:t>
      </w:r>
      <w:proofErr w:type="gramStart"/>
      <w:r>
        <w:rPr>
          <w:rFonts w:ascii="Calibri" w:eastAsia="Calibri" w:hAnsi="Calibri" w:cs="Calibri"/>
          <w:sz w:val="24"/>
          <w:szCs w:val="24"/>
          <w:u w:val="single" w:color="000000"/>
        </w:rPr>
        <w:t xml:space="preserve">  </w:t>
      </w:r>
      <w:r>
        <w:rPr>
          <w:rFonts w:ascii="Calibri" w:eastAsia="Calibri" w:hAnsi="Calibri" w:cs="Calibri"/>
          <w:sz w:val="24"/>
          <w:szCs w:val="24"/>
        </w:rPr>
        <w:t xml:space="preserve"> (</w:t>
      </w:r>
      <w:proofErr w:type="gramEnd"/>
      <w:r>
        <w:rPr>
          <w:rFonts w:ascii="Calibri" w:eastAsia="Calibri" w:hAnsi="Calibri" w:cs="Calibri"/>
          <w:sz w:val="24"/>
          <w:szCs w:val="24"/>
        </w:rPr>
        <w:t>go) down into the sea.</w:t>
      </w:r>
    </w:p>
    <w:p w14:paraId="4445C1F3" w14:textId="70918E69" w:rsidR="00C73513" w:rsidRDefault="006B511D" w:rsidP="00C73513">
      <w:pPr>
        <w:spacing w:before="10" w:line="276" w:lineRule="auto"/>
        <w:ind w:left="116" w:right="-220"/>
        <w:jc w:val="both"/>
      </w:pPr>
      <w:r>
        <w:rPr>
          <w:rFonts w:ascii="Calibri" w:eastAsia="Calibri" w:hAnsi="Calibri" w:cs="Calibri"/>
          <w:sz w:val="24"/>
          <w:szCs w:val="24"/>
        </w:rPr>
        <w:t xml:space="preserve">Learning </w:t>
      </w:r>
      <w:r w:rsidR="00C73513">
        <w:rPr>
          <w:rFonts w:ascii="Calibri" w:eastAsia="Calibri" w:hAnsi="Calibri" w:cs="Calibri"/>
          <w:sz w:val="24"/>
          <w:szCs w:val="24"/>
        </w:rPr>
        <w:t xml:space="preserve">a lot of information </w:t>
      </w:r>
      <w:r>
        <w:rPr>
          <w:rFonts w:ascii="Calibri" w:eastAsia="Calibri" w:hAnsi="Calibri" w:cs="Calibri"/>
          <w:sz w:val="24"/>
          <w:szCs w:val="24"/>
        </w:rPr>
        <w:t xml:space="preserve">about this island was very interesting. </w:t>
      </w:r>
      <w:r w:rsidR="00C73513">
        <w:rPr>
          <w:rFonts w:ascii="Calibri" w:eastAsia="Calibri" w:hAnsi="Calibri" w:cs="Calibri"/>
          <w:sz w:val="24"/>
          <w:szCs w:val="24"/>
        </w:rPr>
        <w:t>Therefore, w</w:t>
      </w:r>
      <w:r>
        <w:rPr>
          <w:rFonts w:ascii="Calibri" w:eastAsia="Calibri" w:hAnsi="Calibri" w:cs="Calibri"/>
          <w:sz w:val="24"/>
          <w:szCs w:val="24"/>
        </w:rPr>
        <w:t xml:space="preserve">hen I </w:t>
      </w:r>
      <w:r w:rsidR="00C73513">
        <w:rPr>
          <w:rFonts w:ascii="Calibri" w:eastAsia="Calibri" w:hAnsi="Calibri" w:cs="Calibri"/>
          <w:sz w:val="24"/>
          <w:szCs w:val="24"/>
        </w:rPr>
        <w:t xml:space="preserve">                                                 </w:t>
      </w:r>
      <w:proofErr w:type="gramStart"/>
      <w:r w:rsidR="00C73513">
        <w:rPr>
          <w:rFonts w:ascii="Calibri" w:eastAsia="Calibri" w:hAnsi="Calibri" w:cs="Calibri"/>
          <w:sz w:val="24"/>
          <w:szCs w:val="24"/>
        </w:rPr>
        <w:t xml:space="preserve">   </w:t>
      </w:r>
      <w:r>
        <w:rPr>
          <w:rFonts w:ascii="Calibri" w:eastAsia="Calibri" w:hAnsi="Calibri" w:cs="Calibri"/>
          <w:sz w:val="24"/>
          <w:szCs w:val="24"/>
        </w:rPr>
        <w:t>(</w:t>
      </w:r>
      <w:proofErr w:type="gramEnd"/>
      <w:r>
        <w:rPr>
          <w:rFonts w:ascii="Calibri" w:eastAsia="Calibri" w:hAnsi="Calibri" w:cs="Calibri"/>
          <w:sz w:val="24"/>
          <w:szCs w:val="24"/>
        </w:rPr>
        <w:t>1</w:t>
      </w:r>
      <w:r>
        <w:rPr>
          <w:rFonts w:ascii="Calibri" w:eastAsia="Calibri" w:hAnsi="Calibri" w:cs="Calibri"/>
          <w:sz w:val="24"/>
          <w:szCs w:val="24"/>
        </w:rPr>
        <w:t>4</w:t>
      </w:r>
      <w:r>
        <w:rPr>
          <w:rFonts w:ascii="Calibri" w:eastAsia="Calibri" w:hAnsi="Calibri" w:cs="Calibri"/>
          <w:sz w:val="24"/>
          <w:szCs w:val="24"/>
        </w:rPr>
        <w:t xml:space="preserve">)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w:t>
      </w:r>
      <w:r>
        <w:rPr>
          <w:rFonts w:ascii="Calibri" w:eastAsia="Calibri" w:hAnsi="Calibri" w:cs="Calibri"/>
          <w:sz w:val="24"/>
          <w:szCs w:val="24"/>
        </w:rPr>
        <w:t>wake up</w:t>
      </w:r>
      <w:r>
        <w:rPr>
          <w:rFonts w:ascii="Calibri" w:eastAsia="Calibri" w:hAnsi="Calibri" w:cs="Calibri"/>
          <w:sz w:val="24"/>
          <w:szCs w:val="24"/>
        </w:rPr>
        <w:t>)</w:t>
      </w:r>
      <w:r>
        <w:rPr>
          <w:rFonts w:ascii="Calibri" w:eastAsia="Calibri" w:hAnsi="Calibri" w:cs="Calibri"/>
          <w:sz w:val="24"/>
          <w:szCs w:val="24"/>
        </w:rPr>
        <w:t xml:space="preserve"> this morning, I decided to go to the library and do some more research</w:t>
      </w:r>
      <w:r w:rsidR="00C73513">
        <w:rPr>
          <w:rFonts w:ascii="Calibri" w:eastAsia="Calibri" w:hAnsi="Calibri" w:cs="Calibri"/>
          <w:sz w:val="24"/>
          <w:szCs w:val="24"/>
        </w:rPr>
        <w:t xml:space="preserve"> in the afternoon</w:t>
      </w:r>
      <w:r>
        <w:rPr>
          <w:rFonts w:ascii="Calibri" w:eastAsia="Calibri" w:hAnsi="Calibri" w:cs="Calibri"/>
          <w:sz w:val="24"/>
          <w:szCs w:val="24"/>
        </w:rPr>
        <w:t>. Now, I</w:t>
      </w:r>
      <w:r w:rsidR="00C73513">
        <w:rPr>
          <w:rFonts w:ascii="Calibri" w:eastAsia="Calibri" w:hAnsi="Calibri" w:cs="Calibri"/>
          <w:sz w:val="24"/>
          <w:szCs w:val="24"/>
        </w:rPr>
        <w:t xml:space="preserve"> </w:t>
      </w:r>
      <w:r>
        <w:rPr>
          <w:rFonts w:ascii="Calibri" w:eastAsia="Calibri" w:hAnsi="Calibri" w:cs="Calibri"/>
          <w:sz w:val="24"/>
          <w:szCs w:val="24"/>
        </w:rPr>
        <w:t>(1</w:t>
      </w:r>
      <w:r>
        <w:rPr>
          <w:rFonts w:ascii="Calibri" w:eastAsia="Calibri" w:hAnsi="Calibri" w:cs="Calibri"/>
          <w:sz w:val="24"/>
          <w:szCs w:val="24"/>
        </w:rPr>
        <w:t>5</w:t>
      </w:r>
      <w:r>
        <w:rPr>
          <w:rFonts w:ascii="Calibri" w:eastAsia="Calibri" w:hAnsi="Calibri" w:cs="Calibri"/>
          <w:sz w:val="24"/>
          <w:szCs w:val="24"/>
        </w:rPr>
        <w:t xml:space="preserve">) </w:t>
      </w:r>
      <w:r>
        <w:rPr>
          <w:rFonts w:ascii="Calibri" w:eastAsia="Calibri" w:hAnsi="Calibri" w:cs="Calibri"/>
          <w:sz w:val="24"/>
          <w:szCs w:val="24"/>
          <w:u w:val="single" w:color="000000"/>
        </w:rPr>
        <w:t xml:space="preserve">                                 </w:t>
      </w:r>
      <w:proofErr w:type="gramStart"/>
      <w:r>
        <w:rPr>
          <w:rFonts w:ascii="Calibri" w:eastAsia="Calibri" w:hAnsi="Calibri" w:cs="Calibri"/>
          <w:sz w:val="24"/>
          <w:szCs w:val="24"/>
          <w:u w:val="single" w:color="000000"/>
        </w:rPr>
        <w:t xml:space="preserve">  </w:t>
      </w:r>
      <w:r>
        <w:rPr>
          <w:rFonts w:ascii="Calibri" w:eastAsia="Calibri" w:hAnsi="Calibri" w:cs="Calibri"/>
          <w:sz w:val="24"/>
          <w:szCs w:val="24"/>
        </w:rPr>
        <w:t xml:space="preserve"> (</w:t>
      </w:r>
      <w:proofErr w:type="gramEnd"/>
      <w:r>
        <w:rPr>
          <w:rFonts w:ascii="Calibri" w:eastAsia="Calibri" w:hAnsi="Calibri" w:cs="Calibri"/>
          <w:sz w:val="24"/>
          <w:szCs w:val="24"/>
        </w:rPr>
        <w:t>have</w:t>
      </w:r>
      <w:r>
        <w:rPr>
          <w:rFonts w:ascii="Calibri" w:eastAsia="Calibri" w:hAnsi="Calibri" w:cs="Calibri"/>
          <w:sz w:val="24"/>
          <w:szCs w:val="24"/>
        </w:rPr>
        <w:t>)</w:t>
      </w:r>
      <w:r>
        <w:rPr>
          <w:rFonts w:ascii="Calibri" w:eastAsia="Calibri" w:hAnsi="Calibri" w:cs="Calibri"/>
          <w:sz w:val="24"/>
          <w:szCs w:val="24"/>
        </w:rPr>
        <w:t xml:space="preserve"> lunch with my friend, and then we </w:t>
      </w:r>
      <w:r>
        <w:rPr>
          <w:rFonts w:ascii="Calibri" w:eastAsia="Calibri" w:hAnsi="Calibri" w:cs="Calibri"/>
          <w:sz w:val="24"/>
          <w:szCs w:val="24"/>
        </w:rPr>
        <w:t>(1</w:t>
      </w:r>
      <w:r>
        <w:rPr>
          <w:rFonts w:ascii="Calibri" w:eastAsia="Calibri" w:hAnsi="Calibri" w:cs="Calibri"/>
          <w:sz w:val="24"/>
          <w:szCs w:val="24"/>
        </w:rPr>
        <w:t>6</w:t>
      </w:r>
      <w:r>
        <w:rPr>
          <w:rFonts w:ascii="Calibri" w:eastAsia="Calibri" w:hAnsi="Calibri" w:cs="Calibri"/>
          <w:sz w:val="24"/>
          <w:szCs w:val="24"/>
        </w:rPr>
        <w:t xml:space="preserve">)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(go)</w:t>
      </w:r>
      <w:r>
        <w:rPr>
          <w:rFonts w:ascii="Calibri" w:eastAsia="Calibri" w:hAnsi="Calibri" w:cs="Calibri"/>
          <w:sz w:val="24"/>
          <w:szCs w:val="24"/>
        </w:rPr>
        <w:t xml:space="preserve"> to the library to learn about this ancient island together.</w:t>
      </w:r>
    </w:p>
    <w:p w14:paraId="62738E8C" w14:textId="06307950" w:rsidR="00C73513" w:rsidRDefault="00C73513">
      <w:pPr>
        <w:spacing w:line="200" w:lineRule="exact"/>
      </w:pPr>
    </w:p>
    <w:p w14:paraId="0CAAAD7C" w14:textId="0ACE231A" w:rsidR="00C73513" w:rsidRDefault="00C73513">
      <w:pPr>
        <w:spacing w:line="200" w:lineRule="exact"/>
      </w:pPr>
    </w:p>
    <w:p w14:paraId="4E8FD67A" w14:textId="77777777" w:rsidR="00E57F9C" w:rsidRDefault="00745F89">
      <w:pPr>
        <w:spacing w:line="240" w:lineRule="exact"/>
        <w:ind w:left="476" w:right="1761" w:hanging="360"/>
        <w:rPr>
          <w:rFonts w:ascii="Calibri" w:eastAsia="Calibri" w:hAnsi="Calibri" w:cs="Calibri"/>
          <w:sz w:val="24"/>
          <w:szCs w:val="24"/>
        </w:rPr>
      </w:pPr>
      <w:r>
        <w:rPr>
          <w:rFonts w:ascii="Calibri" w:eastAsia="Calibri" w:hAnsi="Calibri" w:cs="Calibri"/>
          <w:b/>
          <w:sz w:val="24"/>
          <w:szCs w:val="24"/>
        </w:rPr>
        <w:t xml:space="preserve">B.   Read the conversation below. Fill in the blanks with </w:t>
      </w:r>
      <w:r>
        <w:rPr>
          <w:rFonts w:ascii="Calibri" w:eastAsia="Calibri" w:hAnsi="Calibri" w:cs="Calibri"/>
          <w:b/>
          <w:sz w:val="24"/>
          <w:szCs w:val="24"/>
          <w:u w:val="single" w:color="000000"/>
        </w:rPr>
        <w:t>ONE WORD ONLY</w:t>
      </w:r>
      <w:r>
        <w:rPr>
          <w:rFonts w:ascii="Calibri" w:eastAsia="Calibri" w:hAnsi="Calibri" w:cs="Calibri"/>
          <w:b/>
          <w:sz w:val="24"/>
          <w:szCs w:val="24"/>
        </w:rPr>
        <w:t>. (1 pt. each; 6 pts.)</w:t>
      </w:r>
    </w:p>
    <w:p w14:paraId="7F23F117" w14:textId="77777777" w:rsidR="00E57F9C" w:rsidRDefault="00745F89">
      <w:pPr>
        <w:spacing w:before="72"/>
        <w:ind w:left="116"/>
        <w:rPr>
          <w:rFonts w:ascii="Calibri" w:eastAsia="Calibri" w:hAnsi="Calibri" w:cs="Calibri"/>
          <w:sz w:val="24"/>
          <w:szCs w:val="24"/>
        </w:rPr>
      </w:pPr>
      <w:r>
        <w:rPr>
          <w:rFonts w:ascii="Calibri" w:eastAsia="Calibri" w:hAnsi="Calibri" w:cs="Calibri"/>
          <w:b/>
          <w:sz w:val="24"/>
          <w:szCs w:val="24"/>
        </w:rPr>
        <w:t xml:space="preserve">Paula:  </w:t>
      </w:r>
      <w:r>
        <w:rPr>
          <w:rFonts w:ascii="Calibri" w:eastAsia="Calibri" w:hAnsi="Calibri" w:cs="Calibri"/>
          <w:sz w:val="24"/>
          <w:szCs w:val="24"/>
        </w:rPr>
        <w:t xml:space="preserve">Hi… Are you lost? (1)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you need help?</w:t>
      </w:r>
    </w:p>
    <w:p w14:paraId="20E4F957" w14:textId="77777777" w:rsidR="00E57F9C" w:rsidRDefault="00745F89">
      <w:pPr>
        <w:spacing w:before="88"/>
        <w:ind w:left="116"/>
        <w:rPr>
          <w:rFonts w:ascii="Calibri" w:eastAsia="Calibri" w:hAnsi="Calibri" w:cs="Calibri"/>
          <w:sz w:val="24"/>
          <w:szCs w:val="24"/>
        </w:rPr>
      </w:pPr>
      <w:r>
        <w:rPr>
          <w:rFonts w:ascii="Calibri" w:eastAsia="Calibri" w:hAnsi="Calibri" w:cs="Calibri"/>
          <w:b/>
          <w:sz w:val="24"/>
          <w:szCs w:val="24"/>
        </w:rPr>
        <w:t xml:space="preserve">Dave:   </w:t>
      </w:r>
      <w:r>
        <w:rPr>
          <w:rFonts w:ascii="Calibri" w:eastAsia="Calibri" w:hAnsi="Calibri" w:cs="Calibri"/>
          <w:sz w:val="24"/>
          <w:szCs w:val="24"/>
        </w:rPr>
        <w:t>Yes, where’s the Museum of Modern Art? I don’t see it on the map.</w:t>
      </w:r>
    </w:p>
    <w:p w14:paraId="0B3E4D5C" w14:textId="77777777" w:rsidR="00E57F9C" w:rsidRDefault="00745F89">
      <w:pPr>
        <w:spacing w:before="86"/>
        <w:ind w:left="116"/>
        <w:rPr>
          <w:rFonts w:ascii="Calibri" w:eastAsia="Calibri" w:hAnsi="Calibri" w:cs="Calibri"/>
          <w:sz w:val="24"/>
          <w:szCs w:val="24"/>
        </w:rPr>
      </w:pPr>
      <w:r>
        <w:rPr>
          <w:rFonts w:ascii="Calibri" w:eastAsia="Calibri" w:hAnsi="Calibri" w:cs="Calibri"/>
          <w:b/>
          <w:sz w:val="24"/>
          <w:szCs w:val="24"/>
        </w:rPr>
        <w:t xml:space="preserve">Paula:  </w:t>
      </w:r>
      <w:r>
        <w:rPr>
          <w:rFonts w:ascii="Calibri" w:eastAsia="Calibri" w:hAnsi="Calibri" w:cs="Calibri"/>
          <w:sz w:val="24"/>
          <w:szCs w:val="24"/>
        </w:rPr>
        <w:t xml:space="preserve">Here. It’s (2)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to the hospital on Westbourne Road.</w:t>
      </w:r>
    </w:p>
    <w:p w14:paraId="702A7239" w14:textId="77777777" w:rsidR="00E57F9C" w:rsidRDefault="00745F89">
      <w:pPr>
        <w:spacing w:before="86"/>
        <w:ind w:left="116"/>
        <w:rPr>
          <w:rFonts w:ascii="Calibri" w:eastAsia="Calibri" w:hAnsi="Calibri" w:cs="Calibri"/>
          <w:sz w:val="24"/>
          <w:szCs w:val="24"/>
        </w:rPr>
      </w:pPr>
      <w:r>
        <w:rPr>
          <w:rFonts w:ascii="Calibri" w:eastAsia="Calibri" w:hAnsi="Calibri" w:cs="Calibri"/>
          <w:b/>
          <w:sz w:val="24"/>
          <w:szCs w:val="24"/>
        </w:rPr>
        <w:t>Nigel</w:t>
      </w:r>
      <w:proofErr w:type="gramStart"/>
      <w:r>
        <w:rPr>
          <w:rFonts w:ascii="Calibri" w:eastAsia="Calibri" w:hAnsi="Calibri" w:cs="Calibri"/>
          <w:b/>
          <w:sz w:val="24"/>
          <w:szCs w:val="24"/>
        </w:rPr>
        <w:t xml:space="preserve">:  </w:t>
      </w:r>
      <w:r>
        <w:rPr>
          <w:rFonts w:ascii="Calibri" w:eastAsia="Calibri" w:hAnsi="Calibri" w:cs="Calibri"/>
          <w:sz w:val="24"/>
          <w:szCs w:val="24"/>
        </w:rPr>
        <w:t>(</w:t>
      </w:r>
      <w:proofErr w:type="gramEnd"/>
      <w:r>
        <w:rPr>
          <w:rFonts w:ascii="Calibri" w:eastAsia="Calibri" w:hAnsi="Calibri" w:cs="Calibri"/>
          <w:sz w:val="24"/>
          <w:szCs w:val="24"/>
        </w:rPr>
        <w:t xml:space="preserve">3)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do we get there?</w:t>
      </w:r>
    </w:p>
    <w:p w14:paraId="1955A7E5" w14:textId="79BDC04E" w:rsidR="00E57F9C" w:rsidRDefault="00745F89" w:rsidP="006050B4">
      <w:pPr>
        <w:spacing w:before="88" w:line="311" w:lineRule="auto"/>
        <w:ind w:left="836" w:right="-310" w:hanging="720"/>
        <w:rPr>
          <w:rFonts w:ascii="Calibri" w:eastAsia="Calibri" w:hAnsi="Calibri" w:cs="Calibri"/>
          <w:sz w:val="24"/>
          <w:szCs w:val="24"/>
        </w:rPr>
      </w:pPr>
      <w:r>
        <w:rPr>
          <w:rFonts w:ascii="Calibri" w:eastAsia="Calibri" w:hAnsi="Calibri" w:cs="Calibri"/>
          <w:b/>
          <w:sz w:val="24"/>
          <w:szCs w:val="24"/>
        </w:rPr>
        <w:t xml:space="preserve">Paula:  </w:t>
      </w:r>
      <w:r>
        <w:rPr>
          <w:rFonts w:ascii="Calibri" w:eastAsia="Calibri" w:hAnsi="Calibri" w:cs="Calibri"/>
          <w:sz w:val="24"/>
          <w:szCs w:val="24"/>
        </w:rPr>
        <w:t xml:space="preserve">Go down this road and turn left at the traffic lights. Then go straight on and turn left again, here. The museum is (4)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the right. It’s</w:t>
      </w:r>
      <w:r w:rsidR="006050B4">
        <w:rPr>
          <w:rFonts w:ascii="Calibri" w:eastAsia="Calibri" w:hAnsi="Calibri" w:cs="Calibri"/>
          <w:sz w:val="24"/>
          <w:szCs w:val="24"/>
        </w:rPr>
        <w:t xml:space="preserve"> </w:t>
      </w:r>
      <w:r>
        <w:rPr>
          <w:rFonts w:ascii="Calibri" w:eastAsia="Calibri" w:hAnsi="Calibri" w:cs="Calibri"/>
          <w:sz w:val="24"/>
          <w:szCs w:val="24"/>
        </w:rPr>
        <w:t xml:space="preserve">(5)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the cathedral and the hospital.</w:t>
      </w:r>
    </w:p>
    <w:p w14:paraId="0616BF08" w14:textId="77777777" w:rsidR="00E57F9C" w:rsidRDefault="00745F89">
      <w:pPr>
        <w:spacing w:before="88"/>
        <w:ind w:left="116"/>
        <w:rPr>
          <w:rFonts w:ascii="Calibri" w:eastAsia="Calibri" w:hAnsi="Calibri" w:cs="Calibri"/>
          <w:sz w:val="24"/>
          <w:szCs w:val="24"/>
        </w:rPr>
      </w:pPr>
      <w:r>
        <w:rPr>
          <w:rFonts w:ascii="Calibri" w:eastAsia="Calibri" w:hAnsi="Calibri" w:cs="Calibri"/>
          <w:b/>
          <w:sz w:val="24"/>
          <w:szCs w:val="24"/>
        </w:rPr>
        <w:t xml:space="preserve">Nigel:   </w:t>
      </w:r>
      <w:r>
        <w:rPr>
          <w:rFonts w:ascii="Calibri" w:eastAsia="Calibri" w:hAnsi="Calibri" w:cs="Calibri"/>
          <w:sz w:val="24"/>
          <w:szCs w:val="24"/>
        </w:rPr>
        <w:t>Is it far?</w:t>
      </w:r>
    </w:p>
    <w:p w14:paraId="31AB4A48" w14:textId="77777777" w:rsidR="00E57F9C" w:rsidRDefault="00745F89">
      <w:pPr>
        <w:spacing w:before="86"/>
        <w:ind w:left="116"/>
        <w:rPr>
          <w:rFonts w:ascii="Calibri" w:eastAsia="Calibri" w:hAnsi="Calibri" w:cs="Calibri"/>
          <w:sz w:val="24"/>
          <w:szCs w:val="24"/>
        </w:rPr>
      </w:pPr>
      <w:r>
        <w:rPr>
          <w:rFonts w:ascii="Calibri" w:eastAsia="Calibri" w:hAnsi="Calibri" w:cs="Calibri"/>
          <w:b/>
          <w:sz w:val="24"/>
          <w:szCs w:val="24"/>
        </w:rPr>
        <w:t xml:space="preserve">Paula:  </w:t>
      </w:r>
      <w:r>
        <w:rPr>
          <w:rFonts w:ascii="Calibri" w:eastAsia="Calibri" w:hAnsi="Calibri" w:cs="Calibri"/>
          <w:sz w:val="24"/>
          <w:szCs w:val="24"/>
        </w:rPr>
        <w:t>It’s about a twenty-minute walk.</w:t>
      </w:r>
    </w:p>
    <w:p w14:paraId="134D84B9" w14:textId="77777777" w:rsidR="00E57F9C" w:rsidRDefault="00745F89">
      <w:pPr>
        <w:spacing w:before="86"/>
        <w:ind w:left="116"/>
        <w:rPr>
          <w:rFonts w:ascii="Calibri" w:eastAsia="Calibri" w:hAnsi="Calibri" w:cs="Calibri"/>
          <w:sz w:val="24"/>
          <w:szCs w:val="24"/>
        </w:rPr>
      </w:pPr>
      <w:r>
        <w:rPr>
          <w:rFonts w:ascii="Calibri" w:eastAsia="Calibri" w:hAnsi="Calibri" w:cs="Calibri"/>
          <w:b/>
          <w:sz w:val="24"/>
          <w:szCs w:val="24"/>
        </w:rPr>
        <w:t xml:space="preserve">Dave:   </w:t>
      </w:r>
      <w:r>
        <w:rPr>
          <w:rFonts w:ascii="Calibri" w:eastAsia="Calibri" w:hAnsi="Calibri" w:cs="Calibri"/>
          <w:sz w:val="24"/>
          <w:szCs w:val="24"/>
        </w:rPr>
        <w:t>It’s far. Let’s take a taxi.</w:t>
      </w:r>
    </w:p>
    <w:p w14:paraId="1FE97B82" w14:textId="77777777" w:rsidR="00E57F9C" w:rsidRDefault="00745F89">
      <w:pPr>
        <w:spacing w:before="88" w:line="310" w:lineRule="auto"/>
        <w:ind w:left="836" w:right="317" w:hanging="720"/>
        <w:rPr>
          <w:rFonts w:ascii="Calibri" w:eastAsia="Calibri" w:hAnsi="Calibri" w:cs="Calibri"/>
          <w:sz w:val="24"/>
          <w:szCs w:val="24"/>
        </w:rPr>
      </w:pPr>
      <w:r>
        <w:rPr>
          <w:rFonts w:ascii="Calibri" w:eastAsia="Calibri" w:hAnsi="Calibri" w:cs="Calibri"/>
          <w:b/>
          <w:sz w:val="24"/>
          <w:szCs w:val="24"/>
        </w:rPr>
        <w:t xml:space="preserve">Paula:  </w:t>
      </w:r>
      <w:r>
        <w:rPr>
          <w:rFonts w:ascii="Calibri" w:eastAsia="Calibri" w:hAnsi="Calibri" w:cs="Calibri"/>
          <w:sz w:val="24"/>
          <w:szCs w:val="24"/>
        </w:rPr>
        <w:t xml:space="preserve">No, don’t take a taxi. Take the underground from Tottenham Station. Get off at Westbourne Station. The station is in front (6)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the park. Visit the cathedral, too. It’s beautiful.</w:t>
      </w:r>
    </w:p>
    <w:p w14:paraId="5B33FCF2" w14:textId="77777777" w:rsidR="00E57F9C" w:rsidRDefault="00745F89">
      <w:pPr>
        <w:spacing w:before="18"/>
        <w:ind w:left="116"/>
        <w:rPr>
          <w:rFonts w:ascii="Calibri" w:eastAsia="Calibri" w:hAnsi="Calibri" w:cs="Calibri"/>
          <w:sz w:val="24"/>
          <w:szCs w:val="24"/>
        </w:rPr>
      </w:pPr>
      <w:r>
        <w:rPr>
          <w:rFonts w:ascii="Calibri" w:eastAsia="Calibri" w:hAnsi="Calibri" w:cs="Calibri"/>
          <w:b/>
          <w:sz w:val="24"/>
          <w:szCs w:val="24"/>
        </w:rPr>
        <w:lastRenderedPageBreak/>
        <w:t xml:space="preserve">Nigel:   </w:t>
      </w:r>
      <w:r>
        <w:rPr>
          <w:rFonts w:ascii="Calibri" w:eastAsia="Calibri" w:hAnsi="Calibri" w:cs="Calibri"/>
          <w:sz w:val="24"/>
          <w:szCs w:val="24"/>
        </w:rPr>
        <w:t>OK, thanks.</w:t>
      </w:r>
    </w:p>
    <w:p w14:paraId="46A33269" w14:textId="77777777" w:rsidR="00C73513" w:rsidRDefault="00745F89" w:rsidP="00C73513">
      <w:pPr>
        <w:spacing w:before="86"/>
        <w:ind w:left="116"/>
        <w:rPr>
          <w:rFonts w:ascii="Calibri" w:eastAsia="Calibri" w:hAnsi="Calibri" w:cs="Calibri"/>
          <w:sz w:val="24"/>
          <w:szCs w:val="24"/>
        </w:rPr>
      </w:pPr>
      <w:r>
        <w:rPr>
          <w:rFonts w:ascii="Calibri" w:eastAsia="Calibri" w:hAnsi="Calibri" w:cs="Calibri"/>
          <w:b/>
          <w:sz w:val="24"/>
          <w:szCs w:val="24"/>
        </w:rPr>
        <w:t xml:space="preserve">Paula:  </w:t>
      </w:r>
      <w:r>
        <w:rPr>
          <w:rFonts w:ascii="Calibri" w:eastAsia="Calibri" w:hAnsi="Calibri" w:cs="Calibri"/>
          <w:sz w:val="24"/>
          <w:szCs w:val="24"/>
        </w:rPr>
        <w:t>No problem.</w:t>
      </w:r>
    </w:p>
    <w:p w14:paraId="747F640B" w14:textId="77777777" w:rsidR="00C73513" w:rsidRDefault="00C73513" w:rsidP="00C73513">
      <w:pPr>
        <w:spacing w:before="86"/>
        <w:ind w:left="116"/>
        <w:rPr>
          <w:rFonts w:ascii="Calibri" w:eastAsia="Calibri" w:hAnsi="Calibri" w:cs="Calibri"/>
          <w:b/>
          <w:sz w:val="24"/>
          <w:szCs w:val="24"/>
        </w:rPr>
      </w:pPr>
    </w:p>
    <w:p w14:paraId="4A39FF9C" w14:textId="7DD1CBAB" w:rsidR="00E57F9C" w:rsidRDefault="00745F89" w:rsidP="00C73513">
      <w:pPr>
        <w:spacing w:before="86"/>
        <w:ind w:left="116"/>
        <w:rPr>
          <w:rFonts w:ascii="Calibri" w:eastAsia="Calibri" w:hAnsi="Calibri" w:cs="Calibri"/>
          <w:sz w:val="24"/>
          <w:szCs w:val="24"/>
        </w:rPr>
      </w:pPr>
      <w:r>
        <w:rPr>
          <w:rFonts w:ascii="Calibri" w:eastAsia="Calibri" w:hAnsi="Calibri" w:cs="Calibri"/>
          <w:b/>
          <w:sz w:val="24"/>
          <w:szCs w:val="24"/>
        </w:rPr>
        <w:t>C.   Look at the information in the table. Write questions to get the answers. (2 pts. each; 6 pts.)</w:t>
      </w:r>
    </w:p>
    <w:p w14:paraId="2E0FD4D2" w14:textId="77777777" w:rsidR="00E57F9C" w:rsidRDefault="00E57F9C">
      <w:pPr>
        <w:spacing w:before="5" w:line="240" w:lineRule="exact"/>
        <w:rPr>
          <w:sz w:val="24"/>
          <w:szCs w:val="24"/>
        </w:rPr>
      </w:pPr>
    </w:p>
    <w:p w14:paraId="30644B44" w14:textId="76A34E3E" w:rsidR="00E57F9C" w:rsidRDefault="00745F89">
      <w:pPr>
        <w:ind w:left="116"/>
        <w:rPr>
          <w:rFonts w:ascii="Calibri" w:eastAsia="Calibri" w:hAnsi="Calibri" w:cs="Calibri"/>
          <w:sz w:val="24"/>
          <w:szCs w:val="24"/>
          <w:u w:val="single" w:color="000000"/>
        </w:rPr>
      </w:pPr>
      <w:r>
        <w:rPr>
          <w:rFonts w:ascii="Calibri" w:eastAsia="Calibri" w:hAnsi="Calibri" w:cs="Calibri"/>
          <w:sz w:val="24"/>
          <w:szCs w:val="24"/>
          <w:u w:val="single" w:color="000000"/>
        </w:rPr>
        <w:t xml:space="preserve"> </w:t>
      </w:r>
      <w:proofErr w:type="gramStart"/>
      <w:r>
        <w:rPr>
          <w:rFonts w:ascii="Calibri" w:eastAsia="Calibri" w:hAnsi="Calibri" w:cs="Calibri"/>
          <w:sz w:val="24"/>
          <w:szCs w:val="24"/>
          <w:u w:val="single" w:color="000000"/>
        </w:rPr>
        <w:t>Maia</w:t>
      </w:r>
      <w:r w:rsidR="006050B4">
        <w:rPr>
          <w:rFonts w:ascii="Calibri" w:eastAsia="Calibri" w:hAnsi="Calibri" w:cs="Calibri"/>
          <w:sz w:val="24"/>
          <w:szCs w:val="24"/>
          <w:u w:val="single" w:color="000000"/>
        </w:rPr>
        <w:t>’</w:t>
      </w:r>
      <w:r>
        <w:rPr>
          <w:rFonts w:ascii="Calibri" w:eastAsia="Calibri" w:hAnsi="Calibri" w:cs="Calibri"/>
          <w:sz w:val="24"/>
          <w:szCs w:val="24"/>
          <w:u w:val="single" w:color="000000"/>
        </w:rPr>
        <w:t>s  Dream</w:t>
      </w:r>
      <w:proofErr w:type="gramEnd"/>
      <w:r>
        <w:rPr>
          <w:rFonts w:ascii="Calibri" w:eastAsia="Calibri" w:hAnsi="Calibri" w:cs="Calibri"/>
          <w:sz w:val="24"/>
          <w:szCs w:val="24"/>
          <w:u w:val="single" w:color="000000"/>
        </w:rPr>
        <w:t xml:space="preserve">  Holiday  and  her  Real  Holiday </w:t>
      </w:r>
    </w:p>
    <w:p w14:paraId="71FDA119" w14:textId="77777777" w:rsidR="006050B4" w:rsidRDefault="006050B4">
      <w:pPr>
        <w:ind w:left="116"/>
        <w:rPr>
          <w:rFonts w:ascii="Calibri" w:eastAsia="Calibri" w:hAnsi="Calibri" w:cs="Calibri"/>
          <w:sz w:val="24"/>
          <w:szCs w:val="24"/>
        </w:rPr>
      </w:pPr>
    </w:p>
    <w:p w14:paraId="12A8346A" w14:textId="77777777" w:rsidR="00E57F9C" w:rsidRDefault="00E57F9C">
      <w:pPr>
        <w:spacing w:before="6" w:line="140" w:lineRule="exact"/>
        <w:rPr>
          <w:sz w:val="14"/>
          <w:szCs w:val="14"/>
        </w:rPr>
      </w:pPr>
    </w:p>
    <w:p w14:paraId="59EF8FA3" w14:textId="77777777" w:rsidR="00E57F9C" w:rsidRDefault="00745F89">
      <w:pPr>
        <w:ind w:left="3196"/>
        <w:rPr>
          <w:rFonts w:ascii="Calibri" w:eastAsia="Calibri" w:hAnsi="Calibri" w:cs="Calibri"/>
          <w:sz w:val="24"/>
          <w:szCs w:val="24"/>
        </w:rPr>
        <w:sectPr w:rsidR="00E57F9C">
          <w:headerReference w:type="default" r:id="rId9"/>
          <w:pgSz w:w="11920" w:h="16840"/>
          <w:pgMar w:top="1320" w:right="1240" w:bottom="280" w:left="1300" w:header="0" w:footer="327" w:gutter="0"/>
          <w:cols w:space="720"/>
        </w:sectPr>
      </w:pPr>
      <w:r>
        <w:rPr>
          <w:rFonts w:ascii="Calibri" w:eastAsia="Calibri" w:hAnsi="Calibri" w:cs="Calibri"/>
          <w:sz w:val="24"/>
          <w:szCs w:val="24"/>
        </w:rPr>
        <w:t xml:space="preserve">Maia’s dream is to go to the </w:t>
      </w:r>
      <w:proofErr w:type="spellStart"/>
      <w:r>
        <w:rPr>
          <w:rFonts w:ascii="Calibri" w:eastAsia="Calibri" w:hAnsi="Calibri" w:cs="Calibri"/>
          <w:sz w:val="24"/>
          <w:szCs w:val="24"/>
        </w:rPr>
        <w:t>Maldive</w:t>
      </w:r>
      <w:proofErr w:type="spellEnd"/>
      <w:r>
        <w:rPr>
          <w:rFonts w:ascii="Calibri" w:eastAsia="Calibri" w:hAnsi="Calibri" w:cs="Calibri"/>
          <w:sz w:val="24"/>
          <w:szCs w:val="24"/>
        </w:rPr>
        <w:t xml:space="preserve"> Islands for a holiday.</w:t>
      </w:r>
    </w:p>
    <w:p w14:paraId="566644D8" w14:textId="77777777" w:rsidR="00E57F9C" w:rsidRDefault="00745F89">
      <w:pPr>
        <w:spacing w:before="67"/>
        <w:ind w:left="232" w:right="-58"/>
        <w:rPr>
          <w:rFonts w:ascii="Calibri" w:eastAsia="Calibri" w:hAnsi="Calibri" w:cs="Calibri"/>
          <w:sz w:val="24"/>
          <w:szCs w:val="24"/>
        </w:rPr>
      </w:pPr>
      <w:r>
        <w:rPr>
          <w:rFonts w:ascii="Calibri" w:eastAsia="Calibri" w:hAnsi="Calibri" w:cs="Calibri"/>
          <w:sz w:val="24"/>
          <w:szCs w:val="24"/>
        </w:rPr>
        <w:t>Dream holiday –</w:t>
      </w:r>
    </w:p>
    <w:p w14:paraId="2C6BEA23" w14:textId="77777777" w:rsidR="00E57F9C" w:rsidRDefault="006A155E">
      <w:pPr>
        <w:spacing w:before="67"/>
        <w:ind w:left="232" w:right="-56"/>
        <w:rPr>
          <w:rFonts w:ascii="Calibri" w:eastAsia="Calibri" w:hAnsi="Calibri" w:cs="Calibri"/>
          <w:sz w:val="24"/>
          <w:szCs w:val="24"/>
        </w:rPr>
      </w:pPr>
      <w:r>
        <w:pict w14:anchorId="0E514175">
          <v:group id="_x0000_s2116" style="position:absolute;left:0;text-align:left;margin-left:70.75pt;margin-top:-36.3pt;width:453.8pt;height:127.7pt;z-index:-1160;mso-position-horizontal-relative:page" coordorigin="1415,-726" coordsize="9076,2554">
            <v:shape id="_x0000_s2125" style="position:absolute;left:1426;top:-715;width:2957;height:0" coordorigin="1426,-715" coordsize="2957,0" path="m1426,-715r2957,e" filled="f" strokeweight=".58pt">
              <v:path arrowok="t"/>
            </v:shape>
            <v:shape id="_x0000_s2124" style="position:absolute;left:4393;top:-715;width:6087;height:0" coordorigin="4393,-715" coordsize="6087,0" path="m4393,-715r6087,e" filled="f" strokeweight=".58pt">
              <v:path arrowok="t"/>
            </v:shape>
            <v:shape id="_x0000_s2123" style="position:absolute;left:1426;top:737;width:2957;height:0" coordorigin="1426,737" coordsize="2957,0" path="m1426,737r2957,e" filled="f" strokeweight=".58pt">
              <v:path arrowok="t"/>
            </v:shape>
            <v:shape id="_x0000_s2122" style="position:absolute;left:4393;top:737;width:6087;height:0" coordorigin="4393,737" coordsize="6087,0" path="m4393,737r6087,e" filled="f" strokeweight=".58pt">
              <v:path arrowok="t"/>
            </v:shape>
            <v:shape id="_x0000_s2121" style="position:absolute;left:1421;top:-720;width:0;height:2542" coordorigin="1421,-720" coordsize="0,2542" path="m1421,-720r,2542e" filled="f" strokeweight=".58pt">
              <v:path arrowok="t"/>
            </v:shape>
            <v:shape id="_x0000_s2120" style="position:absolute;left:1426;top:1817;width:2957;height:0" coordorigin="1426,1817" coordsize="2957,0" path="m1426,1817r2957,e" filled="f" strokeweight=".58pt">
              <v:path arrowok="t"/>
            </v:shape>
            <v:shape id="_x0000_s2119" style="position:absolute;left:4388;top:-720;width:0;height:2542" coordorigin="4388,-720" coordsize="0,2542" path="m4388,-720r,2542e" filled="f" strokeweight=".58pt">
              <v:path arrowok="t"/>
            </v:shape>
            <v:shape id="_x0000_s2118" style="position:absolute;left:4393;top:1817;width:6087;height:0" coordorigin="4393,1817" coordsize="6087,0" path="m4393,1817r6087,e" filled="f" strokeweight=".58pt">
              <v:path arrowok="t"/>
            </v:shape>
            <v:shape id="_x0000_s2117" style="position:absolute;left:10485;top:-720;width:0;height:2542" coordorigin="10485,-720" coordsize="0,2542" path="m10485,-720r,2542e" filled="f" strokeweight=".20464mm">
              <v:path arrowok="t"/>
            </v:shape>
            <w10:wrap anchorx="page"/>
          </v:group>
        </w:pict>
      </w:r>
      <w:r w:rsidR="00745F89">
        <w:rPr>
          <w:rFonts w:ascii="Calibri" w:eastAsia="Calibri" w:hAnsi="Calibri" w:cs="Calibri"/>
          <w:sz w:val="24"/>
          <w:szCs w:val="24"/>
        </w:rPr>
        <w:t>Maia wants this:</w:t>
      </w:r>
    </w:p>
    <w:p w14:paraId="4302081F" w14:textId="77777777" w:rsidR="00E57F9C" w:rsidRDefault="00745F89">
      <w:pPr>
        <w:spacing w:line="360" w:lineRule="atLeast"/>
        <w:ind w:right="530"/>
        <w:jc w:val="both"/>
        <w:rPr>
          <w:rFonts w:ascii="Calibri" w:eastAsia="Calibri" w:hAnsi="Calibri" w:cs="Calibri"/>
          <w:sz w:val="24"/>
          <w:szCs w:val="24"/>
        </w:rPr>
        <w:sectPr w:rsidR="00E57F9C">
          <w:type w:val="continuous"/>
          <w:pgSz w:w="11920" w:h="16840"/>
          <w:pgMar w:top="1660" w:right="1240" w:bottom="280" w:left="1300" w:header="720" w:footer="720" w:gutter="0"/>
          <w:cols w:num="2" w:space="720" w:equalWidth="0">
            <w:col w:w="1839" w:space="1358"/>
            <w:col w:w="6183"/>
          </w:cols>
        </w:sectPr>
      </w:pPr>
      <w:r>
        <w:br w:type="column"/>
      </w:r>
      <w:r>
        <w:rPr>
          <w:rFonts w:ascii="Calibri" w:eastAsia="Calibri" w:hAnsi="Calibri" w:cs="Calibri"/>
          <w:sz w:val="24"/>
          <w:szCs w:val="24"/>
        </w:rPr>
        <w:t>Maia wanted to go to the Maldives last winter. She didn’t go there because it was expensive. A trip to the Maldives costs $2,000.</w:t>
      </w:r>
    </w:p>
    <w:p w14:paraId="3FFE6B13" w14:textId="4D52D013" w:rsidR="00E57F9C" w:rsidRDefault="00E57F9C">
      <w:pPr>
        <w:spacing w:before="5" w:line="240" w:lineRule="exact"/>
        <w:rPr>
          <w:sz w:val="24"/>
          <w:szCs w:val="24"/>
        </w:rPr>
      </w:pPr>
    </w:p>
    <w:p w14:paraId="1E5E7B44" w14:textId="77777777" w:rsidR="00E57F9C" w:rsidRDefault="00745F89">
      <w:pPr>
        <w:spacing w:before="50" w:line="195" w:lineRule="auto"/>
        <w:ind w:left="3196" w:right="256" w:hanging="2965"/>
        <w:rPr>
          <w:rFonts w:ascii="Calibri" w:eastAsia="Calibri" w:hAnsi="Calibri" w:cs="Calibri"/>
          <w:sz w:val="24"/>
          <w:szCs w:val="24"/>
        </w:rPr>
      </w:pPr>
      <w:r>
        <w:rPr>
          <w:rFonts w:ascii="Calibri" w:eastAsia="Calibri" w:hAnsi="Calibri" w:cs="Calibri"/>
          <w:position w:val="-15"/>
          <w:sz w:val="24"/>
          <w:szCs w:val="24"/>
        </w:rPr>
        <w:t xml:space="preserve">Real holiday – Maia did this:    </w:t>
      </w:r>
      <w:r>
        <w:rPr>
          <w:rFonts w:ascii="Calibri" w:eastAsia="Calibri" w:hAnsi="Calibri" w:cs="Calibri"/>
          <w:sz w:val="24"/>
          <w:szCs w:val="24"/>
        </w:rPr>
        <w:t>Instead, Maia went to San Francisco for her holiday because her sister lives there.</w:t>
      </w:r>
    </w:p>
    <w:p w14:paraId="29AB9E7F" w14:textId="77777777" w:rsidR="00E57F9C" w:rsidRDefault="00E57F9C">
      <w:pPr>
        <w:spacing w:before="7" w:line="120" w:lineRule="exact"/>
        <w:rPr>
          <w:sz w:val="13"/>
          <w:szCs w:val="13"/>
        </w:rPr>
      </w:pPr>
    </w:p>
    <w:p w14:paraId="37EC29DB" w14:textId="77777777" w:rsidR="00E57F9C" w:rsidRDefault="00E57F9C">
      <w:pPr>
        <w:spacing w:line="200" w:lineRule="exact"/>
      </w:pPr>
    </w:p>
    <w:p w14:paraId="7A0E877A" w14:textId="77777777" w:rsidR="00E57F9C" w:rsidRDefault="00E57F9C">
      <w:pPr>
        <w:spacing w:line="200" w:lineRule="exact"/>
      </w:pPr>
    </w:p>
    <w:p w14:paraId="1A705A1E" w14:textId="77777777" w:rsidR="00E57F9C" w:rsidRDefault="00E57F9C">
      <w:pPr>
        <w:spacing w:line="200" w:lineRule="exact"/>
      </w:pPr>
    </w:p>
    <w:p w14:paraId="633E020B" w14:textId="77777777" w:rsidR="00E57F9C" w:rsidRDefault="00745F89">
      <w:pPr>
        <w:spacing w:before="20"/>
        <w:ind w:left="116"/>
        <w:rPr>
          <w:rFonts w:ascii="Calibri" w:eastAsia="Calibri" w:hAnsi="Calibri" w:cs="Calibri"/>
          <w:sz w:val="24"/>
          <w:szCs w:val="24"/>
        </w:rPr>
      </w:pPr>
      <w:r>
        <w:rPr>
          <w:sz w:val="24"/>
          <w:szCs w:val="24"/>
        </w:rPr>
        <w:t xml:space="preserve">1.  </w:t>
      </w:r>
      <w:r>
        <w:rPr>
          <w:sz w:val="24"/>
          <w:szCs w:val="24"/>
          <w:u w:val="single" w:color="000000"/>
        </w:rPr>
        <w:t xml:space="preserve">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last winter?</w:t>
      </w:r>
    </w:p>
    <w:p w14:paraId="5CE15555" w14:textId="77777777" w:rsidR="00E57F9C" w:rsidRDefault="00745F89">
      <w:pPr>
        <w:spacing w:before="81"/>
        <w:ind w:left="390"/>
        <w:rPr>
          <w:rFonts w:ascii="Calibri" w:eastAsia="Calibri" w:hAnsi="Calibri" w:cs="Calibri"/>
          <w:sz w:val="24"/>
          <w:szCs w:val="24"/>
        </w:rPr>
      </w:pPr>
      <w:r>
        <w:rPr>
          <w:rFonts w:ascii="Calibri" w:eastAsia="Calibri" w:hAnsi="Calibri" w:cs="Calibri"/>
          <w:sz w:val="24"/>
          <w:szCs w:val="24"/>
        </w:rPr>
        <w:t>No, she didn’t.</w:t>
      </w:r>
    </w:p>
    <w:p w14:paraId="4B9388F3" w14:textId="77777777" w:rsidR="00E57F9C" w:rsidRDefault="00E57F9C">
      <w:pPr>
        <w:spacing w:before="20" w:line="220" w:lineRule="exact"/>
        <w:rPr>
          <w:sz w:val="22"/>
          <w:szCs w:val="22"/>
        </w:rPr>
      </w:pPr>
    </w:p>
    <w:p w14:paraId="75F9C1C5" w14:textId="77777777" w:rsidR="00E57F9C" w:rsidRDefault="00745F89">
      <w:pPr>
        <w:ind w:left="116"/>
        <w:rPr>
          <w:rFonts w:ascii="Calibri" w:eastAsia="Calibri" w:hAnsi="Calibri" w:cs="Calibri"/>
          <w:sz w:val="24"/>
          <w:szCs w:val="24"/>
        </w:rPr>
      </w:pPr>
      <w:r>
        <w:rPr>
          <w:sz w:val="24"/>
          <w:szCs w:val="24"/>
        </w:rPr>
        <w:t xml:space="preserve">2.  </w:t>
      </w:r>
      <w:r>
        <w:rPr>
          <w:sz w:val="24"/>
          <w:szCs w:val="24"/>
          <w:u w:val="single" w:color="000000"/>
        </w:rPr>
        <w:t xml:space="preserve">                                                                                  </w:t>
      </w:r>
      <w:r>
        <w:rPr>
          <w:rFonts w:ascii="Calibri" w:eastAsia="Calibri" w:hAnsi="Calibri" w:cs="Calibri"/>
          <w:sz w:val="24"/>
          <w:szCs w:val="24"/>
          <w:u w:val="single" w:color="000000"/>
        </w:rPr>
        <w:t xml:space="preserve">                                                                </w:t>
      </w:r>
      <w:proofErr w:type="gramStart"/>
      <w:r>
        <w:rPr>
          <w:rFonts w:ascii="Calibri" w:eastAsia="Calibri" w:hAnsi="Calibri" w:cs="Calibri"/>
          <w:sz w:val="24"/>
          <w:szCs w:val="24"/>
          <w:u w:val="single" w:color="000000"/>
        </w:rPr>
        <w:t xml:space="preserve">  </w:t>
      </w:r>
      <w:r>
        <w:rPr>
          <w:rFonts w:ascii="Calibri" w:eastAsia="Calibri" w:hAnsi="Calibri" w:cs="Calibri"/>
          <w:sz w:val="24"/>
          <w:szCs w:val="24"/>
        </w:rPr>
        <w:t>?</w:t>
      </w:r>
      <w:proofErr w:type="gramEnd"/>
    </w:p>
    <w:p w14:paraId="098B8733" w14:textId="77777777" w:rsidR="00E57F9C" w:rsidRDefault="00745F89">
      <w:pPr>
        <w:spacing w:before="79"/>
        <w:ind w:left="390"/>
        <w:rPr>
          <w:rFonts w:ascii="Calibri" w:eastAsia="Calibri" w:hAnsi="Calibri" w:cs="Calibri"/>
          <w:sz w:val="24"/>
          <w:szCs w:val="24"/>
        </w:rPr>
      </w:pPr>
      <w:r>
        <w:rPr>
          <w:rFonts w:ascii="Calibri" w:eastAsia="Calibri" w:hAnsi="Calibri" w:cs="Calibri"/>
          <w:sz w:val="24"/>
          <w:szCs w:val="24"/>
        </w:rPr>
        <w:t>$2,000.</w:t>
      </w:r>
    </w:p>
    <w:p w14:paraId="48CE60E8" w14:textId="77777777" w:rsidR="00E57F9C" w:rsidRDefault="00E57F9C">
      <w:pPr>
        <w:spacing w:before="20" w:line="220" w:lineRule="exact"/>
        <w:rPr>
          <w:sz w:val="22"/>
          <w:szCs w:val="22"/>
        </w:rPr>
      </w:pPr>
    </w:p>
    <w:p w14:paraId="306872A8" w14:textId="77777777" w:rsidR="00E57F9C" w:rsidRDefault="00745F89">
      <w:pPr>
        <w:ind w:left="116"/>
        <w:rPr>
          <w:rFonts w:ascii="Calibri" w:eastAsia="Calibri" w:hAnsi="Calibri" w:cs="Calibri"/>
          <w:sz w:val="24"/>
          <w:szCs w:val="24"/>
        </w:rPr>
      </w:pPr>
      <w:r>
        <w:rPr>
          <w:sz w:val="24"/>
          <w:szCs w:val="24"/>
        </w:rPr>
        <w:t xml:space="preserve">3.  </w:t>
      </w:r>
      <w:r>
        <w:rPr>
          <w:sz w:val="24"/>
          <w:szCs w:val="24"/>
          <w:u w:val="single" w:color="000000"/>
        </w:rPr>
        <w:t xml:space="preserve">                                                                                                    </w:t>
      </w:r>
      <w:r>
        <w:rPr>
          <w:rFonts w:ascii="Calibri" w:eastAsia="Calibri" w:hAnsi="Calibri" w:cs="Calibri"/>
          <w:sz w:val="24"/>
          <w:szCs w:val="24"/>
          <w:u w:val="single" w:color="000000"/>
        </w:rPr>
        <w:t xml:space="preserve">                                            </w:t>
      </w:r>
      <w:proofErr w:type="gramStart"/>
      <w:r>
        <w:rPr>
          <w:rFonts w:ascii="Calibri" w:eastAsia="Calibri" w:hAnsi="Calibri" w:cs="Calibri"/>
          <w:sz w:val="24"/>
          <w:szCs w:val="24"/>
          <w:u w:val="single" w:color="000000"/>
        </w:rPr>
        <w:t xml:space="preserve">  </w:t>
      </w:r>
      <w:r>
        <w:rPr>
          <w:rFonts w:ascii="Calibri" w:eastAsia="Calibri" w:hAnsi="Calibri" w:cs="Calibri"/>
          <w:sz w:val="24"/>
          <w:szCs w:val="24"/>
        </w:rPr>
        <w:t>?</w:t>
      </w:r>
      <w:proofErr w:type="gramEnd"/>
    </w:p>
    <w:p w14:paraId="320370B9" w14:textId="77777777" w:rsidR="00E57F9C" w:rsidRDefault="00745F89">
      <w:pPr>
        <w:spacing w:before="82"/>
        <w:ind w:left="388"/>
        <w:rPr>
          <w:rFonts w:ascii="Calibri" w:eastAsia="Calibri" w:hAnsi="Calibri" w:cs="Calibri"/>
          <w:sz w:val="24"/>
          <w:szCs w:val="24"/>
        </w:rPr>
      </w:pPr>
      <w:r>
        <w:rPr>
          <w:rFonts w:ascii="Calibri" w:eastAsia="Calibri" w:hAnsi="Calibri" w:cs="Calibri"/>
          <w:sz w:val="24"/>
          <w:szCs w:val="24"/>
        </w:rPr>
        <w:t>To San Francisco.</w:t>
      </w:r>
    </w:p>
    <w:p w14:paraId="49082CF1" w14:textId="77777777" w:rsidR="00E57F9C" w:rsidRDefault="00E57F9C">
      <w:pPr>
        <w:spacing w:before="1" w:line="100" w:lineRule="exact"/>
        <w:rPr>
          <w:sz w:val="11"/>
          <w:szCs w:val="11"/>
        </w:rPr>
      </w:pPr>
    </w:p>
    <w:p w14:paraId="59B0FB2E" w14:textId="77777777" w:rsidR="00E57F9C" w:rsidRDefault="00E57F9C">
      <w:pPr>
        <w:spacing w:line="200" w:lineRule="exact"/>
      </w:pPr>
    </w:p>
    <w:p w14:paraId="75A1078C" w14:textId="77777777" w:rsidR="00E57F9C" w:rsidRDefault="00E57F9C">
      <w:pPr>
        <w:spacing w:line="200" w:lineRule="exact"/>
      </w:pPr>
    </w:p>
    <w:p w14:paraId="3DAB7F05" w14:textId="77777777" w:rsidR="00E57F9C" w:rsidRDefault="00E57F9C">
      <w:pPr>
        <w:spacing w:line="200" w:lineRule="exact"/>
      </w:pPr>
    </w:p>
    <w:p w14:paraId="7734B1B6" w14:textId="77777777" w:rsidR="00E57F9C" w:rsidRDefault="00E57F9C">
      <w:pPr>
        <w:spacing w:line="200" w:lineRule="exact"/>
      </w:pPr>
    </w:p>
    <w:p w14:paraId="3B929D96" w14:textId="77777777" w:rsidR="00E57F9C" w:rsidRDefault="00E57F9C">
      <w:pPr>
        <w:spacing w:line="200" w:lineRule="exact"/>
      </w:pPr>
    </w:p>
    <w:p w14:paraId="02B450BF" w14:textId="77777777" w:rsidR="00E57F9C" w:rsidRDefault="00E57F9C">
      <w:pPr>
        <w:spacing w:line="200" w:lineRule="exact"/>
      </w:pPr>
    </w:p>
    <w:p w14:paraId="5A8A6D47" w14:textId="77777777" w:rsidR="00E57F9C" w:rsidRDefault="00E57F9C">
      <w:pPr>
        <w:spacing w:line="200" w:lineRule="exact"/>
      </w:pPr>
    </w:p>
    <w:p w14:paraId="0B8F17FD" w14:textId="77777777" w:rsidR="00E57F9C" w:rsidRDefault="00E57F9C">
      <w:pPr>
        <w:spacing w:line="200" w:lineRule="exact"/>
      </w:pPr>
    </w:p>
    <w:p w14:paraId="0B97EB34" w14:textId="77777777" w:rsidR="00E57F9C" w:rsidRDefault="00E57F9C">
      <w:pPr>
        <w:spacing w:line="200" w:lineRule="exact"/>
      </w:pPr>
    </w:p>
    <w:p w14:paraId="5E26D666" w14:textId="77777777" w:rsidR="00E57F9C" w:rsidRDefault="00E57F9C">
      <w:pPr>
        <w:spacing w:line="200" w:lineRule="exact"/>
      </w:pPr>
    </w:p>
    <w:p w14:paraId="12FBDCDA" w14:textId="77777777" w:rsidR="00E57F9C" w:rsidRDefault="00E57F9C">
      <w:pPr>
        <w:spacing w:line="200" w:lineRule="exact"/>
      </w:pPr>
    </w:p>
    <w:p w14:paraId="635449D8" w14:textId="77777777" w:rsidR="00E57F9C" w:rsidRDefault="00E57F9C">
      <w:pPr>
        <w:spacing w:line="200" w:lineRule="exact"/>
      </w:pPr>
    </w:p>
    <w:p w14:paraId="33A1DB94" w14:textId="77777777" w:rsidR="00E57F9C" w:rsidRDefault="00E57F9C">
      <w:pPr>
        <w:spacing w:line="200" w:lineRule="exact"/>
      </w:pPr>
    </w:p>
    <w:p w14:paraId="63719D1F" w14:textId="77777777" w:rsidR="00E57F9C" w:rsidRDefault="00E57F9C">
      <w:pPr>
        <w:spacing w:line="200" w:lineRule="exact"/>
      </w:pPr>
    </w:p>
    <w:p w14:paraId="18A59EBB" w14:textId="77777777" w:rsidR="00E57F9C" w:rsidRDefault="00E57F9C">
      <w:pPr>
        <w:spacing w:line="200" w:lineRule="exact"/>
      </w:pPr>
    </w:p>
    <w:p w14:paraId="24C73810" w14:textId="77777777" w:rsidR="00E57F9C" w:rsidRDefault="00E57F9C">
      <w:pPr>
        <w:spacing w:line="200" w:lineRule="exact"/>
      </w:pPr>
    </w:p>
    <w:p w14:paraId="09BE8646" w14:textId="77777777" w:rsidR="00E57F9C" w:rsidRDefault="00E57F9C">
      <w:pPr>
        <w:spacing w:line="200" w:lineRule="exact"/>
      </w:pPr>
    </w:p>
    <w:p w14:paraId="6D31D157" w14:textId="77777777" w:rsidR="00E57F9C" w:rsidRDefault="00E57F9C">
      <w:pPr>
        <w:spacing w:line="200" w:lineRule="exact"/>
      </w:pPr>
    </w:p>
    <w:p w14:paraId="2B38F35D" w14:textId="77777777" w:rsidR="00E57F9C" w:rsidRDefault="00E57F9C">
      <w:pPr>
        <w:spacing w:line="200" w:lineRule="exact"/>
      </w:pPr>
    </w:p>
    <w:p w14:paraId="42DCFAE5" w14:textId="77777777" w:rsidR="00E57F9C" w:rsidRDefault="00E57F9C">
      <w:pPr>
        <w:spacing w:line="200" w:lineRule="exact"/>
      </w:pPr>
    </w:p>
    <w:p w14:paraId="3292014D" w14:textId="77777777" w:rsidR="00E57F9C" w:rsidRDefault="00E57F9C">
      <w:pPr>
        <w:spacing w:line="200" w:lineRule="exact"/>
      </w:pPr>
    </w:p>
    <w:p w14:paraId="2648C635" w14:textId="77777777" w:rsidR="00E57F9C" w:rsidRDefault="00E57F9C">
      <w:pPr>
        <w:spacing w:line="200" w:lineRule="exact"/>
      </w:pPr>
    </w:p>
    <w:p w14:paraId="50E8B3EC" w14:textId="77777777" w:rsidR="00E57F9C" w:rsidRDefault="00E57F9C">
      <w:pPr>
        <w:spacing w:line="200" w:lineRule="exact"/>
      </w:pPr>
    </w:p>
    <w:p w14:paraId="0A4B4851" w14:textId="77777777" w:rsidR="00E57F9C" w:rsidRDefault="00E57F9C">
      <w:pPr>
        <w:spacing w:line="200" w:lineRule="exact"/>
      </w:pPr>
    </w:p>
    <w:p w14:paraId="05220E44" w14:textId="77777777" w:rsidR="00E57F9C" w:rsidRDefault="00E57F9C">
      <w:pPr>
        <w:spacing w:line="200" w:lineRule="exact"/>
      </w:pPr>
    </w:p>
    <w:p w14:paraId="0689FB15" w14:textId="77777777" w:rsidR="00E57F9C" w:rsidRDefault="00E57F9C">
      <w:pPr>
        <w:spacing w:line="200" w:lineRule="exact"/>
      </w:pPr>
    </w:p>
    <w:p w14:paraId="767206D4" w14:textId="77777777" w:rsidR="00E57F9C" w:rsidRDefault="00E57F9C">
      <w:pPr>
        <w:spacing w:line="200" w:lineRule="exact"/>
      </w:pPr>
    </w:p>
    <w:p w14:paraId="0F7CE7AF" w14:textId="77777777" w:rsidR="00E57F9C" w:rsidRDefault="00E57F9C">
      <w:pPr>
        <w:spacing w:line="200" w:lineRule="exact"/>
      </w:pPr>
    </w:p>
    <w:p w14:paraId="45D0D102" w14:textId="77777777" w:rsidR="00E57F9C" w:rsidRDefault="00E57F9C">
      <w:pPr>
        <w:spacing w:line="200" w:lineRule="exact"/>
      </w:pPr>
    </w:p>
    <w:p w14:paraId="76EF088C" w14:textId="77777777" w:rsidR="00E57F9C" w:rsidRDefault="00E57F9C">
      <w:pPr>
        <w:spacing w:line="200" w:lineRule="exact"/>
      </w:pPr>
    </w:p>
    <w:p w14:paraId="4B27E65C" w14:textId="77777777" w:rsidR="00E57F9C" w:rsidRDefault="00E57F9C">
      <w:pPr>
        <w:spacing w:line="200" w:lineRule="exact"/>
      </w:pPr>
    </w:p>
    <w:p w14:paraId="19317347" w14:textId="60458382" w:rsidR="00E57F9C" w:rsidRDefault="00E57F9C">
      <w:pPr>
        <w:spacing w:before="7"/>
        <w:ind w:right="102"/>
        <w:jc w:val="right"/>
        <w:rPr>
          <w:rFonts w:ascii="Calibri" w:eastAsia="Calibri" w:hAnsi="Calibri" w:cs="Calibri"/>
          <w:sz w:val="24"/>
          <w:szCs w:val="24"/>
        </w:rPr>
        <w:sectPr w:rsidR="00E57F9C">
          <w:type w:val="continuous"/>
          <w:pgSz w:w="11920" w:h="16840"/>
          <w:pgMar w:top="1660" w:right="1240" w:bottom="280" w:left="1300" w:header="720" w:footer="720" w:gutter="0"/>
          <w:cols w:space="720"/>
        </w:sectPr>
      </w:pPr>
    </w:p>
    <w:p w14:paraId="192021F1" w14:textId="77777777" w:rsidR="00E57F9C" w:rsidRDefault="00745F89">
      <w:pPr>
        <w:spacing w:before="50"/>
        <w:ind w:left="516"/>
        <w:rPr>
          <w:rFonts w:ascii="Calibri" w:eastAsia="Calibri" w:hAnsi="Calibri" w:cs="Calibri"/>
          <w:sz w:val="24"/>
          <w:szCs w:val="24"/>
        </w:rPr>
      </w:pPr>
      <w:r>
        <w:rPr>
          <w:rFonts w:ascii="Calibri" w:eastAsia="Calibri" w:hAnsi="Calibri" w:cs="Calibri"/>
          <w:b/>
          <w:sz w:val="24"/>
          <w:szCs w:val="24"/>
        </w:rPr>
        <w:lastRenderedPageBreak/>
        <w:t>VOCABULARY SECTION (10 pts.)</w:t>
      </w:r>
    </w:p>
    <w:p w14:paraId="00C2E868" w14:textId="77777777" w:rsidR="00E57F9C" w:rsidRDefault="00745F89">
      <w:pPr>
        <w:spacing w:before="26"/>
        <w:ind w:left="516" w:right="1204"/>
        <w:rPr>
          <w:rFonts w:ascii="Calibri" w:eastAsia="Calibri" w:hAnsi="Calibri" w:cs="Calibri"/>
          <w:sz w:val="24"/>
          <w:szCs w:val="24"/>
        </w:rPr>
      </w:pPr>
      <w:r>
        <w:rPr>
          <w:rFonts w:ascii="Calibri" w:eastAsia="Calibri" w:hAnsi="Calibri" w:cs="Calibri"/>
          <w:b/>
          <w:sz w:val="24"/>
          <w:szCs w:val="24"/>
        </w:rPr>
        <w:t xml:space="preserve">Read the following short text. Fill each gap with a suitable word from the box. </w:t>
      </w:r>
      <w:r>
        <w:rPr>
          <w:rFonts w:ascii="Calibri" w:eastAsia="Calibri" w:hAnsi="Calibri" w:cs="Calibri"/>
          <w:b/>
          <w:sz w:val="24"/>
          <w:szCs w:val="24"/>
          <w:u w:val="single" w:color="000000"/>
        </w:rPr>
        <w:t>DO NOT</w:t>
      </w:r>
      <w:r>
        <w:rPr>
          <w:rFonts w:ascii="Calibri" w:eastAsia="Calibri" w:hAnsi="Calibri" w:cs="Calibri"/>
          <w:b/>
          <w:sz w:val="24"/>
          <w:szCs w:val="24"/>
        </w:rPr>
        <w:t xml:space="preserve"> </w:t>
      </w:r>
      <w:r>
        <w:rPr>
          <w:rFonts w:ascii="Calibri" w:eastAsia="Calibri" w:hAnsi="Calibri" w:cs="Calibri"/>
          <w:b/>
          <w:sz w:val="24"/>
          <w:szCs w:val="24"/>
          <w:u w:val="single" w:color="000000"/>
        </w:rPr>
        <w:t>change the forms</w:t>
      </w:r>
      <w:r>
        <w:rPr>
          <w:rFonts w:ascii="Calibri" w:eastAsia="Calibri" w:hAnsi="Calibri" w:cs="Calibri"/>
          <w:b/>
          <w:sz w:val="24"/>
          <w:szCs w:val="24"/>
        </w:rPr>
        <w:t xml:space="preserve"> of the words. Use each word only ONCE. Be careful! There are two extra words. (1 pt. each; 10 pts.)</w:t>
      </w:r>
    </w:p>
    <w:p w14:paraId="505A86B1" w14:textId="77777777" w:rsidR="00E57F9C" w:rsidRDefault="00E57F9C">
      <w:pPr>
        <w:spacing w:before="5" w:line="160" w:lineRule="exact"/>
        <w:rPr>
          <w:sz w:val="16"/>
          <w:szCs w:val="16"/>
        </w:rPr>
      </w:pPr>
    </w:p>
    <w:p w14:paraId="3BEE14E3" w14:textId="77777777" w:rsidR="00E57F9C" w:rsidRDefault="00745F89">
      <w:pPr>
        <w:spacing w:line="440" w:lineRule="atLeast"/>
        <w:ind w:left="108" w:right="1430"/>
        <w:rPr>
          <w:rFonts w:ascii="Calibri" w:eastAsia="Calibri" w:hAnsi="Calibri" w:cs="Calibri"/>
          <w:sz w:val="24"/>
          <w:szCs w:val="24"/>
        </w:rPr>
      </w:pPr>
      <w:r>
        <w:rPr>
          <w:rFonts w:ascii="Calibri" w:eastAsia="Calibri" w:hAnsi="Calibri" w:cs="Calibri"/>
          <w:b/>
          <w:sz w:val="24"/>
          <w:szCs w:val="24"/>
        </w:rPr>
        <w:t>forward                allow                     departures           part                       transport              alone accidents              wait                       unusual                 tour                       care                       around</w:t>
      </w:r>
    </w:p>
    <w:p w14:paraId="37A40C93" w14:textId="77777777" w:rsidR="00E57F9C" w:rsidRDefault="00E57F9C">
      <w:pPr>
        <w:spacing w:line="160" w:lineRule="exact"/>
        <w:rPr>
          <w:sz w:val="16"/>
          <w:szCs w:val="16"/>
        </w:rPr>
      </w:pPr>
    </w:p>
    <w:p w14:paraId="2B834184" w14:textId="77777777" w:rsidR="00E57F9C" w:rsidRDefault="00E57F9C">
      <w:pPr>
        <w:spacing w:line="200" w:lineRule="exact"/>
      </w:pPr>
    </w:p>
    <w:p w14:paraId="65751DD2" w14:textId="77777777" w:rsidR="00E57F9C" w:rsidRDefault="00745F89">
      <w:pPr>
        <w:spacing w:before="7" w:line="393" w:lineRule="auto"/>
        <w:ind w:left="3006" w:right="1200"/>
        <w:jc w:val="both"/>
        <w:rPr>
          <w:rFonts w:ascii="Calibri" w:eastAsia="Calibri" w:hAnsi="Calibri" w:cs="Calibri"/>
          <w:sz w:val="24"/>
          <w:szCs w:val="24"/>
        </w:rPr>
      </w:pPr>
      <w:r>
        <w:rPr>
          <w:rFonts w:ascii="Calibri" w:eastAsia="Calibri" w:hAnsi="Calibri" w:cs="Calibri"/>
          <w:sz w:val="24"/>
          <w:szCs w:val="24"/>
        </w:rPr>
        <w:t xml:space="preserve">Hi. I’m Dr. </w:t>
      </w:r>
      <w:proofErr w:type="spellStart"/>
      <w:r>
        <w:rPr>
          <w:rFonts w:ascii="Calibri" w:eastAsia="Calibri" w:hAnsi="Calibri" w:cs="Calibri"/>
          <w:sz w:val="24"/>
          <w:szCs w:val="24"/>
        </w:rPr>
        <w:t>Tarun</w:t>
      </w:r>
      <w:proofErr w:type="spellEnd"/>
      <w:r>
        <w:rPr>
          <w:rFonts w:ascii="Calibri" w:eastAsia="Calibri" w:hAnsi="Calibri" w:cs="Calibri"/>
          <w:sz w:val="24"/>
          <w:szCs w:val="24"/>
        </w:rPr>
        <w:t xml:space="preserve"> Kumar </w:t>
      </w:r>
      <w:proofErr w:type="spellStart"/>
      <w:r>
        <w:rPr>
          <w:rFonts w:ascii="Calibri" w:eastAsia="Calibri" w:hAnsi="Calibri" w:cs="Calibri"/>
          <w:sz w:val="24"/>
          <w:szCs w:val="24"/>
        </w:rPr>
        <w:t>Gahlot</w:t>
      </w:r>
      <w:proofErr w:type="spellEnd"/>
      <w:r>
        <w:rPr>
          <w:rFonts w:ascii="Calibri" w:eastAsia="Calibri" w:hAnsi="Calibri" w:cs="Calibri"/>
          <w:sz w:val="24"/>
          <w:szCs w:val="24"/>
        </w:rPr>
        <w:t xml:space="preserve">. I am a veterinarian. You know that veterinarians take (1)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of animals. I’m a veterinarian only for camels, so my job is different from other veterinarians’</w:t>
      </w:r>
    </w:p>
    <w:p w14:paraId="5905FC52" w14:textId="77777777" w:rsidR="00E57F9C" w:rsidRDefault="006A155E">
      <w:pPr>
        <w:spacing w:before="33"/>
        <w:ind w:left="3006" w:right="4369"/>
        <w:jc w:val="both"/>
        <w:rPr>
          <w:rFonts w:ascii="Calibri" w:eastAsia="Calibri" w:hAnsi="Calibri" w:cs="Calibri"/>
          <w:sz w:val="24"/>
          <w:szCs w:val="24"/>
        </w:rPr>
      </w:pPr>
      <w:r>
        <w:pict w14:anchorId="2A1539BD">
          <v:group id="_x0000_s2111" style="position:absolute;left:0;text-align:left;margin-left:70.45pt;margin-top:-72.55pt;width:114pt;height:88.7pt;z-index:-1156;mso-position-horizontal-relative:page" coordorigin="1409,-1451" coordsize="2280,1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3" type="#_x0000_t75" style="position:absolute;left:1414;top:-1446;width:2270;height:1764">
              <v:imagedata r:id="rId10" o:title=""/>
            </v:shape>
            <v:shape id="_x0000_s2112" style="position:absolute;left:1412;top:-1448;width:2275;height:1769" coordorigin="1412,-1448" coordsize="2275,1769" path="m1412,321r2275,l3687,-1448r-2275,l1412,321xe" filled="f" strokeweight=".25pt">
              <v:path arrowok="t"/>
            </v:shape>
            <w10:wrap anchorx="page"/>
          </v:group>
        </w:pict>
      </w:r>
      <w:r w:rsidR="00745F89">
        <w:rPr>
          <w:rFonts w:ascii="Calibri" w:eastAsia="Calibri" w:hAnsi="Calibri" w:cs="Calibri"/>
          <w:sz w:val="24"/>
          <w:szCs w:val="24"/>
        </w:rPr>
        <w:t xml:space="preserve">jobs. It’s a/an (2) </w:t>
      </w:r>
      <w:r w:rsidR="00745F89">
        <w:rPr>
          <w:rFonts w:ascii="Calibri" w:eastAsia="Calibri" w:hAnsi="Calibri" w:cs="Calibri"/>
          <w:sz w:val="24"/>
          <w:szCs w:val="24"/>
          <w:u w:val="single" w:color="000000"/>
        </w:rPr>
        <w:t xml:space="preserve">                      </w:t>
      </w:r>
      <w:r w:rsidR="00745F89">
        <w:rPr>
          <w:rFonts w:ascii="Calibri" w:eastAsia="Calibri" w:hAnsi="Calibri" w:cs="Calibri"/>
          <w:sz w:val="24"/>
          <w:szCs w:val="24"/>
        </w:rPr>
        <w:t xml:space="preserve"> job.</w:t>
      </w:r>
    </w:p>
    <w:p w14:paraId="55ADB95E" w14:textId="71560CA7" w:rsidR="00E57F9C" w:rsidRDefault="006A155E">
      <w:pPr>
        <w:spacing w:line="140" w:lineRule="exact"/>
        <w:rPr>
          <w:sz w:val="14"/>
          <w:szCs w:val="14"/>
        </w:rPr>
      </w:pPr>
      <w:r>
        <w:pict w14:anchorId="0B54D4EA">
          <v:group id="_x0000_s2107" style="position:absolute;margin-left:429.8pt;margin-top:292.15pt;width:160.7pt;height:84.6pt;z-index:-1155;mso-position-horizontal-relative:page;mso-position-vertical-relative:page" coordorigin="8458,5876" coordsize="3214,1692">
            <v:shape id="_x0000_s2110" type="#_x0000_t75" style="position:absolute;left:8458;top:5876;width:3169;height:1692">
              <v:imagedata r:id="rId11" o:title=""/>
            </v:shape>
            <v:shape id="_x0000_s2109" style="position:absolute;left:10602;top:7232;width:1065;height:303" coordorigin="10602,7232" coordsize="1065,303" path="m10602,7535r1065,l11667,7232r-1065,l10602,7535xe" stroked="f">
              <v:path arrowok="t"/>
            </v:shape>
            <v:shape id="_x0000_s2108" style="position:absolute;left:10602;top:7232;width:1065;height:303" coordorigin="10602,7232" coordsize="1065,303" path="m10602,7535r1065,l11667,7232r-1065,l10602,7535xe" filled="f" strokeweight=".5pt">
              <v:path arrowok="t"/>
            </v:shape>
            <w10:wrap anchorx="page" anchory="page"/>
          </v:group>
        </w:pict>
      </w:r>
    </w:p>
    <w:p w14:paraId="04AD345A" w14:textId="77777777" w:rsidR="00E57F9C" w:rsidRDefault="00E57F9C">
      <w:pPr>
        <w:spacing w:line="200" w:lineRule="exact"/>
      </w:pPr>
    </w:p>
    <w:p w14:paraId="03BE1513" w14:textId="77777777" w:rsidR="00E57F9C" w:rsidRDefault="00E57F9C">
      <w:pPr>
        <w:spacing w:line="200" w:lineRule="exact"/>
        <w:sectPr w:rsidR="00E57F9C">
          <w:headerReference w:type="default" r:id="rId12"/>
          <w:footerReference w:type="default" r:id="rId13"/>
          <w:pgSz w:w="11920" w:h="16840"/>
          <w:pgMar w:top="1340" w:right="280" w:bottom="280" w:left="900" w:header="0" w:footer="327" w:gutter="0"/>
          <w:pgNumType w:start="7"/>
          <w:cols w:space="720"/>
        </w:sectPr>
      </w:pPr>
    </w:p>
    <w:p w14:paraId="2E3B2C1B" w14:textId="77777777" w:rsidR="00E57F9C" w:rsidRDefault="00745F89">
      <w:pPr>
        <w:spacing w:before="7"/>
        <w:ind w:left="516"/>
        <w:rPr>
          <w:rFonts w:ascii="Calibri" w:eastAsia="Calibri" w:hAnsi="Calibri" w:cs="Calibri"/>
          <w:sz w:val="24"/>
          <w:szCs w:val="24"/>
        </w:rPr>
      </w:pPr>
      <w:r>
        <w:rPr>
          <w:rFonts w:ascii="Calibri" w:eastAsia="Calibri" w:hAnsi="Calibri" w:cs="Calibri"/>
          <w:sz w:val="24"/>
          <w:szCs w:val="24"/>
        </w:rPr>
        <w:t>I live and work in Bikaner, Rajasthan in India. I’m not married; I live</w:t>
      </w:r>
    </w:p>
    <w:p w14:paraId="2F17D61C" w14:textId="77777777" w:rsidR="00E57F9C" w:rsidRDefault="00E57F9C">
      <w:pPr>
        <w:spacing w:before="7" w:line="180" w:lineRule="exact"/>
        <w:rPr>
          <w:sz w:val="18"/>
          <w:szCs w:val="18"/>
        </w:rPr>
      </w:pPr>
    </w:p>
    <w:p w14:paraId="407DC2E5" w14:textId="77777777" w:rsidR="00E57F9C" w:rsidRDefault="00745F89">
      <w:pPr>
        <w:ind w:left="516"/>
        <w:rPr>
          <w:rFonts w:ascii="Calibri" w:eastAsia="Calibri" w:hAnsi="Calibri" w:cs="Calibri"/>
          <w:sz w:val="24"/>
          <w:szCs w:val="24"/>
        </w:rPr>
      </w:pPr>
      <w:r>
        <w:rPr>
          <w:rFonts w:ascii="Calibri" w:eastAsia="Calibri" w:hAnsi="Calibri" w:cs="Calibri"/>
          <w:sz w:val="24"/>
          <w:szCs w:val="24"/>
        </w:rPr>
        <w:t xml:space="preserve">(3)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in a big house.</w:t>
      </w:r>
    </w:p>
    <w:p w14:paraId="33AA930C" w14:textId="77777777" w:rsidR="00E57F9C" w:rsidRDefault="00E57F9C">
      <w:pPr>
        <w:spacing w:line="200" w:lineRule="exact"/>
      </w:pPr>
    </w:p>
    <w:p w14:paraId="31D8149E" w14:textId="77777777" w:rsidR="00E57F9C" w:rsidRDefault="00E57F9C">
      <w:pPr>
        <w:spacing w:before="7" w:line="220" w:lineRule="exact"/>
        <w:rPr>
          <w:sz w:val="22"/>
          <w:szCs w:val="22"/>
        </w:rPr>
      </w:pPr>
    </w:p>
    <w:p w14:paraId="499BC265" w14:textId="77777777" w:rsidR="00E57F9C" w:rsidRDefault="00745F89">
      <w:pPr>
        <w:ind w:left="516"/>
        <w:rPr>
          <w:rFonts w:ascii="Calibri" w:eastAsia="Calibri" w:hAnsi="Calibri" w:cs="Calibri"/>
          <w:sz w:val="24"/>
          <w:szCs w:val="24"/>
        </w:rPr>
      </w:pPr>
      <w:r>
        <w:rPr>
          <w:rFonts w:ascii="Calibri" w:eastAsia="Calibri" w:hAnsi="Calibri" w:cs="Calibri"/>
          <w:sz w:val="24"/>
          <w:szCs w:val="24"/>
        </w:rPr>
        <w:t>Because there are a lot of camels in Rajasthan, it’s a good place for</w:t>
      </w:r>
    </w:p>
    <w:p w14:paraId="777D8417" w14:textId="77777777" w:rsidR="00E57F9C" w:rsidRDefault="00E57F9C">
      <w:pPr>
        <w:spacing w:before="7" w:line="180" w:lineRule="exact"/>
        <w:rPr>
          <w:sz w:val="18"/>
          <w:szCs w:val="18"/>
        </w:rPr>
      </w:pPr>
    </w:p>
    <w:p w14:paraId="254159AC" w14:textId="77777777" w:rsidR="00E57F9C" w:rsidRDefault="00745F89">
      <w:pPr>
        <w:spacing w:line="393" w:lineRule="auto"/>
        <w:ind w:left="516" w:right="470"/>
        <w:rPr>
          <w:rFonts w:ascii="Calibri" w:eastAsia="Calibri" w:hAnsi="Calibri" w:cs="Calibri"/>
          <w:sz w:val="24"/>
          <w:szCs w:val="24"/>
        </w:rPr>
      </w:pPr>
      <w:r>
        <w:rPr>
          <w:rFonts w:ascii="Calibri" w:eastAsia="Calibri" w:hAnsi="Calibri" w:cs="Calibri"/>
          <w:sz w:val="24"/>
          <w:szCs w:val="24"/>
        </w:rPr>
        <w:t xml:space="preserve">my work. People use camels to go from one place to another. When people don’t want to (4)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for the bus for a long time, they use camels. Also, the roads in Rajasthan aren’t very safe. Cars and buses often have (5)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on the roads. Because traveling on a camel is safe, camels are a popular type of (6)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in Rajasthan.</w:t>
      </w:r>
    </w:p>
    <w:p w14:paraId="5719E3F0" w14:textId="77777777" w:rsidR="00E57F9C" w:rsidRDefault="00E57F9C">
      <w:pPr>
        <w:spacing w:before="14" w:line="260" w:lineRule="exact"/>
        <w:rPr>
          <w:sz w:val="26"/>
          <w:szCs w:val="26"/>
        </w:rPr>
      </w:pPr>
    </w:p>
    <w:p w14:paraId="174A60D5" w14:textId="77777777" w:rsidR="00E57F9C" w:rsidRDefault="00745F89">
      <w:pPr>
        <w:spacing w:line="393" w:lineRule="auto"/>
        <w:ind w:left="516" w:right="-44"/>
        <w:rPr>
          <w:rFonts w:ascii="Calibri" w:eastAsia="Calibri" w:hAnsi="Calibri" w:cs="Calibri"/>
          <w:sz w:val="24"/>
          <w:szCs w:val="24"/>
        </w:rPr>
      </w:pPr>
      <w:r>
        <w:rPr>
          <w:rFonts w:ascii="Calibri" w:eastAsia="Calibri" w:hAnsi="Calibri" w:cs="Calibri"/>
          <w:sz w:val="24"/>
          <w:szCs w:val="24"/>
        </w:rPr>
        <w:t xml:space="preserve">Every year, camels in Rajasthan take (7)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in a competition. Fast camels win the competition, and slow camels lose. The organizers don’t (8)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everyone to be in the competition; only very good camel riders can enter. The people of Rajasthan look (9)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to the competition all year. They want to see the camels run fast.</w:t>
      </w:r>
    </w:p>
    <w:p w14:paraId="1B717B69" w14:textId="77777777" w:rsidR="00E57F9C" w:rsidRDefault="00E57F9C">
      <w:pPr>
        <w:spacing w:before="14" w:line="260" w:lineRule="exact"/>
        <w:rPr>
          <w:sz w:val="26"/>
          <w:szCs w:val="26"/>
        </w:rPr>
      </w:pPr>
    </w:p>
    <w:p w14:paraId="6B982F2D" w14:textId="77777777" w:rsidR="00E57F9C" w:rsidRDefault="00745F89">
      <w:pPr>
        <w:ind w:left="516"/>
        <w:rPr>
          <w:rFonts w:ascii="Calibri" w:eastAsia="Calibri" w:hAnsi="Calibri" w:cs="Calibri"/>
          <w:sz w:val="24"/>
          <w:szCs w:val="24"/>
        </w:rPr>
      </w:pPr>
      <w:r>
        <w:rPr>
          <w:rFonts w:ascii="Calibri" w:eastAsia="Calibri" w:hAnsi="Calibri" w:cs="Calibri"/>
          <w:sz w:val="24"/>
          <w:szCs w:val="24"/>
        </w:rPr>
        <w:t>Visitors to Rajasthan like to watch the competition, too. There is also a</w:t>
      </w:r>
    </w:p>
    <w:p w14:paraId="4856CEDA" w14:textId="77777777" w:rsidR="00E57F9C" w:rsidRDefault="00E57F9C">
      <w:pPr>
        <w:spacing w:before="7" w:line="180" w:lineRule="exact"/>
        <w:rPr>
          <w:sz w:val="18"/>
          <w:szCs w:val="18"/>
        </w:rPr>
      </w:pPr>
    </w:p>
    <w:p w14:paraId="454A64A0" w14:textId="77777777" w:rsidR="00E57F9C" w:rsidRDefault="00745F89">
      <w:pPr>
        <w:ind w:left="516"/>
        <w:rPr>
          <w:rFonts w:ascii="Calibri" w:eastAsia="Calibri" w:hAnsi="Calibri" w:cs="Calibri"/>
          <w:sz w:val="24"/>
          <w:szCs w:val="24"/>
        </w:rPr>
      </w:pPr>
      <w:r>
        <w:rPr>
          <w:rFonts w:ascii="Calibri" w:eastAsia="Calibri" w:hAnsi="Calibri" w:cs="Calibri"/>
          <w:sz w:val="24"/>
          <w:szCs w:val="24"/>
        </w:rPr>
        <w:t xml:space="preserve">guided (10)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on camels, and this is a very popular activity for visitors.</w:t>
      </w:r>
    </w:p>
    <w:p w14:paraId="52032963" w14:textId="77777777" w:rsidR="00E57F9C" w:rsidRDefault="00745F89">
      <w:pPr>
        <w:spacing w:before="6" w:line="120" w:lineRule="exact"/>
        <w:rPr>
          <w:sz w:val="13"/>
          <w:szCs w:val="13"/>
        </w:rPr>
      </w:pPr>
      <w:r>
        <w:br w:type="column"/>
      </w:r>
    </w:p>
    <w:p w14:paraId="5E579DF2" w14:textId="77777777" w:rsidR="00E57F9C" w:rsidRDefault="00E57F9C">
      <w:pPr>
        <w:spacing w:line="200" w:lineRule="exact"/>
      </w:pPr>
    </w:p>
    <w:p w14:paraId="625324BA" w14:textId="77777777" w:rsidR="00E57F9C" w:rsidRDefault="00E57F9C">
      <w:pPr>
        <w:spacing w:line="200" w:lineRule="exact"/>
      </w:pPr>
    </w:p>
    <w:p w14:paraId="2AB4EF47" w14:textId="77777777" w:rsidR="00E57F9C" w:rsidRDefault="00E57F9C">
      <w:pPr>
        <w:spacing w:line="200" w:lineRule="exact"/>
      </w:pPr>
    </w:p>
    <w:p w14:paraId="7A4C4C5C" w14:textId="77777777" w:rsidR="00E57F9C" w:rsidRDefault="00E57F9C">
      <w:pPr>
        <w:spacing w:line="200" w:lineRule="exact"/>
      </w:pPr>
    </w:p>
    <w:p w14:paraId="5C1A4FE5" w14:textId="77777777" w:rsidR="00E57F9C" w:rsidRDefault="00745F89">
      <w:pPr>
        <w:rPr>
          <w:rFonts w:ascii="Calibri" w:eastAsia="Calibri" w:hAnsi="Calibri" w:cs="Calibri"/>
          <w:sz w:val="24"/>
          <w:szCs w:val="24"/>
        </w:rPr>
        <w:sectPr w:rsidR="00E57F9C">
          <w:type w:val="continuous"/>
          <w:pgSz w:w="11920" w:h="16840"/>
          <w:pgMar w:top="1660" w:right="280" w:bottom="280" w:left="900" w:header="720" w:footer="720" w:gutter="0"/>
          <w:cols w:num="2" w:space="720" w:equalWidth="0">
            <w:col w:w="9506" w:space="348"/>
            <w:col w:w="886"/>
          </w:cols>
        </w:sectPr>
      </w:pPr>
      <w:r>
        <w:rPr>
          <w:rFonts w:ascii="Calibri" w:eastAsia="Calibri" w:hAnsi="Calibri" w:cs="Calibri"/>
          <w:b/>
          <w:sz w:val="24"/>
          <w:szCs w:val="24"/>
        </w:rPr>
        <w:t>a camel</w:t>
      </w:r>
    </w:p>
    <w:p w14:paraId="7877E260" w14:textId="302AB45C" w:rsidR="00E57F9C" w:rsidRDefault="006A155E">
      <w:pPr>
        <w:spacing w:line="200" w:lineRule="exact"/>
      </w:pPr>
      <w:r>
        <w:pict w14:anchorId="5078D2E6">
          <v:group id="_x0000_s2081" style="position:absolute;margin-left:44.7pt;margin-top:142.3pt;width:506pt;height:45.45pt;z-index:-1158;mso-position-horizontal-relative:page;mso-position-vertical-relative:page" coordorigin="894,2846" coordsize="10120,909">
            <v:shape id="_x0000_s2106" style="position:absolute;left:905;top:2856;width:1676;height:0" coordorigin="905,2856" coordsize="1676,0" path="m905,2856r1675,e" filled="f" strokeweight=".58pt">
              <v:path arrowok="t"/>
            </v:shape>
            <v:shape id="_x0000_s2105" style="position:absolute;left:2590;top:2856;width:1673;height:0" coordorigin="2590,2856" coordsize="1673,0" path="m2590,2856r1673,e" filled="f" strokeweight=".58pt">
              <v:path arrowok="t"/>
            </v:shape>
            <v:shape id="_x0000_s2104" style="position:absolute;left:4273;top:2856;width:1675;height:0" coordorigin="4273,2856" coordsize="1675,0" path="m4273,2856r1675,e" filled="f" strokeweight=".58pt">
              <v:path arrowok="t"/>
            </v:shape>
            <v:shape id="_x0000_s2103" style="position:absolute;left:5958;top:2856;width:1676;height:0" coordorigin="5958,2856" coordsize="1676,0" path="m5958,2856r1675,e" filled="f" strokeweight=".58pt">
              <v:path arrowok="t"/>
            </v:shape>
            <v:shape id="_x0000_s2102" style="position:absolute;left:7643;top:2856;width:1676;height:0" coordorigin="7643,2856" coordsize="1676,0" path="m7643,2856r1676,e" filled="f" strokeweight=".58pt">
              <v:path arrowok="t"/>
            </v:shape>
            <v:shape id="_x0000_s2101" style="position:absolute;left:9328;top:2856;width:1675;height:0" coordorigin="9328,2856" coordsize="1675,0" path="m9328,2856r1676,e" filled="f" strokeweight=".58pt">
              <v:path arrowok="t"/>
            </v:shape>
            <v:shape id="_x0000_s2100" style="position:absolute;left:905;top:3300;width:1676;height:0" coordorigin="905,3300" coordsize="1676,0" path="m905,3300r1675,e" filled="f" strokeweight=".58pt">
              <v:path arrowok="t"/>
            </v:shape>
            <v:shape id="_x0000_s2099" style="position:absolute;left:2590;top:3300;width:1673;height:0" coordorigin="2590,3300" coordsize="1673,0" path="m2590,3300r1673,e" filled="f" strokeweight=".58pt">
              <v:path arrowok="t"/>
            </v:shape>
            <v:shape id="_x0000_s2098" style="position:absolute;left:4273;top:3300;width:1675;height:0" coordorigin="4273,3300" coordsize="1675,0" path="m4273,3300r1675,e" filled="f" strokeweight=".58pt">
              <v:path arrowok="t"/>
            </v:shape>
            <v:shape id="_x0000_s2097" style="position:absolute;left:5958;top:3300;width:1676;height:0" coordorigin="5958,3300" coordsize="1676,0" path="m5958,3300r1675,e" filled="f" strokeweight=".58pt">
              <v:path arrowok="t"/>
            </v:shape>
            <v:shape id="_x0000_s2096" style="position:absolute;left:7643;top:3300;width:1676;height:0" coordorigin="7643,3300" coordsize="1676,0" path="m7643,3300r1676,e" filled="f" strokeweight=".58pt">
              <v:path arrowok="t"/>
            </v:shape>
            <v:shape id="_x0000_s2095" style="position:absolute;left:9328;top:3300;width:1675;height:0" coordorigin="9328,3300" coordsize="1675,0" path="m9328,3300r1676,e" filled="f" strokeweight=".58pt">
              <v:path arrowok="t"/>
            </v:shape>
            <v:shape id="_x0000_s2094" style="position:absolute;left:900;top:2852;width:0;height:898" coordorigin="900,2852" coordsize="0,898" path="m900,2852r,897e" filled="f" strokeweight=".58pt">
              <v:path arrowok="t"/>
            </v:shape>
            <v:shape id="_x0000_s2093" style="position:absolute;left:905;top:3744;width:1676;height:0" coordorigin="905,3744" coordsize="1676,0" path="m905,3744r1675,e" filled="f" strokeweight=".58pt">
              <v:path arrowok="t"/>
            </v:shape>
            <v:shape id="_x0000_s2092" style="position:absolute;left:2585;top:2852;width:0;height:898" coordorigin="2585,2852" coordsize="0,898" path="m2585,2852r,897e" filled="f" strokeweight=".58pt">
              <v:path arrowok="t"/>
            </v:shape>
            <v:shape id="_x0000_s2091" style="position:absolute;left:2590;top:3744;width:1673;height:0" coordorigin="2590,3744" coordsize="1673,0" path="m2590,3744r1673,e" filled="f" strokeweight=".58pt">
              <v:path arrowok="t"/>
            </v:shape>
            <v:shape id="_x0000_s2090" style="position:absolute;left:4268;top:2852;width:0;height:898" coordorigin="4268,2852" coordsize="0,898" path="m4268,2852r,897e" filled="f" strokeweight=".58pt">
              <v:path arrowok="t"/>
            </v:shape>
            <v:shape id="_x0000_s2089" style="position:absolute;left:4273;top:3744;width:1675;height:0" coordorigin="4273,3744" coordsize="1675,0" path="m4273,3744r1675,e" filled="f" strokeweight=".58pt">
              <v:path arrowok="t"/>
            </v:shape>
            <v:shape id="_x0000_s2088" style="position:absolute;left:5953;top:2852;width:0;height:898" coordorigin="5953,2852" coordsize="0,898" path="m5953,2852r,897e" filled="f" strokeweight=".58pt">
              <v:path arrowok="t"/>
            </v:shape>
            <v:shape id="_x0000_s2087" style="position:absolute;left:5958;top:3744;width:1676;height:0" coordorigin="5958,3744" coordsize="1676,0" path="m5958,3744r1675,e" filled="f" strokeweight=".58pt">
              <v:path arrowok="t"/>
            </v:shape>
            <v:shape id="_x0000_s2086" style="position:absolute;left:7638;top:2852;width:0;height:898" coordorigin="7638,2852" coordsize="0,898" path="m7638,2852r,897e" filled="f" strokeweight=".58pt">
              <v:path arrowok="t"/>
            </v:shape>
            <v:shape id="_x0000_s2085" style="position:absolute;left:7643;top:3744;width:1676;height:0" coordorigin="7643,3744" coordsize="1676,0" path="m7643,3744r1676,e" filled="f" strokeweight=".58pt">
              <v:path arrowok="t"/>
            </v:shape>
            <v:shape id="_x0000_s2084" style="position:absolute;left:9324;top:2852;width:0;height:898" coordorigin="9324,2852" coordsize="0,898" path="m9324,2852r,897e" filled="f" strokeweight=".58pt">
              <v:path arrowok="t"/>
            </v:shape>
            <v:shape id="_x0000_s2083" style="position:absolute;left:9328;top:3744;width:1675;height:0" coordorigin="9328,3744" coordsize="1675,0" path="m9328,3744r1676,e" filled="f" strokeweight=".58pt">
              <v:path arrowok="t"/>
            </v:shape>
            <v:shape id="_x0000_s2082" style="position:absolute;left:11008;top:2852;width:0;height:898" coordorigin="11008,2852" coordsize="0,898" path="m11008,2852r,897e" filled="f" strokeweight=".58pt">
              <v:path arrowok="t"/>
            </v:shape>
            <w10:wrap anchorx="page" anchory="page"/>
          </v:group>
        </w:pict>
      </w:r>
    </w:p>
    <w:p w14:paraId="2A346314" w14:textId="77777777" w:rsidR="00E57F9C" w:rsidRDefault="00E57F9C">
      <w:pPr>
        <w:spacing w:line="200" w:lineRule="exact"/>
      </w:pPr>
    </w:p>
    <w:p w14:paraId="36C9C6D0" w14:textId="77777777" w:rsidR="00E57F9C" w:rsidRDefault="00E57F9C">
      <w:pPr>
        <w:spacing w:line="200" w:lineRule="exact"/>
      </w:pPr>
    </w:p>
    <w:p w14:paraId="75DCFD84" w14:textId="77777777" w:rsidR="00E57F9C" w:rsidRDefault="00E57F9C">
      <w:pPr>
        <w:spacing w:line="200" w:lineRule="exact"/>
      </w:pPr>
    </w:p>
    <w:p w14:paraId="39F696A2" w14:textId="77777777" w:rsidR="00E57F9C" w:rsidRDefault="00E57F9C">
      <w:pPr>
        <w:spacing w:line="200" w:lineRule="exact"/>
      </w:pPr>
    </w:p>
    <w:p w14:paraId="43FD8B0F" w14:textId="77777777" w:rsidR="00E57F9C" w:rsidRDefault="00E57F9C">
      <w:pPr>
        <w:spacing w:line="200" w:lineRule="exact"/>
      </w:pPr>
    </w:p>
    <w:p w14:paraId="70CC9FDA" w14:textId="77777777" w:rsidR="00E57F9C" w:rsidRDefault="00E57F9C">
      <w:pPr>
        <w:spacing w:line="200" w:lineRule="exact"/>
      </w:pPr>
    </w:p>
    <w:p w14:paraId="751D737D" w14:textId="77777777" w:rsidR="00E57F9C" w:rsidRDefault="00E57F9C">
      <w:pPr>
        <w:spacing w:before="7" w:line="240" w:lineRule="exact"/>
        <w:rPr>
          <w:sz w:val="24"/>
          <w:szCs w:val="24"/>
        </w:rPr>
      </w:pPr>
    </w:p>
    <w:p w14:paraId="05E48803" w14:textId="502597BF" w:rsidR="00E57F9C" w:rsidRDefault="006A155E">
      <w:pPr>
        <w:spacing w:before="7"/>
        <w:ind w:right="611"/>
        <w:jc w:val="right"/>
        <w:rPr>
          <w:rFonts w:ascii="Calibri" w:eastAsia="Calibri" w:hAnsi="Calibri" w:cs="Calibri"/>
          <w:sz w:val="24"/>
          <w:szCs w:val="24"/>
        </w:rPr>
        <w:sectPr w:rsidR="00E57F9C">
          <w:type w:val="continuous"/>
          <w:pgSz w:w="11920" w:h="16840"/>
          <w:pgMar w:top="1660" w:right="280" w:bottom="280" w:left="900" w:header="720" w:footer="720" w:gutter="0"/>
          <w:cols w:space="720"/>
        </w:sectPr>
      </w:pPr>
      <w:r>
        <w:pict w14:anchorId="116D010A">
          <v:shape id="_x0000_s2078" type="#_x0000_t75" style="position:absolute;left:0;text-align:left;margin-left:184.15pt;margin-top:-75.15pt;width:158.9pt;height:88.95pt;z-index:-1154;mso-position-horizontal-relative:page">
            <v:imagedata r:id="rId14" o:title=""/>
            <w10:wrap anchorx="page"/>
          </v:shape>
        </w:pict>
      </w:r>
    </w:p>
    <w:p w14:paraId="2B428979" w14:textId="77777777" w:rsidR="00E57F9C" w:rsidRDefault="00745F89">
      <w:pPr>
        <w:spacing w:before="75"/>
        <w:ind w:left="116"/>
        <w:rPr>
          <w:rFonts w:ascii="Calibri" w:eastAsia="Calibri" w:hAnsi="Calibri" w:cs="Calibri"/>
          <w:sz w:val="24"/>
          <w:szCs w:val="24"/>
        </w:rPr>
      </w:pPr>
      <w:r>
        <w:rPr>
          <w:rFonts w:ascii="Calibri" w:eastAsia="Calibri" w:hAnsi="Calibri" w:cs="Calibri"/>
          <w:b/>
          <w:sz w:val="24"/>
          <w:szCs w:val="24"/>
        </w:rPr>
        <w:lastRenderedPageBreak/>
        <w:t>Text I (17 pts.)</w:t>
      </w:r>
    </w:p>
    <w:p w14:paraId="32A0AB25" w14:textId="77777777" w:rsidR="00E57F9C" w:rsidRDefault="00745F89">
      <w:pPr>
        <w:spacing w:before="26"/>
        <w:ind w:left="116"/>
        <w:rPr>
          <w:rFonts w:ascii="Calibri" w:eastAsia="Calibri" w:hAnsi="Calibri" w:cs="Calibri"/>
          <w:sz w:val="24"/>
          <w:szCs w:val="24"/>
        </w:rPr>
      </w:pPr>
      <w:r>
        <w:rPr>
          <w:rFonts w:ascii="Calibri" w:eastAsia="Calibri" w:hAnsi="Calibri" w:cs="Calibri"/>
          <w:b/>
          <w:sz w:val="24"/>
          <w:szCs w:val="24"/>
        </w:rPr>
        <w:t>Read the text and answer the questions that follow.</w:t>
      </w:r>
    </w:p>
    <w:p w14:paraId="58D26928" w14:textId="77777777" w:rsidR="00E57F9C" w:rsidRDefault="00E57F9C">
      <w:pPr>
        <w:spacing w:before="6" w:line="140" w:lineRule="exact"/>
        <w:rPr>
          <w:sz w:val="14"/>
          <w:szCs w:val="14"/>
        </w:rPr>
      </w:pPr>
    </w:p>
    <w:p w14:paraId="1B18FEA6" w14:textId="77777777" w:rsidR="00E57F9C" w:rsidRDefault="00745F89">
      <w:pPr>
        <w:ind w:left="2471" w:right="2841"/>
        <w:jc w:val="center"/>
        <w:rPr>
          <w:rFonts w:ascii="Calibri" w:eastAsia="Calibri" w:hAnsi="Calibri" w:cs="Calibri"/>
          <w:sz w:val="28"/>
          <w:szCs w:val="28"/>
        </w:rPr>
      </w:pPr>
      <w:r>
        <w:rPr>
          <w:rFonts w:ascii="Calibri" w:eastAsia="Calibri" w:hAnsi="Calibri" w:cs="Calibri"/>
          <w:b/>
          <w:sz w:val="28"/>
          <w:szCs w:val="28"/>
        </w:rPr>
        <w:t>Across Russia by Rail and by Road</w:t>
      </w:r>
    </w:p>
    <w:p w14:paraId="28EDD4FD" w14:textId="77777777" w:rsidR="00E57F9C" w:rsidRDefault="00745F89">
      <w:pPr>
        <w:spacing w:before="26"/>
        <w:ind w:left="116"/>
        <w:rPr>
          <w:rFonts w:ascii="Calibri" w:eastAsia="Calibri" w:hAnsi="Calibri" w:cs="Calibri"/>
          <w:sz w:val="24"/>
          <w:szCs w:val="24"/>
        </w:rPr>
      </w:pPr>
      <w:r>
        <w:rPr>
          <w:rFonts w:ascii="Calibri" w:eastAsia="Calibri" w:hAnsi="Calibri" w:cs="Calibri"/>
          <w:b/>
          <w:sz w:val="24"/>
          <w:szCs w:val="24"/>
        </w:rPr>
        <w:t xml:space="preserve">1    </w:t>
      </w:r>
      <w:r>
        <w:rPr>
          <w:rFonts w:ascii="Calibri" w:eastAsia="Calibri" w:hAnsi="Calibri" w:cs="Calibri"/>
          <w:sz w:val="24"/>
          <w:szCs w:val="24"/>
        </w:rPr>
        <w:t>Russia is a very big country. It is 9,000 kilometers from Moscow in the west to</w:t>
      </w:r>
    </w:p>
    <w:p w14:paraId="4710A79B" w14:textId="77777777" w:rsidR="00E57F9C" w:rsidRDefault="00745F89">
      <w:pPr>
        <w:spacing w:before="24"/>
        <w:ind w:left="476"/>
        <w:rPr>
          <w:rFonts w:ascii="Calibri" w:eastAsia="Calibri" w:hAnsi="Calibri" w:cs="Calibri"/>
          <w:sz w:val="24"/>
          <w:szCs w:val="24"/>
        </w:rPr>
      </w:pPr>
      <w:r>
        <w:rPr>
          <w:rFonts w:ascii="Calibri" w:eastAsia="Calibri" w:hAnsi="Calibri" w:cs="Calibri"/>
          <w:sz w:val="24"/>
          <w:szCs w:val="24"/>
        </w:rPr>
        <w:t>Vladivostok in the east, and there are two ways to travel: by rail (train) and by road.</w:t>
      </w:r>
    </w:p>
    <w:p w14:paraId="64FAB9E7" w14:textId="77777777" w:rsidR="00E57F9C" w:rsidRDefault="00E57F9C">
      <w:pPr>
        <w:spacing w:before="2" w:line="180" w:lineRule="exact"/>
        <w:rPr>
          <w:sz w:val="18"/>
          <w:szCs w:val="18"/>
        </w:rPr>
      </w:pPr>
    </w:p>
    <w:p w14:paraId="01BAAF89" w14:textId="77777777" w:rsidR="00E57F9C" w:rsidRDefault="00745F89">
      <w:pPr>
        <w:ind w:left="476"/>
        <w:rPr>
          <w:rFonts w:ascii="Calibri" w:eastAsia="Calibri" w:hAnsi="Calibri" w:cs="Calibri"/>
          <w:sz w:val="24"/>
          <w:szCs w:val="24"/>
        </w:rPr>
      </w:pPr>
      <w:r>
        <w:rPr>
          <w:rFonts w:ascii="Calibri" w:eastAsia="Calibri" w:hAnsi="Calibri" w:cs="Calibri"/>
          <w:b/>
          <w:sz w:val="24"/>
          <w:szCs w:val="24"/>
        </w:rPr>
        <w:t xml:space="preserve">By Rail: </w:t>
      </w:r>
      <w:proofErr w:type="gramStart"/>
      <w:r>
        <w:rPr>
          <w:rFonts w:ascii="Calibri" w:eastAsia="Calibri" w:hAnsi="Calibri" w:cs="Calibri"/>
          <w:b/>
          <w:sz w:val="24"/>
          <w:szCs w:val="24"/>
        </w:rPr>
        <w:t>the</w:t>
      </w:r>
      <w:proofErr w:type="gramEnd"/>
      <w:r>
        <w:rPr>
          <w:rFonts w:ascii="Calibri" w:eastAsia="Calibri" w:hAnsi="Calibri" w:cs="Calibri"/>
          <w:b/>
          <w:sz w:val="24"/>
          <w:szCs w:val="24"/>
        </w:rPr>
        <w:t xml:space="preserve"> Trans-Siberian Railway</w:t>
      </w:r>
    </w:p>
    <w:p w14:paraId="71ECBB5C" w14:textId="77777777" w:rsidR="00E57F9C" w:rsidRDefault="00745F89">
      <w:pPr>
        <w:spacing w:before="24"/>
        <w:ind w:left="116"/>
        <w:rPr>
          <w:rFonts w:ascii="Calibri" w:eastAsia="Calibri" w:hAnsi="Calibri" w:cs="Calibri"/>
          <w:sz w:val="24"/>
          <w:szCs w:val="24"/>
        </w:rPr>
      </w:pPr>
      <w:r>
        <w:rPr>
          <w:rFonts w:ascii="Calibri" w:eastAsia="Calibri" w:hAnsi="Calibri" w:cs="Calibri"/>
          <w:b/>
          <w:sz w:val="24"/>
          <w:szCs w:val="24"/>
        </w:rPr>
        <w:t xml:space="preserve">2    </w:t>
      </w:r>
      <w:r>
        <w:rPr>
          <w:rFonts w:ascii="Calibri" w:eastAsia="Calibri" w:hAnsi="Calibri" w:cs="Calibri"/>
          <w:sz w:val="24"/>
          <w:szCs w:val="24"/>
        </w:rPr>
        <w:t>Trains leave Moscow almost every day. Buy your tickets before you arrive in Moscow.</w:t>
      </w:r>
    </w:p>
    <w:p w14:paraId="21DCB927" w14:textId="77777777" w:rsidR="00E57F9C" w:rsidRDefault="00745F89">
      <w:pPr>
        <w:spacing w:before="21" w:line="259" w:lineRule="auto"/>
        <w:ind w:left="476" w:right="728"/>
        <w:rPr>
          <w:rFonts w:ascii="Calibri" w:eastAsia="Calibri" w:hAnsi="Calibri" w:cs="Calibri"/>
          <w:sz w:val="24"/>
          <w:szCs w:val="24"/>
        </w:rPr>
      </w:pPr>
      <w:r>
        <w:rPr>
          <w:rFonts w:ascii="Calibri" w:eastAsia="Calibri" w:hAnsi="Calibri" w:cs="Calibri"/>
          <w:sz w:val="24"/>
          <w:szCs w:val="24"/>
        </w:rPr>
        <w:t>You can buy them online or from a travel agent in your city. There are two types of train trips on the Trans-Siberian Railway:</w:t>
      </w:r>
    </w:p>
    <w:p w14:paraId="2BB7D9F9" w14:textId="77777777" w:rsidR="00E57F9C" w:rsidRDefault="00E57F9C">
      <w:pPr>
        <w:spacing w:before="6" w:line="160" w:lineRule="exact"/>
        <w:rPr>
          <w:sz w:val="16"/>
          <w:szCs w:val="16"/>
        </w:rPr>
      </w:pPr>
    </w:p>
    <w:p w14:paraId="4731DFE7" w14:textId="77777777" w:rsidR="00E57F9C" w:rsidRDefault="00745F89">
      <w:pPr>
        <w:tabs>
          <w:tab w:val="left" w:pos="460"/>
        </w:tabs>
        <w:spacing w:line="258" w:lineRule="auto"/>
        <w:ind w:left="476" w:right="418" w:hanging="360"/>
        <w:rPr>
          <w:rFonts w:ascii="Calibri" w:eastAsia="Calibri" w:hAnsi="Calibri" w:cs="Calibri"/>
          <w:sz w:val="24"/>
          <w:szCs w:val="24"/>
        </w:rPr>
      </w:pPr>
      <w:r>
        <w:rPr>
          <w:rFonts w:ascii="Calibri" w:eastAsia="Calibri" w:hAnsi="Calibri" w:cs="Calibri"/>
          <w:b/>
          <w:sz w:val="24"/>
          <w:szCs w:val="24"/>
        </w:rPr>
        <w:t>3</w:t>
      </w:r>
      <w:r>
        <w:rPr>
          <w:rFonts w:ascii="Calibri" w:eastAsia="Calibri" w:hAnsi="Calibri" w:cs="Calibri"/>
          <w:b/>
          <w:sz w:val="24"/>
          <w:szCs w:val="24"/>
        </w:rPr>
        <w:tab/>
      </w:r>
      <w:r>
        <w:rPr>
          <w:rFonts w:ascii="Calibri" w:eastAsia="Calibri" w:hAnsi="Calibri" w:cs="Calibri"/>
          <w:i/>
          <w:sz w:val="24"/>
          <w:szCs w:val="24"/>
        </w:rPr>
        <w:t xml:space="preserve">Travel non-stop for seven days. </w:t>
      </w:r>
      <w:r>
        <w:rPr>
          <w:rFonts w:ascii="Calibri" w:eastAsia="Calibri" w:hAnsi="Calibri" w:cs="Calibri"/>
          <w:sz w:val="24"/>
          <w:szCs w:val="24"/>
        </w:rPr>
        <w:t xml:space="preserve">With this kind of trip, travelers stay on the train all the time. </w:t>
      </w:r>
      <w:r>
        <w:rPr>
          <w:rFonts w:ascii="Calibri" w:eastAsia="Calibri" w:hAnsi="Calibri" w:cs="Calibri"/>
          <w:b/>
          <w:sz w:val="24"/>
          <w:szCs w:val="24"/>
        </w:rPr>
        <w:t xml:space="preserve">They </w:t>
      </w:r>
      <w:r>
        <w:rPr>
          <w:rFonts w:ascii="Calibri" w:eastAsia="Calibri" w:hAnsi="Calibri" w:cs="Calibri"/>
          <w:sz w:val="24"/>
          <w:szCs w:val="24"/>
        </w:rPr>
        <w:t>sleep and eat on the train. They can talk to other passengers, learn some words in Russian, and enjoy the views; the train travels through tall mountains, dark forests and beautiful deserts.</w:t>
      </w:r>
    </w:p>
    <w:p w14:paraId="5F676E78" w14:textId="77777777" w:rsidR="00E57F9C" w:rsidRDefault="00E57F9C">
      <w:pPr>
        <w:spacing w:before="3" w:line="160" w:lineRule="exact"/>
        <w:rPr>
          <w:sz w:val="16"/>
          <w:szCs w:val="16"/>
        </w:rPr>
      </w:pPr>
    </w:p>
    <w:p w14:paraId="1E05CB5C" w14:textId="77777777" w:rsidR="00E57F9C" w:rsidRDefault="00745F89">
      <w:pPr>
        <w:tabs>
          <w:tab w:val="left" w:pos="460"/>
        </w:tabs>
        <w:spacing w:line="259" w:lineRule="auto"/>
        <w:ind w:left="476" w:right="571" w:hanging="360"/>
        <w:rPr>
          <w:rFonts w:ascii="Calibri" w:eastAsia="Calibri" w:hAnsi="Calibri" w:cs="Calibri"/>
          <w:sz w:val="24"/>
          <w:szCs w:val="24"/>
        </w:rPr>
      </w:pPr>
      <w:r>
        <w:rPr>
          <w:rFonts w:ascii="Calibri" w:eastAsia="Calibri" w:hAnsi="Calibri" w:cs="Calibri"/>
          <w:b/>
          <w:sz w:val="24"/>
          <w:szCs w:val="24"/>
        </w:rPr>
        <w:t>4</w:t>
      </w:r>
      <w:r>
        <w:rPr>
          <w:rFonts w:ascii="Calibri" w:eastAsia="Calibri" w:hAnsi="Calibri" w:cs="Calibri"/>
          <w:b/>
          <w:sz w:val="24"/>
          <w:szCs w:val="24"/>
        </w:rPr>
        <w:tab/>
      </w:r>
      <w:r>
        <w:rPr>
          <w:rFonts w:ascii="Calibri" w:eastAsia="Calibri" w:hAnsi="Calibri" w:cs="Calibri"/>
          <w:i/>
          <w:sz w:val="24"/>
          <w:szCs w:val="24"/>
        </w:rPr>
        <w:t xml:space="preserve">Stop on the way and stay in hotels. </w:t>
      </w:r>
      <w:r>
        <w:rPr>
          <w:rFonts w:ascii="Calibri" w:eastAsia="Calibri" w:hAnsi="Calibri" w:cs="Calibri"/>
          <w:sz w:val="24"/>
          <w:szCs w:val="24"/>
        </w:rPr>
        <w:t xml:space="preserve">On this kind of trip, travelers can get off the train and see the big cities. There are a lot of places to visit along the route. Perm is a famous city on the railway, and tourists often visit the </w:t>
      </w:r>
      <w:proofErr w:type="spellStart"/>
      <w:r>
        <w:rPr>
          <w:rFonts w:ascii="Calibri" w:eastAsia="Calibri" w:hAnsi="Calibri" w:cs="Calibri"/>
          <w:sz w:val="24"/>
          <w:szCs w:val="24"/>
        </w:rPr>
        <w:t>Kungur</w:t>
      </w:r>
      <w:proofErr w:type="spellEnd"/>
      <w:r>
        <w:rPr>
          <w:rFonts w:ascii="Calibri" w:eastAsia="Calibri" w:hAnsi="Calibri" w:cs="Calibri"/>
          <w:sz w:val="24"/>
          <w:szCs w:val="24"/>
        </w:rPr>
        <w:t xml:space="preserve"> Ice Cave near Perm. Another city near the railway is Novosibirsk. Novosibirsk is the main city in Siberia. There are museums, art galleries, theaters and a famous opera house </w:t>
      </w:r>
      <w:r>
        <w:rPr>
          <w:rFonts w:ascii="Calibri" w:eastAsia="Calibri" w:hAnsi="Calibri" w:cs="Calibri"/>
          <w:b/>
          <w:sz w:val="24"/>
          <w:szCs w:val="24"/>
        </w:rPr>
        <w:t>there</w:t>
      </w:r>
      <w:r>
        <w:rPr>
          <w:rFonts w:ascii="Calibri" w:eastAsia="Calibri" w:hAnsi="Calibri" w:cs="Calibri"/>
          <w:sz w:val="24"/>
          <w:szCs w:val="24"/>
        </w:rPr>
        <w:t>. Irkutsk and Ulan-Ude are towns in Siberia. From these towns, tourists take a bus or train to</w:t>
      </w:r>
    </w:p>
    <w:p w14:paraId="5F575320" w14:textId="77777777" w:rsidR="00E57F9C" w:rsidRDefault="00745F89">
      <w:pPr>
        <w:spacing w:before="4" w:line="257" w:lineRule="auto"/>
        <w:ind w:left="476" w:right="312"/>
        <w:rPr>
          <w:rFonts w:ascii="Calibri" w:eastAsia="Calibri" w:hAnsi="Calibri" w:cs="Calibri"/>
          <w:sz w:val="24"/>
          <w:szCs w:val="24"/>
        </w:rPr>
      </w:pPr>
      <w:r>
        <w:rPr>
          <w:rFonts w:ascii="Calibri" w:eastAsia="Calibri" w:hAnsi="Calibri" w:cs="Calibri"/>
          <w:sz w:val="24"/>
          <w:szCs w:val="24"/>
        </w:rPr>
        <w:t>Lake Baikal. The lake is 636 km long, and there are only four or five towns near it. It is a great place for sports activities. Diving, hiking and horse riding are all popular.</w:t>
      </w:r>
    </w:p>
    <w:p w14:paraId="341CD023" w14:textId="77777777" w:rsidR="00E57F9C" w:rsidRDefault="00E57F9C">
      <w:pPr>
        <w:spacing w:before="7" w:line="160" w:lineRule="exact"/>
        <w:rPr>
          <w:sz w:val="16"/>
          <w:szCs w:val="16"/>
        </w:rPr>
      </w:pPr>
    </w:p>
    <w:p w14:paraId="50699C91" w14:textId="77777777" w:rsidR="00E57F9C" w:rsidRDefault="00745F89">
      <w:pPr>
        <w:ind w:left="476"/>
        <w:rPr>
          <w:rFonts w:ascii="Calibri" w:eastAsia="Calibri" w:hAnsi="Calibri" w:cs="Calibri"/>
          <w:sz w:val="24"/>
          <w:szCs w:val="24"/>
        </w:rPr>
      </w:pPr>
      <w:r>
        <w:rPr>
          <w:rFonts w:ascii="Calibri" w:eastAsia="Calibri" w:hAnsi="Calibri" w:cs="Calibri"/>
          <w:b/>
          <w:sz w:val="24"/>
          <w:szCs w:val="24"/>
        </w:rPr>
        <w:t xml:space="preserve">By Road: </w:t>
      </w:r>
      <w:proofErr w:type="gramStart"/>
      <w:r>
        <w:rPr>
          <w:rFonts w:ascii="Calibri" w:eastAsia="Calibri" w:hAnsi="Calibri" w:cs="Calibri"/>
          <w:b/>
          <w:sz w:val="24"/>
          <w:szCs w:val="24"/>
        </w:rPr>
        <w:t>the</w:t>
      </w:r>
      <w:proofErr w:type="gramEnd"/>
      <w:r>
        <w:rPr>
          <w:rFonts w:ascii="Calibri" w:eastAsia="Calibri" w:hAnsi="Calibri" w:cs="Calibri"/>
          <w:b/>
          <w:sz w:val="24"/>
          <w:szCs w:val="24"/>
        </w:rPr>
        <w:t xml:space="preserve"> Trans-Siberian Highway</w:t>
      </w:r>
    </w:p>
    <w:p w14:paraId="7EA835F2" w14:textId="77777777" w:rsidR="00E57F9C" w:rsidRDefault="00745F89">
      <w:pPr>
        <w:tabs>
          <w:tab w:val="left" w:pos="460"/>
        </w:tabs>
        <w:spacing w:before="19" w:line="258" w:lineRule="auto"/>
        <w:ind w:left="476" w:right="409" w:hanging="360"/>
        <w:jc w:val="both"/>
        <w:rPr>
          <w:rFonts w:ascii="Calibri" w:eastAsia="Calibri" w:hAnsi="Calibri" w:cs="Calibri"/>
          <w:sz w:val="24"/>
          <w:szCs w:val="24"/>
        </w:rPr>
      </w:pPr>
      <w:r>
        <w:rPr>
          <w:rFonts w:ascii="Calibri" w:eastAsia="Calibri" w:hAnsi="Calibri" w:cs="Calibri"/>
          <w:b/>
          <w:sz w:val="24"/>
          <w:szCs w:val="24"/>
        </w:rPr>
        <w:t>5</w:t>
      </w:r>
      <w:r>
        <w:rPr>
          <w:rFonts w:ascii="Calibri" w:eastAsia="Calibri" w:hAnsi="Calibri" w:cs="Calibri"/>
          <w:b/>
          <w:sz w:val="24"/>
          <w:szCs w:val="24"/>
        </w:rPr>
        <w:tab/>
      </w:r>
      <w:r>
        <w:rPr>
          <w:rFonts w:ascii="Calibri" w:eastAsia="Calibri" w:hAnsi="Calibri" w:cs="Calibri"/>
          <w:sz w:val="24"/>
          <w:szCs w:val="24"/>
        </w:rPr>
        <w:t>Are you adventurous</w:t>
      </w:r>
      <w:r>
        <w:rPr>
          <w:rFonts w:ascii="Calibri" w:eastAsia="Calibri" w:hAnsi="Calibri" w:cs="Calibri"/>
          <w:position w:val="8"/>
          <w:sz w:val="16"/>
          <w:szCs w:val="16"/>
        </w:rPr>
        <w:t>1</w:t>
      </w:r>
      <w:r>
        <w:rPr>
          <w:rFonts w:ascii="Calibri" w:eastAsia="Calibri" w:hAnsi="Calibri" w:cs="Calibri"/>
          <w:sz w:val="24"/>
          <w:szCs w:val="24"/>
        </w:rPr>
        <w:t>? Take the new Trans-Siberian Highway. Drive your car, or hitch- hike</w:t>
      </w:r>
      <w:proofErr w:type="gramStart"/>
      <w:r>
        <w:rPr>
          <w:rFonts w:ascii="Calibri" w:eastAsia="Calibri" w:hAnsi="Calibri" w:cs="Calibri"/>
          <w:position w:val="8"/>
          <w:sz w:val="16"/>
          <w:szCs w:val="16"/>
        </w:rPr>
        <w:t xml:space="preserve">2  </w:t>
      </w:r>
      <w:r>
        <w:rPr>
          <w:rFonts w:ascii="Calibri" w:eastAsia="Calibri" w:hAnsi="Calibri" w:cs="Calibri"/>
          <w:sz w:val="24"/>
          <w:szCs w:val="24"/>
        </w:rPr>
        <w:t>with</w:t>
      </w:r>
      <w:proofErr w:type="gramEnd"/>
      <w:r>
        <w:rPr>
          <w:rFonts w:ascii="Calibri" w:eastAsia="Calibri" w:hAnsi="Calibri" w:cs="Calibri"/>
          <w:sz w:val="24"/>
          <w:szCs w:val="24"/>
        </w:rPr>
        <w:t xml:space="preserve"> Russian drivers in their cars and trucks. It sometimes rains or snows, so the road becomes very dangerous. Travel when the weather is good.</w:t>
      </w:r>
    </w:p>
    <w:p w14:paraId="162A8BDD" w14:textId="77777777" w:rsidR="00E57F9C" w:rsidRDefault="00E57F9C">
      <w:pPr>
        <w:spacing w:before="4" w:line="160" w:lineRule="exact"/>
        <w:rPr>
          <w:sz w:val="16"/>
          <w:szCs w:val="16"/>
        </w:rPr>
      </w:pPr>
    </w:p>
    <w:p w14:paraId="79445601" w14:textId="77777777" w:rsidR="00E57F9C" w:rsidRDefault="00745F89">
      <w:pPr>
        <w:tabs>
          <w:tab w:val="left" w:pos="460"/>
        </w:tabs>
        <w:spacing w:line="259" w:lineRule="auto"/>
        <w:ind w:left="476" w:right="358" w:hanging="360"/>
        <w:rPr>
          <w:rFonts w:ascii="Calibri" w:eastAsia="Calibri" w:hAnsi="Calibri" w:cs="Calibri"/>
          <w:sz w:val="24"/>
          <w:szCs w:val="24"/>
        </w:rPr>
      </w:pPr>
      <w:r>
        <w:rPr>
          <w:rFonts w:ascii="Calibri" w:eastAsia="Calibri" w:hAnsi="Calibri" w:cs="Calibri"/>
          <w:b/>
          <w:sz w:val="24"/>
          <w:szCs w:val="24"/>
        </w:rPr>
        <w:t>6</w:t>
      </w:r>
      <w:r>
        <w:rPr>
          <w:rFonts w:ascii="Calibri" w:eastAsia="Calibri" w:hAnsi="Calibri" w:cs="Calibri"/>
          <w:b/>
          <w:sz w:val="24"/>
          <w:szCs w:val="24"/>
        </w:rPr>
        <w:tab/>
      </w:r>
      <w:r>
        <w:rPr>
          <w:rFonts w:ascii="Calibri" w:eastAsia="Calibri" w:hAnsi="Calibri" w:cs="Calibri"/>
          <w:sz w:val="24"/>
          <w:szCs w:val="24"/>
        </w:rPr>
        <w:t>When you finally arrive in Vladivostok, you can fly home or continue your trip: There is a boat to Japan every week.</w:t>
      </w:r>
    </w:p>
    <w:p w14:paraId="4DA45175" w14:textId="77777777" w:rsidR="00E57F9C" w:rsidRDefault="00E57F9C">
      <w:pPr>
        <w:spacing w:before="1" w:line="160" w:lineRule="exact"/>
        <w:rPr>
          <w:sz w:val="16"/>
          <w:szCs w:val="16"/>
        </w:rPr>
      </w:pPr>
    </w:p>
    <w:p w14:paraId="33D5E154" w14:textId="77777777" w:rsidR="00E57F9C" w:rsidRDefault="00745F89">
      <w:pPr>
        <w:ind w:left="476"/>
        <w:rPr>
          <w:rFonts w:ascii="Calibri" w:eastAsia="Calibri" w:hAnsi="Calibri" w:cs="Calibri"/>
          <w:sz w:val="22"/>
          <w:szCs w:val="22"/>
        </w:rPr>
      </w:pPr>
      <w:r>
        <w:rPr>
          <w:rFonts w:ascii="Calibri" w:eastAsia="Calibri" w:hAnsi="Calibri" w:cs="Calibri"/>
          <w:b/>
          <w:w w:val="99"/>
          <w:position w:val="8"/>
          <w:sz w:val="14"/>
          <w:szCs w:val="14"/>
        </w:rPr>
        <w:t>1</w:t>
      </w:r>
      <w:r>
        <w:rPr>
          <w:rFonts w:ascii="Calibri" w:eastAsia="Calibri" w:hAnsi="Calibri" w:cs="Calibri"/>
          <w:b/>
          <w:position w:val="8"/>
          <w:sz w:val="14"/>
          <w:szCs w:val="14"/>
        </w:rPr>
        <w:t xml:space="preserve"> </w:t>
      </w:r>
      <w:r>
        <w:rPr>
          <w:rFonts w:ascii="Calibri" w:eastAsia="Calibri" w:hAnsi="Calibri" w:cs="Calibri"/>
          <w:b/>
          <w:sz w:val="22"/>
          <w:szCs w:val="22"/>
        </w:rPr>
        <w:t xml:space="preserve">adventurous: </w:t>
      </w:r>
      <w:r>
        <w:rPr>
          <w:rFonts w:ascii="Calibri" w:eastAsia="Calibri" w:hAnsi="Calibri" w:cs="Calibri"/>
          <w:sz w:val="22"/>
          <w:szCs w:val="22"/>
        </w:rPr>
        <w:t xml:space="preserve">an adventurous person likes danger                               </w:t>
      </w:r>
      <w:r>
        <w:rPr>
          <w:rFonts w:ascii="Calibri" w:eastAsia="Calibri" w:hAnsi="Calibri" w:cs="Calibri"/>
          <w:b/>
          <w:w w:val="99"/>
          <w:position w:val="8"/>
          <w:sz w:val="14"/>
          <w:szCs w:val="14"/>
        </w:rPr>
        <w:t>2</w:t>
      </w:r>
      <w:r>
        <w:rPr>
          <w:rFonts w:ascii="Calibri" w:eastAsia="Calibri" w:hAnsi="Calibri" w:cs="Calibri"/>
          <w:b/>
          <w:position w:val="8"/>
          <w:sz w:val="14"/>
          <w:szCs w:val="14"/>
        </w:rPr>
        <w:t xml:space="preserve"> </w:t>
      </w:r>
      <w:r>
        <w:rPr>
          <w:rFonts w:ascii="Calibri" w:eastAsia="Calibri" w:hAnsi="Calibri" w:cs="Calibri"/>
          <w:b/>
          <w:sz w:val="22"/>
          <w:szCs w:val="22"/>
        </w:rPr>
        <w:t xml:space="preserve">hitch-hike: </w:t>
      </w:r>
      <w:r>
        <w:rPr>
          <w:rFonts w:ascii="Calibri" w:eastAsia="Calibri" w:hAnsi="Calibri" w:cs="Calibri"/>
          <w:sz w:val="22"/>
          <w:szCs w:val="22"/>
        </w:rPr>
        <w:t>to travel for free</w:t>
      </w:r>
    </w:p>
    <w:p w14:paraId="2F32159B" w14:textId="77777777" w:rsidR="00E57F9C" w:rsidRDefault="00E57F9C">
      <w:pPr>
        <w:spacing w:before="3" w:line="160" w:lineRule="exact"/>
        <w:rPr>
          <w:sz w:val="17"/>
          <w:szCs w:val="17"/>
        </w:rPr>
      </w:pPr>
    </w:p>
    <w:p w14:paraId="2F7396BA" w14:textId="77777777" w:rsidR="00E57F9C" w:rsidRDefault="00E57F9C">
      <w:pPr>
        <w:spacing w:line="200" w:lineRule="exact"/>
      </w:pPr>
    </w:p>
    <w:p w14:paraId="006A38FD" w14:textId="77777777" w:rsidR="00E57F9C" w:rsidRDefault="00E57F9C">
      <w:pPr>
        <w:spacing w:line="200" w:lineRule="exact"/>
      </w:pPr>
    </w:p>
    <w:p w14:paraId="0618E61B" w14:textId="77777777" w:rsidR="00E57F9C" w:rsidRDefault="00E57F9C">
      <w:pPr>
        <w:spacing w:line="200" w:lineRule="exact"/>
      </w:pPr>
    </w:p>
    <w:p w14:paraId="7806E7A5" w14:textId="77777777" w:rsidR="00E57F9C" w:rsidRDefault="006A155E">
      <w:pPr>
        <w:ind w:left="150"/>
      </w:pPr>
      <w:r>
        <w:lastRenderedPageBreak/>
        <w:pict w14:anchorId="1DCD9235">
          <v:shape id="_x0000_i1025" type="#_x0000_t75" style="width:361.15pt;height:177.4pt">
            <v:imagedata r:id="rId15" o:title=""/>
          </v:shape>
        </w:pict>
      </w:r>
    </w:p>
    <w:p w14:paraId="3EDAFF77" w14:textId="77777777" w:rsidR="008825FD" w:rsidRPr="008825FD" w:rsidRDefault="008825FD" w:rsidP="008825FD"/>
    <w:p w14:paraId="4A508623" w14:textId="77777777" w:rsidR="008825FD" w:rsidRPr="008825FD" w:rsidRDefault="008825FD" w:rsidP="008825FD"/>
    <w:p w14:paraId="65A2D04F" w14:textId="77777777" w:rsidR="008825FD" w:rsidRPr="008825FD" w:rsidRDefault="008825FD" w:rsidP="008825FD"/>
    <w:p w14:paraId="508A1E2E" w14:textId="77777777" w:rsidR="008825FD" w:rsidRPr="008825FD" w:rsidRDefault="008825FD" w:rsidP="008825FD"/>
    <w:p w14:paraId="78A1718D" w14:textId="77777777" w:rsidR="008825FD" w:rsidRDefault="008825FD" w:rsidP="008825FD">
      <w:pPr>
        <w:spacing w:line="260" w:lineRule="exact"/>
        <w:ind w:left="20" w:right="-36"/>
        <w:rPr>
          <w:rFonts w:ascii="Calibri" w:eastAsia="Calibri" w:hAnsi="Calibri" w:cs="Calibri"/>
          <w:sz w:val="24"/>
          <w:szCs w:val="24"/>
        </w:rPr>
      </w:pPr>
      <w:r>
        <w:rPr>
          <w:rFonts w:ascii="Calibri" w:eastAsia="Calibri" w:hAnsi="Calibri" w:cs="Calibri"/>
          <w:b/>
          <w:position w:val="1"/>
          <w:sz w:val="24"/>
          <w:szCs w:val="24"/>
        </w:rPr>
        <w:t>A. What do the following refer to? (1 pt. each; 2 pts.)</w:t>
      </w:r>
    </w:p>
    <w:p w14:paraId="766FC303" w14:textId="77777777" w:rsidR="008825FD" w:rsidRDefault="008825FD" w:rsidP="008825FD"/>
    <w:p w14:paraId="3057F868" w14:textId="77777777" w:rsidR="00E57F9C" w:rsidRDefault="00E57F9C">
      <w:pPr>
        <w:spacing w:before="7" w:line="140" w:lineRule="exact"/>
        <w:rPr>
          <w:sz w:val="14"/>
          <w:szCs w:val="14"/>
        </w:rPr>
      </w:pPr>
    </w:p>
    <w:p w14:paraId="39E18354" w14:textId="77777777" w:rsidR="00E57F9C" w:rsidRDefault="00745F89">
      <w:pPr>
        <w:tabs>
          <w:tab w:val="left" w:pos="4620"/>
        </w:tabs>
        <w:ind w:left="116"/>
        <w:rPr>
          <w:rFonts w:ascii="Calibri" w:eastAsia="Calibri" w:hAnsi="Calibri" w:cs="Calibri"/>
          <w:sz w:val="24"/>
          <w:szCs w:val="24"/>
        </w:rPr>
      </w:pPr>
      <w:proofErr w:type="gramStart"/>
      <w:r>
        <w:rPr>
          <w:rFonts w:ascii="Calibri" w:eastAsia="Calibri" w:hAnsi="Calibri" w:cs="Calibri"/>
          <w:sz w:val="24"/>
          <w:szCs w:val="24"/>
        </w:rPr>
        <w:t>1.  “</w:t>
      </w:r>
      <w:proofErr w:type="gramEnd"/>
      <w:r>
        <w:rPr>
          <w:rFonts w:ascii="Calibri" w:eastAsia="Calibri" w:hAnsi="Calibri" w:cs="Calibri"/>
          <w:sz w:val="24"/>
          <w:szCs w:val="24"/>
        </w:rPr>
        <w:t xml:space="preserve">They” (para. 3):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1B77F1DA" w14:textId="77777777" w:rsidR="00E57F9C" w:rsidRDefault="00E57F9C">
      <w:pPr>
        <w:spacing w:before="9" w:line="140" w:lineRule="exact"/>
        <w:rPr>
          <w:sz w:val="14"/>
          <w:szCs w:val="14"/>
        </w:rPr>
      </w:pPr>
    </w:p>
    <w:p w14:paraId="638604D8" w14:textId="77777777" w:rsidR="00E57F9C" w:rsidRDefault="00745F89">
      <w:pPr>
        <w:tabs>
          <w:tab w:val="left" w:pos="4620"/>
        </w:tabs>
        <w:ind w:left="116"/>
        <w:rPr>
          <w:rFonts w:ascii="Calibri" w:eastAsia="Calibri" w:hAnsi="Calibri" w:cs="Calibri"/>
          <w:sz w:val="24"/>
          <w:szCs w:val="24"/>
        </w:rPr>
      </w:pPr>
      <w:proofErr w:type="gramStart"/>
      <w:r>
        <w:rPr>
          <w:rFonts w:ascii="Calibri" w:eastAsia="Calibri" w:hAnsi="Calibri" w:cs="Calibri"/>
          <w:sz w:val="24"/>
          <w:szCs w:val="24"/>
        </w:rPr>
        <w:t>2.  “</w:t>
      </w:r>
      <w:proofErr w:type="gramEnd"/>
      <w:r>
        <w:rPr>
          <w:rFonts w:ascii="Calibri" w:eastAsia="Calibri" w:hAnsi="Calibri" w:cs="Calibri"/>
          <w:sz w:val="24"/>
          <w:szCs w:val="24"/>
        </w:rPr>
        <w:t xml:space="preserve">there” (para. 4):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2774CBB4" w14:textId="77777777" w:rsidR="00E57F9C" w:rsidRDefault="00E57F9C">
      <w:pPr>
        <w:spacing w:before="4" w:line="160" w:lineRule="exact"/>
        <w:rPr>
          <w:sz w:val="17"/>
          <w:szCs w:val="17"/>
        </w:rPr>
      </w:pPr>
    </w:p>
    <w:p w14:paraId="46B78E2F" w14:textId="77777777" w:rsidR="00E57F9C" w:rsidRDefault="00E57F9C">
      <w:pPr>
        <w:spacing w:line="200" w:lineRule="exact"/>
      </w:pPr>
    </w:p>
    <w:p w14:paraId="0AD67A18" w14:textId="77777777" w:rsidR="00E57F9C" w:rsidRDefault="00745F89">
      <w:pPr>
        <w:spacing w:before="7"/>
        <w:ind w:left="116" w:right="162"/>
        <w:rPr>
          <w:rFonts w:ascii="Calibri" w:eastAsia="Calibri" w:hAnsi="Calibri" w:cs="Calibri"/>
          <w:sz w:val="24"/>
          <w:szCs w:val="24"/>
        </w:rPr>
      </w:pPr>
      <w:r>
        <w:rPr>
          <w:rFonts w:ascii="Calibri" w:eastAsia="Calibri" w:hAnsi="Calibri" w:cs="Calibri"/>
          <w:b/>
          <w:sz w:val="24"/>
          <w:szCs w:val="24"/>
        </w:rPr>
        <w:t>B. Write the correct word or words to fill the blanks in the sentences. Be careful about the meaning. (1 pt. each; 5 pts.)</w:t>
      </w:r>
    </w:p>
    <w:p w14:paraId="6116961A" w14:textId="77777777" w:rsidR="00E57F9C" w:rsidRDefault="00E57F9C">
      <w:pPr>
        <w:spacing w:before="20" w:line="220" w:lineRule="exact"/>
        <w:rPr>
          <w:sz w:val="22"/>
          <w:szCs w:val="22"/>
        </w:rPr>
      </w:pPr>
    </w:p>
    <w:p w14:paraId="3A8943CE" w14:textId="77777777" w:rsidR="00E57F9C" w:rsidRDefault="00745F89">
      <w:pPr>
        <w:ind w:left="116"/>
        <w:rPr>
          <w:rFonts w:ascii="Calibri" w:eastAsia="Calibri" w:hAnsi="Calibri" w:cs="Calibri"/>
          <w:sz w:val="24"/>
          <w:szCs w:val="24"/>
        </w:rPr>
      </w:pPr>
      <w:r>
        <w:rPr>
          <w:rFonts w:ascii="Calibri" w:eastAsia="Calibri" w:hAnsi="Calibri" w:cs="Calibri"/>
          <w:i/>
          <w:sz w:val="24"/>
          <w:szCs w:val="24"/>
        </w:rPr>
        <w:t>(</w:t>
      </w:r>
      <w:proofErr w:type="gramStart"/>
      <w:r>
        <w:rPr>
          <w:rFonts w:ascii="Calibri" w:eastAsia="Calibri" w:hAnsi="Calibri" w:cs="Calibri"/>
          <w:i/>
          <w:sz w:val="24"/>
          <w:szCs w:val="24"/>
        </w:rPr>
        <w:t>para</w:t>
      </w:r>
      <w:proofErr w:type="gramEnd"/>
      <w:r>
        <w:rPr>
          <w:rFonts w:ascii="Calibri" w:eastAsia="Calibri" w:hAnsi="Calibri" w:cs="Calibri"/>
          <w:i/>
          <w:sz w:val="24"/>
          <w:szCs w:val="24"/>
        </w:rPr>
        <w:t>. 1 and 2)</w:t>
      </w:r>
    </w:p>
    <w:p w14:paraId="3EFAFFF1" w14:textId="2BB6CF53" w:rsidR="00E57F9C" w:rsidRPr="008825FD" w:rsidRDefault="00745F89" w:rsidP="008825FD">
      <w:pPr>
        <w:spacing w:before="4" w:line="440" w:lineRule="exact"/>
        <w:ind w:left="116" w:right="500"/>
        <w:jc w:val="both"/>
        <w:rPr>
          <w:rFonts w:ascii="Calibri" w:eastAsia="Calibri" w:hAnsi="Calibri" w:cs="Calibri"/>
          <w:sz w:val="24"/>
          <w:szCs w:val="24"/>
        </w:rPr>
        <w:sectPr w:rsidR="00E57F9C" w:rsidRPr="008825FD">
          <w:headerReference w:type="default" r:id="rId16"/>
          <w:footerReference w:type="default" r:id="rId17"/>
          <w:pgSz w:w="11920" w:h="16840"/>
          <w:pgMar w:top="1680" w:right="1300" w:bottom="280" w:left="1300" w:header="1464" w:footer="327" w:gutter="0"/>
          <w:pgNumType w:start="9"/>
          <w:cols w:space="720"/>
        </w:sectPr>
      </w:pPr>
      <w:r>
        <w:rPr>
          <w:rFonts w:ascii="Calibri" w:eastAsia="Calibri" w:hAnsi="Calibri" w:cs="Calibri"/>
          <w:sz w:val="24"/>
          <w:szCs w:val="24"/>
        </w:rPr>
        <w:t xml:space="preserve">People can travel from Moscow to Vladivostok in two ways: one is by rail, and the other is by (1) </w:t>
      </w:r>
      <w:r>
        <w:rPr>
          <w:rFonts w:ascii="Calibri" w:eastAsia="Calibri" w:hAnsi="Calibri" w:cs="Calibri"/>
          <w:sz w:val="24"/>
          <w:szCs w:val="24"/>
          <w:u w:val="single" w:color="000000"/>
        </w:rPr>
        <w:t xml:space="preserve">                                                                </w:t>
      </w:r>
      <w:proofErr w:type="gramStart"/>
      <w:r>
        <w:rPr>
          <w:rFonts w:ascii="Calibri" w:eastAsia="Calibri" w:hAnsi="Calibri" w:cs="Calibri"/>
          <w:sz w:val="24"/>
          <w:szCs w:val="24"/>
          <w:u w:val="single" w:color="000000"/>
        </w:rPr>
        <w:t xml:space="preserve">  </w:t>
      </w:r>
      <w:r>
        <w:rPr>
          <w:rFonts w:ascii="Calibri" w:eastAsia="Calibri" w:hAnsi="Calibri" w:cs="Calibri"/>
          <w:sz w:val="24"/>
          <w:szCs w:val="24"/>
        </w:rPr>
        <w:t>.</w:t>
      </w:r>
      <w:proofErr w:type="gramEnd"/>
      <w:r>
        <w:rPr>
          <w:rFonts w:ascii="Calibri" w:eastAsia="Calibri" w:hAnsi="Calibri" w:cs="Calibri"/>
          <w:sz w:val="24"/>
          <w:szCs w:val="24"/>
        </w:rPr>
        <w:t xml:space="preserve"> There are</w:t>
      </w:r>
      <w:r w:rsidR="008825FD">
        <w:rPr>
          <w:rFonts w:ascii="Calibri" w:eastAsia="Calibri" w:hAnsi="Calibri" w:cs="Calibri"/>
          <w:sz w:val="24"/>
          <w:szCs w:val="24"/>
        </w:rPr>
        <w:t xml:space="preserve"> (2</w:t>
      </w:r>
      <w:proofErr w:type="gramStart"/>
      <w:r w:rsidR="008825FD">
        <w:rPr>
          <w:rFonts w:ascii="Calibri" w:eastAsia="Calibri" w:hAnsi="Calibri" w:cs="Calibri"/>
          <w:sz w:val="24"/>
          <w:szCs w:val="24"/>
        </w:rPr>
        <w:t xml:space="preserve">) </w:t>
      </w:r>
      <w:r w:rsidR="008825FD">
        <w:rPr>
          <w:rFonts w:ascii="Calibri" w:eastAsia="Calibri" w:hAnsi="Calibri" w:cs="Calibri"/>
          <w:sz w:val="24"/>
          <w:szCs w:val="24"/>
          <w:u w:val="single" w:color="000000"/>
        </w:rPr>
        <w:t xml:space="preserve"> _</w:t>
      </w:r>
      <w:proofErr w:type="gramEnd"/>
      <w:r w:rsidR="008825FD">
        <w:rPr>
          <w:rFonts w:ascii="Calibri" w:eastAsia="Calibri" w:hAnsi="Calibri" w:cs="Calibri"/>
          <w:sz w:val="24"/>
          <w:szCs w:val="24"/>
          <w:u w:val="single" w:color="000000"/>
        </w:rPr>
        <w:t xml:space="preserve">________________ </w:t>
      </w:r>
      <w:r w:rsidR="008825FD">
        <w:rPr>
          <w:rFonts w:ascii="Calibri" w:eastAsia="Calibri" w:hAnsi="Calibri" w:cs="Calibri"/>
          <w:sz w:val="24"/>
          <w:szCs w:val="24"/>
          <w:u w:color="000000"/>
        </w:rPr>
        <w:t xml:space="preserve">     from Moscow almost every day.</w:t>
      </w:r>
    </w:p>
    <w:p w14:paraId="0850E767" w14:textId="77777777" w:rsidR="00E57F9C" w:rsidRDefault="00745F89" w:rsidP="008825FD">
      <w:pPr>
        <w:spacing w:before="8" w:line="100" w:lineRule="exact"/>
        <w:jc w:val="both"/>
        <w:rPr>
          <w:sz w:val="11"/>
          <w:szCs w:val="11"/>
        </w:rPr>
      </w:pPr>
      <w:r>
        <w:br w:type="column"/>
      </w:r>
    </w:p>
    <w:p w14:paraId="22CA0A73" w14:textId="41400C06" w:rsidR="00E57F9C" w:rsidRDefault="00E57F9C" w:rsidP="008825FD">
      <w:pPr>
        <w:jc w:val="both"/>
        <w:rPr>
          <w:rFonts w:ascii="Calibri" w:eastAsia="Calibri" w:hAnsi="Calibri" w:cs="Calibri"/>
          <w:sz w:val="24"/>
          <w:szCs w:val="24"/>
        </w:rPr>
        <w:sectPr w:rsidR="00E57F9C">
          <w:type w:val="continuous"/>
          <w:pgSz w:w="11920" w:h="16840"/>
          <w:pgMar w:top="1660" w:right="1300" w:bottom="280" w:left="1300" w:header="720" w:footer="720" w:gutter="0"/>
          <w:cols w:num="2" w:space="720" w:equalWidth="0">
            <w:col w:w="384" w:space="3697"/>
            <w:col w:w="5239"/>
          </w:cols>
        </w:sectPr>
      </w:pPr>
    </w:p>
    <w:p w14:paraId="3BFFA1D0" w14:textId="77777777" w:rsidR="00E57F9C" w:rsidRDefault="00E57F9C">
      <w:pPr>
        <w:spacing w:before="14" w:line="240" w:lineRule="exact"/>
        <w:rPr>
          <w:sz w:val="24"/>
          <w:szCs w:val="24"/>
        </w:rPr>
      </w:pPr>
    </w:p>
    <w:p w14:paraId="58EF7FB4" w14:textId="77777777" w:rsidR="00E57F9C" w:rsidRDefault="00745F89">
      <w:pPr>
        <w:spacing w:before="7"/>
        <w:ind w:left="116"/>
        <w:rPr>
          <w:rFonts w:ascii="Calibri" w:eastAsia="Calibri" w:hAnsi="Calibri" w:cs="Calibri"/>
          <w:sz w:val="24"/>
          <w:szCs w:val="24"/>
        </w:rPr>
      </w:pPr>
      <w:r>
        <w:rPr>
          <w:rFonts w:ascii="Calibri" w:eastAsia="Calibri" w:hAnsi="Calibri" w:cs="Calibri"/>
          <w:i/>
          <w:sz w:val="24"/>
          <w:szCs w:val="24"/>
        </w:rPr>
        <w:t>(</w:t>
      </w:r>
      <w:proofErr w:type="gramStart"/>
      <w:r>
        <w:rPr>
          <w:rFonts w:ascii="Calibri" w:eastAsia="Calibri" w:hAnsi="Calibri" w:cs="Calibri"/>
          <w:i/>
          <w:sz w:val="24"/>
          <w:szCs w:val="24"/>
        </w:rPr>
        <w:t>para</w:t>
      </w:r>
      <w:proofErr w:type="gramEnd"/>
      <w:r>
        <w:rPr>
          <w:rFonts w:ascii="Calibri" w:eastAsia="Calibri" w:hAnsi="Calibri" w:cs="Calibri"/>
          <w:i/>
          <w:sz w:val="24"/>
          <w:szCs w:val="24"/>
        </w:rPr>
        <w:t>. 3)</w:t>
      </w:r>
    </w:p>
    <w:p w14:paraId="7702FFBE" w14:textId="77777777" w:rsidR="00E57F9C" w:rsidRDefault="00E57F9C">
      <w:pPr>
        <w:spacing w:before="5" w:line="180" w:lineRule="exact"/>
        <w:rPr>
          <w:sz w:val="18"/>
          <w:szCs w:val="18"/>
        </w:rPr>
      </w:pPr>
    </w:p>
    <w:p w14:paraId="491A16AE" w14:textId="77777777" w:rsidR="00E57F9C" w:rsidRDefault="00745F89">
      <w:pPr>
        <w:spacing w:line="361" w:lineRule="auto"/>
        <w:ind w:left="116" w:right="1695"/>
        <w:rPr>
          <w:rFonts w:ascii="Calibri" w:eastAsia="Calibri" w:hAnsi="Calibri" w:cs="Calibri"/>
          <w:sz w:val="24"/>
          <w:szCs w:val="24"/>
        </w:rPr>
      </w:pPr>
      <w:r>
        <w:rPr>
          <w:rFonts w:ascii="Calibri" w:eastAsia="Calibri" w:hAnsi="Calibri" w:cs="Calibri"/>
          <w:sz w:val="24"/>
          <w:szCs w:val="24"/>
        </w:rPr>
        <w:t xml:space="preserve">Travelers on the Trans-Siberian Railway can see (3) </w:t>
      </w:r>
      <w:r>
        <w:rPr>
          <w:rFonts w:ascii="Calibri" w:eastAsia="Calibri" w:hAnsi="Calibri" w:cs="Calibri"/>
          <w:sz w:val="24"/>
          <w:szCs w:val="24"/>
          <w:u w:val="single" w:color="000000"/>
        </w:rPr>
        <w:t xml:space="preserve">                                          </w:t>
      </w:r>
      <w:proofErr w:type="gramStart"/>
      <w:r>
        <w:rPr>
          <w:rFonts w:ascii="Calibri" w:eastAsia="Calibri" w:hAnsi="Calibri" w:cs="Calibri"/>
          <w:sz w:val="24"/>
          <w:szCs w:val="24"/>
          <w:u w:val="single" w:color="000000"/>
        </w:rPr>
        <w:t xml:space="preserve">  </w:t>
      </w:r>
      <w:r>
        <w:rPr>
          <w:rFonts w:ascii="Calibri" w:eastAsia="Calibri" w:hAnsi="Calibri" w:cs="Calibri"/>
          <w:sz w:val="24"/>
          <w:szCs w:val="24"/>
        </w:rPr>
        <w:t>,</w:t>
      </w:r>
      <w:proofErr w:type="gramEnd"/>
      <w:r>
        <w:rPr>
          <w:rFonts w:ascii="Calibri" w:eastAsia="Calibri" w:hAnsi="Calibri" w:cs="Calibri"/>
          <w:sz w:val="24"/>
          <w:szCs w:val="24"/>
        </w:rPr>
        <w:t xml:space="preserve"> (4)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and (5)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from the train.</w:t>
      </w:r>
    </w:p>
    <w:p w14:paraId="08E4F864" w14:textId="77777777" w:rsidR="00E57F9C" w:rsidRDefault="00E57F9C">
      <w:pPr>
        <w:spacing w:before="20" w:line="240" w:lineRule="exact"/>
        <w:rPr>
          <w:sz w:val="24"/>
          <w:szCs w:val="24"/>
        </w:rPr>
      </w:pPr>
    </w:p>
    <w:p w14:paraId="5319CC60" w14:textId="77777777" w:rsidR="00E57F9C" w:rsidRDefault="00745F89">
      <w:pPr>
        <w:ind w:left="388" w:right="95" w:hanging="271"/>
        <w:rPr>
          <w:rFonts w:ascii="Calibri" w:eastAsia="Calibri" w:hAnsi="Calibri" w:cs="Calibri"/>
          <w:sz w:val="24"/>
          <w:szCs w:val="24"/>
        </w:rPr>
      </w:pPr>
      <w:r>
        <w:rPr>
          <w:rFonts w:ascii="Calibri" w:eastAsia="Calibri" w:hAnsi="Calibri" w:cs="Calibri"/>
          <w:b/>
          <w:sz w:val="24"/>
          <w:szCs w:val="24"/>
        </w:rPr>
        <w:t>C. Answer the following questions according to the information in the text. (2 pts. each; 10 pts.)</w:t>
      </w:r>
    </w:p>
    <w:p w14:paraId="1FC2539F" w14:textId="77777777" w:rsidR="00E57F9C" w:rsidRDefault="00E57F9C">
      <w:pPr>
        <w:spacing w:before="6" w:line="140" w:lineRule="exact"/>
        <w:rPr>
          <w:sz w:val="15"/>
          <w:szCs w:val="15"/>
        </w:rPr>
      </w:pPr>
    </w:p>
    <w:p w14:paraId="7D0EBEF1" w14:textId="77777777" w:rsidR="00E57F9C" w:rsidRDefault="00745F89">
      <w:pPr>
        <w:tabs>
          <w:tab w:val="left" w:pos="8260"/>
        </w:tabs>
        <w:spacing w:line="393" w:lineRule="auto"/>
        <w:ind w:left="388" w:right="924" w:hanging="266"/>
        <w:jc w:val="both"/>
        <w:rPr>
          <w:rFonts w:ascii="Calibri" w:eastAsia="Calibri" w:hAnsi="Calibri" w:cs="Calibri"/>
          <w:sz w:val="24"/>
          <w:szCs w:val="24"/>
        </w:rPr>
      </w:pPr>
      <w:r>
        <w:rPr>
          <w:rFonts w:ascii="Calibri" w:eastAsia="Calibri" w:hAnsi="Calibri" w:cs="Calibri"/>
          <w:sz w:val="24"/>
          <w:szCs w:val="24"/>
        </w:rPr>
        <w:t xml:space="preserve">1.  Where can travelers buy tickets for the Trans-Siberian Railway? Write </w:t>
      </w:r>
      <w:r>
        <w:rPr>
          <w:rFonts w:ascii="Calibri" w:eastAsia="Calibri" w:hAnsi="Calibri" w:cs="Calibri"/>
          <w:b/>
          <w:sz w:val="24"/>
          <w:szCs w:val="24"/>
          <w:u w:val="single" w:color="000000"/>
        </w:rPr>
        <w:t>two</w:t>
      </w:r>
      <w:r>
        <w:rPr>
          <w:rFonts w:ascii="Calibri" w:eastAsia="Calibri" w:hAnsi="Calibri" w:cs="Calibri"/>
          <w:b/>
          <w:sz w:val="24"/>
          <w:szCs w:val="24"/>
        </w:rPr>
        <w:t xml:space="preserve"> </w:t>
      </w:r>
      <w:r>
        <w:rPr>
          <w:rFonts w:ascii="Calibri" w:eastAsia="Calibri" w:hAnsi="Calibri" w:cs="Calibri"/>
          <w:sz w:val="24"/>
          <w:szCs w:val="24"/>
        </w:rPr>
        <w:t xml:space="preserve">places. a)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r>
        <w:rPr>
          <w:rFonts w:ascii="Calibri" w:eastAsia="Calibri" w:hAnsi="Calibri" w:cs="Calibri"/>
          <w:sz w:val="24"/>
          <w:szCs w:val="24"/>
        </w:rPr>
        <w:t xml:space="preserve"> b)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39C02EFE" w14:textId="77777777" w:rsidR="00E57F9C" w:rsidRDefault="00745F89">
      <w:pPr>
        <w:spacing w:before="34"/>
        <w:ind w:left="121"/>
        <w:rPr>
          <w:rFonts w:ascii="Calibri" w:eastAsia="Calibri" w:hAnsi="Calibri" w:cs="Calibri"/>
          <w:sz w:val="24"/>
          <w:szCs w:val="24"/>
        </w:rPr>
      </w:pPr>
      <w:r>
        <w:rPr>
          <w:rFonts w:ascii="Calibri" w:eastAsia="Calibri" w:hAnsi="Calibri" w:cs="Calibri"/>
          <w:sz w:val="24"/>
          <w:szCs w:val="24"/>
        </w:rPr>
        <w:t>2.  What do travelers visit near Perm?</w:t>
      </w:r>
    </w:p>
    <w:p w14:paraId="1CD7A177" w14:textId="77777777" w:rsidR="00E57F9C" w:rsidRDefault="00E57F9C">
      <w:pPr>
        <w:spacing w:line="180" w:lineRule="exact"/>
        <w:rPr>
          <w:sz w:val="18"/>
          <w:szCs w:val="18"/>
        </w:rPr>
      </w:pPr>
    </w:p>
    <w:p w14:paraId="175A07E2" w14:textId="77777777" w:rsidR="00E57F9C" w:rsidRDefault="006A155E">
      <w:pPr>
        <w:spacing w:before="7"/>
        <w:ind w:right="125"/>
        <w:jc w:val="right"/>
        <w:rPr>
          <w:rFonts w:ascii="Calibri" w:eastAsia="Calibri" w:hAnsi="Calibri" w:cs="Calibri"/>
          <w:sz w:val="24"/>
          <w:szCs w:val="24"/>
        </w:rPr>
      </w:pPr>
      <w:r>
        <w:pict w14:anchorId="2036F3CD">
          <v:group id="_x0000_s2072" style="position:absolute;left:0;text-align:left;margin-left:84.5pt;margin-top:13.75pt;width:298.7pt;height:0;z-index:-1152;mso-position-horizontal-relative:page" coordorigin="1690,275" coordsize="5974,0">
            <v:shape id="_x0000_s2073" style="position:absolute;left:1690;top:275;width:5974;height:0" coordorigin="1690,275" coordsize="5974,0" path="m1690,275r5974,e" filled="f" strokeweight=".27489mm">
              <v:path arrowok="t"/>
            </v:shape>
            <w10:wrap anchorx="page"/>
          </v:group>
        </w:pict>
      </w:r>
      <w:r w:rsidR="00745F89">
        <w:rPr>
          <w:rFonts w:ascii="Calibri" w:eastAsia="Calibri" w:hAnsi="Calibri" w:cs="Calibri"/>
          <w:sz w:val="24"/>
          <w:szCs w:val="24"/>
          <w:u w:val="single" w:color="000000"/>
        </w:rPr>
        <w:t xml:space="preserve">                                                   </w:t>
      </w:r>
      <w:r w:rsidR="00745F89">
        <w:rPr>
          <w:rFonts w:ascii="Calibri" w:eastAsia="Calibri" w:hAnsi="Calibri" w:cs="Calibri"/>
          <w:sz w:val="24"/>
          <w:szCs w:val="24"/>
        </w:rPr>
        <w:t>.</w:t>
      </w:r>
    </w:p>
    <w:p w14:paraId="73ED1EAC" w14:textId="77777777" w:rsidR="00E57F9C" w:rsidRDefault="00E57F9C">
      <w:pPr>
        <w:spacing w:before="7" w:line="180" w:lineRule="exact"/>
        <w:rPr>
          <w:sz w:val="18"/>
          <w:szCs w:val="18"/>
        </w:rPr>
      </w:pPr>
    </w:p>
    <w:p w14:paraId="6E9B410D" w14:textId="77777777" w:rsidR="008825FD" w:rsidRDefault="008825FD">
      <w:pPr>
        <w:ind w:left="121"/>
        <w:rPr>
          <w:rFonts w:ascii="Calibri" w:eastAsia="Calibri" w:hAnsi="Calibri" w:cs="Calibri"/>
          <w:sz w:val="24"/>
          <w:szCs w:val="24"/>
        </w:rPr>
      </w:pPr>
    </w:p>
    <w:p w14:paraId="6ABEA7D0" w14:textId="511A076A" w:rsidR="00E57F9C" w:rsidRDefault="00745F89">
      <w:pPr>
        <w:ind w:left="121"/>
        <w:rPr>
          <w:rFonts w:ascii="Calibri" w:eastAsia="Calibri" w:hAnsi="Calibri" w:cs="Calibri"/>
          <w:sz w:val="24"/>
          <w:szCs w:val="24"/>
        </w:rPr>
      </w:pPr>
      <w:r>
        <w:rPr>
          <w:rFonts w:ascii="Calibri" w:eastAsia="Calibri" w:hAnsi="Calibri" w:cs="Calibri"/>
          <w:sz w:val="24"/>
          <w:szCs w:val="24"/>
        </w:rPr>
        <w:lastRenderedPageBreak/>
        <w:t>3.  How do travelers get to Lake Baikal?</w:t>
      </w:r>
    </w:p>
    <w:p w14:paraId="2F38D62B" w14:textId="77777777" w:rsidR="00E57F9C" w:rsidRDefault="00E57F9C">
      <w:pPr>
        <w:spacing w:before="7" w:line="180" w:lineRule="exact"/>
        <w:rPr>
          <w:sz w:val="18"/>
          <w:szCs w:val="18"/>
        </w:rPr>
      </w:pPr>
    </w:p>
    <w:p w14:paraId="327CEFE9" w14:textId="77777777" w:rsidR="00E57F9C" w:rsidRDefault="006A155E">
      <w:pPr>
        <w:ind w:right="125"/>
        <w:jc w:val="right"/>
        <w:rPr>
          <w:rFonts w:ascii="Calibri" w:eastAsia="Calibri" w:hAnsi="Calibri" w:cs="Calibri"/>
          <w:sz w:val="24"/>
          <w:szCs w:val="24"/>
        </w:rPr>
      </w:pPr>
      <w:r>
        <w:pict w14:anchorId="7733B1E5">
          <v:group id="_x0000_s2070" style="position:absolute;left:0;text-align:left;margin-left:84.5pt;margin-top:13.4pt;width:298.7pt;height:0;z-index:-1151;mso-position-horizontal-relative:page" coordorigin="1690,268" coordsize="5974,0">
            <v:shape id="_x0000_s2071" style="position:absolute;left:1690;top:268;width:5974;height:0" coordorigin="1690,268" coordsize="5974,0" path="m1690,268r5974,e" filled="f" strokeweight=".27489mm">
              <v:path arrowok="t"/>
            </v:shape>
            <w10:wrap anchorx="page"/>
          </v:group>
        </w:pict>
      </w:r>
      <w:r w:rsidR="00745F89">
        <w:rPr>
          <w:rFonts w:ascii="Calibri" w:eastAsia="Calibri" w:hAnsi="Calibri" w:cs="Calibri"/>
          <w:sz w:val="24"/>
          <w:szCs w:val="24"/>
          <w:u w:val="single" w:color="000000"/>
        </w:rPr>
        <w:t xml:space="preserve">                                                   </w:t>
      </w:r>
      <w:r w:rsidR="00745F89">
        <w:rPr>
          <w:rFonts w:ascii="Calibri" w:eastAsia="Calibri" w:hAnsi="Calibri" w:cs="Calibri"/>
          <w:sz w:val="24"/>
          <w:szCs w:val="24"/>
        </w:rPr>
        <w:t>.</w:t>
      </w:r>
    </w:p>
    <w:p w14:paraId="7E0C91A3" w14:textId="77777777" w:rsidR="00E57F9C" w:rsidRDefault="00E57F9C">
      <w:pPr>
        <w:spacing w:before="1" w:line="180" w:lineRule="exact"/>
        <w:rPr>
          <w:sz w:val="18"/>
          <w:szCs w:val="18"/>
        </w:rPr>
      </w:pPr>
    </w:p>
    <w:p w14:paraId="433C0BCE" w14:textId="77777777" w:rsidR="00E57F9C" w:rsidRDefault="00745F89">
      <w:pPr>
        <w:spacing w:before="7"/>
        <w:ind w:left="121"/>
        <w:rPr>
          <w:rFonts w:ascii="Calibri" w:eastAsia="Calibri" w:hAnsi="Calibri" w:cs="Calibri"/>
          <w:sz w:val="24"/>
          <w:szCs w:val="24"/>
        </w:rPr>
      </w:pPr>
      <w:r>
        <w:rPr>
          <w:rFonts w:ascii="Calibri" w:eastAsia="Calibri" w:hAnsi="Calibri" w:cs="Calibri"/>
          <w:sz w:val="24"/>
          <w:szCs w:val="24"/>
        </w:rPr>
        <w:t>4.  Why is the Trans-Siberian Highway sometimes dangerous?</w:t>
      </w:r>
    </w:p>
    <w:p w14:paraId="719DC5C2" w14:textId="77777777" w:rsidR="00E57F9C" w:rsidRDefault="00E57F9C">
      <w:pPr>
        <w:spacing w:before="7" w:line="180" w:lineRule="exact"/>
        <w:rPr>
          <w:sz w:val="18"/>
          <w:szCs w:val="18"/>
        </w:rPr>
      </w:pPr>
    </w:p>
    <w:p w14:paraId="4CB8A135" w14:textId="77777777" w:rsidR="00E57F9C" w:rsidRDefault="006A155E">
      <w:pPr>
        <w:ind w:right="125"/>
        <w:jc w:val="right"/>
        <w:rPr>
          <w:rFonts w:ascii="Calibri" w:eastAsia="Calibri" w:hAnsi="Calibri" w:cs="Calibri"/>
          <w:sz w:val="24"/>
          <w:szCs w:val="24"/>
        </w:rPr>
      </w:pPr>
      <w:r>
        <w:pict w14:anchorId="153CA7C3">
          <v:group id="_x0000_s2066" style="position:absolute;left:0;text-align:left;margin-left:84.1pt;margin-top:13pt;width:437.3pt;height:.8pt;z-index:-1150;mso-position-horizontal-relative:page" coordorigin="1682,260" coordsize="8746,16">
            <v:shape id="_x0000_s2069" style="position:absolute;left:1690;top:268;width:5974;height:0" coordorigin="1690,268" coordsize="5974,0" path="m1690,268r5974,e" filled="f" strokeweight=".27489mm">
              <v:path arrowok="t"/>
            </v:shape>
            <v:shape id="_x0000_s2068" style="position:absolute;left:7669;top:268;width:2268;height:0" coordorigin="7669,268" coordsize="2268,0" path="m7669,268r2268,e" filled="f" strokeweight=".27489mm">
              <v:path arrowok="t"/>
            </v:shape>
            <v:shape id="_x0000_s2067" style="position:absolute;left:9940;top:268;width:480;height:0" coordorigin="9940,268" coordsize="480,0" path="m9940,268r480,e" filled="f" strokeweight=".27489mm">
              <v:path arrowok="t"/>
            </v:shape>
            <w10:wrap anchorx="page"/>
          </v:group>
        </w:pict>
      </w:r>
      <w:r w:rsidR="00745F89">
        <w:rPr>
          <w:rFonts w:ascii="Calibri" w:eastAsia="Calibri" w:hAnsi="Calibri" w:cs="Calibri"/>
          <w:sz w:val="24"/>
          <w:szCs w:val="24"/>
        </w:rPr>
        <w:t>.</w:t>
      </w:r>
    </w:p>
    <w:p w14:paraId="620D404C" w14:textId="77777777" w:rsidR="00E57F9C" w:rsidRDefault="00E57F9C">
      <w:pPr>
        <w:spacing w:before="7" w:line="180" w:lineRule="exact"/>
        <w:rPr>
          <w:sz w:val="18"/>
          <w:szCs w:val="18"/>
        </w:rPr>
      </w:pPr>
    </w:p>
    <w:p w14:paraId="31689FD7" w14:textId="77777777" w:rsidR="00E57F9C" w:rsidRDefault="00745F89">
      <w:pPr>
        <w:ind w:left="121"/>
        <w:rPr>
          <w:rFonts w:ascii="Calibri" w:eastAsia="Calibri" w:hAnsi="Calibri" w:cs="Calibri"/>
          <w:sz w:val="24"/>
          <w:szCs w:val="24"/>
        </w:rPr>
      </w:pPr>
      <w:r>
        <w:rPr>
          <w:rFonts w:ascii="Calibri" w:eastAsia="Calibri" w:hAnsi="Calibri" w:cs="Calibri"/>
          <w:sz w:val="24"/>
          <w:szCs w:val="24"/>
        </w:rPr>
        <w:t>5.  Where do boats go from Vladivostok?</w:t>
      </w:r>
    </w:p>
    <w:p w14:paraId="15C8DB17" w14:textId="77777777" w:rsidR="00E57F9C" w:rsidRDefault="00E57F9C">
      <w:pPr>
        <w:spacing w:before="7" w:line="180" w:lineRule="exact"/>
        <w:rPr>
          <w:sz w:val="18"/>
          <w:szCs w:val="18"/>
        </w:rPr>
      </w:pPr>
    </w:p>
    <w:p w14:paraId="5589CEFB" w14:textId="77777777" w:rsidR="00E57F9C" w:rsidRDefault="006A155E">
      <w:pPr>
        <w:ind w:right="245"/>
        <w:jc w:val="right"/>
        <w:rPr>
          <w:rFonts w:ascii="Calibri" w:eastAsia="Calibri" w:hAnsi="Calibri" w:cs="Calibri"/>
          <w:sz w:val="24"/>
          <w:szCs w:val="24"/>
        </w:rPr>
        <w:sectPr w:rsidR="00E57F9C">
          <w:type w:val="continuous"/>
          <w:pgSz w:w="11920" w:h="16840"/>
          <w:pgMar w:top="1660" w:right="1300" w:bottom="280" w:left="1300" w:header="720" w:footer="720" w:gutter="0"/>
          <w:cols w:space="720"/>
        </w:sectPr>
      </w:pPr>
      <w:r>
        <w:pict w14:anchorId="52FCAA32">
          <v:group id="_x0000_s2064" style="position:absolute;left:0;text-align:left;margin-left:84.5pt;margin-top:13.4pt;width:298.7pt;height:0;z-index:-1149;mso-position-horizontal-relative:page" coordorigin="1690,268" coordsize="5974,0">
            <v:shape id="_x0000_s2065" style="position:absolute;left:1690;top:268;width:5974;height:0" coordorigin="1690,268" coordsize="5974,0" path="m1690,268r5974,e" filled="f" strokeweight=".27489mm">
              <v:path arrowok="t"/>
            </v:shape>
            <w10:wrap anchorx="page"/>
          </v:group>
        </w:pict>
      </w:r>
      <w:r w:rsidR="00745F89">
        <w:rPr>
          <w:rFonts w:ascii="Calibri" w:eastAsia="Calibri" w:hAnsi="Calibri" w:cs="Calibri"/>
          <w:sz w:val="24"/>
          <w:szCs w:val="24"/>
          <w:u w:val="single" w:color="000000"/>
        </w:rPr>
        <w:t xml:space="preserve">                                                </w:t>
      </w:r>
      <w:r w:rsidR="00745F89">
        <w:rPr>
          <w:rFonts w:ascii="Calibri" w:eastAsia="Calibri" w:hAnsi="Calibri" w:cs="Calibri"/>
          <w:sz w:val="24"/>
          <w:szCs w:val="24"/>
        </w:rPr>
        <w:t>.</w:t>
      </w:r>
    </w:p>
    <w:p w14:paraId="22D653EB" w14:textId="77777777" w:rsidR="00E57F9C" w:rsidRDefault="00745F89">
      <w:pPr>
        <w:spacing w:before="54"/>
        <w:ind w:left="130"/>
        <w:rPr>
          <w:rFonts w:ascii="Calibri" w:eastAsia="Calibri" w:hAnsi="Calibri" w:cs="Calibri"/>
          <w:sz w:val="24"/>
          <w:szCs w:val="24"/>
        </w:rPr>
      </w:pPr>
      <w:r>
        <w:rPr>
          <w:rFonts w:ascii="Calibri" w:eastAsia="Calibri" w:hAnsi="Calibri" w:cs="Calibri"/>
          <w:b/>
          <w:sz w:val="24"/>
          <w:szCs w:val="24"/>
        </w:rPr>
        <w:lastRenderedPageBreak/>
        <w:t>Text II (12 pts.)</w:t>
      </w:r>
    </w:p>
    <w:p w14:paraId="135E24F5" w14:textId="77777777" w:rsidR="00E57F9C" w:rsidRDefault="00745F89">
      <w:pPr>
        <w:spacing w:before="28"/>
        <w:ind w:left="130"/>
        <w:rPr>
          <w:rFonts w:ascii="Calibri" w:eastAsia="Calibri" w:hAnsi="Calibri" w:cs="Calibri"/>
          <w:sz w:val="24"/>
          <w:szCs w:val="24"/>
        </w:rPr>
      </w:pPr>
      <w:r>
        <w:rPr>
          <w:rFonts w:ascii="Calibri" w:eastAsia="Calibri" w:hAnsi="Calibri" w:cs="Calibri"/>
          <w:b/>
          <w:sz w:val="24"/>
          <w:szCs w:val="24"/>
        </w:rPr>
        <w:t>Read the text and answer the questions that follow.</w:t>
      </w:r>
    </w:p>
    <w:p w14:paraId="1DBC8287" w14:textId="77777777" w:rsidR="00E57F9C" w:rsidRDefault="00E57F9C">
      <w:pPr>
        <w:spacing w:before="3" w:line="100" w:lineRule="exact"/>
        <w:rPr>
          <w:sz w:val="10"/>
          <w:szCs w:val="10"/>
        </w:rPr>
      </w:pPr>
    </w:p>
    <w:p w14:paraId="63E83F5F" w14:textId="77777777" w:rsidR="00E57F9C" w:rsidRDefault="00745F89">
      <w:pPr>
        <w:tabs>
          <w:tab w:val="left" w:pos="480"/>
        </w:tabs>
        <w:spacing w:line="259" w:lineRule="auto"/>
        <w:ind w:left="488" w:right="3159" w:hanging="372"/>
        <w:rPr>
          <w:rFonts w:ascii="Calibri" w:eastAsia="Calibri" w:hAnsi="Calibri" w:cs="Calibri"/>
          <w:sz w:val="24"/>
          <w:szCs w:val="24"/>
        </w:rPr>
      </w:pPr>
      <w:r>
        <w:rPr>
          <w:rFonts w:ascii="Calibri" w:eastAsia="Calibri" w:hAnsi="Calibri" w:cs="Calibri"/>
          <w:b/>
          <w:sz w:val="24"/>
          <w:szCs w:val="24"/>
        </w:rPr>
        <w:t>1</w:t>
      </w:r>
      <w:r>
        <w:rPr>
          <w:rFonts w:ascii="Calibri" w:eastAsia="Calibri" w:hAnsi="Calibri" w:cs="Calibri"/>
          <w:b/>
          <w:sz w:val="24"/>
          <w:szCs w:val="24"/>
        </w:rPr>
        <w:tab/>
      </w:r>
      <w:r>
        <w:rPr>
          <w:rFonts w:ascii="Calibri" w:eastAsia="Calibri" w:hAnsi="Calibri" w:cs="Calibri"/>
          <w:sz w:val="24"/>
          <w:szCs w:val="24"/>
        </w:rPr>
        <w:t>Mark Twain was an American author, journalist and lecturer. His real name was Samuel Langhorne Clemens. He lived from 1835 to 1910, but his stories are still famous today. Samuel grew up in Missouri, USA. At</w:t>
      </w:r>
    </w:p>
    <w:p w14:paraId="5FD4008B" w14:textId="77777777" w:rsidR="00E57F9C" w:rsidRDefault="00745F89">
      <w:pPr>
        <w:spacing w:before="2" w:line="259" w:lineRule="auto"/>
        <w:ind w:left="488" w:right="2911"/>
        <w:rPr>
          <w:rFonts w:ascii="Calibri" w:eastAsia="Calibri" w:hAnsi="Calibri" w:cs="Calibri"/>
          <w:sz w:val="24"/>
          <w:szCs w:val="24"/>
        </w:rPr>
      </w:pPr>
      <w:r>
        <w:rPr>
          <w:rFonts w:ascii="Calibri" w:eastAsia="Calibri" w:hAnsi="Calibri" w:cs="Calibri"/>
          <w:sz w:val="24"/>
          <w:szCs w:val="24"/>
        </w:rPr>
        <w:t xml:space="preserve">that time, </w:t>
      </w:r>
      <w:r>
        <w:rPr>
          <w:rFonts w:ascii="Calibri" w:eastAsia="Calibri" w:hAnsi="Calibri" w:cs="Calibri"/>
          <w:b/>
          <w:sz w:val="24"/>
          <w:szCs w:val="24"/>
        </w:rPr>
        <w:t xml:space="preserve">it </w:t>
      </w:r>
      <w:r>
        <w:rPr>
          <w:rFonts w:ascii="Calibri" w:eastAsia="Calibri" w:hAnsi="Calibri" w:cs="Calibri"/>
          <w:sz w:val="24"/>
          <w:szCs w:val="24"/>
        </w:rPr>
        <w:t>was a new state in the United States. There were no big cities in Missouri then; there were only small towns.</w:t>
      </w:r>
    </w:p>
    <w:p w14:paraId="6325B6F3" w14:textId="77777777" w:rsidR="00E57F9C" w:rsidRDefault="00E57F9C">
      <w:pPr>
        <w:spacing w:before="3" w:line="160" w:lineRule="exact"/>
        <w:rPr>
          <w:sz w:val="16"/>
          <w:szCs w:val="16"/>
        </w:rPr>
      </w:pPr>
    </w:p>
    <w:p w14:paraId="38E87C0B" w14:textId="77777777" w:rsidR="00E57F9C" w:rsidRDefault="00745F89">
      <w:pPr>
        <w:tabs>
          <w:tab w:val="left" w:pos="480"/>
        </w:tabs>
        <w:spacing w:line="259" w:lineRule="auto"/>
        <w:ind w:left="490" w:right="2897" w:hanging="374"/>
        <w:rPr>
          <w:rFonts w:ascii="Calibri" w:eastAsia="Calibri" w:hAnsi="Calibri" w:cs="Calibri"/>
          <w:sz w:val="24"/>
          <w:szCs w:val="24"/>
        </w:rPr>
      </w:pPr>
      <w:r>
        <w:rPr>
          <w:rFonts w:ascii="Calibri" w:eastAsia="Calibri" w:hAnsi="Calibri" w:cs="Calibri"/>
          <w:b/>
          <w:sz w:val="24"/>
          <w:szCs w:val="24"/>
        </w:rPr>
        <w:t>2</w:t>
      </w:r>
      <w:r>
        <w:rPr>
          <w:rFonts w:ascii="Calibri" w:eastAsia="Calibri" w:hAnsi="Calibri" w:cs="Calibri"/>
          <w:b/>
          <w:sz w:val="24"/>
          <w:szCs w:val="24"/>
        </w:rPr>
        <w:tab/>
      </w:r>
      <w:r>
        <w:rPr>
          <w:rFonts w:ascii="Calibri" w:eastAsia="Calibri" w:hAnsi="Calibri" w:cs="Calibri"/>
          <w:sz w:val="24"/>
          <w:szCs w:val="24"/>
        </w:rPr>
        <w:t>Samuel’s father was a lawyer, but he did not make a lot of money. Samuel had six brothers and sisters, so it was difficult for his father to feed the family. When Samuel was 11, his father died. Samuel left school and started work. First, he worked as an assistant to the printer at a local newspaper in Hannibal, Missouri. He printed the newspaper and read the news of the world at the same time. Later, he wrote some stories for the</w:t>
      </w:r>
    </w:p>
    <w:p w14:paraId="49EB7DD3" w14:textId="77777777" w:rsidR="00E57F9C" w:rsidRDefault="00745F89">
      <w:pPr>
        <w:spacing w:before="4" w:line="258" w:lineRule="auto"/>
        <w:ind w:left="490" w:right="1861"/>
        <w:rPr>
          <w:rFonts w:ascii="Calibri" w:eastAsia="Calibri" w:hAnsi="Calibri" w:cs="Calibri"/>
          <w:sz w:val="24"/>
          <w:szCs w:val="24"/>
        </w:rPr>
      </w:pPr>
      <w:r>
        <w:rPr>
          <w:rFonts w:ascii="Calibri" w:eastAsia="Calibri" w:hAnsi="Calibri" w:cs="Calibri"/>
          <w:sz w:val="24"/>
          <w:szCs w:val="24"/>
        </w:rPr>
        <w:t xml:space="preserve">newspaper. People liked his stories, so Samuel decided to go to the big cities in the East and work there. He went to New York City and Philadelphia when he was 18. He worked for different newspapers in </w:t>
      </w:r>
      <w:r>
        <w:rPr>
          <w:rFonts w:ascii="Calibri" w:eastAsia="Calibri" w:hAnsi="Calibri" w:cs="Calibri"/>
          <w:b/>
          <w:sz w:val="24"/>
          <w:szCs w:val="24"/>
        </w:rPr>
        <w:t>those cities</w:t>
      </w:r>
      <w:r>
        <w:rPr>
          <w:rFonts w:ascii="Calibri" w:eastAsia="Calibri" w:hAnsi="Calibri" w:cs="Calibri"/>
          <w:sz w:val="24"/>
          <w:szCs w:val="24"/>
        </w:rPr>
        <w:t>. He was successful, but he did not like the people in the East. He thought they were not friendly.</w:t>
      </w:r>
    </w:p>
    <w:p w14:paraId="6A46DA99" w14:textId="77777777" w:rsidR="00E57F9C" w:rsidRDefault="00E57F9C">
      <w:pPr>
        <w:spacing w:before="5" w:line="240" w:lineRule="exact"/>
        <w:rPr>
          <w:sz w:val="24"/>
          <w:szCs w:val="24"/>
        </w:rPr>
      </w:pPr>
    </w:p>
    <w:p w14:paraId="3B3CFC58" w14:textId="77777777" w:rsidR="00E57F9C" w:rsidRDefault="006A155E">
      <w:pPr>
        <w:ind w:left="4206"/>
        <w:rPr>
          <w:rFonts w:ascii="Calibri" w:eastAsia="Calibri" w:hAnsi="Calibri" w:cs="Calibri"/>
          <w:sz w:val="24"/>
          <w:szCs w:val="24"/>
        </w:rPr>
      </w:pPr>
      <w:r>
        <w:pict w14:anchorId="421A2F82">
          <v:shape id="_x0000_s2063" type="#_x0000_t75" style="position:absolute;left:0;text-align:left;margin-left:81.25pt;margin-top:7.05pt;width:179.9pt;height:70.7pt;z-index:-1147;mso-position-horizontal-relative:page">
            <v:imagedata r:id="rId18" o:title=""/>
            <w10:wrap anchorx="page"/>
          </v:shape>
        </w:pict>
      </w:r>
      <w:r w:rsidR="00745F89">
        <w:rPr>
          <w:rFonts w:ascii="Calibri" w:eastAsia="Calibri" w:hAnsi="Calibri" w:cs="Calibri"/>
          <w:b/>
          <w:sz w:val="24"/>
          <w:szCs w:val="24"/>
        </w:rPr>
        <w:t xml:space="preserve">3        </w:t>
      </w:r>
      <w:r w:rsidR="00745F89">
        <w:rPr>
          <w:rFonts w:ascii="Calibri" w:eastAsia="Calibri" w:hAnsi="Calibri" w:cs="Calibri"/>
          <w:sz w:val="24"/>
          <w:szCs w:val="24"/>
        </w:rPr>
        <w:t>In 1857, Samuel returned to Missouri.</w:t>
      </w:r>
    </w:p>
    <w:p w14:paraId="2DA990DD" w14:textId="77777777" w:rsidR="00E57F9C" w:rsidRDefault="006A155E">
      <w:pPr>
        <w:spacing w:before="21" w:line="259" w:lineRule="auto"/>
        <w:ind w:left="5349" w:right="1847"/>
        <w:rPr>
          <w:rFonts w:ascii="Calibri" w:eastAsia="Calibri" w:hAnsi="Calibri" w:cs="Calibri"/>
          <w:sz w:val="24"/>
          <w:szCs w:val="24"/>
        </w:rPr>
      </w:pPr>
      <w:r>
        <w:pict w14:anchorId="019D64EC">
          <v:shape id="_x0000_s2062" type="#_x0000_t75" style="position:absolute;left:0;text-align:left;margin-left:454.65pt;margin-top:100.3pt;width:131.95pt;height:174.65pt;z-index:-1148;mso-position-horizontal-relative:page;mso-position-vertical-relative:page">
            <v:imagedata r:id="rId19" o:title=""/>
            <w10:wrap anchorx="page" anchory="page"/>
          </v:shape>
        </w:pict>
      </w:r>
      <w:r w:rsidR="00745F89">
        <w:rPr>
          <w:rFonts w:ascii="Calibri" w:eastAsia="Calibri" w:hAnsi="Calibri" w:cs="Calibri"/>
          <w:sz w:val="24"/>
          <w:szCs w:val="24"/>
        </w:rPr>
        <w:t>There, he learned to be a riverboat pilot on the Mississippi River, a</w:t>
      </w:r>
    </w:p>
    <w:p w14:paraId="5D274068" w14:textId="77777777" w:rsidR="00E57F9C" w:rsidRDefault="00745F89">
      <w:pPr>
        <w:spacing w:before="4" w:line="258" w:lineRule="auto"/>
        <w:ind w:left="5349" w:right="1814"/>
        <w:rPr>
          <w:rFonts w:ascii="Calibri" w:eastAsia="Calibri" w:hAnsi="Calibri" w:cs="Calibri"/>
          <w:sz w:val="24"/>
          <w:szCs w:val="24"/>
        </w:rPr>
      </w:pPr>
      <w:r>
        <w:rPr>
          <w:rFonts w:ascii="Calibri" w:eastAsia="Calibri" w:hAnsi="Calibri" w:cs="Calibri"/>
          <w:sz w:val="24"/>
          <w:szCs w:val="24"/>
        </w:rPr>
        <w:t>very big river in the US. He liked his job, and the Mississippi River stopped. Samuel needed another job.</w:t>
      </w:r>
    </w:p>
    <w:p w14:paraId="45DEB29E" w14:textId="77777777" w:rsidR="00E57F9C" w:rsidRDefault="00E57F9C">
      <w:pPr>
        <w:spacing w:before="5" w:line="240" w:lineRule="exact"/>
        <w:rPr>
          <w:sz w:val="24"/>
          <w:szCs w:val="24"/>
        </w:rPr>
      </w:pPr>
    </w:p>
    <w:p w14:paraId="0B773344" w14:textId="77777777" w:rsidR="00E57F9C" w:rsidRDefault="00745F89">
      <w:pPr>
        <w:tabs>
          <w:tab w:val="left" w:pos="480"/>
        </w:tabs>
        <w:spacing w:line="258" w:lineRule="auto"/>
        <w:ind w:left="490" w:right="1756" w:hanging="374"/>
        <w:rPr>
          <w:rFonts w:ascii="Calibri" w:eastAsia="Calibri" w:hAnsi="Calibri" w:cs="Calibri"/>
          <w:sz w:val="24"/>
          <w:szCs w:val="24"/>
        </w:rPr>
      </w:pPr>
      <w:r>
        <w:rPr>
          <w:rFonts w:ascii="Calibri" w:eastAsia="Calibri" w:hAnsi="Calibri" w:cs="Calibri"/>
          <w:b/>
          <w:sz w:val="24"/>
          <w:szCs w:val="24"/>
        </w:rPr>
        <w:t>4</w:t>
      </w:r>
      <w:r>
        <w:rPr>
          <w:rFonts w:ascii="Calibri" w:eastAsia="Calibri" w:hAnsi="Calibri" w:cs="Calibri"/>
          <w:b/>
          <w:sz w:val="24"/>
          <w:szCs w:val="24"/>
        </w:rPr>
        <w:tab/>
      </w:r>
      <w:r>
        <w:rPr>
          <w:rFonts w:ascii="Calibri" w:eastAsia="Calibri" w:hAnsi="Calibri" w:cs="Calibri"/>
          <w:sz w:val="24"/>
          <w:szCs w:val="24"/>
        </w:rPr>
        <w:t xml:space="preserve">This time, Samuel went west to a new US territory, Nevada. He wanted to find a lot of silver in Nevada and get rich, but he did not have good luck. He did not find a lot of silver in Nevada, but he had good luck in another way. He wrote his first short story with his new pen name, Mark Twain. Mark Twain means “3.5m of water”. It is a term from Samuel’s riverboat years. Samuel’s new story, </w:t>
      </w:r>
      <w:r>
        <w:rPr>
          <w:rFonts w:ascii="Calibri" w:eastAsia="Calibri" w:hAnsi="Calibri" w:cs="Calibri"/>
          <w:i/>
          <w:sz w:val="24"/>
          <w:szCs w:val="24"/>
        </w:rPr>
        <w:t>Jim Smiley and His Jumping Frog</w:t>
      </w:r>
      <w:r>
        <w:rPr>
          <w:rFonts w:ascii="Calibri" w:eastAsia="Calibri" w:hAnsi="Calibri" w:cs="Calibri"/>
          <w:sz w:val="24"/>
          <w:szCs w:val="24"/>
        </w:rPr>
        <w:t>, was in newspapers all over the US. Samuel became famous with the name Mark Twain.</w:t>
      </w:r>
    </w:p>
    <w:p w14:paraId="76F65F56" w14:textId="77777777" w:rsidR="00E57F9C" w:rsidRDefault="00E57F9C">
      <w:pPr>
        <w:spacing w:before="6" w:line="160" w:lineRule="exact"/>
        <w:rPr>
          <w:sz w:val="16"/>
          <w:szCs w:val="16"/>
        </w:rPr>
      </w:pPr>
    </w:p>
    <w:p w14:paraId="64B469D0" w14:textId="77777777" w:rsidR="00E57F9C" w:rsidRDefault="00745F89">
      <w:pPr>
        <w:tabs>
          <w:tab w:val="left" w:pos="480"/>
        </w:tabs>
        <w:spacing w:line="258" w:lineRule="auto"/>
        <w:ind w:left="488" w:right="1699" w:hanging="372"/>
        <w:rPr>
          <w:rFonts w:ascii="Calibri" w:eastAsia="Calibri" w:hAnsi="Calibri" w:cs="Calibri"/>
          <w:sz w:val="24"/>
          <w:szCs w:val="24"/>
        </w:rPr>
      </w:pPr>
      <w:r>
        <w:rPr>
          <w:rFonts w:ascii="Calibri" w:eastAsia="Calibri" w:hAnsi="Calibri" w:cs="Calibri"/>
          <w:b/>
          <w:sz w:val="24"/>
          <w:szCs w:val="24"/>
        </w:rPr>
        <w:t>5</w:t>
      </w:r>
      <w:r>
        <w:rPr>
          <w:rFonts w:ascii="Calibri" w:eastAsia="Calibri" w:hAnsi="Calibri" w:cs="Calibri"/>
          <w:b/>
          <w:sz w:val="24"/>
          <w:szCs w:val="24"/>
        </w:rPr>
        <w:tab/>
      </w:r>
      <w:r>
        <w:rPr>
          <w:rFonts w:ascii="Calibri" w:eastAsia="Calibri" w:hAnsi="Calibri" w:cs="Calibri"/>
          <w:sz w:val="24"/>
          <w:szCs w:val="24"/>
        </w:rPr>
        <w:t>People liked Mark Twain’s stories because he wrote about ordinary people. He did not usually write about rich people in cities. He wrote about people in the countryside or black people in the US. In his books, he made his characters talk like they talked in real life. This was unusual for writers at that time.</w:t>
      </w:r>
    </w:p>
    <w:p w14:paraId="784C4F43" w14:textId="77777777" w:rsidR="00E57F9C" w:rsidRDefault="00E57F9C">
      <w:pPr>
        <w:spacing w:before="3" w:line="160" w:lineRule="exact"/>
        <w:rPr>
          <w:sz w:val="16"/>
          <w:szCs w:val="16"/>
        </w:rPr>
      </w:pPr>
    </w:p>
    <w:p w14:paraId="2289C377" w14:textId="77777777" w:rsidR="00E57F9C" w:rsidRDefault="00745F89">
      <w:pPr>
        <w:tabs>
          <w:tab w:val="left" w:pos="480"/>
        </w:tabs>
        <w:spacing w:line="259" w:lineRule="auto"/>
        <w:ind w:left="488" w:right="1928" w:hanging="372"/>
        <w:rPr>
          <w:rFonts w:ascii="Calibri" w:eastAsia="Calibri" w:hAnsi="Calibri" w:cs="Calibri"/>
          <w:sz w:val="24"/>
          <w:szCs w:val="24"/>
        </w:rPr>
        <w:sectPr w:rsidR="00E57F9C">
          <w:headerReference w:type="default" r:id="rId20"/>
          <w:pgSz w:w="11920" w:h="16840"/>
          <w:pgMar w:top="1320" w:right="60" w:bottom="280" w:left="1200" w:header="0" w:footer="327" w:gutter="0"/>
          <w:cols w:space="720"/>
        </w:sectPr>
      </w:pPr>
      <w:r>
        <w:rPr>
          <w:rFonts w:ascii="Calibri" w:eastAsia="Calibri" w:hAnsi="Calibri" w:cs="Calibri"/>
          <w:b/>
          <w:sz w:val="24"/>
          <w:szCs w:val="24"/>
        </w:rPr>
        <w:t>6</w:t>
      </w:r>
      <w:r>
        <w:rPr>
          <w:rFonts w:ascii="Calibri" w:eastAsia="Calibri" w:hAnsi="Calibri" w:cs="Calibri"/>
          <w:b/>
          <w:sz w:val="24"/>
          <w:szCs w:val="24"/>
        </w:rPr>
        <w:tab/>
      </w:r>
      <w:r>
        <w:rPr>
          <w:rFonts w:ascii="Calibri" w:eastAsia="Calibri" w:hAnsi="Calibri" w:cs="Calibri"/>
          <w:sz w:val="24"/>
          <w:szCs w:val="24"/>
        </w:rPr>
        <w:t xml:space="preserve">Mark Twain’s most famous books are </w:t>
      </w:r>
      <w:r>
        <w:rPr>
          <w:rFonts w:ascii="Calibri" w:eastAsia="Calibri" w:hAnsi="Calibri" w:cs="Calibri"/>
          <w:i/>
          <w:sz w:val="24"/>
          <w:szCs w:val="24"/>
        </w:rPr>
        <w:t xml:space="preserve">The Adventures of Tom Sawyer </w:t>
      </w:r>
      <w:r>
        <w:rPr>
          <w:rFonts w:ascii="Calibri" w:eastAsia="Calibri" w:hAnsi="Calibri" w:cs="Calibri"/>
          <w:sz w:val="24"/>
          <w:szCs w:val="24"/>
        </w:rPr>
        <w:t xml:space="preserve">and </w:t>
      </w:r>
      <w:r>
        <w:rPr>
          <w:rFonts w:ascii="Calibri" w:eastAsia="Calibri" w:hAnsi="Calibri" w:cs="Calibri"/>
          <w:i/>
          <w:sz w:val="24"/>
          <w:szCs w:val="24"/>
        </w:rPr>
        <w:t>The Adventures of Huckleberry Finn</w:t>
      </w:r>
      <w:r>
        <w:rPr>
          <w:rFonts w:ascii="Calibri" w:eastAsia="Calibri" w:hAnsi="Calibri" w:cs="Calibri"/>
          <w:sz w:val="24"/>
          <w:szCs w:val="24"/>
        </w:rPr>
        <w:t>. Millions of people all over the world love to read these books. Samuel Clemens died on April 21, 1910 in Connecticut, USA. He was 74 years old.</w:t>
      </w:r>
    </w:p>
    <w:p w14:paraId="1A1C651B" w14:textId="77777777" w:rsidR="00E57F9C" w:rsidRDefault="00E57F9C">
      <w:pPr>
        <w:spacing w:line="200" w:lineRule="exact"/>
      </w:pPr>
    </w:p>
    <w:p w14:paraId="4E5F6B1D" w14:textId="77777777" w:rsidR="00E57F9C" w:rsidRDefault="00E57F9C">
      <w:pPr>
        <w:spacing w:before="10" w:line="220" w:lineRule="exact"/>
        <w:rPr>
          <w:sz w:val="22"/>
          <w:szCs w:val="22"/>
        </w:rPr>
      </w:pPr>
    </w:p>
    <w:p w14:paraId="3D9D1B1E" w14:textId="77777777" w:rsidR="00E57F9C" w:rsidRDefault="00745F89">
      <w:pPr>
        <w:tabs>
          <w:tab w:val="left" w:pos="7280"/>
        </w:tabs>
        <w:spacing w:before="7"/>
        <w:ind w:left="116"/>
        <w:rPr>
          <w:rFonts w:ascii="Calibri" w:eastAsia="Calibri" w:hAnsi="Calibri" w:cs="Calibri"/>
          <w:sz w:val="24"/>
          <w:szCs w:val="24"/>
        </w:rPr>
      </w:pPr>
      <w:r>
        <w:rPr>
          <w:rFonts w:ascii="Calibri" w:eastAsia="Calibri" w:hAnsi="Calibri" w:cs="Calibri"/>
          <w:sz w:val="24"/>
          <w:szCs w:val="24"/>
        </w:rPr>
        <w:t>1.</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 xml:space="preserve">it” (para. 1)                 :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4F2610BC" w14:textId="77777777" w:rsidR="00E57F9C" w:rsidRDefault="00E57F9C">
      <w:pPr>
        <w:spacing w:line="200" w:lineRule="exact"/>
      </w:pPr>
    </w:p>
    <w:p w14:paraId="025CD70A" w14:textId="77777777" w:rsidR="00E57F9C" w:rsidRDefault="00E57F9C">
      <w:pPr>
        <w:spacing w:before="6" w:line="200" w:lineRule="exact"/>
      </w:pPr>
    </w:p>
    <w:p w14:paraId="3EB24CD6" w14:textId="77777777" w:rsidR="00E57F9C" w:rsidRDefault="00745F89">
      <w:pPr>
        <w:tabs>
          <w:tab w:val="left" w:pos="7460"/>
        </w:tabs>
        <w:spacing w:before="7"/>
        <w:ind w:left="116"/>
        <w:rPr>
          <w:rFonts w:ascii="Calibri" w:eastAsia="Calibri" w:hAnsi="Calibri" w:cs="Calibri"/>
          <w:sz w:val="24"/>
          <w:szCs w:val="24"/>
        </w:rPr>
      </w:pPr>
      <w:r>
        <w:rPr>
          <w:rFonts w:ascii="Calibri" w:eastAsia="Calibri" w:hAnsi="Calibri" w:cs="Calibri"/>
          <w:sz w:val="24"/>
          <w:szCs w:val="24"/>
        </w:rPr>
        <w:t>2.</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 xml:space="preserve">those cities” (para. 2)   :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593A7C0B" w14:textId="77777777" w:rsidR="00E57F9C" w:rsidRDefault="00E57F9C">
      <w:pPr>
        <w:spacing w:line="200" w:lineRule="exact"/>
      </w:pPr>
    </w:p>
    <w:p w14:paraId="33B59BB9" w14:textId="77777777" w:rsidR="00E57F9C" w:rsidRDefault="00E57F9C">
      <w:pPr>
        <w:spacing w:line="200" w:lineRule="exact"/>
      </w:pPr>
    </w:p>
    <w:p w14:paraId="5923C6FF" w14:textId="77777777" w:rsidR="00E57F9C" w:rsidRDefault="00E57F9C">
      <w:pPr>
        <w:spacing w:before="6" w:line="240" w:lineRule="exact"/>
        <w:rPr>
          <w:sz w:val="24"/>
          <w:szCs w:val="24"/>
        </w:rPr>
      </w:pPr>
    </w:p>
    <w:p w14:paraId="4C9606B8" w14:textId="77777777" w:rsidR="00E57F9C" w:rsidRDefault="00745F89">
      <w:pPr>
        <w:spacing w:before="7" w:line="479" w:lineRule="auto"/>
        <w:ind w:left="476" w:right="305" w:hanging="360"/>
        <w:rPr>
          <w:rFonts w:ascii="Calibri" w:eastAsia="Calibri" w:hAnsi="Calibri" w:cs="Calibri"/>
          <w:sz w:val="24"/>
          <w:szCs w:val="24"/>
        </w:rPr>
      </w:pPr>
      <w:r>
        <w:rPr>
          <w:rFonts w:ascii="Calibri" w:eastAsia="Calibri" w:hAnsi="Calibri" w:cs="Calibri"/>
          <w:b/>
          <w:sz w:val="24"/>
          <w:szCs w:val="24"/>
        </w:rPr>
        <w:t>B.   Answer the following questions according to the information in the text. (2 pts. each; 10 pts.)</w:t>
      </w:r>
    </w:p>
    <w:p w14:paraId="328C91C4" w14:textId="77777777" w:rsidR="00E57F9C" w:rsidRDefault="00E57F9C">
      <w:pPr>
        <w:spacing w:before="3" w:line="160" w:lineRule="exact"/>
        <w:rPr>
          <w:sz w:val="17"/>
          <w:szCs w:val="17"/>
        </w:rPr>
      </w:pPr>
    </w:p>
    <w:p w14:paraId="55C0ECA3" w14:textId="77777777" w:rsidR="00E57F9C" w:rsidRDefault="00745F89">
      <w:pPr>
        <w:ind w:left="116"/>
        <w:rPr>
          <w:rFonts w:ascii="Calibri" w:eastAsia="Calibri" w:hAnsi="Calibri" w:cs="Calibri"/>
          <w:sz w:val="24"/>
          <w:szCs w:val="24"/>
        </w:rPr>
      </w:pPr>
      <w:r>
        <w:rPr>
          <w:rFonts w:ascii="Calibri" w:eastAsia="Calibri" w:hAnsi="Calibri" w:cs="Calibri"/>
          <w:sz w:val="24"/>
          <w:szCs w:val="24"/>
        </w:rPr>
        <w:t>1.   What was Samuel Clemens’ first job?</w:t>
      </w:r>
    </w:p>
    <w:p w14:paraId="6542FA49" w14:textId="77777777" w:rsidR="00E57F9C" w:rsidRDefault="00E57F9C">
      <w:pPr>
        <w:spacing w:before="6" w:line="280" w:lineRule="exact"/>
        <w:rPr>
          <w:sz w:val="28"/>
          <w:szCs w:val="28"/>
        </w:rPr>
      </w:pPr>
    </w:p>
    <w:p w14:paraId="5588B0E3" w14:textId="77777777" w:rsidR="00E57F9C" w:rsidRDefault="006A155E">
      <w:pPr>
        <w:spacing w:before="7"/>
        <w:ind w:left="6336"/>
        <w:rPr>
          <w:rFonts w:ascii="Calibri" w:eastAsia="Calibri" w:hAnsi="Calibri" w:cs="Calibri"/>
          <w:sz w:val="24"/>
          <w:szCs w:val="24"/>
        </w:rPr>
      </w:pPr>
      <w:r>
        <w:pict w14:anchorId="0E356B48">
          <v:group id="_x0000_s2060" style="position:absolute;left:0;text-align:left;margin-left:88.8pt;margin-top:13.75pt;width:292.65pt;height:0;z-index:-1146;mso-position-horizontal-relative:page" coordorigin="1776,275" coordsize="5853,0">
            <v:shape id="_x0000_s2061" style="position:absolute;left:1776;top:275;width:5853;height:0" coordorigin="1776,275" coordsize="5853,0" path="m1776,275r5854,e" filled="f" strokeweight=".27489mm">
              <v:path arrowok="t"/>
            </v:shape>
            <w10:wrap anchorx="page"/>
          </v:group>
        </w:pict>
      </w:r>
      <w:r w:rsidR="00745F89">
        <w:rPr>
          <w:rFonts w:ascii="Calibri" w:eastAsia="Calibri" w:hAnsi="Calibri" w:cs="Calibri"/>
          <w:sz w:val="24"/>
          <w:szCs w:val="24"/>
          <w:u w:val="single" w:color="000000"/>
        </w:rPr>
        <w:t xml:space="preserve">                                                         </w:t>
      </w:r>
      <w:r w:rsidR="00745F89">
        <w:rPr>
          <w:rFonts w:ascii="Calibri" w:eastAsia="Calibri" w:hAnsi="Calibri" w:cs="Calibri"/>
          <w:sz w:val="24"/>
          <w:szCs w:val="24"/>
        </w:rPr>
        <w:t>.</w:t>
      </w:r>
    </w:p>
    <w:p w14:paraId="77F6E3A8" w14:textId="77777777" w:rsidR="00E57F9C" w:rsidRDefault="00E57F9C">
      <w:pPr>
        <w:spacing w:before="13" w:line="280" w:lineRule="exact"/>
        <w:rPr>
          <w:sz w:val="28"/>
          <w:szCs w:val="28"/>
        </w:rPr>
      </w:pPr>
    </w:p>
    <w:p w14:paraId="55889326" w14:textId="77777777" w:rsidR="00E57F9C" w:rsidRDefault="00745F89">
      <w:pPr>
        <w:ind w:left="116"/>
        <w:rPr>
          <w:rFonts w:ascii="Calibri" w:eastAsia="Calibri" w:hAnsi="Calibri" w:cs="Calibri"/>
          <w:sz w:val="24"/>
          <w:szCs w:val="24"/>
        </w:rPr>
      </w:pPr>
      <w:r>
        <w:rPr>
          <w:rFonts w:ascii="Calibri" w:eastAsia="Calibri" w:hAnsi="Calibri" w:cs="Calibri"/>
          <w:sz w:val="24"/>
          <w:szCs w:val="24"/>
        </w:rPr>
        <w:t>2.   Why didn’t Samuel like the people in New York and Philadelphia?</w:t>
      </w:r>
    </w:p>
    <w:p w14:paraId="73820107" w14:textId="77777777" w:rsidR="00E57F9C" w:rsidRDefault="00E57F9C">
      <w:pPr>
        <w:spacing w:before="8" w:line="280" w:lineRule="exact"/>
        <w:rPr>
          <w:sz w:val="28"/>
          <w:szCs w:val="28"/>
        </w:rPr>
      </w:pPr>
    </w:p>
    <w:p w14:paraId="5D6E5CC8" w14:textId="77777777" w:rsidR="00E57F9C" w:rsidRDefault="006A155E">
      <w:pPr>
        <w:spacing w:before="7"/>
        <w:ind w:right="101"/>
        <w:jc w:val="right"/>
        <w:rPr>
          <w:rFonts w:ascii="Calibri" w:eastAsia="Calibri" w:hAnsi="Calibri" w:cs="Calibri"/>
          <w:sz w:val="24"/>
          <w:szCs w:val="24"/>
        </w:rPr>
      </w:pPr>
      <w:r>
        <w:pict w14:anchorId="32616FD1">
          <v:group id="_x0000_s2058" style="position:absolute;left:0;text-align:left;margin-left:88.8pt;margin-top:13.75pt;width:334.55pt;height:0;z-index:-1145;mso-position-horizontal-relative:page" coordorigin="1776,275" coordsize="6691,0">
            <v:shape id="_x0000_s2059" style="position:absolute;left:1776;top:275;width:6691;height:0" coordorigin="1776,275" coordsize="6691,0" path="m1776,275r6691,e" filled="f" strokeweight=".27489mm">
              <v:path arrowok="t"/>
            </v:shape>
            <w10:wrap anchorx="page"/>
          </v:group>
        </w:pict>
      </w:r>
      <w:r w:rsidR="00745F89">
        <w:rPr>
          <w:rFonts w:ascii="Calibri" w:eastAsia="Calibri" w:hAnsi="Calibri" w:cs="Calibri"/>
          <w:sz w:val="24"/>
          <w:szCs w:val="24"/>
          <w:u w:val="single" w:color="000000"/>
        </w:rPr>
        <w:t xml:space="preserve">                                          </w:t>
      </w:r>
      <w:r w:rsidR="00745F89">
        <w:rPr>
          <w:rFonts w:ascii="Calibri" w:eastAsia="Calibri" w:hAnsi="Calibri" w:cs="Calibri"/>
          <w:sz w:val="24"/>
          <w:szCs w:val="24"/>
        </w:rPr>
        <w:t>.</w:t>
      </w:r>
    </w:p>
    <w:p w14:paraId="6DEA4C94" w14:textId="77777777" w:rsidR="00E57F9C" w:rsidRDefault="00E57F9C">
      <w:pPr>
        <w:spacing w:before="6" w:line="280" w:lineRule="exact"/>
        <w:rPr>
          <w:sz w:val="28"/>
          <w:szCs w:val="28"/>
        </w:rPr>
      </w:pPr>
    </w:p>
    <w:p w14:paraId="5088C77F" w14:textId="77777777" w:rsidR="00E57F9C" w:rsidRDefault="00745F89">
      <w:pPr>
        <w:spacing w:before="7"/>
        <w:ind w:left="116"/>
        <w:rPr>
          <w:rFonts w:ascii="Calibri" w:eastAsia="Calibri" w:hAnsi="Calibri" w:cs="Calibri"/>
          <w:sz w:val="24"/>
          <w:szCs w:val="24"/>
        </w:rPr>
      </w:pPr>
      <w:r>
        <w:rPr>
          <w:rFonts w:ascii="Calibri" w:eastAsia="Calibri" w:hAnsi="Calibri" w:cs="Calibri"/>
          <w:sz w:val="24"/>
          <w:szCs w:val="24"/>
        </w:rPr>
        <w:t>3.   Why did riverboat traffic on the Mississippi River stop?</w:t>
      </w:r>
    </w:p>
    <w:p w14:paraId="2A5A252F" w14:textId="77777777" w:rsidR="00E57F9C" w:rsidRDefault="00E57F9C">
      <w:pPr>
        <w:spacing w:before="6" w:line="280" w:lineRule="exact"/>
        <w:rPr>
          <w:sz w:val="28"/>
          <w:szCs w:val="28"/>
        </w:rPr>
      </w:pPr>
    </w:p>
    <w:p w14:paraId="5F5151F1" w14:textId="77777777" w:rsidR="00E57F9C" w:rsidRDefault="006A155E">
      <w:pPr>
        <w:spacing w:before="7"/>
        <w:ind w:right="101"/>
        <w:jc w:val="right"/>
        <w:rPr>
          <w:rFonts w:ascii="Calibri" w:eastAsia="Calibri" w:hAnsi="Calibri" w:cs="Calibri"/>
          <w:sz w:val="24"/>
          <w:szCs w:val="24"/>
        </w:rPr>
      </w:pPr>
      <w:r>
        <w:pict w14:anchorId="5F0B6EEA">
          <v:group id="_x0000_s2054" style="position:absolute;left:0;text-align:left;margin-left:88.45pt;margin-top:13.35pt;width:449.1pt;height:.8pt;z-index:-1144;mso-position-horizontal-relative:page" coordorigin="1769,267" coordsize="8982,16">
            <v:shape id="_x0000_s2057" style="position:absolute;left:1776;top:275;width:5853;height:0" coordorigin="1776,275" coordsize="5853,0" path="m1776,275r5854,e" filled="f" strokeweight=".27489mm">
              <v:path arrowok="t"/>
            </v:shape>
            <v:shape id="_x0000_s2056" style="position:absolute;left:7636;top:275;width:1551;height:0" coordorigin="7636,275" coordsize="1551,0" path="m7636,275r1551,e" filled="f" strokeweight=".27489mm">
              <v:path arrowok="t"/>
            </v:shape>
            <v:shape id="_x0000_s2055" style="position:absolute;left:9189;top:275;width:1553;height:0" coordorigin="9189,275" coordsize="1553,0" path="m9189,275r1554,e" filled="f" strokeweight=".27489mm">
              <v:path arrowok="t"/>
            </v:shape>
            <w10:wrap anchorx="page"/>
          </v:group>
        </w:pict>
      </w:r>
      <w:r w:rsidR="00745F89">
        <w:rPr>
          <w:rFonts w:ascii="Calibri" w:eastAsia="Calibri" w:hAnsi="Calibri" w:cs="Calibri"/>
          <w:sz w:val="24"/>
          <w:szCs w:val="24"/>
        </w:rPr>
        <w:t>.</w:t>
      </w:r>
    </w:p>
    <w:p w14:paraId="4DC16A89" w14:textId="77777777" w:rsidR="00E57F9C" w:rsidRDefault="00E57F9C">
      <w:pPr>
        <w:spacing w:before="6" w:line="280" w:lineRule="exact"/>
        <w:rPr>
          <w:sz w:val="28"/>
          <w:szCs w:val="28"/>
        </w:rPr>
      </w:pPr>
    </w:p>
    <w:p w14:paraId="1020D766" w14:textId="77777777" w:rsidR="00E57F9C" w:rsidRDefault="00745F89">
      <w:pPr>
        <w:spacing w:before="7"/>
        <w:ind w:left="116"/>
        <w:rPr>
          <w:rFonts w:ascii="Calibri" w:eastAsia="Calibri" w:hAnsi="Calibri" w:cs="Calibri"/>
          <w:sz w:val="24"/>
          <w:szCs w:val="24"/>
        </w:rPr>
      </w:pPr>
      <w:r>
        <w:rPr>
          <w:rFonts w:ascii="Calibri" w:eastAsia="Calibri" w:hAnsi="Calibri" w:cs="Calibri"/>
          <w:sz w:val="24"/>
          <w:szCs w:val="24"/>
        </w:rPr>
        <w:t>4.   What does “Mark Twain” mean?</w:t>
      </w:r>
    </w:p>
    <w:p w14:paraId="56F41E6C" w14:textId="77777777" w:rsidR="00E57F9C" w:rsidRDefault="00E57F9C">
      <w:pPr>
        <w:spacing w:before="6" w:line="120" w:lineRule="exact"/>
        <w:rPr>
          <w:sz w:val="12"/>
          <w:szCs w:val="12"/>
        </w:rPr>
      </w:pPr>
    </w:p>
    <w:p w14:paraId="6E40022D" w14:textId="77777777" w:rsidR="00E57F9C" w:rsidRDefault="00E57F9C">
      <w:pPr>
        <w:spacing w:line="200" w:lineRule="exact"/>
      </w:pPr>
    </w:p>
    <w:p w14:paraId="28A07C99" w14:textId="77777777" w:rsidR="00E57F9C" w:rsidRDefault="00E57F9C">
      <w:pPr>
        <w:spacing w:line="200" w:lineRule="exact"/>
      </w:pPr>
    </w:p>
    <w:p w14:paraId="2FD8C3FD" w14:textId="77777777" w:rsidR="00E57F9C" w:rsidRDefault="006A155E">
      <w:pPr>
        <w:spacing w:before="7"/>
        <w:ind w:right="101"/>
        <w:jc w:val="right"/>
        <w:rPr>
          <w:rFonts w:ascii="Calibri" w:eastAsia="Calibri" w:hAnsi="Calibri" w:cs="Calibri"/>
          <w:sz w:val="24"/>
          <w:szCs w:val="24"/>
        </w:rPr>
      </w:pPr>
      <w:r>
        <w:pict w14:anchorId="54AB023A">
          <v:group id="_x0000_s2052" style="position:absolute;left:0;text-align:left;margin-left:88.8pt;margin-top:13.75pt;width:352.4pt;height:0;z-index:-1143;mso-position-horizontal-relative:page" coordorigin="1776,275" coordsize="7048,0">
            <v:shape id="_x0000_s2053" style="position:absolute;left:1776;top:275;width:7048;height:0" coordorigin="1776,275" coordsize="7048,0" path="m1776,275r7049,e" filled="f" strokeweight=".27489mm">
              <v:path arrowok="t"/>
            </v:shape>
            <w10:wrap anchorx="page"/>
          </v:group>
        </w:pict>
      </w:r>
      <w:r w:rsidR="00745F89">
        <w:rPr>
          <w:rFonts w:ascii="Calibri" w:eastAsia="Calibri" w:hAnsi="Calibri" w:cs="Calibri"/>
          <w:sz w:val="24"/>
          <w:szCs w:val="24"/>
          <w:u w:val="single" w:color="000000"/>
        </w:rPr>
        <w:t xml:space="preserve">                                   </w:t>
      </w:r>
      <w:r w:rsidR="00745F89">
        <w:rPr>
          <w:rFonts w:ascii="Calibri" w:eastAsia="Calibri" w:hAnsi="Calibri" w:cs="Calibri"/>
          <w:sz w:val="24"/>
          <w:szCs w:val="24"/>
        </w:rPr>
        <w:t>.</w:t>
      </w:r>
    </w:p>
    <w:p w14:paraId="29E3828D" w14:textId="77777777" w:rsidR="00E57F9C" w:rsidRDefault="00E57F9C">
      <w:pPr>
        <w:spacing w:before="6" w:line="280" w:lineRule="exact"/>
        <w:rPr>
          <w:sz w:val="28"/>
          <w:szCs w:val="28"/>
        </w:rPr>
      </w:pPr>
    </w:p>
    <w:p w14:paraId="18141332" w14:textId="77777777" w:rsidR="00E57F9C" w:rsidRDefault="00745F89">
      <w:pPr>
        <w:spacing w:before="7"/>
        <w:ind w:left="116"/>
        <w:rPr>
          <w:rFonts w:ascii="Calibri" w:eastAsia="Calibri" w:hAnsi="Calibri" w:cs="Calibri"/>
          <w:sz w:val="24"/>
          <w:szCs w:val="24"/>
        </w:rPr>
      </w:pPr>
      <w:r>
        <w:rPr>
          <w:rFonts w:ascii="Calibri" w:eastAsia="Calibri" w:hAnsi="Calibri" w:cs="Calibri"/>
          <w:sz w:val="24"/>
          <w:szCs w:val="24"/>
        </w:rPr>
        <w:t>5.   Who did Mark Twain usually write his stories about?</w:t>
      </w:r>
    </w:p>
    <w:p w14:paraId="553132F0" w14:textId="77777777" w:rsidR="00E57F9C" w:rsidRDefault="00E57F9C">
      <w:pPr>
        <w:spacing w:before="6" w:line="280" w:lineRule="exact"/>
        <w:rPr>
          <w:sz w:val="28"/>
          <w:szCs w:val="28"/>
        </w:rPr>
      </w:pPr>
    </w:p>
    <w:p w14:paraId="5B7C0FDB" w14:textId="77777777" w:rsidR="00E57F9C" w:rsidRDefault="006A155E">
      <w:pPr>
        <w:spacing w:before="7"/>
        <w:ind w:left="6336"/>
        <w:rPr>
          <w:rFonts w:ascii="Calibri" w:eastAsia="Calibri" w:hAnsi="Calibri" w:cs="Calibri"/>
          <w:sz w:val="24"/>
          <w:szCs w:val="24"/>
        </w:rPr>
        <w:sectPr w:rsidR="00E57F9C">
          <w:headerReference w:type="default" r:id="rId21"/>
          <w:footerReference w:type="default" r:id="rId22"/>
          <w:pgSz w:w="11920" w:h="16840"/>
          <w:pgMar w:top="1680" w:right="1000" w:bottom="280" w:left="1300" w:header="1464" w:footer="327" w:gutter="0"/>
          <w:pgNumType w:start="11"/>
          <w:cols w:space="720"/>
        </w:sectPr>
      </w:pPr>
      <w:r>
        <w:pict w14:anchorId="3F814CED">
          <v:group id="_x0000_s2050" style="position:absolute;left:0;text-align:left;margin-left:88.8pt;margin-top:13.75pt;width:292.65pt;height:0;z-index:-1142;mso-position-horizontal-relative:page" coordorigin="1776,275" coordsize="5853,0">
            <v:shape id="_x0000_s2051" style="position:absolute;left:1776;top:275;width:5853;height:0" coordorigin="1776,275" coordsize="5853,0" path="m1776,275r5854,e" filled="f" strokeweight=".27489mm">
              <v:path arrowok="t"/>
            </v:shape>
            <w10:wrap anchorx="page"/>
          </v:group>
        </w:pict>
      </w:r>
      <w:r w:rsidR="00745F89">
        <w:rPr>
          <w:rFonts w:ascii="Calibri" w:eastAsia="Calibri" w:hAnsi="Calibri" w:cs="Calibri"/>
          <w:sz w:val="24"/>
          <w:szCs w:val="24"/>
          <w:u w:val="single" w:color="000000"/>
        </w:rPr>
        <w:t xml:space="preserve">                                                       </w:t>
      </w:r>
      <w:r w:rsidR="00745F89">
        <w:rPr>
          <w:rFonts w:ascii="Calibri" w:eastAsia="Calibri" w:hAnsi="Calibri" w:cs="Calibri"/>
          <w:sz w:val="24"/>
          <w:szCs w:val="24"/>
        </w:rPr>
        <w:t>.</w:t>
      </w:r>
    </w:p>
    <w:p w14:paraId="41792943" w14:textId="77777777" w:rsidR="00E57F9C" w:rsidRDefault="00745F89">
      <w:pPr>
        <w:spacing w:before="48"/>
        <w:ind w:left="116"/>
        <w:rPr>
          <w:rFonts w:ascii="Calibri" w:eastAsia="Calibri" w:hAnsi="Calibri" w:cs="Calibri"/>
          <w:sz w:val="24"/>
          <w:szCs w:val="24"/>
        </w:rPr>
      </w:pPr>
      <w:r>
        <w:rPr>
          <w:rFonts w:ascii="Calibri" w:eastAsia="Calibri" w:hAnsi="Calibri" w:cs="Calibri"/>
          <w:b/>
          <w:sz w:val="24"/>
          <w:szCs w:val="24"/>
        </w:rPr>
        <w:lastRenderedPageBreak/>
        <w:t>SFL/METU                                                                                                                  November 9, 2017</w:t>
      </w:r>
    </w:p>
    <w:p w14:paraId="6030CDF9" w14:textId="77777777" w:rsidR="00E57F9C" w:rsidRDefault="00745F89">
      <w:pPr>
        <w:spacing w:line="280" w:lineRule="exact"/>
        <w:ind w:left="116"/>
        <w:rPr>
          <w:rFonts w:ascii="Calibri" w:eastAsia="Calibri" w:hAnsi="Calibri" w:cs="Calibri"/>
          <w:sz w:val="24"/>
          <w:szCs w:val="24"/>
        </w:rPr>
      </w:pPr>
      <w:r>
        <w:rPr>
          <w:rFonts w:ascii="Calibri" w:eastAsia="Calibri" w:hAnsi="Calibri" w:cs="Calibri"/>
          <w:b/>
          <w:sz w:val="24"/>
          <w:szCs w:val="24"/>
        </w:rPr>
        <w:t>DBE</w:t>
      </w:r>
    </w:p>
    <w:p w14:paraId="4B5AB31B" w14:textId="77777777" w:rsidR="00E57F9C" w:rsidRDefault="00745F89">
      <w:pPr>
        <w:spacing w:line="280" w:lineRule="exact"/>
        <w:ind w:left="116"/>
        <w:rPr>
          <w:rFonts w:ascii="Calibri" w:eastAsia="Calibri" w:hAnsi="Calibri" w:cs="Calibri"/>
          <w:sz w:val="24"/>
          <w:szCs w:val="24"/>
        </w:rPr>
      </w:pPr>
      <w:r>
        <w:rPr>
          <w:rFonts w:ascii="Calibri" w:eastAsia="Calibri" w:hAnsi="Calibri" w:cs="Calibri"/>
          <w:b/>
          <w:sz w:val="24"/>
          <w:szCs w:val="24"/>
        </w:rPr>
        <w:t>Testing Office</w:t>
      </w:r>
    </w:p>
    <w:p w14:paraId="7195F0FE" w14:textId="77777777" w:rsidR="00E57F9C" w:rsidRDefault="00745F89">
      <w:pPr>
        <w:spacing w:line="260" w:lineRule="exact"/>
        <w:ind w:left="116"/>
        <w:rPr>
          <w:rFonts w:ascii="Calibri" w:eastAsia="Calibri" w:hAnsi="Calibri" w:cs="Calibri"/>
          <w:sz w:val="24"/>
          <w:szCs w:val="24"/>
        </w:rPr>
      </w:pPr>
      <w:r>
        <w:rPr>
          <w:rFonts w:ascii="Calibri" w:eastAsia="Calibri" w:hAnsi="Calibri" w:cs="Calibri"/>
          <w:b/>
          <w:sz w:val="24"/>
          <w:szCs w:val="24"/>
        </w:rPr>
        <w:t>Mid-Term 01</w:t>
      </w:r>
    </w:p>
    <w:p w14:paraId="204B267A" w14:textId="77777777" w:rsidR="00E57F9C" w:rsidRDefault="00745F89">
      <w:pPr>
        <w:spacing w:line="280" w:lineRule="exact"/>
        <w:ind w:left="3701" w:right="3703"/>
        <w:jc w:val="center"/>
        <w:rPr>
          <w:rFonts w:ascii="Calibri" w:eastAsia="Calibri" w:hAnsi="Calibri" w:cs="Calibri"/>
          <w:sz w:val="24"/>
          <w:szCs w:val="24"/>
        </w:rPr>
      </w:pPr>
      <w:r>
        <w:rPr>
          <w:rFonts w:ascii="Calibri" w:eastAsia="Calibri" w:hAnsi="Calibri" w:cs="Calibri"/>
          <w:b/>
          <w:sz w:val="24"/>
          <w:szCs w:val="24"/>
        </w:rPr>
        <w:t>BEGINNER GROUP</w:t>
      </w:r>
    </w:p>
    <w:p w14:paraId="7E0FE6DD" w14:textId="77777777" w:rsidR="00E57F9C" w:rsidRDefault="00745F89">
      <w:pPr>
        <w:ind w:left="3957" w:right="3957"/>
        <w:jc w:val="center"/>
        <w:rPr>
          <w:rFonts w:ascii="Calibri" w:eastAsia="Calibri" w:hAnsi="Calibri" w:cs="Calibri"/>
          <w:sz w:val="24"/>
          <w:szCs w:val="24"/>
        </w:rPr>
      </w:pPr>
      <w:r>
        <w:rPr>
          <w:rFonts w:ascii="Calibri" w:eastAsia="Calibri" w:hAnsi="Calibri" w:cs="Calibri"/>
          <w:b/>
          <w:sz w:val="24"/>
          <w:szCs w:val="24"/>
        </w:rPr>
        <w:t>ANSWER KEY</w:t>
      </w:r>
    </w:p>
    <w:p w14:paraId="4318B69A" w14:textId="77777777" w:rsidR="00E57F9C" w:rsidRDefault="00E57F9C">
      <w:pPr>
        <w:spacing w:before="13" w:line="280" w:lineRule="exact"/>
        <w:rPr>
          <w:sz w:val="28"/>
          <w:szCs w:val="28"/>
        </w:rPr>
      </w:pPr>
    </w:p>
    <w:p w14:paraId="57EC9F8B" w14:textId="77777777" w:rsidR="00E57F9C" w:rsidRDefault="00E57F9C">
      <w:pPr>
        <w:spacing w:line="200" w:lineRule="exact"/>
      </w:pPr>
    </w:p>
    <w:p w14:paraId="2BB18EA2" w14:textId="77777777" w:rsidR="00E57F9C" w:rsidRDefault="00E57F9C">
      <w:pPr>
        <w:spacing w:line="200" w:lineRule="exact"/>
      </w:pPr>
    </w:p>
    <w:p w14:paraId="55B9AF59" w14:textId="77777777" w:rsidR="00E57F9C" w:rsidRDefault="00E57F9C">
      <w:pPr>
        <w:spacing w:before="19" w:line="200" w:lineRule="exact"/>
      </w:pPr>
    </w:p>
    <w:p w14:paraId="4F88C2A5" w14:textId="77777777" w:rsidR="00E57F9C" w:rsidRDefault="00745F89">
      <w:pPr>
        <w:ind w:left="116" w:right="6449"/>
        <w:rPr>
          <w:rFonts w:ascii="Calibri" w:eastAsia="Calibri" w:hAnsi="Calibri" w:cs="Calibri"/>
          <w:sz w:val="24"/>
          <w:szCs w:val="24"/>
        </w:rPr>
      </w:pPr>
      <w:r>
        <w:rPr>
          <w:rFonts w:ascii="Calibri" w:eastAsia="Calibri" w:hAnsi="Calibri" w:cs="Calibri"/>
          <w:b/>
          <w:sz w:val="24"/>
          <w:szCs w:val="24"/>
        </w:rPr>
        <w:t>WRITING SECTION (16 pts.) A.   (2 pts. each; 6 pts.)</w:t>
      </w:r>
    </w:p>
    <w:p w14:paraId="4CA02190" w14:textId="77777777" w:rsidR="00E57F9C" w:rsidRDefault="00745F89">
      <w:pPr>
        <w:ind w:left="116"/>
        <w:rPr>
          <w:rFonts w:ascii="Calibri" w:eastAsia="Calibri" w:hAnsi="Calibri" w:cs="Calibri"/>
          <w:sz w:val="24"/>
          <w:szCs w:val="24"/>
        </w:rPr>
      </w:pPr>
      <w:r>
        <w:rPr>
          <w:rFonts w:ascii="Calibri" w:eastAsia="Calibri" w:hAnsi="Calibri" w:cs="Calibri"/>
          <w:sz w:val="24"/>
          <w:szCs w:val="24"/>
        </w:rPr>
        <w:t>1.</w:t>
      </w:r>
      <w:proofErr w:type="gramStart"/>
      <w:r>
        <w:rPr>
          <w:rFonts w:ascii="Calibri" w:eastAsia="Calibri" w:hAnsi="Calibri" w:cs="Calibri"/>
          <w:sz w:val="24"/>
          <w:szCs w:val="24"/>
        </w:rPr>
        <w:t xml:space="preserve">   </w:t>
      </w:r>
      <w:r>
        <w:rPr>
          <w:rFonts w:ascii="Calibri" w:eastAsia="Calibri" w:hAnsi="Calibri" w:cs="Calibri"/>
          <w:b/>
          <w:sz w:val="24"/>
          <w:szCs w:val="24"/>
        </w:rPr>
        <w:t>(</w:t>
      </w:r>
      <w:proofErr w:type="gramEnd"/>
      <w:r>
        <w:rPr>
          <w:rFonts w:ascii="Calibri" w:eastAsia="Calibri" w:hAnsi="Calibri" w:cs="Calibri"/>
          <w:b/>
          <w:sz w:val="24"/>
          <w:szCs w:val="24"/>
        </w:rPr>
        <w:t xml:space="preserve">,) </w:t>
      </w:r>
      <w:r>
        <w:rPr>
          <w:rFonts w:ascii="Calibri" w:eastAsia="Calibri" w:hAnsi="Calibri" w:cs="Calibri"/>
          <w:sz w:val="24"/>
          <w:szCs w:val="24"/>
        </w:rPr>
        <w:t>so we usually eat fish and salad (d)</w:t>
      </w:r>
    </w:p>
    <w:p w14:paraId="36346130" w14:textId="77777777" w:rsidR="00E57F9C" w:rsidRDefault="00745F89">
      <w:pPr>
        <w:ind w:left="116"/>
        <w:rPr>
          <w:rFonts w:ascii="Calibri" w:eastAsia="Calibri" w:hAnsi="Calibri" w:cs="Calibri"/>
          <w:sz w:val="24"/>
          <w:szCs w:val="24"/>
        </w:rPr>
      </w:pPr>
      <w:r>
        <w:rPr>
          <w:rFonts w:ascii="Calibri" w:eastAsia="Calibri" w:hAnsi="Calibri" w:cs="Calibri"/>
          <w:sz w:val="24"/>
          <w:szCs w:val="24"/>
        </w:rPr>
        <w:t>2.</w:t>
      </w:r>
      <w:proofErr w:type="gramStart"/>
      <w:r>
        <w:rPr>
          <w:rFonts w:ascii="Calibri" w:eastAsia="Calibri" w:hAnsi="Calibri" w:cs="Calibri"/>
          <w:sz w:val="24"/>
          <w:szCs w:val="24"/>
        </w:rPr>
        <w:t xml:space="preserve">  </w:t>
      </w:r>
      <w:r>
        <w:rPr>
          <w:rFonts w:ascii="Calibri" w:eastAsia="Calibri" w:hAnsi="Calibri" w:cs="Calibri"/>
          <w:b/>
          <w:sz w:val="24"/>
          <w:szCs w:val="24"/>
        </w:rPr>
        <w:t>,</w:t>
      </w:r>
      <w:proofErr w:type="gramEnd"/>
      <w:r>
        <w:rPr>
          <w:rFonts w:ascii="Calibri" w:eastAsia="Calibri" w:hAnsi="Calibri" w:cs="Calibri"/>
          <w:b/>
          <w:sz w:val="24"/>
          <w:szCs w:val="24"/>
        </w:rPr>
        <w:t xml:space="preserve"> </w:t>
      </w:r>
      <w:r>
        <w:rPr>
          <w:rFonts w:ascii="Calibri" w:eastAsia="Calibri" w:hAnsi="Calibri" w:cs="Calibri"/>
          <w:sz w:val="24"/>
          <w:szCs w:val="24"/>
        </w:rPr>
        <w:t>but George doesn’t like those sports (b)</w:t>
      </w:r>
    </w:p>
    <w:p w14:paraId="12813A0B" w14:textId="77777777" w:rsidR="00E57F9C" w:rsidRDefault="00745F89">
      <w:pPr>
        <w:spacing w:before="2"/>
        <w:ind w:left="116"/>
        <w:rPr>
          <w:rFonts w:ascii="Calibri" w:eastAsia="Calibri" w:hAnsi="Calibri" w:cs="Calibri"/>
          <w:sz w:val="24"/>
          <w:szCs w:val="24"/>
        </w:rPr>
      </w:pPr>
      <w:proofErr w:type="gramStart"/>
      <w:r>
        <w:rPr>
          <w:rFonts w:ascii="Calibri" w:eastAsia="Calibri" w:hAnsi="Calibri" w:cs="Calibri"/>
          <w:sz w:val="24"/>
          <w:szCs w:val="24"/>
        </w:rPr>
        <w:t xml:space="preserve">3.  </w:t>
      </w:r>
      <w:r>
        <w:rPr>
          <w:rFonts w:ascii="Calibri" w:eastAsia="Calibri" w:hAnsi="Calibri" w:cs="Calibri"/>
          <w:b/>
          <w:sz w:val="24"/>
          <w:szCs w:val="24"/>
        </w:rPr>
        <w:t>(</w:t>
      </w:r>
      <w:proofErr w:type="gramEnd"/>
      <w:r>
        <w:rPr>
          <w:rFonts w:ascii="Calibri" w:eastAsia="Calibri" w:hAnsi="Calibri" w:cs="Calibri"/>
          <w:b/>
          <w:sz w:val="24"/>
          <w:szCs w:val="24"/>
        </w:rPr>
        <w:t xml:space="preserve">,) </w:t>
      </w:r>
      <w:r>
        <w:rPr>
          <w:rFonts w:ascii="Calibri" w:eastAsia="Calibri" w:hAnsi="Calibri" w:cs="Calibri"/>
          <w:sz w:val="24"/>
          <w:szCs w:val="24"/>
        </w:rPr>
        <w:t>or (we) watch an arthouse move (a)</w:t>
      </w:r>
    </w:p>
    <w:p w14:paraId="029C760A" w14:textId="77777777" w:rsidR="00E57F9C" w:rsidRDefault="00E57F9C">
      <w:pPr>
        <w:spacing w:line="200" w:lineRule="exact"/>
      </w:pPr>
    </w:p>
    <w:p w14:paraId="47692065" w14:textId="77777777" w:rsidR="00E57F9C" w:rsidRDefault="00E57F9C">
      <w:pPr>
        <w:spacing w:before="13" w:line="200" w:lineRule="exact"/>
      </w:pPr>
    </w:p>
    <w:p w14:paraId="053ADB18" w14:textId="77777777" w:rsidR="00E57F9C" w:rsidRDefault="00745F89">
      <w:pPr>
        <w:spacing w:before="53"/>
        <w:ind w:left="116" w:right="6227"/>
        <w:rPr>
          <w:rFonts w:ascii="Calibri" w:eastAsia="Calibri" w:hAnsi="Calibri" w:cs="Calibri"/>
          <w:sz w:val="24"/>
          <w:szCs w:val="24"/>
        </w:rPr>
      </w:pPr>
      <w:r>
        <w:rPr>
          <w:rFonts w:ascii="Calibri" w:eastAsia="Calibri" w:hAnsi="Calibri" w:cs="Calibri"/>
          <w:b/>
          <w:sz w:val="24"/>
          <w:szCs w:val="24"/>
        </w:rPr>
        <w:t>LANGUAGE SECTION (25 pts.) A.   (1 pt. each; 13 pts.)</w:t>
      </w:r>
    </w:p>
    <w:p w14:paraId="3DF3D9C5" w14:textId="77777777" w:rsidR="00E57F9C" w:rsidRDefault="00E57F9C">
      <w:pPr>
        <w:spacing w:before="3" w:line="100" w:lineRule="exact"/>
        <w:rPr>
          <w:sz w:val="11"/>
          <w:szCs w:val="11"/>
        </w:rPr>
      </w:pPr>
    </w:p>
    <w:p w14:paraId="4EF6414B" w14:textId="77777777" w:rsidR="00E57F9C" w:rsidRDefault="00E57F9C">
      <w:pPr>
        <w:spacing w:line="200" w:lineRule="exact"/>
        <w:sectPr w:rsidR="00E57F9C">
          <w:headerReference w:type="default" r:id="rId23"/>
          <w:footerReference w:type="default" r:id="rId24"/>
          <w:pgSz w:w="11920" w:h="16840"/>
          <w:pgMar w:top="1340" w:right="1300" w:bottom="280" w:left="1300" w:header="0" w:footer="327" w:gutter="0"/>
          <w:pgNumType w:start="13"/>
          <w:cols w:space="720"/>
        </w:sectPr>
      </w:pPr>
    </w:p>
    <w:p w14:paraId="5833B535" w14:textId="77777777" w:rsidR="00E57F9C" w:rsidRDefault="00745F89">
      <w:pPr>
        <w:spacing w:before="20"/>
        <w:ind w:left="107"/>
        <w:rPr>
          <w:rFonts w:ascii="Calibri" w:eastAsia="Calibri" w:hAnsi="Calibri" w:cs="Calibri"/>
          <w:sz w:val="24"/>
          <w:szCs w:val="24"/>
        </w:rPr>
      </w:pPr>
      <w:r>
        <w:rPr>
          <w:sz w:val="24"/>
          <w:szCs w:val="24"/>
        </w:rPr>
        <w:t xml:space="preserve">1.  </w:t>
      </w:r>
      <w:r>
        <w:rPr>
          <w:rFonts w:ascii="Calibri" w:eastAsia="Calibri" w:hAnsi="Calibri" w:cs="Calibri"/>
          <w:sz w:val="24"/>
          <w:szCs w:val="24"/>
        </w:rPr>
        <w:t>like</w:t>
      </w:r>
    </w:p>
    <w:p w14:paraId="52BB9FB9" w14:textId="77777777" w:rsidR="00E57F9C" w:rsidRDefault="00E57F9C">
      <w:pPr>
        <w:spacing w:before="6" w:line="140" w:lineRule="exact"/>
        <w:rPr>
          <w:sz w:val="14"/>
          <w:szCs w:val="14"/>
        </w:rPr>
      </w:pPr>
    </w:p>
    <w:p w14:paraId="02EB6483" w14:textId="77777777" w:rsidR="00E57F9C" w:rsidRDefault="00745F89">
      <w:pPr>
        <w:ind w:left="107"/>
        <w:rPr>
          <w:rFonts w:ascii="Calibri" w:eastAsia="Calibri" w:hAnsi="Calibri" w:cs="Calibri"/>
          <w:sz w:val="24"/>
          <w:szCs w:val="24"/>
        </w:rPr>
      </w:pPr>
      <w:r>
        <w:rPr>
          <w:sz w:val="24"/>
          <w:szCs w:val="24"/>
        </w:rPr>
        <w:t xml:space="preserve">2.  </w:t>
      </w:r>
      <w:r>
        <w:rPr>
          <w:rFonts w:ascii="Calibri" w:eastAsia="Calibri" w:hAnsi="Calibri" w:cs="Calibri"/>
          <w:sz w:val="24"/>
          <w:szCs w:val="24"/>
        </w:rPr>
        <w:t>usually learn</w:t>
      </w:r>
    </w:p>
    <w:p w14:paraId="1B7BA313" w14:textId="77777777" w:rsidR="00E57F9C" w:rsidRDefault="00E57F9C">
      <w:pPr>
        <w:spacing w:before="9" w:line="140" w:lineRule="exact"/>
        <w:rPr>
          <w:sz w:val="14"/>
          <w:szCs w:val="14"/>
        </w:rPr>
      </w:pPr>
    </w:p>
    <w:p w14:paraId="712BCD31" w14:textId="77777777" w:rsidR="00E57F9C" w:rsidRDefault="00745F89">
      <w:pPr>
        <w:ind w:left="107" w:right="-58"/>
        <w:rPr>
          <w:rFonts w:ascii="Calibri" w:eastAsia="Calibri" w:hAnsi="Calibri" w:cs="Calibri"/>
          <w:sz w:val="24"/>
          <w:szCs w:val="24"/>
        </w:rPr>
      </w:pPr>
      <w:r>
        <w:rPr>
          <w:sz w:val="24"/>
          <w:szCs w:val="24"/>
        </w:rPr>
        <w:t xml:space="preserve">3.  </w:t>
      </w:r>
      <w:r>
        <w:rPr>
          <w:rFonts w:ascii="Calibri" w:eastAsia="Calibri" w:hAnsi="Calibri" w:cs="Calibri"/>
          <w:sz w:val="24"/>
          <w:szCs w:val="24"/>
        </w:rPr>
        <w:t>am taking / ‘m taking</w:t>
      </w:r>
    </w:p>
    <w:p w14:paraId="386BD7F9" w14:textId="77777777" w:rsidR="00E57F9C" w:rsidRDefault="00E57F9C">
      <w:pPr>
        <w:spacing w:before="6" w:line="140" w:lineRule="exact"/>
        <w:rPr>
          <w:sz w:val="14"/>
          <w:szCs w:val="14"/>
        </w:rPr>
      </w:pPr>
    </w:p>
    <w:p w14:paraId="4971C1DE" w14:textId="77777777" w:rsidR="00C73513" w:rsidRDefault="00745F89" w:rsidP="00C73513">
      <w:pPr>
        <w:ind w:left="107"/>
        <w:rPr>
          <w:rFonts w:ascii="Calibri" w:eastAsia="Calibri" w:hAnsi="Calibri" w:cs="Calibri"/>
          <w:sz w:val="24"/>
          <w:szCs w:val="24"/>
        </w:rPr>
      </w:pPr>
      <w:r>
        <w:rPr>
          <w:sz w:val="24"/>
          <w:szCs w:val="24"/>
        </w:rPr>
        <w:t xml:space="preserve">4.  </w:t>
      </w:r>
      <w:r>
        <w:rPr>
          <w:rFonts w:ascii="Calibri" w:eastAsia="Calibri" w:hAnsi="Calibri" w:cs="Calibri"/>
          <w:sz w:val="24"/>
          <w:szCs w:val="24"/>
        </w:rPr>
        <w:t>knows</w:t>
      </w:r>
    </w:p>
    <w:p w14:paraId="7644D18C" w14:textId="77777777" w:rsidR="00C73513" w:rsidRDefault="00C73513" w:rsidP="00C73513">
      <w:pPr>
        <w:ind w:left="107"/>
        <w:rPr>
          <w:rFonts w:ascii="Calibri" w:eastAsia="Calibri" w:hAnsi="Calibri" w:cs="Calibri"/>
          <w:sz w:val="24"/>
          <w:szCs w:val="24"/>
        </w:rPr>
      </w:pPr>
    </w:p>
    <w:p w14:paraId="401CDB7E" w14:textId="2C272F0D" w:rsidR="00E57F9C" w:rsidRDefault="00745F89" w:rsidP="00C73513">
      <w:pPr>
        <w:ind w:left="107"/>
        <w:rPr>
          <w:rFonts w:ascii="Calibri" w:eastAsia="Calibri" w:hAnsi="Calibri" w:cs="Calibri"/>
          <w:sz w:val="24"/>
          <w:szCs w:val="24"/>
        </w:rPr>
      </w:pPr>
      <w:r>
        <w:rPr>
          <w:sz w:val="24"/>
          <w:szCs w:val="24"/>
        </w:rPr>
        <w:t xml:space="preserve">5. </w:t>
      </w:r>
      <w:r>
        <w:rPr>
          <w:rFonts w:ascii="Calibri" w:eastAsia="Calibri" w:hAnsi="Calibri" w:cs="Calibri"/>
          <w:sz w:val="24"/>
          <w:szCs w:val="24"/>
        </w:rPr>
        <w:t>doesn’t always give</w:t>
      </w:r>
    </w:p>
    <w:p w14:paraId="2E1D3B7A" w14:textId="77777777" w:rsidR="00E57F9C" w:rsidRDefault="00E57F9C">
      <w:pPr>
        <w:spacing w:before="6" w:line="140" w:lineRule="exact"/>
        <w:rPr>
          <w:sz w:val="14"/>
          <w:szCs w:val="14"/>
        </w:rPr>
      </w:pPr>
    </w:p>
    <w:p w14:paraId="327F94D5" w14:textId="77777777" w:rsidR="00E57F9C" w:rsidRDefault="00745F89">
      <w:pPr>
        <w:rPr>
          <w:rFonts w:ascii="Calibri" w:eastAsia="Calibri" w:hAnsi="Calibri" w:cs="Calibri"/>
          <w:sz w:val="24"/>
          <w:szCs w:val="24"/>
        </w:rPr>
      </w:pPr>
      <w:r>
        <w:rPr>
          <w:sz w:val="24"/>
          <w:szCs w:val="24"/>
        </w:rPr>
        <w:t xml:space="preserve">6. </w:t>
      </w:r>
      <w:r>
        <w:rPr>
          <w:rFonts w:ascii="Calibri" w:eastAsia="Calibri" w:hAnsi="Calibri" w:cs="Calibri"/>
          <w:sz w:val="24"/>
          <w:szCs w:val="24"/>
        </w:rPr>
        <w:t>gave</w:t>
      </w:r>
    </w:p>
    <w:p w14:paraId="637D7D3A" w14:textId="77777777" w:rsidR="00E57F9C" w:rsidRDefault="00E57F9C">
      <w:pPr>
        <w:spacing w:before="9" w:line="140" w:lineRule="exact"/>
        <w:rPr>
          <w:sz w:val="14"/>
          <w:szCs w:val="14"/>
        </w:rPr>
      </w:pPr>
    </w:p>
    <w:p w14:paraId="603A0FB5" w14:textId="77777777" w:rsidR="00E57F9C" w:rsidRDefault="00745F89">
      <w:pPr>
        <w:rPr>
          <w:rFonts w:ascii="Calibri" w:eastAsia="Calibri" w:hAnsi="Calibri" w:cs="Calibri"/>
          <w:sz w:val="24"/>
          <w:szCs w:val="24"/>
        </w:rPr>
      </w:pPr>
      <w:r>
        <w:rPr>
          <w:sz w:val="24"/>
          <w:szCs w:val="24"/>
        </w:rPr>
        <w:t xml:space="preserve">7. </w:t>
      </w:r>
      <w:r>
        <w:rPr>
          <w:rFonts w:ascii="Calibri" w:eastAsia="Calibri" w:hAnsi="Calibri" w:cs="Calibri"/>
          <w:sz w:val="24"/>
          <w:szCs w:val="24"/>
        </w:rPr>
        <w:t>wrote</w:t>
      </w:r>
    </w:p>
    <w:p w14:paraId="2E797356" w14:textId="77777777" w:rsidR="00E57F9C" w:rsidRDefault="00E57F9C">
      <w:pPr>
        <w:spacing w:before="6" w:line="140" w:lineRule="exact"/>
        <w:rPr>
          <w:sz w:val="14"/>
          <w:szCs w:val="14"/>
        </w:rPr>
      </w:pPr>
    </w:p>
    <w:p w14:paraId="044A8941" w14:textId="77777777" w:rsidR="00E57F9C" w:rsidRDefault="00745F89">
      <w:pPr>
        <w:rPr>
          <w:rFonts w:ascii="Calibri" w:eastAsia="Calibri" w:hAnsi="Calibri" w:cs="Calibri"/>
          <w:sz w:val="24"/>
          <w:szCs w:val="24"/>
        </w:rPr>
      </w:pPr>
      <w:r>
        <w:rPr>
          <w:sz w:val="24"/>
          <w:szCs w:val="24"/>
        </w:rPr>
        <w:t xml:space="preserve">8. </w:t>
      </w:r>
      <w:r>
        <w:rPr>
          <w:rFonts w:ascii="Calibri" w:eastAsia="Calibri" w:hAnsi="Calibri" w:cs="Calibri"/>
          <w:sz w:val="24"/>
          <w:szCs w:val="24"/>
        </w:rPr>
        <w:t>was</w:t>
      </w:r>
    </w:p>
    <w:p w14:paraId="3A804261" w14:textId="77777777" w:rsidR="00E57F9C" w:rsidRDefault="00745F89">
      <w:pPr>
        <w:spacing w:before="20"/>
        <w:rPr>
          <w:rFonts w:ascii="Calibri" w:eastAsia="Calibri" w:hAnsi="Calibri" w:cs="Calibri"/>
          <w:sz w:val="24"/>
          <w:szCs w:val="24"/>
        </w:rPr>
      </w:pPr>
      <w:r>
        <w:br w:type="column"/>
      </w:r>
      <w:r>
        <w:rPr>
          <w:sz w:val="24"/>
          <w:szCs w:val="24"/>
        </w:rPr>
        <w:t xml:space="preserve">9.   </w:t>
      </w:r>
      <w:r>
        <w:rPr>
          <w:rFonts w:ascii="Calibri" w:eastAsia="Calibri" w:hAnsi="Calibri" w:cs="Calibri"/>
          <w:sz w:val="24"/>
          <w:szCs w:val="24"/>
        </w:rPr>
        <w:t>started</w:t>
      </w:r>
    </w:p>
    <w:p w14:paraId="657F4CD1" w14:textId="77777777" w:rsidR="00E57F9C" w:rsidRDefault="00E57F9C">
      <w:pPr>
        <w:spacing w:before="6" w:line="140" w:lineRule="exact"/>
        <w:rPr>
          <w:sz w:val="14"/>
          <w:szCs w:val="14"/>
        </w:rPr>
      </w:pPr>
    </w:p>
    <w:p w14:paraId="5FB2D600" w14:textId="77777777" w:rsidR="00E57F9C" w:rsidRDefault="00745F89">
      <w:pPr>
        <w:rPr>
          <w:rFonts w:ascii="Calibri" w:eastAsia="Calibri" w:hAnsi="Calibri" w:cs="Calibri"/>
          <w:sz w:val="24"/>
          <w:szCs w:val="24"/>
        </w:rPr>
      </w:pPr>
      <w:r>
        <w:rPr>
          <w:sz w:val="24"/>
          <w:szCs w:val="24"/>
        </w:rPr>
        <w:t xml:space="preserve">10. </w:t>
      </w:r>
      <w:r>
        <w:rPr>
          <w:rFonts w:ascii="Calibri" w:eastAsia="Calibri" w:hAnsi="Calibri" w:cs="Calibri"/>
          <w:sz w:val="24"/>
          <w:szCs w:val="24"/>
        </w:rPr>
        <w:t>weren’t / were not</w:t>
      </w:r>
    </w:p>
    <w:p w14:paraId="6AC8A34D" w14:textId="77777777" w:rsidR="00E57F9C" w:rsidRDefault="00E57F9C">
      <w:pPr>
        <w:spacing w:before="9" w:line="140" w:lineRule="exact"/>
        <w:rPr>
          <w:sz w:val="14"/>
          <w:szCs w:val="14"/>
        </w:rPr>
      </w:pPr>
    </w:p>
    <w:p w14:paraId="2E2DB0FE" w14:textId="77777777" w:rsidR="00E57F9C" w:rsidRDefault="00745F89">
      <w:pPr>
        <w:rPr>
          <w:rFonts w:ascii="Calibri" w:eastAsia="Calibri" w:hAnsi="Calibri" w:cs="Calibri"/>
          <w:sz w:val="24"/>
          <w:szCs w:val="24"/>
        </w:rPr>
      </w:pPr>
      <w:r>
        <w:rPr>
          <w:sz w:val="24"/>
          <w:szCs w:val="24"/>
        </w:rPr>
        <w:t xml:space="preserve">11. </w:t>
      </w:r>
      <w:r>
        <w:rPr>
          <w:rFonts w:ascii="Calibri" w:eastAsia="Calibri" w:hAnsi="Calibri" w:cs="Calibri"/>
          <w:sz w:val="24"/>
          <w:szCs w:val="24"/>
        </w:rPr>
        <w:t>became</w:t>
      </w:r>
    </w:p>
    <w:p w14:paraId="29EBC908" w14:textId="77777777" w:rsidR="00E57F9C" w:rsidRDefault="00E57F9C">
      <w:pPr>
        <w:spacing w:before="6" w:line="140" w:lineRule="exact"/>
        <w:rPr>
          <w:sz w:val="14"/>
          <w:szCs w:val="14"/>
        </w:rPr>
      </w:pPr>
    </w:p>
    <w:p w14:paraId="558BF9B1" w14:textId="77777777" w:rsidR="00E57F9C" w:rsidRDefault="00745F89">
      <w:pPr>
        <w:rPr>
          <w:rFonts w:ascii="Calibri" w:eastAsia="Calibri" w:hAnsi="Calibri" w:cs="Calibri"/>
          <w:sz w:val="24"/>
          <w:szCs w:val="24"/>
        </w:rPr>
      </w:pPr>
      <w:r>
        <w:rPr>
          <w:sz w:val="24"/>
          <w:szCs w:val="24"/>
        </w:rPr>
        <w:t xml:space="preserve">12. </w:t>
      </w:r>
      <w:r>
        <w:rPr>
          <w:rFonts w:ascii="Calibri" w:eastAsia="Calibri" w:hAnsi="Calibri" w:cs="Calibri"/>
          <w:sz w:val="24"/>
          <w:szCs w:val="24"/>
        </w:rPr>
        <w:t>broke</w:t>
      </w:r>
    </w:p>
    <w:p w14:paraId="75F6E792" w14:textId="77777777" w:rsidR="00E57F9C" w:rsidRDefault="00E57F9C">
      <w:pPr>
        <w:spacing w:before="6" w:line="140" w:lineRule="exact"/>
        <w:rPr>
          <w:sz w:val="14"/>
          <w:szCs w:val="14"/>
        </w:rPr>
      </w:pPr>
    </w:p>
    <w:p w14:paraId="177F448D" w14:textId="77777777" w:rsidR="00E57F9C" w:rsidRDefault="00745F89">
      <w:pPr>
        <w:rPr>
          <w:rFonts w:ascii="Calibri" w:eastAsia="Calibri" w:hAnsi="Calibri" w:cs="Calibri"/>
          <w:sz w:val="24"/>
          <w:szCs w:val="24"/>
        </w:rPr>
      </w:pPr>
      <w:r>
        <w:rPr>
          <w:sz w:val="24"/>
          <w:szCs w:val="24"/>
        </w:rPr>
        <w:t xml:space="preserve">13. </w:t>
      </w:r>
      <w:r>
        <w:rPr>
          <w:rFonts w:ascii="Calibri" w:eastAsia="Calibri" w:hAnsi="Calibri" w:cs="Calibri"/>
          <w:sz w:val="24"/>
          <w:szCs w:val="24"/>
        </w:rPr>
        <w:t>went</w:t>
      </w:r>
    </w:p>
    <w:p w14:paraId="36A32203" w14:textId="6803CADA" w:rsidR="00C73513" w:rsidRDefault="00C73513">
      <w:pPr>
        <w:rPr>
          <w:rFonts w:ascii="Calibri" w:eastAsia="Calibri" w:hAnsi="Calibri" w:cs="Calibri"/>
          <w:sz w:val="24"/>
          <w:szCs w:val="24"/>
        </w:rPr>
      </w:pPr>
    </w:p>
    <w:p w14:paraId="2484D3BE" w14:textId="77777777" w:rsidR="00C73513" w:rsidRDefault="00C73513" w:rsidP="00C73513">
      <w:pPr>
        <w:ind w:right="921"/>
        <w:rPr>
          <w:rFonts w:ascii="Calibri" w:eastAsia="Calibri" w:hAnsi="Calibri" w:cs="Calibri"/>
          <w:sz w:val="24"/>
          <w:szCs w:val="24"/>
        </w:rPr>
      </w:pPr>
      <w:r>
        <w:rPr>
          <w:rFonts w:ascii="Calibri" w:eastAsia="Calibri" w:hAnsi="Calibri" w:cs="Calibri"/>
          <w:sz w:val="24"/>
          <w:szCs w:val="24"/>
        </w:rPr>
        <w:t>14. woke-up</w:t>
      </w:r>
    </w:p>
    <w:p w14:paraId="3F152284" w14:textId="77777777" w:rsidR="00C73513" w:rsidRDefault="00C73513">
      <w:pPr>
        <w:rPr>
          <w:rFonts w:ascii="Calibri" w:eastAsia="Calibri" w:hAnsi="Calibri" w:cs="Calibri"/>
          <w:sz w:val="24"/>
          <w:szCs w:val="24"/>
        </w:rPr>
      </w:pPr>
    </w:p>
    <w:p w14:paraId="781B985C" w14:textId="77777777" w:rsidR="00C73513" w:rsidRDefault="00C73513">
      <w:pPr>
        <w:rPr>
          <w:rFonts w:ascii="Calibri" w:eastAsia="Calibri" w:hAnsi="Calibri" w:cs="Calibri"/>
          <w:sz w:val="24"/>
          <w:szCs w:val="24"/>
        </w:rPr>
      </w:pPr>
      <w:r>
        <w:rPr>
          <w:rFonts w:ascii="Calibri" w:eastAsia="Calibri" w:hAnsi="Calibri" w:cs="Calibri"/>
          <w:sz w:val="24"/>
          <w:szCs w:val="24"/>
        </w:rPr>
        <w:t>15. am having</w:t>
      </w:r>
    </w:p>
    <w:p w14:paraId="0419578C" w14:textId="77777777" w:rsidR="00C73513" w:rsidRDefault="00C73513">
      <w:pPr>
        <w:rPr>
          <w:rFonts w:ascii="Calibri" w:eastAsia="Calibri" w:hAnsi="Calibri" w:cs="Calibri"/>
          <w:sz w:val="24"/>
          <w:szCs w:val="24"/>
        </w:rPr>
      </w:pPr>
    </w:p>
    <w:p w14:paraId="19F60B76" w14:textId="77777777" w:rsidR="00C73513" w:rsidRDefault="00C73513">
      <w:pPr>
        <w:rPr>
          <w:rFonts w:ascii="Calibri" w:eastAsia="Calibri" w:hAnsi="Calibri" w:cs="Calibri"/>
          <w:sz w:val="24"/>
          <w:szCs w:val="24"/>
        </w:rPr>
      </w:pPr>
      <w:r>
        <w:rPr>
          <w:rFonts w:ascii="Calibri" w:eastAsia="Calibri" w:hAnsi="Calibri" w:cs="Calibri"/>
          <w:sz w:val="24"/>
          <w:szCs w:val="24"/>
        </w:rPr>
        <w:t>16. are going to go</w:t>
      </w:r>
    </w:p>
    <w:p w14:paraId="354ADB26" w14:textId="77777777" w:rsidR="00C73513" w:rsidRDefault="00C73513">
      <w:pPr>
        <w:rPr>
          <w:rFonts w:ascii="Calibri" w:eastAsia="Calibri" w:hAnsi="Calibri" w:cs="Calibri"/>
          <w:sz w:val="24"/>
          <w:szCs w:val="24"/>
        </w:rPr>
      </w:pPr>
    </w:p>
    <w:p w14:paraId="1C1EB7F0" w14:textId="0F22635F" w:rsidR="00C73513" w:rsidRDefault="00C73513">
      <w:pPr>
        <w:rPr>
          <w:rFonts w:ascii="Calibri" w:eastAsia="Calibri" w:hAnsi="Calibri" w:cs="Calibri"/>
          <w:sz w:val="24"/>
          <w:szCs w:val="24"/>
        </w:rPr>
        <w:sectPr w:rsidR="00C73513">
          <w:type w:val="continuous"/>
          <w:pgSz w:w="11920" w:h="16840"/>
          <w:pgMar w:top="1660" w:right="1300" w:bottom="280" w:left="1300" w:header="720" w:footer="720" w:gutter="0"/>
          <w:cols w:num="3" w:space="720" w:equalWidth="0">
            <w:col w:w="2443" w:space="552"/>
            <w:col w:w="2166" w:space="448"/>
            <w:col w:w="3711"/>
          </w:cols>
        </w:sectPr>
      </w:pPr>
    </w:p>
    <w:p w14:paraId="61833B3E" w14:textId="77777777" w:rsidR="00E57F9C" w:rsidRDefault="00E57F9C">
      <w:pPr>
        <w:spacing w:before="20" w:line="240" w:lineRule="exact"/>
        <w:rPr>
          <w:sz w:val="24"/>
          <w:szCs w:val="24"/>
        </w:rPr>
        <w:sectPr w:rsidR="00E57F9C">
          <w:type w:val="continuous"/>
          <w:pgSz w:w="11920" w:h="16840"/>
          <w:pgMar w:top="1660" w:right="1300" w:bottom="280" w:left="1300" w:header="720" w:footer="720" w:gutter="0"/>
          <w:cols w:space="720"/>
        </w:sectPr>
      </w:pPr>
    </w:p>
    <w:p w14:paraId="02849730" w14:textId="77777777" w:rsidR="00E57F9C" w:rsidRDefault="00745F89">
      <w:pPr>
        <w:spacing w:before="7"/>
        <w:ind w:left="116" w:right="-56"/>
        <w:rPr>
          <w:rFonts w:ascii="Calibri" w:eastAsia="Calibri" w:hAnsi="Calibri" w:cs="Calibri"/>
          <w:sz w:val="24"/>
          <w:szCs w:val="24"/>
        </w:rPr>
      </w:pPr>
      <w:r>
        <w:rPr>
          <w:rFonts w:ascii="Calibri" w:eastAsia="Calibri" w:hAnsi="Calibri" w:cs="Calibri"/>
          <w:b/>
          <w:sz w:val="24"/>
          <w:szCs w:val="24"/>
        </w:rPr>
        <w:t>B.   (1 pt. each; 6 pts.)</w:t>
      </w:r>
    </w:p>
    <w:p w14:paraId="33A8C1DD" w14:textId="77777777" w:rsidR="00E57F9C" w:rsidRDefault="00745F89">
      <w:pPr>
        <w:ind w:left="200"/>
        <w:rPr>
          <w:rFonts w:ascii="Calibri" w:eastAsia="Calibri" w:hAnsi="Calibri" w:cs="Calibri"/>
          <w:sz w:val="24"/>
          <w:szCs w:val="24"/>
        </w:rPr>
      </w:pPr>
      <w:r>
        <w:rPr>
          <w:sz w:val="24"/>
          <w:szCs w:val="24"/>
        </w:rPr>
        <w:t xml:space="preserve">1.  </w:t>
      </w:r>
      <w:r>
        <w:rPr>
          <w:rFonts w:ascii="Calibri" w:eastAsia="Calibri" w:hAnsi="Calibri" w:cs="Calibri"/>
          <w:sz w:val="24"/>
          <w:szCs w:val="24"/>
        </w:rPr>
        <w:t>Do</w:t>
      </w:r>
    </w:p>
    <w:p w14:paraId="6C220251" w14:textId="77777777" w:rsidR="00E57F9C" w:rsidRDefault="00E57F9C">
      <w:pPr>
        <w:spacing w:before="6" w:line="140" w:lineRule="exact"/>
        <w:rPr>
          <w:sz w:val="14"/>
          <w:szCs w:val="14"/>
        </w:rPr>
      </w:pPr>
    </w:p>
    <w:p w14:paraId="6FBFD5C2" w14:textId="77777777" w:rsidR="00E57F9C" w:rsidRDefault="00745F89">
      <w:pPr>
        <w:ind w:left="200"/>
        <w:rPr>
          <w:rFonts w:ascii="Calibri" w:eastAsia="Calibri" w:hAnsi="Calibri" w:cs="Calibri"/>
          <w:sz w:val="24"/>
          <w:szCs w:val="24"/>
        </w:rPr>
      </w:pPr>
      <w:r>
        <w:rPr>
          <w:sz w:val="24"/>
          <w:szCs w:val="24"/>
        </w:rPr>
        <w:t xml:space="preserve">2.  </w:t>
      </w:r>
      <w:r>
        <w:rPr>
          <w:rFonts w:ascii="Calibri" w:eastAsia="Calibri" w:hAnsi="Calibri" w:cs="Calibri"/>
          <w:sz w:val="24"/>
          <w:szCs w:val="24"/>
        </w:rPr>
        <w:t>next</w:t>
      </w:r>
    </w:p>
    <w:p w14:paraId="2D7868E4" w14:textId="77777777" w:rsidR="00E57F9C" w:rsidRDefault="00E57F9C">
      <w:pPr>
        <w:spacing w:before="6" w:line="140" w:lineRule="exact"/>
        <w:rPr>
          <w:sz w:val="14"/>
          <w:szCs w:val="14"/>
        </w:rPr>
      </w:pPr>
    </w:p>
    <w:p w14:paraId="7F5CBE94" w14:textId="77777777" w:rsidR="00E57F9C" w:rsidRDefault="00745F89">
      <w:pPr>
        <w:ind w:left="200"/>
        <w:rPr>
          <w:rFonts w:ascii="Calibri" w:eastAsia="Calibri" w:hAnsi="Calibri" w:cs="Calibri"/>
          <w:sz w:val="24"/>
          <w:szCs w:val="24"/>
        </w:rPr>
      </w:pPr>
      <w:r>
        <w:rPr>
          <w:sz w:val="24"/>
          <w:szCs w:val="24"/>
        </w:rPr>
        <w:t xml:space="preserve">3.  </w:t>
      </w:r>
      <w:r>
        <w:rPr>
          <w:rFonts w:ascii="Calibri" w:eastAsia="Calibri" w:hAnsi="Calibri" w:cs="Calibri"/>
          <w:sz w:val="24"/>
          <w:szCs w:val="24"/>
        </w:rPr>
        <w:t>How</w:t>
      </w:r>
    </w:p>
    <w:p w14:paraId="2408261C" w14:textId="77777777" w:rsidR="00E57F9C" w:rsidRDefault="00E57F9C">
      <w:pPr>
        <w:spacing w:before="6" w:line="140" w:lineRule="exact"/>
        <w:rPr>
          <w:sz w:val="14"/>
          <w:szCs w:val="14"/>
        </w:rPr>
      </w:pPr>
    </w:p>
    <w:p w14:paraId="67AABAD7" w14:textId="77777777" w:rsidR="00E57F9C" w:rsidRDefault="00745F89">
      <w:pPr>
        <w:ind w:left="200"/>
        <w:rPr>
          <w:rFonts w:ascii="Calibri" w:eastAsia="Calibri" w:hAnsi="Calibri" w:cs="Calibri"/>
          <w:sz w:val="24"/>
          <w:szCs w:val="24"/>
        </w:rPr>
      </w:pPr>
      <w:r>
        <w:rPr>
          <w:sz w:val="24"/>
          <w:szCs w:val="24"/>
        </w:rPr>
        <w:t xml:space="preserve">4.  </w:t>
      </w:r>
      <w:r>
        <w:rPr>
          <w:rFonts w:ascii="Calibri" w:eastAsia="Calibri" w:hAnsi="Calibri" w:cs="Calibri"/>
          <w:sz w:val="24"/>
          <w:szCs w:val="24"/>
        </w:rPr>
        <w:t>on</w:t>
      </w:r>
    </w:p>
    <w:p w14:paraId="1BCEAC90" w14:textId="77777777" w:rsidR="00E57F9C" w:rsidRDefault="00745F89">
      <w:pPr>
        <w:spacing w:before="20" w:line="280" w:lineRule="exact"/>
        <w:rPr>
          <w:sz w:val="28"/>
          <w:szCs w:val="28"/>
        </w:rPr>
      </w:pPr>
      <w:r>
        <w:br w:type="column"/>
      </w:r>
    </w:p>
    <w:p w14:paraId="62BEDDB6" w14:textId="77777777" w:rsidR="00E57F9C" w:rsidRDefault="00745F89">
      <w:pPr>
        <w:rPr>
          <w:rFonts w:ascii="Calibri" w:eastAsia="Calibri" w:hAnsi="Calibri" w:cs="Calibri"/>
          <w:sz w:val="24"/>
          <w:szCs w:val="24"/>
        </w:rPr>
      </w:pPr>
      <w:r>
        <w:rPr>
          <w:sz w:val="24"/>
          <w:szCs w:val="24"/>
        </w:rPr>
        <w:t xml:space="preserve">5.  </w:t>
      </w:r>
      <w:r>
        <w:rPr>
          <w:rFonts w:ascii="Calibri" w:eastAsia="Calibri" w:hAnsi="Calibri" w:cs="Calibri"/>
          <w:sz w:val="24"/>
          <w:szCs w:val="24"/>
        </w:rPr>
        <w:t>between / near</w:t>
      </w:r>
    </w:p>
    <w:p w14:paraId="4F4C814F" w14:textId="77777777" w:rsidR="00E57F9C" w:rsidRDefault="00E57F9C">
      <w:pPr>
        <w:spacing w:before="6" w:line="140" w:lineRule="exact"/>
        <w:rPr>
          <w:sz w:val="14"/>
          <w:szCs w:val="14"/>
        </w:rPr>
      </w:pPr>
    </w:p>
    <w:p w14:paraId="450986A5" w14:textId="77777777" w:rsidR="00E57F9C" w:rsidRDefault="00745F89">
      <w:pPr>
        <w:rPr>
          <w:rFonts w:ascii="Calibri" w:eastAsia="Calibri" w:hAnsi="Calibri" w:cs="Calibri"/>
          <w:sz w:val="24"/>
          <w:szCs w:val="24"/>
        </w:rPr>
        <w:sectPr w:rsidR="00E57F9C">
          <w:type w:val="continuous"/>
          <w:pgSz w:w="11920" w:h="16840"/>
          <w:pgMar w:top="1660" w:right="1300" w:bottom="280" w:left="1300" w:header="720" w:footer="720" w:gutter="0"/>
          <w:cols w:num="2" w:space="720" w:equalWidth="0">
            <w:col w:w="2270" w:space="92"/>
            <w:col w:w="6958"/>
          </w:cols>
        </w:sectPr>
      </w:pPr>
      <w:r>
        <w:rPr>
          <w:sz w:val="24"/>
          <w:szCs w:val="24"/>
        </w:rPr>
        <w:t xml:space="preserve">6.  </w:t>
      </w:r>
      <w:r>
        <w:rPr>
          <w:rFonts w:ascii="Calibri" w:eastAsia="Calibri" w:hAnsi="Calibri" w:cs="Calibri"/>
          <w:sz w:val="24"/>
          <w:szCs w:val="24"/>
        </w:rPr>
        <w:t>of</w:t>
      </w:r>
    </w:p>
    <w:p w14:paraId="197F44B5" w14:textId="77777777" w:rsidR="00E57F9C" w:rsidRDefault="00E57F9C">
      <w:pPr>
        <w:spacing w:before="19" w:line="240" w:lineRule="exact"/>
        <w:rPr>
          <w:sz w:val="24"/>
          <w:szCs w:val="24"/>
        </w:rPr>
      </w:pPr>
    </w:p>
    <w:p w14:paraId="427B8249" w14:textId="77777777" w:rsidR="00E57F9C" w:rsidRDefault="00745F89">
      <w:pPr>
        <w:spacing w:before="7"/>
        <w:ind w:left="116"/>
        <w:rPr>
          <w:rFonts w:ascii="Calibri" w:eastAsia="Calibri" w:hAnsi="Calibri" w:cs="Calibri"/>
          <w:sz w:val="24"/>
          <w:szCs w:val="24"/>
        </w:rPr>
      </w:pPr>
      <w:r>
        <w:rPr>
          <w:rFonts w:ascii="Calibri" w:eastAsia="Calibri" w:hAnsi="Calibri" w:cs="Calibri"/>
          <w:b/>
          <w:sz w:val="24"/>
          <w:szCs w:val="24"/>
        </w:rPr>
        <w:t>C.   (2 pts. each; 6 pts.)</w:t>
      </w:r>
    </w:p>
    <w:p w14:paraId="1741FCA5" w14:textId="77777777" w:rsidR="00E57F9C" w:rsidRDefault="00745F89">
      <w:pPr>
        <w:spacing w:before="79"/>
        <w:ind w:left="116"/>
        <w:rPr>
          <w:rFonts w:ascii="Calibri" w:eastAsia="Calibri" w:hAnsi="Calibri" w:cs="Calibri"/>
          <w:sz w:val="24"/>
          <w:szCs w:val="24"/>
        </w:rPr>
      </w:pPr>
      <w:r>
        <w:rPr>
          <w:rFonts w:ascii="Calibri" w:eastAsia="Calibri" w:hAnsi="Calibri" w:cs="Calibri"/>
          <w:sz w:val="24"/>
          <w:szCs w:val="24"/>
        </w:rPr>
        <w:t>1.  Did Maia / she go to (the) Maldives</w:t>
      </w:r>
    </w:p>
    <w:p w14:paraId="5985FC6A" w14:textId="77777777" w:rsidR="00E57F9C" w:rsidRDefault="00E57F9C">
      <w:pPr>
        <w:spacing w:before="9" w:line="140" w:lineRule="exact"/>
        <w:rPr>
          <w:sz w:val="14"/>
          <w:szCs w:val="14"/>
        </w:rPr>
      </w:pPr>
    </w:p>
    <w:p w14:paraId="04314A60" w14:textId="77777777" w:rsidR="00E57F9C" w:rsidRDefault="00745F89">
      <w:pPr>
        <w:ind w:left="116"/>
        <w:rPr>
          <w:rFonts w:ascii="Calibri" w:eastAsia="Calibri" w:hAnsi="Calibri" w:cs="Calibri"/>
          <w:sz w:val="24"/>
          <w:szCs w:val="24"/>
        </w:rPr>
      </w:pPr>
      <w:r>
        <w:rPr>
          <w:rFonts w:ascii="Calibri" w:eastAsia="Calibri" w:hAnsi="Calibri" w:cs="Calibri"/>
          <w:sz w:val="24"/>
          <w:szCs w:val="24"/>
        </w:rPr>
        <w:t>2.  Where did Maia / she go for / on her holiday (instead)</w:t>
      </w:r>
    </w:p>
    <w:p w14:paraId="71FEEC82" w14:textId="77777777" w:rsidR="00E57F9C" w:rsidRDefault="00E57F9C">
      <w:pPr>
        <w:spacing w:before="2" w:line="100" w:lineRule="exact"/>
        <w:rPr>
          <w:sz w:val="10"/>
          <w:szCs w:val="10"/>
        </w:rPr>
      </w:pPr>
    </w:p>
    <w:p w14:paraId="5BC43ACD" w14:textId="77777777" w:rsidR="00E57F9C" w:rsidRDefault="00E57F9C">
      <w:pPr>
        <w:spacing w:line="200" w:lineRule="exact"/>
      </w:pPr>
    </w:p>
    <w:p w14:paraId="1210A2D1" w14:textId="77777777" w:rsidR="00E57F9C" w:rsidRDefault="00E57F9C">
      <w:pPr>
        <w:spacing w:line="200" w:lineRule="exact"/>
      </w:pPr>
    </w:p>
    <w:p w14:paraId="2342E553" w14:textId="77777777" w:rsidR="00E57F9C" w:rsidRDefault="00745F89">
      <w:pPr>
        <w:ind w:left="116"/>
        <w:rPr>
          <w:rFonts w:ascii="Calibri" w:eastAsia="Calibri" w:hAnsi="Calibri" w:cs="Calibri"/>
          <w:sz w:val="24"/>
          <w:szCs w:val="24"/>
        </w:rPr>
      </w:pPr>
      <w:r>
        <w:rPr>
          <w:rFonts w:ascii="Calibri" w:eastAsia="Calibri" w:hAnsi="Calibri" w:cs="Calibri"/>
          <w:b/>
          <w:sz w:val="24"/>
          <w:szCs w:val="24"/>
        </w:rPr>
        <w:t>VOCABULARY SECTION (1 pt. each; 10 pts.)</w:t>
      </w:r>
    </w:p>
    <w:p w14:paraId="586459DF" w14:textId="77777777" w:rsidR="00E57F9C" w:rsidRDefault="00E57F9C">
      <w:pPr>
        <w:spacing w:before="1" w:line="100" w:lineRule="exact"/>
        <w:rPr>
          <w:sz w:val="11"/>
          <w:szCs w:val="11"/>
        </w:rPr>
      </w:pPr>
    </w:p>
    <w:p w14:paraId="1CD8AD1C" w14:textId="77777777" w:rsidR="00E57F9C" w:rsidRDefault="00E57F9C">
      <w:pPr>
        <w:spacing w:line="200" w:lineRule="exact"/>
        <w:sectPr w:rsidR="00E57F9C">
          <w:type w:val="continuous"/>
          <w:pgSz w:w="11920" w:h="16840"/>
          <w:pgMar w:top="1660" w:right="1300" w:bottom="280" w:left="1300" w:header="720" w:footer="720" w:gutter="0"/>
          <w:cols w:space="720"/>
        </w:sectPr>
      </w:pPr>
    </w:p>
    <w:p w14:paraId="3F75D0A1" w14:textId="77777777" w:rsidR="00E57F9C" w:rsidRDefault="00745F89">
      <w:pPr>
        <w:spacing w:before="20"/>
        <w:ind w:left="224"/>
        <w:rPr>
          <w:rFonts w:ascii="Calibri" w:eastAsia="Calibri" w:hAnsi="Calibri" w:cs="Calibri"/>
          <w:sz w:val="24"/>
          <w:szCs w:val="24"/>
        </w:rPr>
      </w:pPr>
      <w:r>
        <w:rPr>
          <w:sz w:val="24"/>
          <w:szCs w:val="24"/>
        </w:rPr>
        <w:lastRenderedPageBreak/>
        <w:t xml:space="preserve">1. </w:t>
      </w:r>
      <w:r>
        <w:rPr>
          <w:rFonts w:ascii="Calibri" w:eastAsia="Calibri" w:hAnsi="Calibri" w:cs="Calibri"/>
          <w:sz w:val="24"/>
          <w:szCs w:val="24"/>
        </w:rPr>
        <w:t>care</w:t>
      </w:r>
    </w:p>
    <w:p w14:paraId="25D198F1" w14:textId="77777777" w:rsidR="00E57F9C" w:rsidRDefault="00E57F9C">
      <w:pPr>
        <w:spacing w:before="6" w:line="140" w:lineRule="exact"/>
        <w:rPr>
          <w:sz w:val="14"/>
          <w:szCs w:val="14"/>
        </w:rPr>
      </w:pPr>
    </w:p>
    <w:p w14:paraId="74E510F7" w14:textId="77777777" w:rsidR="00E57F9C" w:rsidRDefault="00745F89">
      <w:pPr>
        <w:ind w:left="224" w:right="-58"/>
        <w:rPr>
          <w:rFonts w:ascii="Calibri" w:eastAsia="Calibri" w:hAnsi="Calibri" w:cs="Calibri"/>
          <w:sz w:val="24"/>
          <w:szCs w:val="24"/>
        </w:rPr>
      </w:pPr>
      <w:r>
        <w:rPr>
          <w:sz w:val="24"/>
          <w:szCs w:val="24"/>
        </w:rPr>
        <w:t xml:space="preserve">2. </w:t>
      </w:r>
      <w:r>
        <w:rPr>
          <w:rFonts w:ascii="Calibri" w:eastAsia="Calibri" w:hAnsi="Calibri" w:cs="Calibri"/>
          <w:sz w:val="24"/>
          <w:szCs w:val="24"/>
        </w:rPr>
        <w:t>unusual</w:t>
      </w:r>
    </w:p>
    <w:p w14:paraId="12C8D582" w14:textId="77777777" w:rsidR="00E57F9C" w:rsidRDefault="00E57F9C">
      <w:pPr>
        <w:spacing w:before="6" w:line="140" w:lineRule="exact"/>
        <w:rPr>
          <w:sz w:val="14"/>
          <w:szCs w:val="14"/>
        </w:rPr>
      </w:pPr>
    </w:p>
    <w:p w14:paraId="3DB3A6C8" w14:textId="77777777" w:rsidR="00E57F9C" w:rsidRDefault="00745F89">
      <w:pPr>
        <w:ind w:left="224"/>
        <w:rPr>
          <w:rFonts w:ascii="Calibri" w:eastAsia="Calibri" w:hAnsi="Calibri" w:cs="Calibri"/>
          <w:sz w:val="24"/>
          <w:szCs w:val="24"/>
        </w:rPr>
      </w:pPr>
      <w:r>
        <w:rPr>
          <w:sz w:val="24"/>
          <w:szCs w:val="24"/>
        </w:rPr>
        <w:t xml:space="preserve">3. </w:t>
      </w:r>
      <w:r>
        <w:rPr>
          <w:rFonts w:ascii="Calibri" w:eastAsia="Calibri" w:hAnsi="Calibri" w:cs="Calibri"/>
          <w:sz w:val="24"/>
          <w:szCs w:val="24"/>
        </w:rPr>
        <w:t>alone</w:t>
      </w:r>
    </w:p>
    <w:p w14:paraId="3012163B" w14:textId="77777777" w:rsidR="00E57F9C" w:rsidRDefault="00E57F9C">
      <w:pPr>
        <w:spacing w:before="9" w:line="140" w:lineRule="exact"/>
        <w:rPr>
          <w:sz w:val="14"/>
          <w:szCs w:val="14"/>
        </w:rPr>
      </w:pPr>
    </w:p>
    <w:p w14:paraId="40EBAB87" w14:textId="77777777" w:rsidR="00E57F9C" w:rsidRDefault="00745F89">
      <w:pPr>
        <w:ind w:left="224"/>
        <w:rPr>
          <w:rFonts w:ascii="Calibri" w:eastAsia="Calibri" w:hAnsi="Calibri" w:cs="Calibri"/>
          <w:sz w:val="24"/>
          <w:szCs w:val="24"/>
        </w:rPr>
      </w:pPr>
      <w:r>
        <w:rPr>
          <w:sz w:val="24"/>
          <w:szCs w:val="24"/>
        </w:rPr>
        <w:t xml:space="preserve">4. </w:t>
      </w:r>
      <w:r>
        <w:rPr>
          <w:rFonts w:ascii="Calibri" w:eastAsia="Calibri" w:hAnsi="Calibri" w:cs="Calibri"/>
          <w:sz w:val="24"/>
          <w:szCs w:val="24"/>
        </w:rPr>
        <w:t>wait</w:t>
      </w:r>
    </w:p>
    <w:p w14:paraId="2C202892" w14:textId="77777777" w:rsidR="00E57F9C" w:rsidRDefault="00745F89">
      <w:pPr>
        <w:spacing w:before="20"/>
        <w:ind w:right="-58"/>
        <w:rPr>
          <w:rFonts w:ascii="Calibri" w:eastAsia="Calibri" w:hAnsi="Calibri" w:cs="Calibri"/>
          <w:sz w:val="24"/>
          <w:szCs w:val="24"/>
        </w:rPr>
      </w:pPr>
      <w:r>
        <w:br w:type="column"/>
      </w:r>
      <w:r>
        <w:rPr>
          <w:sz w:val="24"/>
          <w:szCs w:val="24"/>
        </w:rPr>
        <w:t xml:space="preserve">5. </w:t>
      </w:r>
      <w:r>
        <w:rPr>
          <w:rFonts w:ascii="Calibri" w:eastAsia="Calibri" w:hAnsi="Calibri" w:cs="Calibri"/>
          <w:sz w:val="24"/>
          <w:szCs w:val="24"/>
        </w:rPr>
        <w:t>accidents</w:t>
      </w:r>
    </w:p>
    <w:p w14:paraId="68C12A4D" w14:textId="77777777" w:rsidR="00E57F9C" w:rsidRDefault="00E57F9C">
      <w:pPr>
        <w:spacing w:before="6" w:line="140" w:lineRule="exact"/>
        <w:rPr>
          <w:sz w:val="14"/>
          <w:szCs w:val="14"/>
        </w:rPr>
      </w:pPr>
    </w:p>
    <w:p w14:paraId="5580ADD4" w14:textId="77777777" w:rsidR="00E57F9C" w:rsidRDefault="00745F89">
      <w:pPr>
        <w:ind w:right="-54"/>
        <w:rPr>
          <w:rFonts w:ascii="Calibri" w:eastAsia="Calibri" w:hAnsi="Calibri" w:cs="Calibri"/>
          <w:sz w:val="24"/>
          <w:szCs w:val="24"/>
        </w:rPr>
      </w:pPr>
      <w:r>
        <w:rPr>
          <w:sz w:val="24"/>
          <w:szCs w:val="24"/>
        </w:rPr>
        <w:t xml:space="preserve">6. </w:t>
      </w:r>
      <w:r>
        <w:rPr>
          <w:rFonts w:ascii="Calibri" w:eastAsia="Calibri" w:hAnsi="Calibri" w:cs="Calibri"/>
          <w:sz w:val="24"/>
          <w:szCs w:val="24"/>
        </w:rPr>
        <w:t>transport</w:t>
      </w:r>
    </w:p>
    <w:p w14:paraId="44998066" w14:textId="77777777" w:rsidR="00E57F9C" w:rsidRDefault="00E57F9C">
      <w:pPr>
        <w:spacing w:before="6" w:line="140" w:lineRule="exact"/>
        <w:rPr>
          <w:sz w:val="14"/>
          <w:szCs w:val="14"/>
        </w:rPr>
      </w:pPr>
    </w:p>
    <w:p w14:paraId="4FDF8F7D" w14:textId="77777777" w:rsidR="00E57F9C" w:rsidRDefault="00745F89">
      <w:pPr>
        <w:rPr>
          <w:rFonts w:ascii="Calibri" w:eastAsia="Calibri" w:hAnsi="Calibri" w:cs="Calibri"/>
          <w:sz w:val="24"/>
          <w:szCs w:val="24"/>
        </w:rPr>
      </w:pPr>
      <w:r>
        <w:rPr>
          <w:sz w:val="24"/>
          <w:szCs w:val="24"/>
        </w:rPr>
        <w:t xml:space="preserve">7. </w:t>
      </w:r>
      <w:r>
        <w:rPr>
          <w:rFonts w:ascii="Calibri" w:eastAsia="Calibri" w:hAnsi="Calibri" w:cs="Calibri"/>
          <w:sz w:val="24"/>
          <w:szCs w:val="24"/>
        </w:rPr>
        <w:t>part</w:t>
      </w:r>
    </w:p>
    <w:p w14:paraId="4E907E5C" w14:textId="77777777" w:rsidR="00E57F9C" w:rsidRDefault="00745F89">
      <w:pPr>
        <w:spacing w:before="20"/>
        <w:rPr>
          <w:rFonts w:ascii="Calibri" w:eastAsia="Calibri" w:hAnsi="Calibri" w:cs="Calibri"/>
          <w:sz w:val="24"/>
          <w:szCs w:val="24"/>
        </w:rPr>
      </w:pPr>
      <w:r>
        <w:br w:type="column"/>
      </w:r>
      <w:r>
        <w:rPr>
          <w:sz w:val="24"/>
          <w:szCs w:val="24"/>
        </w:rPr>
        <w:t xml:space="preserve">8.   </w:t>
      </w:r>
      <w:r>
        <w:rPr>
          <w:rFonts w:ascii="Calibri" w:eastAsia="Calibri" w:hAnsi="Calibri" w:cs="Calibri"/>
          <w:sz w:val="24"/>
          <w:szCs w:val="24"/>
        </w:rPr>
        <w:t>allow</w:t>
      </w:r>
    </w:p>
    <w:p w14:paraId="184C61FF" w14:textId="77777777" w:rsidR="00E57F9C" w:rsidRDefault="00E57F9C">
      <w:pPr>
        <w:spacing w:before="6" w:line="140" w:lineRule="exact"/>
        <w:rPr>
          <w:sz w:val="14"/>
          <w:szCs w:val="14"/>
        </w:rPr>
      </w:pPr>
    </w:p>
    <w:p w14:paraId="45582D8E" w14:textId="77777777" w:rsidR="00E57F9C" w:rsidRDefault="00745F89">
      <w:pPr>
        <w:rPr>
          <w:rFonts w:ascii="Calibri" w:eastAsia="Calibri" w:hAnsi="Calibri" w:cs="Calibri"/>
          <w:sz w:val="24"/>
          <w:szCs w:val="24"/>
        </w:rPr>
      </w:pPr>
      <w:r>
        <w:rPr>
          <w:sz w:val="24"/>
          <w:szCs w:val="24"/>
        </w:rPr>
        <w:t xml:space="preserve">9.   </w:t>
      </w:r>
      <w:r>
        <w:rPr>
          <w:rFonts w:ascii="Calibri" w:eastAsia="Calibri" w:hAnsi="Calibri" w:cs="Calibri"/>
          <w:sz w:val="24"/>
          <w:szCs w:val="24"/>
        </w:rPr>
        <w:t>forward</w:t>
      </w:r>
    </w:p>
    <w:p w14:paraId="62D88A15" w14:textId="77777777" w:rsidR="00E57F9C" w:rsidRDefault="00E57F9C">
      <w:pPr>
        <w:spacing w:before="6" w:line="140" w:lineRule="exact"/>
        <w:rPr>
          <w:sz w:val="14"/>
          <w:szCs w:val="14"/>
        </w:rPr>
      </w:pPr>
    </w:p>
    <w:p w14:paraId="28363E3E" w14:textId="77777777" w:rsidR="00E57F9C" w:rsidRDefault="00745F89">
      <w:pPr>
        <w:rPr>
          <w:rFonts w:ascii="Calibri" w:eastAsia="Calibri" w:hAnsi="Calibri" w:cs="Calibri"/>
          <w:sz w:val="24"/>
          <w:szCs w:val="24"/>
        </w:rPr>
        <w:sectPr w:rsidR="00E57F9C">
          <w:type w:val="continuous"/>
          <w:pgSz w:w="11920" w:h="16840"/>
          <w:pgMar w:top="1660" w:right="1300" w:bottom="280" w:left="1300" w:header="720" w:footer="720" w:gutter="0"/>
          <w:cols w:num="3" w:space="720" w:equalWidth="0">
            <w:col w:w="1253" w:space="771"/>
            <w:col w:w="1174" w:space="627"/>
            <w:col w:w="5495"/>
          </w:cols>
        </w:sectPr>
      </w:pPr>
      <w:r>
        <w:rPr>
          <w:sz w:val="24"/>
          <w:szCs w:val="24"/>
        </w:rPr>
        <w:t xml:space="preserve">10. </w:t>
      </w:r>
      <w:r>
        <w:rPr>
          <w:rFonts w:ascii="Calibri" w:eastAsia="Calibri" w:hAnsi="Calibri" w:cs="Calibri"/>
          <w:sz w:val="24"/>
          <w:szCs w:val="24"/>
        </w:rPr>
        <w:t>tour</w:t>
      </w:r>
    </w:p>
    <w:p w14:paraId="43FE989B" w14:textId="77777777" w:rsidR="00E57F9C" w:rsidRDefault="00E57F9C">
      <w:pPr>
        <w:spacing w:line="200" w:lineRule="exact"/>
      </w:pPr>
    </w:p>
    <w:p w14:paraId="1931421C" w14:textId="77777777" w:rsidR="00E57F9C" w:rsidRDefault="00E57F9C">
      <w:pPr>
        <w:spacing w:line="200" w:lineRule="exact"/>
      </w:pPr>
    </w:p>
    <w:p w14:paraId="11C1F0CF" w14:textId="77777777" w:rsidR="00E57F9C" w:rsidRDefault="00E57F9C">
      <w:pPr>
        <w:spacing w:before="16" w:line="240" w:lineRule="exact"/>
        <w:rPr>
          <w:sz w:val="24"/>
          <w:szCs w:val="24"/>
        </w:rPr>
      </w:pPr>
    </w:p>
    <w:p w14:paraId="583FF75C" w14:textId="77777777" w:rsidR="00E57F9C" w:rsidRDefault="00745F89">
      <w:pPr>
        <w:spacing w:before="7"/>
        <w:ind w:left="116"/>
        <w:rPr>
          <w:rFonts w:ascii="Calibri" w:eastAsia="Calibri" w:hAnsi="Calibri" w:cs="Calibri"/>
          <w:sz w:val="24"/>
          <w:szCs w:val="24"/>
        </w:rPr>
      </w:pPr>
      <w:r>
        <w:rPr>
          <w:rFonts w:ascii="Calibri" w:eastAsia="Calibri" w:hAnsi="Calibri" w:cs="Calibri"/>
          <w:b/>
          <w:sz w:val="24"/>
          <w:szCs w:val="24"/>
        </w:rPr>
        <w:t>READING SECTION (29 pts.)</w:t>
      </w:r>
    </w:p>
    <w:p w14:paraId="29016D2C" w14:textId="77777777" w:rsidR="00E57F9C" w:rsidRDefault="00E57F9C">
      <w:pPr>
        <w:spacing w:before="2" w:line="180" w:lineRule="exact"/>
        <w:rPr>
          <w:sz w:val="18"/>
          <w:szCs w:val="18"/>
        </w:rPr>
      </w:pPr>
    </w:p>
    <w:p w14:paraId="36C60847" w14:textId="77777777" w:rsidR="00E57F9C" w:rsidRDefault="00745F89">
      <w:pPr>
        <w:ind w:left="116"/>
        <w:rPr>
          <w:rFonts w:ascii="Calibri" w:eastAsia="Calibri" w:hAnsi="Calibri" w:cs="Calibri"/>
          <w:sz w:val="24"/>
          <w:szCs w:val="24"/>
        </w:rPr>
      </w:pPr>
      <w:r>
        <w:rPr>
          <w:rFonts w:ascii="Calibri" w:eastAsia="Calibri" w:hAnsi="Calibri" w:cs="Calibri"/>
          <w:b/>
          <w:sz w:val="24"/>
          <w:szCs w:val="24"/>
        </w:rPr>
        <w:t>Text I (17 pts.)</w:t>
      </w:r>
    </w:p>
    <w:p w14:paraId="663856B8" w14:textId="77777777" w:rsidR="00E57F9C" w:rsidRDefault="00745F89">
      <w:pPr>
        <w:spacing w:line="260" w:lineRule="exact"/>
        <w:ind w:left="116"/>
        <w:rPr>
          <w:rFonts w:ascii="Calibri" w:eastAsia="Calibri" w:hAnsi="Calibri" w:cs="Calibri"/>
          <w:sz w:val="24"/>
          <w:szCs w:val="24"/>
        </w:rPr>
      </w:pPr>
      <w:r>
        <w:rPr>
          <w:rFonts w:ascii="Calibri" w:eastAsia="Calibri" w:hAnsi="Calibri" w:cs="Calibri"/>
          <w:b/>
          <w:sz w:val="24"/>
          <w:szCs w:val="24"/>
        </w:rPr>
        <w:t>A. (1 pt. each; 2 pts.)</w:t>
      </w:r>
    </w:p>
    <w:p w14:paraId="1A63C343" w14:textId="77777777" w:rsidR="00E57F9C" w:rsidRDefault="00E57F9C">
      <w:pPr>
        <w:spacing w:before="13" w:line="260" w:lineRule="exact"/>
        <w:rPr>
          <w:sz w:val="26"/>
          <w:szCs w:val="26"/>
        </w:rPr>
      </w:pPr>
    </w:p>
    <w:p w14:paraId="0046A2D5" w14:textId="77777777" w:rsidR="00E57F9C" w:rsidRDefault="00745F89">
      <w:pPr>
        <w:ind w:left="116"/>
        <w:rPr>
          <w:rFonts w:ascii="Calibri" w:eastAsia="Calibri" w:hAnsi="Calibri" w:cs="Calibri"/>
          <w:sz w:val="24"/>
          <w:szCs w:val="24"/>
        </w:rPr>
      </w:pPr>
      <w:r>
        <w:rPr>
          <w:rFonts w:ascii="Calibri" w:eastAsia="Calibri" w:hAnsi="Calibri" w:cs="Calibri"/>
          <w:sz w:val="24"/>
          <w:szCs w:val="24"/>
        </w:rPr>
        <w:t>1.  Travelers / Passengers</w:t>
      </w:r>
    </w:p>
    <w:p w14:paraId="30E16F6A" w14:textId="77777777" w:rsidR="00E57F9C" w:rsidRDefault="00E57F9C">
      <w:pPr>
        <w:spacing w:before="3" w:line="140" w:lineRule="exact"/>
        <w:rPr>
          <w:sz w:val="15"/>
          <w:szCs w:val="15"/>
        </w:rPr>
      </w:pPr>
    </w:p>
    <w:p w14:paraId="537C0B87" w14:textId="77777777" w:rsidR="00E57F9C" w:rsidRDefault="00E57F9C">
      <w:pPr>
        <w:spacing w:line="200" w:lineRule="exact"/>
      </w:pPr>
    </w:p>
    <w:p w14:paraId="58D30FFC" w14:textId="77777777" w:rsidR="00E57F9C" w:rsidRDefault="00745F89">
      <w:pPr>
        <w:ind w:left="116"/>
        <w:rPr>
          <w:rFonts w:ascii="Calibri" w:eastAsia="Calibri" w:hAnsi="Calibri" w:cs="Calibri"/>
          <w:sz w:val="24"/>
          <w:szCs w:val="24"/>
        </w:rPr>
      </w:pPr>
      <w:r>
        <w:rPr>
          <w:rFonts w:ascii="Calibri" w:eastAsia="Calibri" w:hAnsi="Calibri" w:cs="Calibri"/>
          <w:sz w:val="24"/>
          <w:szCs w:val="24"/>
        </w:rPr>
        <w:t>2.  in Novosibirsk</w:t>
      </w:r>
    </w:p>
    <w:p w14:paraId="34191D80" w14:textId="77777777" w:rsidR="00E57F9C" w:rsidRDefault="00E57F9C">
      <w:pPr>
        <w:spacing w:line="200" w:lineRule="exact"/>
      </w:pPr>
    </w:p>
    <w:p w14:paraId="428D8101" w14:textId="77777777" w:rsidR="00E57F9C" w:rsidRDefault="00E57F9C">
      <w:pPr>
        <w:spacing w:before="13" w:line="260" w:lineRule="exact"/>
        <w:rPr>
          <w:sz w:val="26"/>
          <w:szCs w:val="26"/>
        </w:rPr>
      </w:pPr>
    </w:p>
    <w:p w14:paraId="499AE478" w14:textId="77777777" w:rsidR="00E57F9C" w:rsidRDefault="00745F89">
      <w:pPr>
        <w:ind w:left="116"/>
        <w:rPr>
          <w:rFonts w:ascii="Calibri" w:eastAsia="Calibri" w:hAnsi="Calibri" w:cs="Calibri"/>
          <w:sz w:val="24"/>
          <w:szCs w:val="24"/>
        </w:rPr>
      </w:pPr>
      <w:r>
        <w:rPr>
          <w:rFonts w:ascii="Calibri" w:eastAsia="Calibri" w:hAnsi="Calibri" w:cs="Calibri"/>
          <w:b/>
          <w:sz w:val="24"/>
          <w:szCs w:val="24"/>
        </w:rPr>
        <w:t>B.  (1 pt. each; 5 pts.)</w:t>
      </w:r>
    </w:p>
    <w:p w14:paraId="563BB904" w14:textId="77777777" w:rsidR="00E57F9C" w:rsidRDefault="00745F89">
      <w:pPr>
        <w:spacing w:before="60"/>
        <w:ind w:left="116"/>
        <w:rPr>
          <w:rFonts w:ascii="Calibri" w:eastAsia="Calibri" w:hAnsi="Calibri" w:cs="Calibri"/>
          <w:sz w:val="24"/>
          <w:szCs w:val="24"/>
        </w:rPr>
      </w:pPr>
      <w:r>
        <w:rPr>
          <w:rFonts w:ascii="Calibri" w:eastAsia="Calibri" w:hAnsi="Calibri" w:cs="Calibri"/>
          <w:sz w:val="24"/>
          <w:szCs w:val="24"/>
        </w:rPr>
        <w:t>1.  road / car / highway / (the) Trans-Siberian Highway</w:t>
      </w:r>
    </w:p>
    <w:p w14:paraId="4C35BE19" w14:textId="77777777" w:rsidR="00E57F9C" w:rsidRDefault="00E57F9C">
      <w:pPr>
        <w:spacing w:before="5" w:line="220" w:lineRule="exact"/>
        <w:rPr>
          <w:sz w:val="22"/>
          <w:szCs w:val="22"/>
        </w:rPr>
      </w:pPr>
    </w:p>
    <w:p w14:paraId="44CA9149" w14:textId="77777777" w:rsidR="00E57F9C" w:rsidRDefault="00745F89">
      <w:pPr>
        <w:ind w:left="116"/>
        <w:rPr>
          <w:rFonts w:ascii="Calibri" w:eastAsia="Calibri" w:hAnsi="Calibri" w:cs="Calibri"/>
          <w:sz w:val="24"/>
          <w:szCs w:val="24"/>
        </w:rPr>
        <w:sectPr w:rsidR="00E57F9C">
          <w:type w:val="continuous"/>
          <w:pgSz w:w="11920" w:h="16840"/>
          <w:pgMar w:top="1660" w:right="1300" w:bottom="280" w:left="1300" w:header="720" w:footer="720" w:gutter="0"/>
          <w:cols w:space="720"/>
        </w:sectPr>
      </w:pPr>
      <w:r>
        <w:rPr>
          <w:rFonts w:ascii="Calibri" w:eastAsia="Calibri" w:hAnsi="Calibri" w:cs="Calibri"/>
          <w:sz w:val="24"/>
          <w:szCs w:val="24"/>
        </w:rPr>
        <w:t>2.  trains</w:t>
      </w:r>
    </w:p>
    <w:p w14:paraId="2A346CF2" w14:textId="77777777" w:rsidR="00E57F9C" w:rsidRDefault="00745F89">
      <w:pPr>
        <w:spacing w:before="53" w:line="360" w:lineRule="auto"/>
        <w:ind w:left="116" w:right="7281"/>
        <w:rPr>
          <w:rFonts w:ascii="Calibri" w:eastAsia="Calibri" w:hAnsi="Calibri" w:cs="Calibri"/>
          <w:sz w:val="24"/>
          <w:szCs w:val="24"/>
        </w:rPr>
      </w:pPr>
      <w:r>
        <w:rPr>
          <w:rFonts w:ascii="Calibri" w:eastAsia="Calibri" w:hAnsi="Calibri" w:cs="Calibri"/>
          <w:sz w:val="24"/>
          <w:szCs w:val="24"/>
        </w:rPr>
        <w:lastRenderedPageBreak/>
        <w:t xml:space="preserve">3 – 5. </w:t>
      </w:r>
      <w:r>
        <w:rPr>
          <w:rFonts w:ascii="Calibri" w:eastAsia="Calibri" w:hAnsi="Calibri" w:cs="Calibri"/>
          <w:b/>
          <w:sz w:val="24"/>
          <w:szCs w:val="24"/>
        </w:rPr>
        <w:t xml:space="preserve">In any order: </w:t>
      </w:r>
      <w:r>
        <w:rPr>
          <w:rFonts w:ascii="Calibri" w:eastAsia="Calibri" w:hAnsi="Calibri" w:cs="Calibri"/>
          <w:sz w:val="24"/>
          <w:szCs w:val="24"/>
        </w:rPr>
        <w:t>(tall) mountains (dark) forests (beautiful) deserts</w:t>
      </w:r>
    </w:p>
    <w:p w14:paraId="38444812" w14:textId="77777777" w:rsidR="00E57F9C" w:rsidRDefault="00E57F9C">
      <w:pPr>
        <w:spacing w:before="4" w:line="180" w:lineRule="exact"/>
        <w:rPr>
          <w:sz w:val="18"/>
          <w:szCs w:val="18"/>
        </w:rPr>
      </w:pPr>
    </w:p>
    <w:p w14:paraId="2E8DB14F" w14:textId="77777777" w:rsidR="00E57F9C" w:rsidRDefault="00745F89">
      <w:pPr>
        <w:ind w:left="116"/>
        <w:rPr>
          <w:rFonts w:ascii="Calibri" w:eastAsia="Calibri" w:hAnsi="Calibri" w:cs="Calibri"/>
          <w:sz w:val="24"/>
          <w:szCs w:val="24"/>
        </w:rPr>
      </w:pPr>
      <w:r>
        <w:rPr>
          <w:rFonts w:ascii="Calibri" w:eastAsia="Calibri" w:hAnsi="Calibri" w:cs="Calibri"/>
          <w:b/>
          <w:sz w:val="24"/>
          <w:szCs w:val="24"/>
        </w:rPr>
        <w:t>C.   (2 pts. each; 10 pts.)</w:t>
      </w:r>
    </w:p>
    <w:p w14:paraId="0CD7E437" w14:textId="77777777" w:rsidR="00E57F9C" w:rsidRDefault="00745F89">
      <w:pPr>
        <w:spacing w:before="62"/>
        <w:ind w:left="116"/>
        <w:rPr>
          <w:rFonts w:ascii="Calibri" w:eastAsia="Calibri" w:hAnsi="Calibri" w:cs="Calibri"/>
          <w:sz w:val="24"/>
          <w:szCs w:val="24"/>
        </w:rPr>
      </w:pPr>
      <w:r>
        <w:rPr>
          <w:rFonts w:ascii="Calibri" w:eastAsia="Calibri" w:hAnsi="Calibri" w:cs="Calibri"/>
          <w:sz w:val="24"/>
          <w:szCs w:val="24"/>
        </w:rPr>
        <w:t xml:space="preserve">1.  </w:t>
      </w:r>
      <w:r>
        <w:rPr>
          <w:rFonts w:ascii="Calibri" w:eastAsia="Calibri" w:hAnsi="Calibri" w:cs="Calibri"/>
          <w:b/>
          <w:sz w:val="24"/>
          <w:szCs w:val="24"/>
        </w:rPr>
        <w:t>1 pt. each</w:t>
      </w:r>
    </w:p>
    <w:p w14:paraId="515AD484" w14:textId="77777777" w:rsidR="00E57F9C" w:rsidRDefault="00E57F9C">
      <w:pPr>
        <w:spacing w:before="6" w:line="140" w:lineRule="exact"/>
        <w:rPr>
          <w:sz w:val="14"/>
          <w:szCs w:val="14"/>
        </w:rPr>
      </w:pPr>
    </w:p>
    <w:p w14:paraId="2497B12F" w14:textId="77777777" w:rsidR="00E57F9C" w:rsidRDefault="00745F89">
      <w:pPr>
        <w:ind w:left="390"/>
        <w:rPr>
          <w:rFonts w:ascii="Calibri" w:eastAsia="Calibri" w:hAnsi="Calibri" w:cs="Calibri"/>
          <w:sz w:val="24"/>
          <w:szCs w:val="24"/>
        </w:rPr>
      </w:pPr>
      <w:proofErr w:type="gramStart"/>
      <w:r>
        <w:rPr>
          <w:rFonts w:ascii="Calibri" w:eastAsia="Calibri" w:hAnsi="Calibri" w:cs="Calibri"/>
          <w:sz w:val="24"/>
          <w:szCs w:val="24"/>
        </w:rPr>
        <w:t>a)  (</w:t>
      </w:r>
      <w:proofErr w:type="gramEnd"/>
      <w:r>
        <w:rPr>
          <w:rFonts w:ascii="Calibri" w:eastAsia="Calibri" w:hAnsi="Calibri" w:cs="Calibri"/>
          <w:sz w:val="24"/>
          <w:szCs w:val="24"/>
        </w:rPr>
        <w:t>They can buy them / tickets) online</w:t>
      </w:r>
    </w:p>
    <w:p w14:paraId="6A751AC2" w14:textId="77777777" w:rsidR="00E57F9C" w:rsidRDefault="00E57F9C">
      <w:pPr>
        <w:spacing w:before="7" w:line="200" w:lineRule="exact"/>
      </w:pPr>
    </w:p>
    <w:p w14:paraId="299077A5" w14:textId="77777777" w:rsidR="00E57F9C" w:rsidRDefault="00745F89">
      <w:pPr>
        <w:ind w:left="388"/>
        <w:rPr>
          <w:rFonts w:ascii="Calibri" w:eastAsia="Calibri" w:hAnsi="Calibri" w:cs="Calibri"/>
          <w:sz w:val="24"/>
          <w:szCs w:val="24"/>
        </w:rPr>
      </w:pPr>
      <w:r>
        <w:rPr>
          <w:rFonts w:ascii="Calibri" w:eastAsia="Calibri" w:hAnsi="Calibri" w:cs="Calibri"/>
          <w:sz w:val="24"/>
          <w:szCs w:val="24"/>
        </w:rPr>
        <w:t>b) (They can buy them from a) travel agent (in their city)</w:t>
      </w:r>
    </w:p>
    <w:p w14:paraId="264AAF63" w14:textId="77777777" w:rsidR="00E57F9C" w:rsidRDefault="00E57F9C">
      <w:pPr>
        <w:spacing w:before="5" w:line="220" w:lineRule="exact"/>
        <w:rPr>
          <w:sz w:val="22"/>
          <w:szCs w:val="22"/>
        </w:rPr>
      </w:pPr>
    </w:p>
    <w:p w14:paraId="1A373685" w14:textId="77777777" w:rsidR="00E57F9C" w:rsidRDefault="00745F89">
      <w:pPr>
        <w:ind w:left="116"/>
        <w:rPr>
          <w:rFonts w:ascii="Calibri" w:eastAsia="Calibri" w:hAnsi="Calibri" w:cs="Calibri"/>
          <w:sz w:val="24"/>
          <w:szCs w:val="24"/>
        </w:rPr>
      </w:pPr>
      <w:proofErr w:type="gramStart"/>
      <w:r>
        <w:rPr>
          <w:rFonts w:ascii="Calibri" w:eastAsia="Calibri" w:hAnsi="Calibri" w:cs="Calibri"/>
          <w:sz w:val="24"/>
          <w:szCs w:val="24"/>
        </w:rPr>
        <w:t>2.  (</w:t>
      </w:r>
      <w:proofErr w:type="gramEnd"/>
      <w:r>
        <w:rPr>
          <w:rFonts w:ascii="Calibri" w:eastAsia="Calibri" w:hAnsi="Calibri" w:cs="Calibri"/>
          <w:sz w:val="24"/>
          <w:szCs w:val="24"/>
        </w:rPr>
        <w:t xml:space="preserve">They / Travelers / Tourists visit)(the) </w:t>
      </w:r>
      <w:proofErr w:type="spellStart"/>
      <w:r>
        <w:rPr>
          <w:rFonts w:ascii="Calibri" w:eastAsia="Calibri" w:hAnsi="Calibri" w:cs="Calibri"/>
          <w:sz w:val="24"/>
          <w:szCs w:val="24"/>
        </w:rPr>
        <w:t>Kungur</w:t>
      </w:r>
      <w:proofErr w:type="spellEnd"/>
      <w:r>
        <w:rPr>
          <w:rFonts w:ascii="Calibri" w:eastAsia="Calibri" w:hAnsi="Calibri" w:cs="Calibri"/>
          <w:sz w:val="24"/>
          <w:szCs w:val="24"/>
        </w:rPr>
        <w:t xml:space="preserve"> Ice Cave</w:t>
      </w:r>
    </w:p>
    <w:p w14:paraId="53333FB7" w14:textId="77777777" w:rsidR="00E57F9C" w:rsidRDefault="00E57F9C">
      <w:pPr>
        <w:spacing w:before="5" w:line="220" w:lineRule="exact"/>
        <w:rPr>
          <w:sz w:val="22"/>
          <w:szCs w:val="22"/>
        </w:rPr>
      </w:pPr>
    </w:p>
    <w:p w14:paraId="7020408B" w14:textId="77777777" w:rsidR="00E57F9C" w:rsidRDefault="00745F89">
      <w:pPr>
        <w:spacing w:line="361" w:lineRule="auto"/>
        <w:ind w:left="388" w:right="1496" w:hanging="271"/>
        <w:rPr>
          <w:rFonts w:ascii="Calibri" w:eastAsia="Calibri" w:hAnsi="Calibri" w:cs="Calibri"/>
          <w:sz w:val="24"/>
          <w:szCs w:val="24"/>
        </w:rPr>
      </w:pPr>
      <w:r>
        <w:rPr>
          <w:rFonts w:ascii="Calibri" w:eastAsia="Calibri" w:hAnsi="Calibri" w:cs="Calibri"/>
          <w:sz w:val="24"/>
          <w:szCs w:val="24"/>
        </w:rPr>
        <w:t>3.</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They / Travelers / Tourists) take a bus or a train (from Irkutsk or Ulan-Ude) By bus or by train</w:t>
      </w:r>
    </w:p>
    <w:p w14:paraId="2059185F" w14:textId="77777777" w:rsidR="00E57F9C" w:rsidRDefault="00E57F9C">
      <w:pPr>
        <w:spacing w:before="3" w:line="180" w:lineRule="exact"/>
        <w:rPr>
          <w:sz w:val="18"/>
          <w:szCs w:val="18"/>
        </w:rPr>
      </w:pPr>
    </w:p>
    <w:p w14:paraId="1508C25D" w14:textId="77777777" w:rsidR="00E57F9C" w:rsidRDefault="00745F89">
      <w:pPr>
        <w:ind w:left="116"/>
        <w:rPr>
          <w:rFonts w:ascii="Calibri" w:eastAsia="Calibri" w:hAnsi="Calibri" w:cs="Calibri"/>
          <w:sz w:val="24"/>
          <w:szCs w:val="24"/>
        </w:rPr>
      </w:pPr>
      <w:proofErr w:type="gramStart"/>
      <w:r>
        <w:rPr>
          <w:rFonts w:ascii="Calibri" w:eastAsia="Calibri" w:hAnsi="Calibri" w:cs="Calibri"/>
          <w:sz w:val="24"/>
          <w:szCs w:val="24"/>
        </w:rPr>
        <w:t>4.  (</w:t>
      </w:r>
      <w:proofErr w:type="gramEnd"/>
      <w:r>
        <w:rPr>
          <w:rFonts w:ascii="Calibri" w:eastAsia="Calibri" w:hAnsi="Calibri" w:cs="Calibri"/>
          <w:sz w:val="24"/>
          <w:szCs w:val="24"/>
        </w:rPr>
        <w:t>Because) it sometimes rains or snows/</w:t>
      </w:r>
    </w:p>
    <w:p w14:paraId="0C153910" w14:textId="77777777" w:rsidR="00E57F9C" w:rsidRDefault="00745F89">
      <w:pPr>
        <w:spacing w:before="2"/>
        <w:ind w:left="390"/>
        <w:rPr>
          <w:rFonts w:ascii="Calibri" w:eastAsia="Calibri" w:hAnsi="Calibri" w:cs="Calibri"/>
          <w:sz w:val="24"/>
          <w:szCs w:val="24"/>
        </w:rPr>
      </w:pPr>
      <w:r>
        <w:rPr>
          <w:rFonts w:ascii="Calibri" w:eastAsia="Calibri" w:hAnsi="Calibri" w:cs="Calibri"/>
          <w:sz w:val="24"/>
          <w:szCs w:val="24"/>
        </w:rPr>
        <w:t>It sometimes rains or snows, so the road becomes very dangerous:</w:t>
      </w:r>
    </w:p>
    <w:p w14:paraId="253AD509" w14:textId="77777777" w:rsidR="00E57F9C" w:rsidRDefault="00E57F9C">
      <w:pPr>
        <w:spacing w:before="8" w:line="140" w:lineRule="exact"/>
        <w:rPr>
          <w:sz w:val="15"/>
          <w:szCs w:val="15"/>
        </w:rPr>
      </w:pPr>
    </w:p>
    <w:p w14:paraId="5D0B72EA" w14:textId="77777777" w:rsidR="00E57F9C" w:rsidRDefault="00745F89">
      <w:pPr>
        <w:ind w:left="116"/>
        <w:rPr>
          <w:rFonts w:ascii="Calibri" w:eastAsia="Calibri" w:hAnsi="Calibri" w:cs="Calibri"/>
          <w:sz w:val="24"/>
          <w:szCs w:val="24"/>
        </w:rPr>
      </w:pPr>
      <w:proofErr w:type="gramStart"/>
      <w:r>
        <w:rPr>
          <w:rFonts w:ascii="Calibri" w:eastAsia="Calibri" w:hAnsi="Calibri" w:cs="Calibri"/>
          <w:sz w:val="24"/>
          <w:szCs w:val="24"/>
        </w:rPr>
        <w:t>5.  (</w:t>
      </w:r>
      <w:proofErr w:type="gramEnd"/>
      <w:r>
        <w:rPr>
          <w:rFonts w:ascii="Calibri" w:eastAsia="Calibri" w:hAnsi="Calibri" w:cs="Calibri"/>
          <w:sz w:val="24"/>
          <w:szCs w:val="24"/>
        </w:rPr>
        <w:t>They / Boats go) to Japan</w:t>
      </w:r>
    </w:p>
    <w:p w14:paraId="1B446123" w14:textId="77777777" w:rsidR="00E57F9C" w:rsidRDefault="00E57F9C">
      <w:pPr>
        <w:spacing w:line="200" w:lineRule="exact"/>
      </w:pPr>
    </w:p>
    <w:p w14:paraId="294F454C" w14:textId="77777777" w:rsidR="00E57F9C" w:rsidRDefault="00E57F9C">
      <w:pPr>
        <w:spacing w:before="13" w:line="260" w:lineRule="exact"/>
        <w:rPr>
          <w:sz w:val="26"/>
          <w:szCs w:val="26"/>
        </w:rPr>
      </w:pPr>
    </w:p>
    <w:p w14:paraId="61223652" w14:textId="77777777" w:rsidR="00E57F9C" w:rsidRDefault="00745F89">
      <w:pPr>
        <w:ind w:left="116"/>
        <w:rPr>
          <w:rFonts w:ascii="Calibri" w:eastAsia="Calibri" w:hAnsi="Calibri" w:cs="Calibri"/>
          <w:sz w:val="24"/>
          <w:szCs w:val="24"/>
        </w:rPr>
      </w:pPr>
      <w:r>
        <w:rPr>
          <w:rFonts w:ascii="Calibri" w:eastAsia="Calibri" w:hAnsi="Calibri" w:cs="Calibri"/>
          <w:b/>
          <w:sz w:val="24"/>
          <w:szCs w:val="24"/>
        </w:rPr>
        <w:t>Text II (12 pts.)</w:t>
      </w:r>
    </w:p>
    <w:p w14:paraId="788ACD17" w14:textId="77777777" w:rsidR="00E57F9C" w:rsidRDefault="00E57F9C">
      <w:pPr>
        <w:spacing w:before="2" w:line="120" w:lineRule="exact"/>
        <w:rPr>
          <w:sz w:val="12"/>
          <w:szCs w:val="12"/>
        </w:rPr>
      </w:pPr>
    </w:p>
    <w:p w14:paraId="7FEADB5F" w14:textId="77777777" w:rsidR="00E57F9C" w:rsidRDefault="00745F89">
      <w:pPr>
        <w:ind w:left="116"/>
        <w:rPr>
          <w:rFonts w:ascii="Calibri" w:eastAsia="Calibri" w:hAnsi="Calibri" w:cs="Calibri"/>
          <w:sz w:val="24"/>
          <w:szCs w:val="24"/>
        </w:rPr>
      </w:pPr>
      <w:r>
        <w:rPr>
          <w:rFonts w:ascii="Calibri" w:eastAsia="Calibri" w:hAnsi="Calibri" w:cs="Calibri"/>
          <w:b/>
          <w:sz w:val="24"/>
          <w:szCs w:val="24"/>
        </w:rPr>
        <w:t>A.   (1 pt. each; 2 pts.)</w:t>
      </w:r>
    </w:p>
    <w:p w14:paraId="6FEEBAA1" w14:textId="77777777" w:rsidR="00E57F9C" w:rsidRDefault="00E57F9C">
      <w:pPr>
        <w:spacing w:before="13" w:line="280" w:lineRule="exact"/>
        <w:rPr>
          <w:sz w:val="28"/>
          <w:szCs w:val="28"/>
        </w:rPr>
      </w:pPr>
    </w:p>
    <w:p w14:paraId="347A9AB7" w14:textId="77777777" w:rsidR="00E57F9C" w:rsidRDefault="00745F89">
      <w:pPr>
        <w:ind w:left="116"/>
        <w:rPr>
          <w:rFonts w:ascii="Calibri" w:eastAsia="Calibri" w:hAnsi="Calibri" w:cs="Calibri"/>
          <w:sz w:val="24"/>
          <w:szCs w:val="24"/>
        </w:rPr>
      </w:pPr>
      <w:r>
        <w:rPr>
          <w:rFonts w:ascii="Calibri" w:eastAsia="Calibri" w:hAnsi="Calibri" w:cs="Calibri"/>
          <w:sz w:val="24"/>
          <w:szCs w:val="24"/>
        </w:rPr>
        <w:t>1.   Missouri (, USA)</w:t>
      </w:r>
    </w:p>
    <w:p w14:paraId="5E8E2B6E" w14:textId="77777777" w:rsidR="00E57F9C" w:rsidRDefault="00E57F9C">
      <w:pPr>
        <w:spacing w:before="10" w:line="100" w:lineRule="exact"/>
        <w:rPr>
          <w:sz w:val="11"/>
          <w:szCs w:val="11"/>
        </w:rPr>
      </w:pPr>
    </w:p>
    <w:p w14:paraId="0F2509B5" w14:textId="77777777" w:rsidR="00E57F9C" w:rsidRDefault="00745F89">
      <w:pPr>
        <w:ind w:left="116"/>
        <w:rPr>
          <w:rFonts w:ascii="Calibri" w:eastAsia="Calibri" w:hAnsi="Calibri" w:cs="Calibri"/>
          <w:sz w:val="24"/>
          <w:szCs w:val="24"/>
        </w:rPr>
      </w:pPr>
      <w:r>
        <w:rPr>
          <w:rFonts w:ascii="Calibri" w:eastAsia="Calibri" w:hAnsi="Calibri" w:cs="Calibri"/>
          <w:sz w:val="24"/>
          <w:szCs w:val="24"/>
        </w:rPr>
        <w:t>2.   New York (City) and Philadelphia</w:t>
      </w:r>
    </w:p>
    <w:p w14:paraId="1AF22A11" w14:textId="77777777" w:rsidR="00E57F9C" w:rsidRDefault="00E57F9C">
      <w:pPr>
        <w:spacing w:before="14" w:line="280" w:lineRule="exact"/>
        <w:rPr>
          <w:sz w:val="28"/>
          <w:szCs w:val="28"/>
        </w:rPr>
      </w:pPr>
    </w:p>
    <w:p w14:paraId="57448253" w14:textId="77777777" w:rsidR="00E57F9C" w:rsidRDefault="00745F89">
      <w:pPr>
        <w:spacing w:line="440" w:lineRule="atLeast"/>
        <w:ind w:left="116" w:right="6777"/>
        <w:rPr>
          <w:rFonts w:ascii="Calibri" w:eastAsia="Calibri" w:hAnsi="Calibri" w:cs="Calibri"/>
          <w:sz w:val="24"/>
          <w:szCs w:val="24"/>
        </w:rPr>
      </w:pPr>
      <w:r>
        <w:rPr>
          <w:rFonts w:ascii="Calibri" w:eastAsia="Calibri" w:hAnsi="Calibri" w:cs="Calibri"/>
          <w:b/>
          <w:sz w:val="24"/>
          <w:szCs w:val="24"/>
        </w:rPr>
        <w:t>B.   (2 pts. each; 10 pts.) C.</w:t>
      </w:r>
    </w:p>
    <w:p w14:paraId="7A48942C" w14:textId="77777777" w:rsidR="00E57F9C" w:rsidRDefault="00745F89">
      <w:pPr>
        <w:ind w:left="116"/>
        <w:rPr>
          <w:rFonts w:ascii="Calibri" w:eastAsia="Calibri" w:hAnsi="Calibri" w:cs="Calibri"/>
          <w:sz w:val="24"/>
          <w:szCs w:val="24"/>
        </w:rPr>
      </w:pPr>
      <w:r>
        <w:rPr>
          <w:rFonts w:ascii="Calibri" w:eastAsia="Calibri" w:hAnsi="Calibri" w:cs="Calibri"/>
          <w:sz w:val="24"/>
          <w:szCs w:val="24"/>
        </w:rPr>
        <w:t xml:space="preserve">1.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He worked as an / He was an) assistant (to the) printer (at a local newspaper in</w:t>
      </w:r>
    </w:p>
    <w:p w14:paraId="4D695D03" w14:textId="77777777" w:rsidR="00E57F9C" w:rsidRDefault="00745F89">
      <w:pPr>
        <w:ind w:left="476"/>
        <w:rPr>
          <w:rFonts w:ascii="Calibri" w:eastAsia="Calibri" w:hAnsi="Calibri" w:cs="Calibri"/>
          <w:sz w:val="24"/>
          <w:szCs w:val="24"/>
        </w:rPr>
      </w:pPr>
      <w:r>
        <w:rPr>
          <w:rFonts w:ascii="Calibri" w:eastAsia="Calibri" w:hAnsi="Calibri" w:cs="Calibri"/>
          <w:sz w:val="24"/>
          <w:szCs w:val="24"/>
        </w:rPr>
        <w:t>Hannibal, Missouri)</w:t>
      </w:r>
    </w:p>
    <w:p w14:paraId="5E220DD6" w14:textId="77777777" w:rsidR="00E57F9C" w:rsidRDefault="00745F89">
      <w:pPr>
        <w:spacing w:before="62"/>
        <w:ind w:left="476"/>
        <w:rPr>
          <w:rFonts w:ascii="Calibri" w:eastAsia="Calibri" w:hAnsi="Calibri" w:cs="Calibri"/>
          <w:sz w:val="24"/>
          <w:szCs w:val="24"/>
        </w:rPr>
      </w:pPr>
      <w:r>
        <w:rPr>
          <w:rFonts w:ascii="Calibri" w:eastAsia="Calibri" w:hAnsi="Calibri" w:cs="Calibri"/>
          <w:sz w:val="24"/>
          <w:szCs w:val="24"/>
        </w:rPr>
        <w:t>He worked at a local newspaper (in Hannibal, Missouri)</w:t>
      </w:r>
    </w:p>
    <w:p w14:paraId="5B79AB19" w14:textId="77777777" w:rsidR="00E57F9C" w:rsidRDefault="00745F89">
      <w:pPr>
        <w:spacing w:before="60"/>
        <w:ind w:left="476"/>
        <w:rPr>
          <w:rFonts w:ascii="Calibri" w:eastAsia="Calibri" w:hAnsi="Calibri" w:cs="Calibri"/>
          <w:sz w:val="24"/>
          <w:szCs w:val="24"/>
        </w:rPr>
      </w:pPr>
      <w:r>
        <w:rPr>
          <w:rFonts w:ascii="Calibri" w:eastAsia="Calibri" w:hAnsi="Calibri" w:cs="Calibri"/>
          <w:sz w:val="24"/>
          <w:szCs w:val="24"/>
        </w:rPr>
        <w:t>(He was a / He worked as a / an assistant) newspaper printer</w:t>
      </w:r>
    </w:p>
    <w:p w14:paraId="65A5CE8C" w14:textId="77777777" w:rsidR="00E57F9C" w:rsidRDefault="00745F89">
      <w:pPr>
        <w:spacing w:before="60"/>
        <w:ind w:left="476"/>
        <w:rPr>
          <w:rFonts w:ascii="Calibri" w:eastAsia="Calibri" w:hAnsi="Calibri" w:cs="Calibri"/>
          <w:sz w:val="24"/>
          <w:szCs w:val="24"/>
        </w:rPr>
      </w:pPr>
      <w:r>
        <w:rPr>
          <w:rFonts w:ascii="Calibri" w:eastAsia="Calibri" w:hAnsi="Calibri" w:cs="Calibri"/>
          <w:sz w:val="24"/>
          <w:szCs w:val="24"/>
        </w:rPr>
        <w:t>He printed the / a newspaper</w:t>
      </w:r>
    </w:p>
    <w:p w14:paraId="24F1C35A" w14:textId="77777777" w:rsidR="00E57F9C" w:rsidRDefault="00E57F9C">
      <w:pPr>
        <w:spacing w:before="10" w:line="100" w:lineRule="exact"/>
        <w:rPr>
          <w:sz w:val="11"/>
          <w:szCs w:val="11"/>
        </w:rPr>
      </w:pPr>
    </w:p>
    <w:p w14:paraId="69E01C26" w14:textId="77777777" w:rsidR="00E57F9C" w:rsidRDefault="00745F89">
      <w:pPr>
        <w:ind w:left="116"/>
        <w:rPr>
          <w:rFonts w:ascii="Calibri" w:eastAsia="Calibri" w:hAnsi="Calibri" w:cs="Calibri"/>
          <w:sz w:val="24"/>
          <w:szCs w:val="24"/>
        </w:rPr>
      </w:pPr>
      <w:r>
        <w:rPr>
          <w:rFonts w:ascii="Calibri" w:eastAsia="Calibri" w:hAnsi="Calibri" w:cs="Calibri"/>
          <w:sz w:val="24"/>
          <w:szCs w:val="24"/>
        </w:rPr>
        <w:t xml:space="preserve">2.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Because) he thought they weren’t friendly</w:t>
      </w:r>
    </w:p>
    <w:p w14:paraId="55A4D072" w14:textId="77777777" w:rsidR="00E57F9C" w:rsidRDefault="00E57F9C">
      <w:pPr>
        <w:spacing w:before="10" w:line="100" w:lineRule="exact"/>
        <w:rPr>
          <w:sz w:val="11"/>
          <w:szCs w:val="11"/>
        </w:rPr>
      </w:pPr>
    </w:p>
    <w:p w14:paraId="2EDD7BCF" w14:textId="77777777" w:rsidR="00E57F9C" w:rsidRDefault="00745F89">
      <w:pPr>
        <w:ind w:left="116"/>
        <w:rPr>
          <w:rFonts w:ascii="Calibri" w:eastAsia="Calibri" w:hAnsi="Calibri" w:cs="Calibri"/>
          <w:sz w:val="24"/>
          <w:szCs w:val="24"/>
        </w:rPr>
      </w:pPr>
      <w:r>
        <w:rPr>
          <w:rFonts w:ascii="Calibri" w:eastAsia="Calibri" w:hAnsi="Calibri" w:cs="Calibri"/>
          <w:sz w:val="24"/>
          <w:szCs w:val="24"/>
        </w:rPr>
        <w:t>3.</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Because) the US Civil War started</w:t>
      </w:r>
    </w:p>
    <w:p w14:paraId="01E3783D" w14:textId="77777777" w:rsidR="00E57F9C" w:rsidRDefault="00E57F9C">
      <w:pPr>
        <w:spacing w:before="10" w:line="100" w:lineRule="exact"/>
        <w:rPr>
          <w:sz w:val="11"/>
          <w:szCs w:val="11"/>
        </w:rPr>
      </w:pPr>
    </w:p>
    <w:p w14:paraId="0E886CF1" w14:textId="77777777" w:rsidR="00E57F9C" w:rsidRDefault="00745F89">
      <w:pPr>
        <w:ind w:left="116"/>
        <w:rPr>
          <w:rFonts w:ascii="Calibri" w:eastAsia="Calibri" w:hAnsi="Calibri" w:cs="Calibri"/>
          <w:sz w:val="24"/>
          <w:szCs w:val="24"/>
        </w:rPr>
      </w:pPr>
      <w:r>
        <w:rPr>
          <w:rFonts w:ascii="Calibri" w:eastAsia="Calibri" w:hAnsi="Calibri" w:cs="Calibri"/>
          <w:sz w:val="24"/>
          <w:szCs w:val="24"/>
        </w:rPr>
        <w:t xml:space="preserve">4.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It means) “3.5m of water”</w:t>
      </w:r>
    </w:p>
    <w:p w14:paraId="22C8168C" w14:textId="77777777" w:rsidR="00E57F9C" w:rsidRDefault="00E57F9C">
      <w:pPr>
        <w:spacing w:before="10" w:line="100" w:lineRule="exact"/>
        <w:rPr>
          <w:sz w:val="11"/>
          <w:szCs w:val="11"/>
        </w:rPr>
      </w:pPr>
    </w:p>
    <w:p w14:paraId="7115BDCA" w14:textId="77777777" w:rsidR="00E57F9C" w:rsidRDefault="00745F89">
      <w:pPr>
        <w:tabs>
          <w:tab w:val="left" w:pos="520"/>
        </w:tabs>
        <w:ind w:left="476" w:right="839" w:hanging="360"/>
        <w:rPr>
          <w:rFonts w:ascii="Calibri" w:eastAsia="Calibri" w:hAnsi="Calibri" w:cs="Calibri"/>
          <w:sz w:val="24"/>
          <w:szCs w:val="24"/>
        </w:rPr>
        <w:sectPr w:rsidR="00E57F9C">
          <w:headerReference w:type="default" r:id="rId25"/>
          <w:pgSz w:w="11920" w:h="16840"/>
          <w:pgMar w:top="1340" w:right="1300" w:bottom="280" w:left="1300" w:header="0" w:footer="327" w:gutter="0"/>
          <w:cols w:space="720"/>
        </w:sectPr>
      </w:pPr>
      <w:r>
        <w:rPr>
          <w:rFonts w:ascii="Calibri" w:eastAsia="Calibri" w:hAnsi="Calibri" w:cs="Calibri"/>
          <w:sz w:val="24"/>
          <w:szCs w:val="24"/>
        </w:rPr>
        <w:t>5.</w:t>
      </w:r>
      <w:r>
        <w:rPr>
          <w:rFonts w:ascii="Calibri" w:eastAsia="Calibri" w:hAnsi="Calibri" w:cs="Calibri"/>
          <w:sz w:val="24"/>
          <w:szCs w:val="24"/>
        </w:rPr>
        <w:tab/>
      </w:r>
      <w:r>
        <w:rPr>
          <w:rFonts w:ascii="Calibri" w:eastAsia="Calibri" w:hAnsi="Calibri" w:cs="Calibri"/>
          <w:sz w:val="24"/>
          <w:szCs w:val="24"/>
        </w:rPr>
        <w:tab/>
        <w:t>(He / Mark Twain usually wrote his stories about) ordinary people / people in the countryside / black people (in the US)</w:t>
      </w:r>
    </w:p>
    <w:p w14:paraId="5110D456" w14:textId="10E753A5" w:rsidR="00E57F9C" w:rsidRDefault="00E57F9C" w:rsidP="00496359">
      <w:pPr>
        <w:spacing w:before="48"/>
        <w:ind w:left="116"/>
        <w:rPr>
          <w:rFonts w:ascii="Calibri" w:eastAsia="Calibri" w:hAnsi="Calibri" w:cs="Calibri"/>
          <w:sz w:val="22"/>
          <w:szCs w:val="22"/>
        </w:rPr>
      </w:pPr>
    </w:p>
    <w:sectPr w:rsidR="00E57F9C">
      <w:headerReference w:type="default" r:id="rId26"/>
      <w:footerReference w:type="default" r:id="rId27"/>
      <w:pgSz w:w="11920" w:h="16840"/>
      <w:pgMar w:top="1340" w:right="1300" w:bottom="280" w:left="1300" w:header="0" w:footer="327" w:gutter="0"/>
      <w:pgNumType w:start="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620E4" w14:textId="77777777" w:rsidR="006A155E" w:rsidRDefault="006A155E">
      <w:r>
        <w:separator/>
      </w:r>
    </w:p>
  </w:endnote>
  <w:endnote w:type="continuationSeparator" w:id="0">
    <w:p w14:paraId="75ABA8A3" w14:textId="77777777" w:rsidR="006A155E" w:rsidRDefault="006A1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87243" w14:textId="77777777" w:rsidR="00E57F9C" w:rsidRDefault="006A155E">
    <w:pPr>
      <w:spacing w:line="200" w:lineRule="exact"/>
    </w:pPr>
    <w:r>
      <w:pict w14:anchorId="3D4A259B">
        <v:shapetype id="_x0000_t202" coordsize="21600,21600" o:spt="202" path="m,l,21600r21600,l21600,xe">
          <v:stroke joinstyle="miter"/>
          <v:path gradientshapeok="t" o:connecttype="rect"/>
        </v:shapetype>
        <v:shape id="_x0000_s1038" type="#_x0000_t202" style="position:absolute;margin-left:516.5pt;margin-top:814.6pt;width:10pt;height:14pt;z-index:-1184;mso-position-horizontal-relative:page;mso-position-vertical-relative:page" filled="f" stroked="f">
          <v:textbox inset="0,0,0,0">
            <w:txbxContent>
              <w:p w14:paraId="4595D678" w14:textId="77777777" w:rsidR="00E57F9C" w:rsidRDefault="00745F89">
                <w:pPr>
                  <w:spacing w:line="260" w:lineRule="exact"/>
                  <w:ind w:left="40"/>
                  <w:rPr>
                    <w:sz w:val="24"/>
                    <w:szCs w:val="24"/>
                  </w:rPr>
                </w:pPr>
                <w:r>
                  <w:fldChar w:fldCharType="begin"/>
                </w:r>
                <w:r>
                  <w:rPr>
                    <w:sz w:val="24"/>
                    <w:szCs w:val="24"/>
                  </w:rPr>
                  <w:instrText xml:space="preserve"> PAGE </w:instrText>
                </w:r>
                <w:r>
                  <w:fldChar w:fldCharType="separate"/>
                </w:r>
                <w:r>
                  <w:t>3</w:t>
                </w:r>
                <w:r>
                  <w:fldChar w:fldCharType="end"/>
                </w:r>
              </w:p>
            </w:txbxContent>
          </v:textbox>
          <w10:wrap anchorx="page" anchory="page"/>
        </v:shape>
      </w:pict>
    </w:r>
  </w:p>
  <w:p w14:paraId="49A445C9" w14:textId="77777777" w:rsidR="00FD3A63" w:rsidRDefault="00FD3A63"/>
  <w:p w14:paraId="3E161ADE" w14:textId="77777777" w:rsidR="00E57F9C" w:rsidRDefault="006A155E">
    <w:pPr>
      <w:spacing w:line="200" w:lineRule="exact"/>
    </w:pPr>
    <w:r>
      <w:pict w14:anchorId="60917AF5">
        <v:shape id="_x0000_s1039" type="#_x0000_t202" style="position:absolute;margin-left:517.5pt;margin-top:814.6pt;width:8pt;height:14pt;z-index:-1185;mso-position-horizontal-relative:page;mso-position-vertical-relative:page" filled="f" stroked="f">
          <v:textbox inset="0,0,0,0">
            <w:txbxContent>
              <w:p w14:paraId="5ABB3599" w14:textId="77777777" w:rsidR="00E57F9C" w:rsidRDefault="00745F89">
                <w:pPr>
                  <w:spacing w:line="260" w:lineRule="exact"/>
                  <w:ind w:left="20" w:right="-36"/>
                  <w:rPr>
                    <w:sz w:val="24"/>
                    <w:szCs w:val="24"/>
                  </w:rPr>
                </w:pPr>
                <w:r>
                  <w:rPr>
                    <w:sz w:val="24"/>
                    <w:szCs w:val="24"/>
                  </w:rPr>
                  <w:t>2</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59854" w14:textId="77777777" w:rsidR="00E57F9C" w:rsidRDefault="006A155E">
    <w:pPr>
      <w:spacing w:line="200" w:lineRule="exact"/>
    </w:pPr>
    <w:r>
      <w:pict w14:anchorId="2ED1E9C4">
        <v:shapetype id="_x0000_t202" coordsize="21600,21600" o:spt="202" path="m,l,21600r21600,l21600,xe">
          <v:stroke joinstyle="miter"/>
          <v:path gradientshapeok="t" o:connecttype="rect"/>
        </v:shapetype>
        <v:shape id="_x0000_s1034" type="#_x0000_t202" style="position:absolute;margin-left:516.5pt;margin-top:814.6pt;width:10pt;height:14pt;z-index:-1180;mso-position-horizontal-relative:page;mso-position-vertical-relative:page" filled="f" stroked="f">
          <v:textbox inset="0,0,0,0">
            <w:txbxContent>
              <w:p w14:paraId="35704B6B" w14:textId="77777777" w:rsidR="00E57F9C" w:rsidRDefault="00745F89">
                <w:pPr>
                  <w:spacing w:line="260" w:lineRule="exact"/>
                  <w:ind w:left="40"/>
                  <w:rPr>
                    <w:sz w:val="24"/>
                    <w:szCs w:val="24"/>
                  </w:rPr>
                </w:pPr>
                <w:r>
                  <w:fldChar w:fldCharType="begin"/>
                </w:r>
                <w:r>
                  <w:rPr>
                    <w:sz w:val="24"/>
                    <w:szCs w:val="24"/>
                  </w:rPr>
                  <w:instrText xml:space="preserve"> PAGE </w:instrText>
                </w:r>
                <w:r>
                  <w:fldChar w:fldCharType="separate"/>
                </w:r>
                <w:r>
                  <w:t>8</w:t>
                </w:r>
                <w:r>
                  <w:fldChar w:fldCharType="end"/>
                </w:r>
              </w:p>
            </w:txbxContent>
          </v:textbox>
          <w10:wrap anchorx="page" anchory="page"/>
        </v:shape>
      </w:pict>
    </w:r>
  </w:p>
  <w:p w14:paraId="01F19B52" w14:textId="77777777" w:rsidR="00FD3A63" w:rsidRDefault="00FD3A63"/>
  <w:p w14:paraId="2CE0533C" w14:textId="77777777" w:rsidR="00E57F9C" w:rsidRDefault="006A155E">
    <w:pPr>
      <w:spacing w:line="200" w:lineRule="exact"/>
    </w:pPr>
    <w:r>
      <w:pict w14:anchorId="4601E28A">
        <v:shape id="_x0000_s1035" type="#_x0000_t202" style="position:absolute;margin-left:516.5pt;margin-top:814.6pt;width:10pt;height:14pt;z-index:-1181;mso-position-horizontal-relative:page;mso-position-vertical-relative:page" filled="f" stroked="f">
          <v:textbox inset="0,0,0,0">
            <w:txbxContent>
              <w:p w14:paraId="017F5AF7" w14:textId="77777777" w:rsidR="00E57F9C" w:rsidRDefault="00745F89">
                <w:pPr>
                  <w:spacing w:line="260" w:lineRule="exact"/>
                  <w:ind w:left="40"/>
                  <w:rPr>
                    <w:sz w:val="24"/>
                    <w:szCs w:val="24"/>
                  </w:rPr>
                </w:pPr>
                <w:r>
                  <w:fldChar w:fldCharType="begin"/>
                </w:r>
                <w:r>
                  <w:rPr>
                    <w:sz w:val="24"/>
                    <w:szCs w:val="24"/>
                  </w:rPr>
                  <w:instrText xml:space="preserve"> PAGE </w:instrText>
                </w:r>
                <w:r>
                  <w:fldChar w:fldCharType="separate"/>
                </w:r>
                <w:r>
                  <w:t>7</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1CF88" w14:textId="77777777" w:rsidR="00E57F9C" w:rsidRDefault="006A155E">
    <w:pPr>
      <w:spacing w:line="200" w:lineRule="exact"/>
    </w:pPr>
    <w:r>
      <w:pict w14:anchorId="67EFD3F3">
        <v:shapetype id="_x0000_t202" coordsize="21600,21600" o:spt="202" path="m,l,21600r21600,l21600,xe">
          <v:stroke joinstyle="miter"/>
          <v:path gradientshapeok="t" o:connecttype="rect"/>
        </v:shapetype>
        <v:shape id="_x0000_s1031" type="#_x0000_t202" style="position:absolute;margin-left:510.5pt;margin-top:814.6pt;width:16pt;height:14pt;z-index:-1177;mso-position-horizontal-relative:page;mso-position-vertical-relative:page" filled="f" stroked="f">
          <v:textbox style="mso-next-textbox:#_x0000_s1031" inset="0,0,0,0">
            <w:txbxContent>
              <w:p w14:paraId="2E6E9F49" w14:textId="77777777" w:rsidR="00E57F9C" w:rsidRDefault="00745F89">
                <w:pPr>
                  <w:spacing w:line="260" w:lineRule="exact"/>
                  <w:ind w:left="40"/>
                  <w:rPr>
                    <w:sz w:val="24"/>
                    <w:szCs w:val="24"/>
                  </w:rPr>
                </w:pPr>
                <w:r>
                  <w:fldChar w:fldCharType="begin"/>
                </w:r>
                <w:r>
                  <w:rPr>
                    <w:sz w:val="24"/>
                    <w:szCs w:val="24"/>
                  </w:rPr>
                  <w:instrText xml:space="preserve"> PAGE </w:instrText>
                </w:r>
                <w:r>
                  <w:fldChar w:fldCharType="separate"/>
                </w:r>
                <w:r>
                  <w:t>10</w:t>
                </w:r>
                <w:r>
                  <w:fldChar w:fldCharType="end"/>
                </w:r>
              </w:p>
            </w:txbxContent>
          </v:textbox>
          <w10:wrap anchorx="page" anchory="page"/>
        </v:shape>
      </w:pict>
    </w:r>
  </w:p>
  <w:p w14:paraId="5D33792F" w14:textId="77777777" w:rsidR="00FD3A63" w:rsidRDefault="00FD3A63"/>
  <w:p w14:paraId="1ABCE5AE" w14:textId="77777777" w:rsidR="00E57F9C" w:rsidRDefault="006A155E">
    <w:pPr>
      <w:spacing w:line="200" w:lineRule="exact"/>
    </w:pPr>
    <w:r>
      <w:pict w14:anchorId="76A2F5FA">
        <v:shape id="_x0000_s1032" type="#_x0000_t202" style="position:absolute;margin-left:516.5pt;margin-top:814.6pt;width:10pt;height:14pt;z-index:-1178;mso-position-horizontal-relative:page;mso-position-vertical-relative:page" filled="f" stroked="f">
          <v:textbox style="mso-next-textbox:#_x0000_s1032" inset="0,0,0,0">
            <w:txbxContent>
              <w:p w14:paraId="48D91AC7" w14:textId="77777777" w:rsidR="00E57F9C" w:rsidRDefault="00745F89">
                <w:pPr>
                  <w:spacing w:line="260" w:lineRule="exact"/>
                  <w:ind w:left="40"/>
                  <w:rPr>
                    <w:sz w:val="24"/>
                    <w:szCs w:val="24"/>
                  </w:rPr>
                </w:pPr>
                <w:r>
                  <w:fldChar w:fldCharType="begin"/>
                </w:r>
                <w:r>
                  <w:rPr>
                    <w:sz w:val="24"/>
                    <w:szCs w:val="24"/>
                  </w:rPr>
                  <w:instrText xml:space="preserve"> PAGE </w:instrText>
                </w:r>
                <w:r>
                  <w:fldChar w:fldCharType="separate"/>
                </w:r>
                <w:r>
                  <w:t>9</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E4858" w14:textId="77777777" w:rsidR="00E57F9C" w:rsidRDefault="006A155E">
    <w:pPr>
      <w:spacing w:line="200" w:lineRule="exact"/>
    </w:pPr>
    <w:r>
      <w:pict w14:anchorId="3A9847A6">
        <v:shapetype id="_x0000_t202" coordsize="21600,21600" o:spt="202" path="m,l,21600r21600,l21600,xe">
          <v:stroke joinstyle="miter"/>
          <v:path gradientshapeok="t" o:connecttype="rect"/>
        </v:shapetype>
        <v:shape id="_x0000_s1028" type="#_x0000_t202" style="position:absolute;margin-left:510.5pt;margin-top:814.6pt;width:16pt;height:14pt;z-index:-1174;mso-position-horizontal-relative:page;mso-position-vertical-relative:page" filled="f" stroked="f">
          <v:textbox inset="0,0,0,0">
            <w:txbxContent>
              <w:p w14:paraId="31CE6F45" w14:textId="77777777" w:rsidR="00E57F9C" w:rsidRDefault="00745F89">
                <w:pPr>
                  <w:spacing w:line="260" w:lineRule="exact"/>
                  <w:ind w:left="40"/>
                  <w:rPr>
                    <w:sz w:val="24"/>
                    <w:szCs w:val="24"/>
                  </w:rPr>
                </w:pPr>
                <w:r>
                  <w:fldChar w:fldCharType="begin"/>
                </w:r>
                <w:r>
                  <w:rPr>
                    <w:sz w:val="24"/>
                    <w:szCs w:val="24"/>
                  </w:rPr>
                  <w:instrText xml:space="preserve"> PAGE </w:instrText>
                </w:r>
                <w:r>
                  <w:fldChar w:fldCharType="separate"/>
                </w:r>
                <w:r>
                  <w:t>12</w:t>
                </w:r>
                <w:r>
                  <w:fldChar w:fldCharType="end"/>
                </w:r>
              </w:p>
            </w:txbxContent>
          </v:textbox>
          <w10:wrap anchorx="page" anchory="page"/>
        </v:shape>
      </w:pict>
    </w:r>
  </w:p>
  <w:p w14:paraId="4A4A5087" w14:textId="77777777" w:rsidR="00FD3A63" w:rsidRDefault="00FD3A63"/>
  <w:p w14:paraId="20002EDA" w14:textId="77777777" w:rsidR="00E57F9C" w:rsidRDefault="006A155E">
    <w:pPr>
      <w:spacing w:line="200" w:lineRule="exact"/>
    </w:pPr>
    <w:r>
      <w:pict w14:anchorId="7F019074">
        <v:shape id="_x0000_s1029" type="#_x0000_t202" style="position:absolute;margin-left:510.5pt;margin-top:814.6pt;width:16pt;height:14pt;z-index:-1175;mso-position-horizontal-relative:page;mso-position-vertical-relative:page" filled="f" stroked="f">
          <v:textbox inset="0,0,0,0">
            <w:txbxContent>
              <w:p w14:paraId="2092FB86" w14:textId="77777777" w:rsidR="00E57F9C" w:rsidRDefault="00745F89">
                <w:pPr>
                  <w:spacing w:line="260" w:lineRule="exact"/>
                  <w:ind w:left="40"/>
                  <w:rPr>
                    <w:sz w:val="24"/>
                    <w:szCs w:val="24"/>
                  </w:rPr>
                </w:pPr>
                <w:r>
                  <w:fldChar w:fldCharType="begin"/>
                </w:r>
                <w:r>
                  <w:rPr>
                    <w:sz w:val="24"/>
                    <w:szCs w:val="24"/>
                  </w:rPr>
                  <w:instrText xml:space="preserve"> PAGE </w:instrText>
                </w:r>
                <w:r>
                  <w:fldChar w:fldCharType="separate"/>
                </w:r>
                <w:r>
                  <w:t>11</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016F0" w14:textId="77777777" w:rsidR="00E57F9C" w:rsidRDefault="006A155E">
    <w:pPr>
      <w:spacing w:line="200" w:lineRule="exact"/>
    </w:pPr>
    <w:r>
      <w:pict w14:anchorId="7A0FBA95">
        <v:shapetype id="_x0000_t202" coordsize="21600,21600" o:spt="202" path="m,l,21600r21600,l21600,xe">
          <v:stroke joinstyle="miter"/>
          <v:path gradientshapeok="t" o:connecttype="rect"/>
        </v:shapetype>
        <v:shape id="_x0000_s1026" type="#_x0000_t202" style="position:absolute;margin-left:510.5pt;margin-top:814.6pt;width:16pt;height:14pt;z-index:-1172;mso-position-horizontal-relative:page;mso-position-vertical-relative:page" filled="f" stroked="f">
          <v:textbox inset="0,0,0,0">
            <w:txbxContent>
              <w:p w14:paraId="587598D3" w14:textId="77777777" w:rsidR="00E57F9C" w:rsidRDefault="00745F89">
                <w:pPr>
                  <w:spacing w:line="260" w:lineRule="exact"/>
                  <w:ind w:left="40"/>
                  <w:rPr>
                    <w:sz w:val="24"/>
                    <w:szCs w:val="24"/>
                  </w:rPr>
                </w:pPr>
                <w:r>
                  <w:fldChar w:fldCharType="begin"/>
                </w:r>
                <w:r>
                  <w:rPr>
                    <w:sz w:val="24"/>
                    <w:szCs w:val="24"/>
                  </w:rPr>
                  <w:instrText xml:space="preserve"> PAGE </w:instrText>
                </w:r>
                <w:r>
                  <w:fldChar w:fldCharType="separate"/>
                </w:r>
                <w:r>
                  <w:t>14</w:t>
                </w:r>
                <w:r>
                  <w:fldChar w:fldCharType="end"/>
                </w:r>
              </w:p>
            </w:txbxContent>
          </v:textbox>
          <w10:wrap anchorx="page" anchory="page"/>
        </v:shape>
      </w:pict>
    </w:r>
  </w:p>
  <w:p w14:paraId="277CA897" w14:textId="77777777" w:rsidR="00FD3A63" w:rsidRDefault="00FD3A63"/>
  <w:p w14:paraId="745C738E" w14:textId="77777777" w:rsidR="00E57F9C" w:rsidRDefault="006A155E">
    <w:pPr>
      <w:spacing w:line="200" w:lineRule="exact"/>
    </w:pPr>
    <w:r>
      <w:pict w14:anchorId="4875DD7D">
        <v:shape id="_x0000_s1027" type="#_x0000_t202" style="position:absolute;margin-left:510.5pt;margin-top:814.6pt;width:16pt;height:14pt;z-index:-1173;mso-position-horizontal-relative:page;mso-position-vertical-relative:page" filled="f" stroked="f">
          <v:textbox inset="0,0,0,0">
            <w:txbxContent>
              <w:p w14:paraId="3687FB2E" w14:textId="77777777" w:rsidR="00E57F9C" w:rsidRDefault="00745F89">
                <w:pPr>
                  <w:spacing w:line="260" w:lineRule="exact"/>
                  <w:ind w:left="40"/>
                  <w:rPr>
                    <w:sz w:val="24"/>
                    <w:szCs w:val="24"/>
                  </w:rPr>
                </w:pPr>
                <w:r>
                  <w:fldChar w:fldCharType="begin"/>
                </w:r>
                <w:r>
                  <w:rPr>
                    <w:sz w:val="24"/>
                    <w:szCs w:val="24"/>
                  </w:rPr>
                  <w:instrText xml:space="preserve"> PAGE </w:instrText>
                </w:r>
                <w:r>
                  <w:fldChar w:fldCharType="separate"/>
                </w:r>
                <w:r>
                  <w:t>13</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3A05C" w14:textId="77777777" w:rsidR="00E57F9C" w:rsidRDefault="006A155E">
    <w:pPr>
      <w:spacing w:line="200" w:lineRule="exact"/>
    </w:pPr>
    <w:r>
      <w:pict w14:anchorId="6CBEEBE2">
        <v:shapetype id="_x0000_t202" coordsize="21600,21600" o:spt="202" path="m,l,21600r21600,l21600,xe">
          <v:stroke joinstyle="miter"/>
          <v:path gradientshapeok="t" o:connecttype="rect"/>
        </v:shapetype>
        <v:shape id="_x0000_s1025" type="#_x0000_t202" style="position:absolute;margin-left:510.5pt;margin-top:814.6pt;width:16pt;height:14pt;z-index:-1171;mso-position-horizontal-relative:page;mso-position-vertical-relative:page" filled="f" stroked="f">
          <v:textbox inset="0,0,0,0">
            <w:txbxContent>
              <w:p w14:paraId="45D6B314" w14:textId="77777777" w:rsidR="00E57F9C" w:rsidRDefault="00745F89">
                <w:pPr>
                  <w:spacing w:line="260" w:lineRule="exact"/>
                  <w:ind w:left="40"/>
                  <w:rPr>
                    <w:sz w:val="24"/>
                    <w:szCs w:val="24"/>
                  </w:rPr>
                </w:pPr>
                <w:r>
                  <w:fldChar w:fldCharType="begin"/>
                </w:r>
                <w:r>
                  <w:rPr>
                    <w:sz w:val="24"/>
                    <w:szCs w:val="24"/>
                  </w:rPr>
                  <w:instrText xml:space="preserve"> PAGE </w:instrText>
                </w:r>
                <w:r>
                  <w:fldChar w:fldCharType="separate"/>
                </w:r>
                <w:r>
                  <w:t>15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8ED96" w14:textId="77777777" w:rsidR="006A155E" w:rsidRDefault="006A155E">
      <w:r>
        <w:separator/>
      </w:r>
    </w:p>
  </w:footnote>
  <w:footnote w:type="continuationSeparator" w:id="0">
    <w:p w14:paraId="13542EDD" w14:textId="77777777" w:rsidR="006A155E" w:rsidRDefault="006A1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572A7" w14:textId="77777777" w:rsidR="00E57F9C" w:rsidRDefault="006A155E">
    <w:pPr>
      <w:spacing w:line="200" w:lineRule="exact"/>
    </w:pPr>
    <w:r>
      <w:pict w14:anchorId="665F86B3">
        <v:shapetype id="_x0000_t202" coordsize="21600,21600" o:spt="202" path="m,l,21600r21600,l21600,xe">
          <v:stroke joinstyle="miter"/>
          <v:path gradientshapeok="t" o:connecttype="rect"/>
        </v:shapetype>
        <v:shape id="_x0000_s1041" type="#_x0000_t202" style="position:absolute;margin-left:69.8pt;margin-top:86.85pt;width:53.5pt;height:14pt;z-index:-1187;mso-position-horizontal-relative:page;mso-position-vertical-relative:page" filled="f" stroked="f">
          <v:textbox inset="0,0,0,0">
            <w:txbxContent>
              <w:p w14:paraId="3307830D" w14:textId="77777777" w:rsidR="00E57F9C" w:rsidRDefault="00745F89">
                <w:pPr>
                  <w:spacing w:line="260" w:lineRule="exact"/>
                  <w:ind w:left="20" w:right="-36"/>
                  <w:rPr>
                    <w:rFonts w:ascii="Calibri" w:eastAsia="Calibri" w:hAnsi="Calibri" w:cs="Calibri"/>
                    <w:sz w:val="24"/>
                    <w:szCs w:val="24"/>
                  </w:rPr>
                </w:pPr>
                <w:r>
                  <w:rPr>
                    <w:rFonts w:ascii="Calibri" w:eastAsia="Calibri" w:hAnsi="Calibri" w:cs="Calibri"/>
                    <w:b/>
                    <w:position w:val="1"/>
                    <w:sz w:val="24"/>
                    <w:szCs w:val="24"/>
                  </w:rPr>
                  <w:t>SFL/METU</w:t>
                </w:r>
              </w:p>
            </w:txbxContent>
          </v:textbox>
          <w10:wrap anchorx="page" anchory="page"/>
        </v:shape>
      </w:pict>
    </w:r>
    <w:r>
      <w:pict w14:anchorId="79BF5C70">
        <v:shape id="_x0000_s1040" type="#_x0000_t202" style="position:absolute;margin-left:397.4pt;margin-top:86.85pt;width:94.35pt;height:14pt;z-index:-1186;mso-position-horizontal-relative:page;mso-position-vertical-relative:page" filled="f" stroked="f">
          <v:textbox inset="0,0,0,0">
            <w:txbxContent>
              <w:p w14:paraId="7BDA57CF" w14:textId="77777777" w:rsidR="00E57F9C" w:rsidRDefault="00745F89">
                <w:pPr>
                  <w:spacing w:line="260" w:lineRule="exact"/>
                  <w:ind w:left="20" w:right="-36"/>
                  <w:rPr>
                    <w:rFonts w:ascii="Calibri" w:eastAsia="Calibri" w:hAnsi="Calibri" w:cs="Calibri"/>
                    <w:sz w:val="24"/>
                    <w:szCs w:val="24"/>
                  </w:rPr>
                </w:pPr>
                <w:r>
                  <w:rPr>
                    <w:rFonts w:ascii="Calibri" w:eastAsia="Calibri" w:hAnsi="Calibri" w:cs="Calibri"/>
                    <w:b/>
                    <w:position w:val="1"/>
                    <w:sz w:val="24"/>
                    <w:szCs w:val="24"/>
                  </w:rPr>
                  <w:t>November 9, 2017</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4F885" w14:textId="77777777" w:rsidR="00E57F9C" w:rsidRDefault="00E57F9C">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45BA7" w14:textId="77777777" w:rsidR="00E57F9C" w:rsidRDefault="00E57F9C">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127F7" w14:textId="77777777" w:rsidR="00E57F9C" w:rsidRDefault="006A155E">
    <w:pPr>
      <w:spacing w:line="200" w:lineRule="exact"/>
    </w:pPr>
    <w:r>
      <w:pict w14:anchorId="515C95E8">
        <v:shapetype id="_x0000_t202" coordsize="21600,21600" o:spt="202" path="m,l,21600r21600,l21600,xe">
          <v:stroke joinstyle="miter"/>
          <v:path gradientshapeok="t" o:connecttype="rect"/>
        </v:shapetype>
        <v:shape id="_x0000_s1033" type="#_x0000_t202" style="position:absolute;margin-left:69.8pt;margin-top:72.2pt;width:265.5pt;height:14pt;z-index:-1179;mso-position-horizontal-relative:page;mso-position-vertical-relative:page" filled="f" stroked="f">
          <v:textbox style="mso-next-textbox:#_x0000_s1033" inset="0,0,0,0">
            <w:txbxContent>
              <w:p w14:paraId="10D17846" w14:textId="16B56738" w:rsidR="00E57F9C" w:rsidRDefault="00E57F9C">
                <w:pPr>
                  <w:spacing w:line="260" w:lineRule="exact"/>
                  <w:ind w:left="20" w:right="-36"/>
                  <w:rPr>
                    <w:rFonts w:ascii="Calibri" w:eastAsia="Calibri" w:hAnsi="Calibri" w:cs="Calibri"/>
                    <w:sz w:val="24"/>
                    <w:szCs w:val="24"/>
                  </w:rPr>
                </w:pP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25870" w14:textId="77777777" w:rsidR="00E57F9C" w:rsidRDefault="00E57F9C">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371AC" w14:textId="77777777" w:rsidR="00E57F9C" w:rsidRDefault="006A155E">
    <w:pPr>
      <w:spacing w:line="200" w:lineRule="exact"/>
    </w:pPr>
    <w:r>
      <w:pict w14:anchorId="64C37CD1">
        <v:shapetype id="_x0000_t202" coordsize="21600,21600" o:spt="202" path="m,l,21600r21600,l21600,xe">
          <v:stroke joinstyle="miter"/>
          <v:path gradientshapeok="t" o:connecttype="rect"/>
        </v:shapetype>
        <v:shape id="_x0000_s1030" type="#_x0000_t202" style="position:absolute;margin-left:69.8pt;margin-top:72.2pt;width:269.8pt;height:14pt;z-index:-1176;mso-position-horizontal-relative:page;mso-position-vertical-relative:page" filled="f" stroked="f">
          <v:textbox inset="0,0,0,0">
            <w:txbxContent>
              <w:p w14:paraId="3A0A6A57" w14:textId="77777777" w:rsidR="00E57F9C" w:rsidRDefault="00745F89">
                <w:pPr>
                  <w:spacing w:line="260" w:lineRule="exact"/>
                  <w:ind w:left="20" w:right="-36"/>
                  <w:rPr>
                    <w:rFonts w:ascii="Calibri" w:eastAsia="Calibri" w:hAnsi="Calibri" w:cs="Calibri"/>
                    <w:sz w:val="24"/>
                    <w:szCs w:val="24"/>
                  </w:rPr>
                </w:pPr>
                <w:r>
                  <w:rPr>
                    <w:rFonts w:ascii="Calibri" w:eastAsia="Calibri" w:hAnsi="Calibri" w:cs="Calibri"/>
                    <w:b/>
                    <w:position w:val="1"/>
                    <w:sz w:val="24"/>
                    <w:szCs w:val="24"/>
                  </w:rPr>
                  <w:t>A.   What do the following refer to? (1 pt. each; 2 pts.)</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93D47" w14:textId="77777777" w:rsidR="00E57F9C" w:rsidRDefault="00E57F9C">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306B7" w14:textId="77777777" w:rsidR="00E57F9C" w:rsidRDefault="00E57F9C">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6AFA1" w14:textId="77777777" w:rsidR="00E57F9C" w:rsidRDefault="00E57F9C">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7316F"/>
    <w:multiLevelType w:val="hybridMultilevel"/>
    <w:tmpl w:val="67800EB2"/>
    <w:lvl w:ilvl="0" w:tplc="F8CEBA08">
      <w:start w:val="1"/>
      <w:numFmt w:val="upperLetter"/>
      <w:lvlText w:val="%1."/>
      <w:lvlJc w:val="left"/>
      <w:pPr>
        <w:ind w:left="491" w:hanging="375"/>
      </w:pPr>
      <w:rPr>
        <w:rFonts w:hint="default"/>
      </w:rPr>
    </w:lvl>
    <w:lvl w:ilvl="1" w:tplc="04090019" w:tentative="1">
      <w:start w:val="1"/>
      <w:numFmt w:val="lowerLetter"/>
      <w:lvlText w:val="%2."/>
      <w:lvlJc w:val="left"/>
      <w:pPr>
        <w:ind w:left="1196" w:hanging="360"/>
      </w:pPr>
    </w:lvl>
    <w:lvl w:ilvl="2" w:tplc="0409001B" w:tentative="1">
      <w:start w:val="1"/>
      <w:numFmt w:val="lowerRoman"/>
      <w:lvlText w:val="%3."/>
      <w:lvlJc w:val="right"/>
      <w:pPr>
        <w:ind w:left="1916" w:hanging="180"/>
      </w:pPr>
    </w:lvl>
    <w:lvl w:ilvl="3" w:tplc="0409000F" w:tentative="1">
      <w:start w:val="1"/>
      <w:numFmt w:val="decimal"/>
      <w:lvlText w:val="%4."/>
      <w:lvlJc w:val="left"/>
      <w:pPr>
        <w:ind w:left="2636" w:hanging="360"/>
      </w:pPr>
    </w:lvl>
    <w:lvl w:ilvl="4" w:tplc="04090019" w:tentative="1">
      <w:start w:val="1"/>
      <w:numFmt w:val="lowerLetter"/>
      <w:lvlText w:val="%5."/>
      <w:lvlJc w:val="left"/>
      <w:pPr>
        <w:ind w:left="3356" w:hanging="360"/>
      </w:pPr>
    </w:lvl>
    <w:lvl w:ilvl="5" w:tplc="0409001B" w:tentative="1">
      <w:start w:val="1"/>
      <w:numFmt w:val="lowerRoman"/>
      <w:lvlText w:val="%6."/>
      <w:lvlJc w:val="right"/>
      <w:pPr>
        <w:ind w:left="4076" w:hanging="180"/>
      </w:pPr>
    </w:lvl>
    <w:lvl w:ilvl="6" w:tplc="0409000F" w:tentative="1">
      <w:start w:val="1"/>
      <w:numFmt w:val="decimal"/>
      <w:lvlText w:val="%7."/>
      <w:lvlJc w:val="left"/>
      <w:pPr>
        <w:ind w:left="4796" w:hanging="360"/>
      </w:pPr>
    </w:lvl>
    <w:lvl w:ilvl="7" w:tplc="04090019" w:tentative="1">
      <w:start w:val="1"/>
      <w:numFmt w:val="lowerLetter"/>
      <w:lvlText w:val="%8."/>
      <w:lvlJc w:val="left"/>
      <w:pPr>
        <w:ind w:left="5516" w:hanging="360"/>
      </w:pPr>
    </w:lvl>
    <w:lvl w:ilvl="8" w:tplc="0409001B" w:tentative="1">
      <w:start w:val="1"/>
      <w:numFmt w:val="lowerRoman"/>
      <w:lvlText w:val="%9."/>
      <w:lvlJc w:val="right"/>
      <w:pPr>
        <w:ind w:left="6236" w:hanging="180"/>
      </w:pPr>
    </w:lvl>
  </w:abstractNum>
  <w:abstractNum w:abstractNumId="1" w15:restartNumberingAfterBreak="0">
    <w:nsid w:val="75E4792F"/>
    <w:multiLevelType w:val="multilevel"/>
    <w:tmpl w:val="A0CAD2F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258"/>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F9C"/>
    <w:rsid w:val="00496359"/>
    <w:rsid w:val="006050B4"/>
    <w:rsid w:val="006A155E"/>
    <w:rsid w:val="006B511D"/>
    <w:rsid w:val="00745F89"/>
    <w:rsid w:val="008825FD"/>
    <w:rsid w:val="00C35B89"/>
    <w:rsid w:val="00C73513"/>
    <w:rsid w:val="00E57F9C"/>
    <w:rsid w:val="00FD3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8"/>
    <o:shapelayout v:ext="edit">
      <o:idmap v:ext="edit" data="2"/>
    </o:shapelayout>
  </w:shapeDefaults>
  <w:decimalSymbol w:val="."/>
  <w:listSeparator w:val=","/>
  <w14:docId w14:val="7E09A0A9"/>
  <w15:docId w15:val="{D040011F-8A81-4040-BE40-A47A958AC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8825FD"/>
    <w:pPr>
      <w:tabs>
        <w:tab w:val="center" w:pos="4680"/>
        <w:tab w:val="right" w:pos="9360"/>
      </w:tabs>
    </w:pPr>
  </w:style>
  <w:style w:type="character" w:customStyle="1" w:styleId="HeaderChar">
    <w:name w:val="Header Char"/>
    <w:basedOn w:val="DefaultParagraphFont"/>
    <w:link w:val="Header"/>
    <w:uiPriority w:val="99"/>
    <w:rsid w:val="008825FD"/>
  </w:style>
  <w:style w:type="paragraph" w:styleId="Footer">
    <w:name w:val="footer"/>
    <w:basedOn w:val="Normal"/>
    <w:link w:val="FooterChar"/>
    <w:uiPriority w:val="99"/>
    <w:unhideWhenUsed/>
    <w:rsid w:val="008825FD"/>
    <w:pPr>
      <w:tabs>
        <w:tab w:val="center" w:pos="4680"/>
        <w:tab w:val="right" w:pos="9360"/>
      </w:tabs>
    </w:pPr>
  </w:style>
  <w:style w:type="character" w:customStyle="1" w:styleId="FooterChar">
    <w:name w:val="Footer Char"/>
    <w:basedOn w:val="DefaultParagraphFont"/>
    <w:link w:val="Footer"/>
    <w:uiPriority w:val="99"/>
    <w:rsid w:val="008825FD"/>
  </w:style>
  <w:style w:type="paragraph" w:styleId="ListParagraph">
    <w:name w:val="List Paragraph"/>
    <w:basedOn w:val="Normal"/>
    <w:uiPriority w:val="34"/>
    <w:qFormat/>
    <w:rsid w:val="006B5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jpeg"/><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footer" Target="footer4.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13</Pages>
  <Words>2505</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Tanyel Guvensoy</cp:lastModifiedBy>
  <cp:revision>4</cp:revision>
  <dcterms:created xsi:type="dcterms:W3CDTF">2021-11-17T19:08:00Z</dcterms:created>
  <dcterms:modified xsi:type="dcterms:W3CDTF">2021-11-22T18:31:00Z</dcterms:modified>
</cp:coreProperties>
</file>